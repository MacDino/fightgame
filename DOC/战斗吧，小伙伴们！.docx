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sdt>
      <w:sdtPr>
        <w:rPr>
          <w:rFonts w:ascii="微软雅黑" w:eastAsia="微软雅黑" w:hAnsi="微软雅黑"/>
        </w:rPr>
        <w:id w:val="1786374938"/>
        <w:docPartObj>
          <w:docPartGallery w:val="Cover Pages"/>
          <w:docPartUnique/>
        </w:docPartObj>
      </w:sdtPr>
      <w:sdtEndPr>
        <w:rPr>
          <w:rFonts w:cs="微软雅黑"/>
        </w:rPr>
      </w:sdtEndPr>
      <w:sdtContent>
        <w:p w:rsidR="008B210F" w:rsidRPr="00770ACA" w:rsidRDefault="008B210F">
          <w:pPr>
            <w:rPr>
              <w:rFonts w:ascii="微软雅黑" w:eastAsia="微软雅黑" w:hAnsi="微软雅黑"/>
            </w:rPr>
          </w:pPr>
        </w:p>
        <w:p w:rsidR="00AE72B2" w:rsidRPr="00770ACA" w:rsidRDefault="008B210F" w:rsidP="008B210F">
          <w:pPr>
            <w:pStyle w:val="a3"/>
            <w:rPr>
              <w:rFonts w:ascii="微软雅黑" w:eastAsia="微软雅黑" w:hAnsi="微软雅黑" w:cs="微软雅黑"/>
            </w:rPr>
          </w:pPr>
          <w:bookmarkStart w:id="0" w:name="_Toc366493383"/>
          <w:r w:rsidRPr="00770ACA">
            <w:rPr>
              <w:rFonts w:ascii="微软雅黑" w:eastAsia="微软雅黑" w:hAnsi="微软雅黑" w:cs="微软雅黑" w:hint="eastAsia"/>
            </w:rPr>
            <w:t xml:space="preserve">战斗吧 </w:t>
          </w:r>
          <w:r w:rsidR="005A0EE1" w:rsidRPr="00770ACA">
            <w:rPr>
              <w:rFonts w:ascii="微软雅黑" w:eastAsia="微软雅黑" w:hAnsi="微软雅黑" w:cs="微软雅黑" w:hint="eastAsia"/>
            </w:rPr>
            <w:t>小伙伴</w:t>
          </w:r>
          <w:r w:rsidRPr="00770ACA">
            <w:rPr>
              <w:rFonts w:ascii="微软雅黑" w:eastAsia="微软雅黑" w:hAnsi="微软雅黑" w:cs="微软雅黑"/>
            </w:rPr>
            <w:t>们</w:t>
          </w:r>
          <w:r w:rsidR="002A5C33" w:rsidRPr="002A5C33">
            <w:rPr>
              <w:rFonts w:ascii="微软雅黑" w:eastAsia="微软雅黑" w:hAnsi="微软雅黑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1" o:spid="_x0000_s1026" type="#_x0000_t202" style="position:absolute;left:0;text-align:left;margin-left:0;margin-top:0;width:369pt;height:529.2pt;z-index:251666944;visibility:visible;mso-width-percent:790;mso-height-percent:350;mso-left-percent:77;mso-top-percent:540;mso-wrap-distance-left:14.4pt;mso-wrap-distance-right:14.4pt;mso-position-horizontal-relative:margin;mso-position-vertical-relative:page;mso-width-percent:790;mso-height-percent:350;mso-left-percent:77;mso-top-percent:54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<v:textbox style="mso-fit-shape-to-text:t" inset="0,0,0,0">
                  <w:txbxContent>
                    <w:p w:rsidR="00DE7DE2" w:rsidRDefault="00DE7DE2">
                      <w:pPr>
                        <w:pStyle w:val="ab"/>
                        <w:spacing w:before="40" w:after="560" w:line="216" w:lineRule="auto"/>
                        <w:rPr>
                          <w:color w:val="5B9BD5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72"/>
                            <w:szCs w:val="72"/>
                          </w:rPr>
                          <w:alias w:val="标题"/>
                          <w:tag w:val=""/>
                          <w:id w:val="204239435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hint="eastAsia"/>
                              <w:color w:val="5B9BD5" w:themeColor="accent1"/>
                              <w:sz w:val="72"/>
                              <w:szCs w:val="72"/>
                            </w:rPr>
                            <w:t>liwei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3864" w:themeColor="accent5" w:themeShade="80"/>
                          <w:sz w:val="28"/>
                          <w:szCs w:val="28"/>
                        </w:rPr>
                        <w:alias w:val="副标题"/>
                        <w:tag w:val=""/>
                        <w:id w:val="167799822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DE7DE2" w:rsidRDefault="00DE7DE2">
                          <w:pPr>
                            <w:pStyle w:val="ab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策划</w:t>
                          </w:r>
                          <w: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文档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  <w:alias w:val="作者"/>
                        <w:tag w:val=""/>
                        <w:id w:val="753021153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DE7DE2" w:rsidRDefault="00DE7DE2">
                          <w:pPr>
                            <w:pStyle w:val="ab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liwei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 w:rsidR="002A5C33" w:rsidRPr="002A5C33">
            <w:rPr>
              <w:rFonts w:ascii="微软雅黑" w:eastAsia="微软雅黑" w:hAnsi="微软雅黑"/>
              <w:noProof/>
            </w:rPr>
            <w:pict>
              <v:rect id="矩形 132" o:spid="_x0000_s1027" style="position:absolute;left:0;text-align:left;margin-left:233.6pt;margin-top:0;width:46.8pt;height:77.75pt;z-index:251665920;visibility:visible;mso-width-percent:76;mso-height-percent:98;mso-top-percent:23;mso-position-horizontal:right;mso-position-horizontal-relative:margin;mso-position-vertical-relative:page;mso-width-percent:76;mso-height-percent:98;mso-top-percent:23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年份"/>
                        <w:tag w:val=""/>
                        <w:id w:val="2113775818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3-07-31T00:00:00Z">
                          <w:dateFormat w:val="yyyy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:rsidR="00DE7DE2" w:rsidRDefault="00DE7DE2">
                          <w:pPr>
                            <w:pStyle w:val="ab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24"/>
                              <w:szCs w:val="24"/>
                            </w:rPr>
                            <w:t>2013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bookmarkEnd w:id="0"/>
          <w:r w:rsidRPr="00770ACA">
            <w:rPr>
              <w:rFonts w:ascii="微软雅黑" w:eastAsia="微软雅黑" w:hAnsi="微软雅黑" w:cs="微软雅黑"/>
            </w:rPr>
            <w:br w:type="page"/>
          </w:r>
          <w:r w:rsidRPr="00770ACA">
            <w:rPr>
              <w:rFonts w:ascii="微软雅黑" w:eastAsia="微软雅黑" w:hAnsi="微软雅黑" w:cs="微软雅黑"/>
            </w:rPr>
            <w:lastRenderedPageBreak/>
            <w:t xml:space="preserve"> </w:t>
          </w:r>
        </w:p>
        <w:sdt>
          <w:sdtPr>
            <w:rPr>
              <w:rFonts w:ascii="微软雅黑" w:eastAsia="微软雅黑" w:hAnsi="微软雅黑" w:cs="Times New Roman"/>
              <w:color w:val="auto"/>
              <w:kern w:val="2"/>
              <w:sz w:val="21"/>
              <w:szCs w:val="22"/>
              <w:lang w:val="zh-CN"/>
            </w:rPr>
            <w:id w:val="-309330577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AE72B2" w:rsidRPr="00770ACA" w:rsidRDefault="00AE72B2">
              <w:pPr>
                <w:pStyle w:val="TOC"/>
                <w:rPr>
                  <w:rFonts w:ascii="微软雅黑" w:eastAsia="微软雅黑" w:hAnsi="微软雅黑"/>
                </w:rPr>
              </w:pPr>
              <w:r w:rsidRPr="00770ACA">
                <w:rPr>
                  <w:rFonts w:ascii="微软雅黑" w:eastAsia="微软雅黑" w:hAnsi="微软雅黑"/>
                  <w:lang w:val="zh-CN"/>
                </w:rPr>
                <w:t>目录</w:t>
              </w:r>
            </w:p>
            <w:p w:rsidR="00B26009" w:rsidRPr="00770ACA" w:rsidRDefault="002A5C33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r w:rsidRPr="002A5C33">
                <w:rPr>
                  <w:rFonts w:ascii="微软雅黑" w:eastAsia="微软雅黑" w:hAnsi="微软雅黑"/>
                </w:rPr>
                <w:fldChar w:fldCharType="begin"/>
              </w:r>
              <w:r w:rsidR="00AE72B2" w:rsidRPr="00770ACA">
                <w:rPr>
                  <w:rFonts w:ascii="微软雅黑" w:eastAsia="微软雅黑" w:hAnsi="微软雅黑"/>
                </w:rPr>
                <w:instrText xml:space="preserve"> TOC \o "1-3" \h \z \u </w:instrText>
              </w:r>
              <w:r w:rsidRPr="002A5C33">
                <w:rPr>
                  <w:rFonts w:ascii="微软雅黑" w:eastAsia="微软雅黑" w:hAnsi="微软雅黑"/>
                </w:rPr>
                <w:fldChar w:fldCharType="separate"/>
              </w:r>
              <w:hyperlink w:anchor="_Toc366493383" w:history="1">
                <w:r w:rsidR="00B26009" w:rsidRPr="00770AC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战斗吧</w:t>
                </w:r>
                <w:r w:rsidR="00B26009" w:rsidRPr="00770ACA">
                  <w:rPr>
                    <w:rStyle w:val="a9"/>
                    <w:rFonts w:ascii="微软雅黑" w:eastAsia="微软雅黑" w:hAnsi="微软雅黑" w:cs="微软雅黑"/>
                    <w:noProof/>
                  </w:rPr>
                  <w:t xml:space="preserve"> </w:t>
                </w:r>
                <w:r w:rsidR="00B26009" w:rsidRPr="00770AC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小伙伴们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_Toc366493383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0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84" w:history="1">
                <w:r w:rsidR="00B26009" w:rsidRPr="00770AC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简介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_Toc366493384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5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85" w:history="1">
                <w:r w:rsidR="00B26009" w:rsidRPr="00770AC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前言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_Toc366493385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5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86" w:history="1">
                <w:r w:rsidR="00B26009" w:rsidRPr="00770AC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客户端登陆流程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_Toc366493386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6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87" w:history="1">
                <w:r w:rsidR="00B26009" w:rsidRPr="00770AC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种族篇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_Toc366493387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8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88" w:history="1">
                <w:r w:rsidR="00B26009" w:rsidRPr="00770AC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属性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_Toc366493388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8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89" w:history="1">
                <w:r w:rsidR="00B26009" w:rsidRPr="00770AC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种族基本属性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_Toc366493389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8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90" w:history="1">
                <w:r w:rsidR="00B26009" w:rsidRPr="00770AC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种族成长属性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_Toc366493390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9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91" w:history="1">
                <w:r w:rsidR="00B26009" w:rsidRPr="00770AC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种族基本属性及升级加点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_Toc366493391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9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92" w:history="1">
                <w:r w:rsidR="00B26009" w:rsidRPr="00770AC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种族成长属性公式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_Toc366493392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10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93" w:history="1">
                <w:r w:rsidR="00B26009" w:rsidRPr="00770AC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幸运属性定义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_Toc366493393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12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94" w:history="1">
                <w:r w:rsidR="00B26009" w:rsidRPr="00770AC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技能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_Toc366493394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13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95" w:history="1">
                <w:r w:rsidR="00B26009" w:rsidRPr="00770AC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名词定义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_Toc366493395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13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96" w:history="1">
                <w:r w:rsidR="00B26009" w:rsidRPr="00770AC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技能定义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_Toc366493396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16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97" w:history="1">
                <w:r w:rsidR="00B26009" w:rsidRPr="00770AC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技能学习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_Toc366493397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21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98" w:history="1">
                <w:r w:rsidR="00B26009" w:rsidRPr="00770AC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攻击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_Toc366493398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26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399" w:history="1">
                <w:r w:rsidR="00B26009" w:rsidRPr="00770AC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攻击流程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_Toc366493399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26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00" w:history="1">
                <w:r w:rsidR="00B26009" w:rsidRPr="00770AC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物理击中判定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_Toc366493400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27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01" w:history="1">
                <w:r w:rsidR="00B26009" w:rsidRPr="00770AC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法术命中判定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_Toc366493401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27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02" w:history="1">
                <w:r w:rsidR="00B26009" w:rsidRPr="00770AC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先攻判定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_Toc366493402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27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03" w:history="1">
                <w:r w:rsidR="00B26009" w:rsidRPr="00770AC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攻击对象判定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_Toc366493403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27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04" w:history="1">
                <w:r w:rsidR="00B26009" w:rsidRPr="00770AC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暴击判定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_Toc366493404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28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05" w:history="1">
                <w:r w:rsidR="00B26009" w:rsidRPr="00770AC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升级经验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_Toc366493405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28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06" w:history="1">
                <w:r w:rsidR="00B26009" w:rsidRPr="00770AC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怪物篇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_Toc366493406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33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07" w:history="1">
                <w:r w:rsidR="00B26009" w:rsidRPr="00770AC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怪物属性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_Toc366493407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33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08" w:history="1">
                <w:r w:rsidR="00B26009" w:rsidRPr="00770AC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怪物技能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_Toc366493408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34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09" w:history="1">
                <w:r w:rsidR="00B26009" w:rsidRPr="00770AC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怪物特点定义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_Toc366493409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36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10" w:history="1">
                <w:r w:rsidR="00B26009" w:rsidRPr="00770AC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怪物掉落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_Toc366493410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37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11" w:history="1">
                <w:r w:rsidR="00B26009" w:rsidRPr="00770AC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地图篇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_Toc366493411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39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12" w:history="1">
                <w:r w:rsidR="00B26009" w:rsidRPr="00770ACA">
                  <w:rPr>
                    <w:rStyle w:val="a9"/>
                    <w:rFonts w:ascii="微软雅黑" w:eastAsia="微软雅黑" w:hAnsi="微软雅黑" w:hint="eastAsia"/>
                    <w:noProof/>
                  </w:rPr>
                  <w:t>遇怪时间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_Toc366493412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39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13" w:history="1">
                <w:r w:rsidR="00B26009" w:rsidRPr="00770ACA">
                  <w:rPr>
                    <w:rStyle w:val="a9"/>
                    <w:rFonts w:ascii="微软雅黑" w:eastAsia="微软雅黑" w:hAnsi="微软雅黑" w:hint="eastAsia"/>
                    <w:noProof/>
                  </w:rPr>
                  <w:t>战斗信息定义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_Toc366493413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39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14" w:history="1">
                <w:r w:rsidR="00B26009" w:rsidRPr="00770ACA">
                  <w:rPr>
                    <w:rStyle w:val="a9"/>
                    <w:rFonts w:ascii="微软雅黑" w:eastAsia="微软雅黑" w:hAnsi="微软雅黑" w:hint="eastAsia"/>
                    <w:noProof/>
                  </w:rPr>
                  <w:t>地图激活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_Toc366493414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40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15" w:history="1">
                <w:r w:rsidR="00B26009" w:rsidRPr="00770ACA">
                  <w:rPr>
                    <w:rStyle w:val="a9"/>
                    <w:rFonts w:ascii="微软雅黑" w:eastAsia="微软雅黑" w:hAnsi="微软雅黑" w:hint="eastAsia"/>
                    <w:noProof/>
                  </w:rPr>
                  <w:t>地图流程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_Toc366493415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41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16" w:history="1">
                <w:r w:rsidR="00B26009" w:rsidRPr="00770ACA">
                  <w:rPr>
                    <w:rStyle w:val="a9"/>
                    <w:rFonts w:ascii="微软雅黑" w:eastAsia="微软雅黑" w:hAnsi="微软雅黑" w:hint="eastAsia"/>
                    <w:noProof/>
                  </w:rPr>
                  <w:t>地图列表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_Toc366493416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41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17" w:history="1">
                <w:r w:rsidR="00B26009" w:rsidRPr="00770AC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副本篇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_Toc366493417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46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18" w:history="1">
                <w:r w:rsidR="00B26009" w:rsidRPr="00770AC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装备篇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_Toc366493418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47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19" w:history="1">
                <w:r w:rsidR="00B26009" w:rsidRPr="00770AC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装备颜色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_Toc366493419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47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20" w:history="1">
                <w:r w:rsidR="00B26009" w:rsidRPr="00770AC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装备类型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_Toc366493420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48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21" w:history="1">
                <w:r w:rsidR="00B26009" w:rsidRPr="00770AC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装备基本属性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_Toc366493421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48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22" w:history="1">
                <w:r w:rsidR="00B26009" w:rsidRPr="00770AC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装备附加属性定义表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_Toc366493422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48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23" w:history="1">
                <w:r w:rsidR="00B26009" w:rsidRPr="00770AC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装备套装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_Toc366493423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51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24" w:history="1">
                <w:r w:rsidR="00B26009" w:rsidRPr="00770ACA">
                  <w:rPr>
                    <w:rStyle w:val="a9"/>
                    <w:rFonts w:ascii="微软雅黑" w:eastAsia="微软雅黑" w:hAnsi="微软雅黑" w:hint="eastAsia"/>
                    <w:noProof/>
                  </w:rPr>
                  <w:t>套装的优势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_Toc366493424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51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25" w:history="1">
                <w:r w:rsidR="00B26009" w:rsidRPr="00770ACA">
                  <w:rPr>
                    <w:rStyle w:val="a9"/>
                    <w:rFonts w:ascii="微软雅黑" w:eastAsia="微软雅黑" w:hAnsi="微软雅黑" w:hint="eastAsia"/>
                    <w:noProof/>
                  </w:rPr>
                  <w:t>套装的获取途径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_Toc366493425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51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26" w:history="1">
                <w:r w:rsidR="00B26009" w:rsidRPr="00770AC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装备出售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_Toc366493426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52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27" w:history="1">
                <w:r w:rsidR="00B26009" w:rsidRPr="00770AC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北斗七星阵（内丹）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_Toc366493427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53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28" w:history="1">
                <w:r w:rsidR="00B26009" w:rsidRPr="00770ACA">
                  <w:rPr>
                    <w:rStyle w:val="a9"/>
                    <w:rFonts w:ascii="微软雅黑" w:eastAsia="微软雅黑" w:hAnsi="微软雅黑" w:hint="eastAsia"/>
                    <w:noProof/>
                  </w:rPr>
                  <w:t>阵法作用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_Toc366493428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53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29" w:history="1">
                <w:r w:rsidR="00B26009" w:rsidRPr="00770ACA">
                  <w:rPr>
                    <w:rStyle w:val="a9"/>
                    <w:rFonts w:ascii="微软雅黑" w:eastAsia="微软雅黑" w:hAnsi="微软雅黑" w:hint="eastAsia"/>
                    <w:noProof/>
                  </w:rPr>
                  <w:t>阵法合成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_Toc366493429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54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30" w:history="1">
                <w:r w:rsidR="00B26009" w:rsidRPr="00770AC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装备锻造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_Toc366493430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56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31" w:history="1">
                <w:r w:rsidR="00B26009" w:rsidRPr="00770AC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锻造判断流程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_Toc366493431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56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32" w:history="1">
                <w:r w:rsidR="00B26009" w:rsidRPr="00770AC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锻造增加基本属性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_Toc366493432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58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33" w:history="1">
                <w:r w:rsidR="00B26009" w:rsidRPr="00770AC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锻造基本属性铜钱消耗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_Toc366493433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58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34" w:history="1">
                <w:r w:rsidR="00B26009" w:rsidRPr="00770ACA">
                  <w:rPr>
                    <w:rStyle w:val="a9"/>
                    <w:rFonts w:ascii="微软雅黑" w:eastAsia="微软雅黑" w:hAnsi="微软雅黑" w:cs="微软雅黑"/>
                    <w:noProof/>
                  </w:rPr>
                  <w:t>PVP</w:t>
                </w:r>
                <w:r w:rsidR="00B26009" w:rsidRPr="00770AC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篇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_Toc366493434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58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35" w:history="1">
                <w:r w:rsidR="00B26009" w:rsidRPr="00770AC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挑战模式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_Toc366493435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58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36" w:history="1">
                <w:r w:rsidR="00B26009" w:rsidRPr="00770AC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比赛规则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_Toc366493436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58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37" w:history="1">
                <w:r w:rsidR="00B26009" w:rsidRPr="00770AC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挑战模式整体流程图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_Toc366493437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61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38" w:history="1">
                <w:r w:rsidR="00B26009" w:rsidRPr="00770AC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征服模式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_Toc366493438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62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39" w:history="1">
                <w:r w:rsidR="00B26009" w:rsidRPr="00770AC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比赛规则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_Toc366493439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62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40" w:history="1">
                <w:r w:rsidR="00B26009" w:rsidRPr="00770ACA">
                  <w:rPr>
                    <w:rStyle w:val="a9"/>
                    <w:rFonts w:ascii="微软雅黑" w:eastAsia="微软雅黑" w:hAnsi="微软雅黑" w:cs="微软雅黑" w:hint="eastAsia"/>
                    <w:noProof/>
                  </w:rPr>
                  <w:t>商店篇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_Toc366493440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62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41" w:history="1">
                <w:r w:rsidR="00B26009" w:rsidRPr="00770ACA">
                  <w:rPr>
                    <w:rStyle w:val="a9"/>
                    <w:rFonts w:ascii="微软雅黑" w:eastAsia="微软雅黑" w:hAnsi="微软雅黑" w:hint="eastAsia"/>
                    <w:noProof/>
                  </w:rPr>
                  <w:t>付费道具定义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_Toc366493441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62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42" w:history="1">
                <w:r w:rsidR="00B26009" w:rsidRPr="00770ACA">
                  <w:rPr>
                    <w:rStyle w:val="a9"/>
                    <w:rFonts w:ascii="微软雅黑" w:eastAsia="微软雅黑" w:hAnsi="微软雅黑" w:hint="eastAsia"/>
                    <w:noProof/>
                  </w:rPr>
                  <w:t>辅助类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_Toc366493442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62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43" w:history="1">
                <w:r w:rsidR="00B26009" w:rsidRPr="00770ACA">
                  <w:rPr>
                    <w:rStyle w:val="a9"/>
                    <w:rFonts w:ascii="微软雅黑" w:eastAsia="微软雅黑" w:hAnsi="微软雅黑" w:hint="eastAsia"/>
                    <w:noProof/>
                  </w:rPr>
                  <w:t>锻造类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_Toc366493443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63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44" w:history="1">
                <w:r w:rsidR="00B26009" w:rsidRPr="00770ACA">
                  <w:rPr>
                    <w:rStyle w:val="a9"/>
                    <w:rFonts w:ascii="微软雅黑" w:eastAsia="微软雅黑" w:hAnsi="微软雅黑" w:hint="eastAsia"/>
                    <w:noProof/>
                  </w:rPr>
                  <w:t>装备宝箱类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_Toc366493444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64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45" w:history="1">
                <w:r w:rsidR="00B26009" w:rsidRPr="00770ACA">
                  <w:rPr>
                    <w:rStyle w:val="a9"/>
                    <w:rFonts w:ascii="微软雅黑" w:eastAsia="微软雅黑" w:hAnsi="微软雅黑" w:hint="eastAsia"/>
                    <w:noProof/>
                  </w:rPr>
                  <w:t>付费道具列表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_Toc366493445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66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46" w:history="1">
                <w:r w:rsidR="00B26009" w:rsidRPr="00770ACA">
                  <w:rPr>
                    <w:rStyle w:val="a9"/>
                    <w:rFonts w:ascii="微软雅黑" w:eastAsia="微软雅黑" w:hAnsi="微软雅黑" w:hint="eastAsia"/>
                    <w:noProof/>
                  </w:rPr>
                  <w:t>元宝充值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_Toc366493446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66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47" w:history="1">
                <w:r w:rsidR="00B26009" w:rsidRPr="00770ACA">
                  <w:rPr>
                    <w:rStyle w:val="a9"/>
                    <w:rFonts w:ascii="微软雅黑" w:eastAsia="微软雅黑" w:hAnsi="微软雅黑" w:hint="eastAsia"/>
                    <w:noProof/>
                  </w:rPr>
                  <w:t>人宠篇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_Toc366493447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67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48" w:history="1">
                <w:r w:rsidR="00B26009" w:rsidRPr="00770ACA">
                  <w:rPr>
                    <w:rStyle w:val="a9"/>
                    <w:rFonts w:ascii="微软雅黑" w:eastAsia="微软雅黑" w:hAnsi="微软雅黑" w:hint="eastAsia"/>
                    <w:noProof/>
                  </w:rPr>
                  <w:t>人宠的定义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_Toc366493448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67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49" w:history="1">
                <w:r w:rsidR="00B26009" w:rsidRPr="00770ACA">
                  <w:rPr>
                    <w:rStyle w:val="a9"/>
                    <w:rFonts w:ascii="微软雅黑" w:eastAsia="微软雅黑" w:hAnsi="微软雅黑" w:hint="eastAsia"/>
                    <w:noProof/>
                  </w:rPr>
                  <w:t>人宠的获得途径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_Toc366493449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67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50" w:history="1">
                <w:r w:rsidR="00B26009" w:rsidRPr="00770ACA">
                  <w:rPr>
                    <w:rStyle w:val="a9"/>
                    <w:rFonts w:ascii="微软雅黑" w:eastAsia="微软雅黑" w:hAnsi="微软雅黑" w:hint="eastAsia"/>
                    <w:noProof/>
                  </w:rPr>
                  <w:t>征服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_Toc366493450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67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12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51" w:history="1">
                <w:r w:rsidR="00B26009" w:rsidRPr="00770ACA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好友篇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_Toc366493451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68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52" w:history="1">
                <w:r w:rsidR="00B26009" w:rsidRPr="00770ACA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好友的作用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_Toc366493452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68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53" w:history="1">
                <w:r w:rsidR="00B26009" w:rsidRPr="00770ACA">
                  <w:rPr>
                    <w:rStyle w:val="a9"/>
                    <w:rFonts w:ascii="微软雅黑" w:eastAsia="微软雅黑" w:hAnsi="微软雅黑" w:hint="eastAsia"/>
                    <w:noProof/>
                  </w:rPr>
                  <w:t>雇佣好友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_Toc366493453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68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54" w:history="1">
                <w:r w:rsidR="00B26009" w:rsidRPr="00770ACA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好友来源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_Toc366493454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68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55" w:history="1">
                <w:r w:rsidR="00B26009" w:rsidRPr="00770ACA">
                  <w:rPr>
                    <w:rStyle w:val="a9"/>
                    <w:rFonts w:ascii="微软雅黑" w:eastAsia="微软雅黑" w:hAnsi="微软雅黑" w:hint="eastAsia"/>
                    <w:noProof/>
                  </w:rPr>
                  <w:t>好友上限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_Toc366493455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68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56" w:history="1">
                <w:r w:rsidR="00B26009" w:rsidRPr="00770ACA">
                  <w:rPr>
                    <w:rStyle w:val="a9"/>
                    <w:rFonts w:ascii="微软雅黑" w:eastAsia="微软雅黑" w:hAnsi="微软雅黑" w:hint="eastAsia"/>
                    <w:noProof/>
                  </w:rPr>
                  <w:t>邀请好友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_Toc366493456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68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57" w:history="1">
                <w:r w:rsidR="00B26009" w:rsidRPr="00770ACA">
                  <w:rPr>
                    <w:rStyle w:val="a9"/>
                    <w:rFonts w:ascii="微软雅黑" w:eastAsia="微软雅黑" w:hAnsi="微软雅黑" w:hint="eastAsia"/>
                    <w:noProof/>
                  </w:rPr>
                  <w:t>邀请好友的作用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_Toc366493457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68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58" w:history="1">
                <w:r w:rsidR="00B26009" w:rsidRPr="00770ACA">
                  <w:rPr>
                    <w:rStyle w:val="a9"/>
                    <w:rFonts w:ascii="微软雅黑" w:eastAsia="微软雅黑" w:hAnsi="微软雅黑" w:hint="eastAsia"/>
                    <w:noProof/>
                  </w:rPr>
                  <w:t>邀请方法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_Toc366493458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69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59" w:history="1">
                <w:r w:rsidR="00B26009" w:rsidRPr="00770ACA">
                  <w:rPr>
                    <w:rStyle w:val="a9"/>
                    <w:rFonts w:ascii="微软雅黑" w:eastAsia="微软雅黑" w:hAnsi="微软雅黑" w:hint="eastAsia"/>
                    <w:noProof/>
                  </w:rPr>
                  <w:t>积分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_Toc366493459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69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3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60" w:history="1">
                <w:r w:rsidR="00B26009" w:rsidRPr="00770ACA">
                  <w:rPr>
                    <w:rStyle w:val="a9"/>
                    <w:rFonts w:ascii="微软雅黑" w:eastAsia="微软雅黑" w:hAnsi="微软雅黑" w:hint="eastAsia"/>
                    <w:noProof/>
                  </w:rPr>
                  <w:t>积分的作用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_Toc366493460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69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61" w:history="1">
                <w:r w:rsidR="00B26009" w:rsidRPr="00770ACA">
                  <w:rPr>
                    <w:rStyle w:val="a9"/>
                    <w:rFonts w:ascii="微软雅黑" w:eastAsia="微软雅黑" w:hAnsi="微软雅黑" w:hint="eastAsia"/>
                    <w:noProof/>
                  </w:rPr>
                  <w:t>登陆奖励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_Toc366493461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71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62" w:history="1">
                <w:r w:rsidR="00B26009" w:rsidRPr="00770ACA">
                  <w:rPr>
                    <w:rStyle w:val="a9"/>
                    <w:rFonts w:ascii="微软雅黑" w:eastAsia="微软雅黑" w:hAnsi="微软雅黑" w:hint="eastAsia"/>
                    <w:noProof/>
                  </w:rPr>
                  <w:t>首冲奖励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_Toc366493462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71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B26009" w:rsidRPr="00770ACA" w:rsidRDefault="002A5C33">
              <w:pPr>
                <w:pStyle w:val="20"/>
                <w:tabs>
                  <w:tab w:val="right" w:leader="dot" w:pos="8296"/>
                </w:tabs>
                <w:rPr>
                  <w:rFonts w:ascii="微软雅黑" w:eastAsia="微软雅黑" w:hAnsi="微软雅黑" w:cstheme="minorBidi"/>
                  <w:noProof/>
                </w:rPr>
              </w:pPr>
              <w:hyperlink w:anchor="_Toc366493463" w:history="1">
                <w:r w:rsidR="00B26009" w:rsidRPr="00770ACA">
                  <w:rPr>
                    <w:rStyle w:val="a9"/>
                    <w:rFonts w:ascii="微软雅黑" w:eastAsia="微软雅黑" w:hAnsi="微软雅黑" w:hint="eastAsia"/>
                    <w:noProof/>
                  </w:rPr>
                  <w:t>升级奖励</w:t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ab/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begin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instrText xml:space="preserve"> PAGEREF _Toc366493463 \h </w:instrTex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separate"/>
                </w:r>
                <w:r w:rsidR="00B26009" w:rsidRPr="00770ACA">
                  <w:rPr>
                    <w:rFonts w:ascii="微软雅黑" w:eastAsia="微软雅黑" w:hAnsi="微软雅黑"/>
                    <w:noProof/>
                    <w:webHidden/>
                  </w:rPr>
                  <w:t>71</w:t>
                </w:r>
                <w:r w:rsidRPr="00770ACA">
                  <w:rPr>
                    <w:rFonts w:ascii="微软雅黑" w:eastAsia="微软雅黑" w:hAnsi="微软雅黑"/>
                    <w:noProof/>
                    <w:webHidden/>
                  </w:rPr>
                  <w:fldChar w:fldCharType="end"/>
                </w:r>
              </w:hyperlink>
            </w:p>
            <w:p w:rsidR="00AE72B2" w:rsidRPr="00770ACA" w:rsidRDefault="002A5C33">
              <w:pPr>
                <w:rPr>
                  <w:rFonts w:ascii="微软雅黑" w:eastAsia="微软雅黑" w:hAnsi="微软雅黑"/>
                </w:rPr>
              </w:pPr>
              <w:r w:rsidRPr="00770ACA">
                <w:rPr>
                  <w:rFonts w:ascii="微软雅黑" w:eastAsia="微软雅黑" w:hAnsi="微软雅黑"/>
                  <w:b/>
                  <w:bCs/>
                  <w:lang w:val="zh-CN"/>
                </w:rPr>
                <w:fldChar w:fldCharType="end"/>
              </w:r>
            </w:p>
          </w:sdtContent>
        </w:sdt>
      </w:sdtContent>
    </w:sdt>
    <w:p w:rsidR="00AE72B2" w:rsidRPr="00770ACA" w:rsidRDefault="00AE72B2">
      <w:pPr>
        <w:widowControl/>
        <w:jc w:val="left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/>
        </w:rPr>
        <w:br w:type="page"/>
      </w:r>
    </w:p>
    <w:p w:rsidR="00483A4A" w:rsidRPr="00770ACA" w:rsidRDefault="007A13A4" w:rsidP="007A13A4">
      <w:pPr>
        <w:pStyle w:val="1"/>
        <w:rPr>
          <w:rFonts w:ascii="微软雅黑" w:eastAsia="微软雅黑" w:hAnsi="微软雅黑" w:cs="微软雅黑"/>
        </w:rPr>
      </w:pPr>
      <w:bookmarkStart w:id="1" w:name="_Toc366493384"/>
      <w:r w:rsidRPr="00770ACA">
        <w:rPr>
          <w:rFonts w:ascii="微软雅黑" w:eastAsia="微软雅黑" w:hAnsi="微软雅黑" w:cs="微软雅黑" w:hint="eastAsia"/>
        </w:rPr>
        <w:lastRenderedPageBreak/>
        <w:t>简介</w:t>
      </w:r>
      <w:bookmarkEnd w:id="1"/>
    </w:p>
    <w:p w:rsidR="007A13A4" w:rsidRPr="00770ACA" w:rsidRDefault="007A13A4" w:rsidP="007A13A4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《战斗吧，小伙伴们》，是一款以中国古典名著《西游记》为故事背景的MUD模式创新手游。</w:t>
      </w:r>
    </w:p>
    <w:p w:rsidR="007A13A4" w:rsidRPr="00770ACA" w:rsidRDefault="007A13A4" w:rsidP="007A13A4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特点：</w:t>
      </w:r>
    </w:p>
    <w:p w:rsidR="0061146A" w:rsidRPr="00770ACA" w:rsidRDefault="0061146A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全天候战斗，无体力限制</w:t>
      </w:r>
    </w:p>
    <w:p w:rsidR="0061146A" w:rsidRPr="00770ACA" w:rsidRDefault="0061146A" w:rsidP="0061146A">
      <w:pPr>
        <w:pStyle w:val="a7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免费在线自动战斗模式。</w:t>
      </w:r>
    </w:p>
    <w:p w:rsidR="0061146A" w:rsidRPr="00770ACA" w:rsidRDefault="0061146A" w:rsidP="0061146A">
      <w:pPr>
        <w:pStyle w:val="a7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离线脱机战斗模式，</w:t>
      </w:r>
      <w:r w:rsidR="00B14F2D" w:rsidRPr="00770ACA">
        <w:rPr>
          <w:rFonts w:ascii="微软雅黑" w:eastAsia="微软雅黑" w:hAnsi="微软雅黑" w:hint="eastAsia"/>
        </w:rPr>
        <w:t>战斗收益与在线相同。</w:t>
      </w:r>
    </w:p>
    <w:p w:rsidR="007A13A4" w:rsidRPr="00770ACA" w:rsidRDefault="007A13A4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经典装备系统，六种装备颜色、四等装备品级、种族套装，</w:t>
      </w:r>
      <w:r w:rsidR="00335DFD" w:rsidRPr="00770ACA">
        <w:rPr>
          <w:rFonts w:ascii="微软雅黑" w:eastAsia="微软雅黑" w:hAnsi="微软雅黑" w:hint="eastAsia"/>
        </w:rPr>
        <w:t>多达千种的装备属性,</w:t>
      </w:r>
      <w:r w:rsidR="00917165" w:rsidRPr="00770ACA">
        <w:rPr>
          <w:rFonts w:ascii="微软雅黑" w:eastAsia="微软雅黑" w:hAnsi="微软雅黑" w:hint="eastAsia"/>
        </w:rPr>
        <w:t>锻造</w:t>
      </w:r>
      <w:r w:rsidR="00335DFD" w:rsidRPr="00770ACA">
        <w:rPr>
          <w:rFonts w:ascii="微软雅黑" w:eastAsia="微软雅黑" w:hAnsi="微软雅黑" w:hint="eastAsia"/>
        </w:rPr>
        <w:t>出您独一无二的专属装备</w:t>
      </w:r>
      <w:r w:rsidRPr="00770ACA">
        <w:rPr>
          <w:rFonts w:ascii="微软雅黑" w:eastAsia="微软雅黑" w:hAnsi="微软雅黑" w:hint="eastAsia"/>
        </w:rPr>
        <w:t>。</w:t>
      </w:r>
    </w:p>
    <w:p w:rsidR="007A13A4" w:rsidRPr="00770ACA" w:rsidRDefault="007A13A4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创新性的技能概率释放</w:t>
      </w:r>
      <w:r w:rsidR="00DF6604" w:rsidRPr="00770ACA">
        <w:rPr>
          <w:rFonts w:ascii="微软雅黑" w:eastAsia="微软雅黑" w:hAnsi="微软雅黑" w:hint="eastAsia"/>
        </w:rPr>
        <w:t>设计</w:t>
      </w:r>
      <w:r w:rsidRPr="00770ACA">
        <w:rPr>
          <w:rFonts w:ascii="微软雅黑" w:eastAsia="微软雅黑" w:hAnsi="微软雅黑" w:hint="eastAsia"/>
        </w:rPr>
        <w:t>，技能使用不再</w:t>
      </w:r>
      <w:r w:rsidR="000338A6" w:rsidRPr="00770ACA">
        <w:rPr>
          <w:rFonts w:ascii="微软雅黑" w:eastAsia="微软雅黑" w:hAnsi="微软雅黑" w:hint="eastAsia"/>
        </w:rPr>
        <w:t>呆</w:t>
      </w:r>
      <w:r w:rsidRPr="00770ACA">
        <w:rPr>
          <w:rFonts w:ascii="微软雅黑" w:eastAsia="微软雅黑" w:hAnsi="微软雅黑" w:hint="eastAsia"/>
        </w:rPr>
        <w:t>板。</w:t>
      </w:r>
    </w:p>
    <w:p w:rsidR="00EE41D0" w:rsidRPr="00770ACA" w:rsidRDefault="00EE41D0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多种技能混合搭配，上手简单，搭配策略多样化。</w:t>
      </w:r>
    </w:p>
    <w:p w:rsidR="00EE41D0" w:rsidRPr="00770ACA" w:rsidRDefault="00EE41D0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独创的人宠系统及位置好友系统，增强游戏互动乐趣。</w:t>
      </w:r>
    </w:p>
    <w:p w:rsidR="00EE41D0" w:rsidRPr="00770ACA" w:rsidRDefault="00EE41D0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公平的游戏机制，无论</w:t>
      </w:r>
      <w:r w:rsidR="00BA2BE3" w:rsidRPr="00770ACA">
        <w:rPr>
          <w:rFonts w:ascii="微软雅黑" w:eastAsia="微软雅黑" w:hAnsi="微软雅黑" w:hint="eastAsia"/>
        </w:rPr>
        <w:t>您</w:t>
      </w:r>
      <w:r w:rsidRPr="00770ACA">
        <w:rPr>
          <w:rFonts w:ascii="微软雅黑" w:eastAsia="微软雅黑" w:hAnsi="微软雅黑" w:hint="eastAsia"/>
        </w:rPr>
        <w:t>是大R、小R、非R都可以领略游戏乐趣。</w:t>
      </w:r>
    </w:p>
    <w:p w:rsidR="00EE41D0" w:rsidRPr="00770ACA" w:rsidRDefault="00EE41D0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快速的战斗节奏，</w:t>
      </w:r>
      <w:r w:rsidR="0019432E" w:rsidRPr="00770ACA">
        <w:rPr>
          <w:rFonts w:ascii="微软雅黑" w:eastAsia="微软雅黑" w:hAnsi="微软雅黑" w:hint="eastAsia"/>
        </w:rPr>
        <w:t>劲享</w:t>
      </w:r>
      <w:r w:rsidRPr="00770ACA">
        <w:rPr>
          <w:rFonts w:ascii="微软雅黑" w:eastAsia="微软雅黑" w:hAnsi="微软雅黑" w:hint="eastAsia"/>
        </w:rPr>
        <w:t>游戏快感。</w:t>
      </w:r>
    </w:p>
    <w:p w:rsidR="00EE41D0" w:rsidRPr="00770ACA" w:rsidRDefault="00286CDF" w:rsidP="0061146A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挑战生存的对战模式及征服人宠模式</w:t>
      </w:r>
      <w:r w:rsidR="00EE41D0" w:rsidRPr="00770ACA">
        <w:rPr>
          <w:rFonts w:ascii="微软雅黑" w:eastAsia="微软雅黑" w:hAnsi="微软雅黑" w:hint="eastAsia"/>
        </w:rPr>
        <w:t>，</w:t>
      </w:r>
      <w:r w:rsidRPr="00770ACA">
        <w:rPr>
          <w:rFonts w:ascii="微软雅黑" w:eastAsia="微软雅黑" w:hAnsi="微软雅黑" w:hint="eastAsia"/>
        </w:rPr>
        <w:t>畅爽体验PK乐趣</w:t>
      </w:r>
      <w:r w:rsidR="00AB33CE" w:rsidRPr="00770ACA">
        <w:rPr>
          <w:rFonts w:ascii="微软雅黑" w:eastAsia="微软雅黑" w:hAnsi="微软雅黑" w:hint="eastAsia"/>
        </w:rPr>
        <w:t>。</w:t>
      </w:r>
    </w:p>
    <w:p w:rsidR="0029199E" w:rsidRPr="00770ACA" w:rsidRDefault="0029199E" w:rsidP="0029199E">
      <w:pPr>
        <w:pStyle w:val="1"/>
        <w:rPr>
          <w:rFonts w:ascii="微软雅黑" w:eastAsia="微软雅黑" w:hAnsi="微软雅黑" w:cs="微软雅黑"/>
        </w:rPr>
      </w:pPr>
      <w:bookmarkStart w:id="2" w:name="_Toc366493385"/>
      <w:r w:rsidRPr="00770ACA">
        <w:rPr>
          <w:rFonts w:ascii="微软雅黑" w:eastAsia="微软雅黑" w:hAnsi="微软雅黑" w:cs="微软雅黑" w:hint="eastAsia"/>
        </w:rPr>
        <w:t>前言</w:t>
      </w:r>
      <w:bookmarkEnd w:id="2"/>
    </w:p>
    <w:p w:rsidR="0029199E" w:rsidRPr="00770ACA" w:rsidRDefault="0029199E" w:rsidP="0029199E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混沌未分天地乱，茫茫渺渺无人见。</w:t>
      </w:r>
    </w:p>
    <w:p w:rsidR="0029199E" w:rsidRPr="00770ACA" w:rsidRDefault="0029199E" w:rsidP="0029199E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自从盘古破鸿蒙，开辟从兹清浊辨。</w:t>
      </w:r>
    </w:p>
    <w:p w:rsidR="0029199E" w:rsidRPr="00770ACA" w:rsidRDefault="0029199E" w:rsidP="0029199E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覆载群生仰至仁，发明万物皆成善。</w:t>
      </w:r>
    </w:p>
    <w:p w:rsidR="002904A3" w:rsidRPr="00770ACA" w:rsidRDefault="002904A3" w:rsidP="002904A3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cs="微软雅黑" w:hint="eastAsia"/>
        </w:rPr>
        <w:lastRenderedPageBreak/>
        <w:t>感盘古开天，</w:t>
      </w:r>
      <w:r w:rsidR="008B1C47" w:rsidRPr="00770ACA">
        <w:rPr>
          <w:rFonts w:ascii="微软雅黑" w:eastAsia="微软雅黑" w:hAnsi="微软雅黑" w:cs="微软雅黑" w:hint="eastAsia"/>
        </w:rPr>
        <w:t>五十五万年后，世间出现了三位伟大的神祇，称为天皇、地皇、人皇</w:t>
      </w:r>
      <w:r w:rsidRPr="00770ACA">
        <w:rPr>
          <w:rFonts w:ascii="微软雅黑" w:eastAsia="微软雅黑" w:hAnsi="微软雅黑" w:cs="微软雅黑" w:hint="eastAsia"/>
        </w:rPr>
        <w:t>，三皇治世，分统三族</w:t>
      </w:r>
      <w:r w:rsidR="008B1C47" w:rsidRPr="00770ACA">
        <w:rPr>
          <w:rFonts w:ascii="微软雅黑" w:eastAsia="微软雅黑" w:hAnsi="微软雅黑" w:cs="微软雅黑" w:hint="eastAsia"/>
        </w:rPr>
        <w:t>。</w:t>
      </w:r>
      <w:r w:rsidRPr="00770ACA">
        <w:rPr>
          <w:rFonts w:ascii="微软雅黑" w:eastAsia="微软雅黑" w:hAnsi="微软雅黑" w:hint="eastAsia"/>
        </w:rPr>
        <w:t>世间一片繁荣昌盛。忽一日，好个电闪雷鸣，天地震撼，那金灿灿的石卵蓬蓬勃勃，蹦跳着由山顶快乐滚落……</w:t>
      </w:r>
    </w:p>
    <w:p w:rsidR="002904A3" w:rsidRPr="00770ACA" w:rsidRDefault="002904A3" w:rsidP="002904A3">
      <w:pPr>
        <w:rPr>
          <w:rFonts w:ascii="微软雅黑" w:eastAsia="微软雅黑" w:hAnsi="微软雅黑"/>
          <w:sz w:val="36"/>
          <w:szCs w:val="36"/>
        </w:rPr>
      </w:pPr>
      <w:r w:rsidRPr="00770ACA">
        <w:rPr>
          <w:rFonts w:ascii="微软雅黑" w:eastAsia="微软雅黑" w:hAnsi="微软雅黑" w:hint="eastAsia"/>
          <w:sz w:val="36"/>
          <w:szCs w:val="36"/>
        </w:rPr>
        <w:t>你的三界闯荡，由此开启！</w:t>
      </w:r>
    </w:p>
    <w:p w:rsidR="008B1C47" w:rsidRPr="00770ACA" w:rsidRDefault="008B1C47" w:rsidP="0029199E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天皇：伏羲，仙族</w:t>
      </w:r>
    </w:p>
    <w:p w:rsidR="008B1C47" w:rsidRPr="00770ACA" w:rsidRDefault="008B1C47" w:rsidP="0029199E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地皇：女娲，魔族</w:t>
      </w:r>
    </w:p>
    <w:p w:rsidR="008B1C47" w:rsidRPr="00770ACA" w:rsidRDefault="008B1C47" w:rsidP="0029199E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人皇：神农，人族。</w:t>
      </w:r>
    </w:p>
    <w:p w:rsidR="003F3CE8" w:rsidRPr="00770ACA" w:rsidRDefault="003F3CE8" w:rsidP="003F3CE8">
      <w:pPr>
        <w:pStyle w:val="2"/>
        <w:rPr>
          <w:rFonts w:ascii="微软雅黑" w:eastAsia="微软雅黑" w:hAnsi="微软雅黑" w:cs="微软雅黑"/>
        </w:rPr>
      </w:pPr>
      <w:bookmarkStart w:id="3" w:name="_Toc366493386"/>
      <w:r w:rsidRPr="00770ACA">
        <w:rPr>
          <w:rFonts w:ascii="微软雅黑" w:eastAsia="微软雅黑" w:hAnsi="微软雅黑" w:cs="微软雅黑" w:hint="eastAsia"/>
        </w:rPr>
        <w:t>客户端</w:t>
      </w:r>
      <w:r w:rsidRPr="00770ACA">
        <w:rPr>
          <w:rFonts w:ascii="微软雅黑" w:eastAsia="微软雅黑" w:hAnsi="微软雅黑" w:cs="微软雅黑"/>
        </w:rPr>
        <w:t>登陆</w:t>
      </w:r>
      <w:r w:rsidRPr="00770ACA">
        <w:rPr>
          <w:rFonts w:ascii="微软雅黑" w:eastAsia="微软雅黑" w:hAnsi="微软雅黑" w:cs="微软雅黑" w:hint="eastAsia"/>
        </w:rPr>
        <w:t>流程</w:t>
      </w:r>
      <w:bookmarkEnd w:id="3"/>
    </w:p>
    <w:p w:rsidR="003F3CE8" w:rsidRPr="00770ACA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启动</w:t>
      </w:r>
      <w:r w:rsidRPr="00770ACA">
        <w:rPr>
          <w:rFonts w:ascii="微软雅黑" w:eastAsia="微软雅黑" w:hAnsi="微软雅黑"/>
        </w:rPr>
        <w:t>画面</w:t>
      </w:r>
    </w:p>
    <w:p w:rsidR="003F3CE8" w:rsidRPr="00770ACA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开场</w:t>
      </w:r>
      <w:r w:rsidRPr="00770ACA">
        <w:rPr>
          <w:rFonts w:ascii="微软雅黑" w:eastAsia="微软雅黑" w:hAnsi="微软雅黑"/>
        </w:rPr>
        <w:t>CJ</w:t>
      </w:r>
    </w:p>
    <w:p w:rsidR="003F3CE8" w:rsidRPr="00770ACA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登陆</w:t>
      </w:r>
      <w:r w:rsidRPr="00770ACA">
        <w:rPr>
          <w:rFonts w:ascii="微软雅黑" w:eastAsia="微软雅黑" w:hAnsi="微软雅黑"/>
        </w:rPr>
        <w:t>界面</w:t>
      </w:r>
    </w:p>
    <w:p w:rsidR="003F3CE8" w:rsidRPr="00770ACA" w:rsidRDefault="003F3CE8" w:rsidP="003F3CE8">
      <w:pPr>
        <w:pStyle w:val="a7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快速</w:t>
      </w:r>
      <w:r w:rsidRPr="00770ACA">
        <w:rPr>
          <w:rFonts w:ascii="微软雅黑" w:eastAsia="微软雅黑" w:hAnsi="微软雅黑"/>
        </w:rPr>
        <w:t>登陆</w:t>
      </w:r>
    </w:p>
    <w:p w:rsidR="003F3CE8" w:rsidRPr="00770ACA" w:rsidRDefault="003F3CE8" w:rsidP="003F3CE8">
      <w:pPr>
        <w:pStyle w:val="a7"/>
        <w:numPr>
          <w:ilvl w:val="1"/>
          <w:numId w:val="5"/>
        </w:numPr>
        <w:ind w:firstLineChars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注册</w:t>
      </w:r>
      <w:r w:rsidRPr="00770ACA">
        <w:rPr>
          <w:rFonts w:ascii="微软雅黑" w:eastAsia="微软雅黑" w:hAnsi="微软雅黑"/>
        </w:rPr>
        <w:t>绑定：</w:t>
      </w:r>
      <w:r w:rsidRPr="00770ACA">
        <w:rPr>
          <w:rFonts w:ascii="微软雅黑" w:eastAsia="微软雅黑" w:hAnsi="微软雅黑" w:hint="eastAsia"/>
        </w:rPr>
        <w:t>使用</w:t>
      </w:r>
      <w:r w:rsidRPr="00770ACA">
        <w:rPr>
          <w:rFonts w:ascii="微软雅黑" w:eastAsia="微软雅黑" w:hAnsi="微软雅黑"/>
        </w:rPr>
        <w:t>微信、微博账户绑定登陆</w:t>
      </w:r>
      <w:r w:rsidRPr="00770ACA">
        <w:rPr>
          <w:rFonts w:ascii="微软雅黑" w:eastAsia="微软雅黑" w:hAnsi="微软雅黑" w:hint="eastAsia"/>
        </w:rPr>
        <w:t>。</w:t>
      </w:r>
      <w:r w:rsidRPr="00770ACA">
        <w:rPr>
          <w:rFonts w:ascii="微软雅黑" w:eastAsia="微软雅黑" w:hAnsi="微软雅黑"/>
        </w:rPr>
        <w:t>账号</w:t>
      </w:r>
      <w:r w:rsidRPr="00770ACA">
        <w:rPr>
          <w:rFonts w:ascii="微软雅黑" w:eastAsia="微软雅黑" w:hAnsi="微软雅黑" w:hint="eastAsia"/>
        </w:rPr>
        <w:t>绑定</w:t>
      </w:r>
      <w:r w:rsidRPr="00770ACA">
        <w:rPr>
          <w:rFonts w:ascii="微软雅黑" w:eastAsia="微软雅黑" w:hAnsi="微软雅黑"/>
        </w:rPr>
        <w:t>登陆，给予元宝奖励。</w:t>
      </w:r>
    </w:p>
    <w:p w:rsidR="003F3CE8" w:rsidRPr="00770ACA" w:rsidRDefault="003F3CE8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种族</w:t>
      </w:r>
      <w:r w:rsidRPr="00770ACA">
        <w:rPr>
          <w:rFonts w:ascii="微软雅黑" w:eastAsia="微软雅黑" w:hAnsi="微软雅黑"/>
        </w:rPr>
        <w:t>选择。用户第一次登陆，需要选择种族</w:t>
      </w:r>
      <w:r w:rsidRPr="00770ACA">
        <w:rPr>
          <w:rFonts w:ascii="微软雅黑" w:eastAsia="微软雅黑" w:hAnsi="微软雅黑" w:hint="eastAsia"/>
        </w:rPr>
        <w:t>。</w:t>
      </w:r>
      <w:r w:rsidRPr="00770ACA">
        <w:rPr>
          <w:rFonts w:ascii="微软雅黑" w:eastAsia="微软雅黑" w:hAnsi="微软雅黑"/>
        </w:rPr>
        <w:t>选择</w:t>
      </w:r>
      <w:r w:rsidRPr="00770ACA">
        <w:rPr>
          <w:rFonts w:ascii="微软雅黑" w:eastAsia="微软雅黑" w:hAnsi="微软雅黑" w:hint="eastAsia"/>
        </w:rPr>
        <w:t>完成</w:t>
      </w:r>
      <w:r w:rsidRPr="00770ACA">
        <w:rPr>
          <w:rFonts w:ascii="微软雅黑" w:eastAsia="微软雅黑" w:hAnsi="微软雅黑"/>
        </w:rPr>
        <w:t>后，种族</w:t>
      </w:r>
      <w:r w:rsidRPr="00770ACA">
        <w:rPr>
          <w:rFonts w:ascii="微软雅黑" w:eastAsia="微软雅黑" w:hAnsi="微软雅黑" w:hint="eastAsia"/>
        </w:rPr>
        <w:t>选择</w:t>
      </w:r>
      <w:r w:rsidRPr="00770ACA">
        <w:rPr>
          <w:rFonts w:ascii="微软雅黑" w:eastAsia="微软雅黑" w:hAnsi="微软雅黑"/>
        </w:rPr>
        <w:t>界面不再显示。</w:t>
      </w:r>
    </w:p>
    <w:p w:rsidR="00BC3231" w:rsidRPr="00770ACA" w:rsidRDefault="00BC3231" w:rsidP="003F3CE8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流程</w:t>
      </w:r>
      <w:r w:rsidRPr="00770ACA">
        <w:rPr>
          <w:rFonts w:ascii="微软雅黑" w:eastAsia="微软雅黑" w:hAnsi="微软雅黑"/>
        </w:rPr>
        <w:t>图</w:t>
      </w:r>
    </w:p>
    <w:p w:rsidR="00BC3231" w:rsidRPr="00770ACA" w:rsidRDefault="00BC3231" w:rsidP="00BC323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/>
        </w:rPr>
        <w:object w:dxaOrig="7141" w:dyaOrig="130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pt;height:654.75pt" o:ole="">
            <v:imagedata r:id="rId9" o:title=""/>
          </v:shape>
          <o:OLEObject Type="Embed" ProgID="Visio.Drawing.11" ShapeID="_x0000_i1025" DrawAspect="Content" ObjectID="_1440858408" r:id="rId10"/>
        </w:object>
      </w:r>
    </w:p>
    <w:p w:rsidR="00483A4A" w:rsidRPr="00770ACA" w:rsidRDefault="00D05E0B">
      <w:pPr>
        <w:pStyle w:val="1"/>
        <w:rPr>
          <w:rFonts w:ascii="微软雅黑" w:eastAsia="微软雅黑" w:hAnsi="微软雅黑" w:cs="微软雅黑"/>
        </w:rPr>
      </w:pPr>
      <w:bookmarkStart w:id="4" w:name="_Toc366493387"/>
      <w:r w:rsidRPr="00770ACA">
        <w:rPr>
          <w:rFonts w:ascii="微软雅黑" w:eastAsia="微软雅黑" w:hAnsi="微软雅黑" w:cs="微软雅黑" w:hint="eastAsia"/>
        </w:rPr>
        <w:lastRenderedPageBreak/>
        <w:t>种族篇</w:t>
      </w:r>
      <w:bookmarkEnd w:id="4"/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仙族：伏羲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魔族：女娲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人族：神农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三族鼎立，相生相克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相克（处于对立队伍情况下）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仙克人，人克魔，魔克仙。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被克制的一方，降低3%的</w:t>
      </w:r>
      <w:r w:rsidR="00920474" w:rsidRPr="00770ACA">
        <w:rPr>
          <w:rFonts w:ascii="微软雅黑" w:eastAsia="微软雅黑" w:hAnsi="微软雅黑" w:cs="微软雅黑" w:hint="eastAsia"/>
        </w:rPr>
        <w:t>基本</w:t>
      </w:r>
      <w:r w:rsidRPr="00770ACA">
        <w:rPr>
          <w:rFonts w:ascii="微软雅黑" w:eastAsia="微软雅黑" w:hAnsi="微软雅黑" w:cs="微软雅黑" w:hint="eastAsia"/>
        </w:rPr>
        <w:t>属性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相生（处于同一队伍情况下）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仙生魔、魔生人，人生仙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相生的一方，提高3%</w:t>
      </w:r>
      <w:r w:rsidR="00920474" w:rsidRPr="00770ACA">
        <w:rPr>
          <w:rFonts w:ascii="微软雅黑" w:eastAsia="微软雅黑" w:hAnsi="微软雅黑" w:cs="微软雅黑" w:hint="eastAsia"/>
        </w:rPr>
        <w:t>的基本</w:t>
      </w:r>
      <w:r w:rsidRPr="00770ACA">
        <w:rPr>
          <w:rFonts w:ascii="微软雅黑" w:eastAsia="微软雅黑" w:hAnsi="微软雅黑" w:cs="微软雅黑" w:hint="eastAsia"/>
        </w:rPr>
        <w:t>属性</w:t>
      </w:r>
    </w:p>
    <w:p w:rsidR="00483A4A" w:rsidRPr="00770ACA" w:rsidRDefault="00483A4A">
      <w:pPr>
        <w:rPr>
          <w:rFonts w:ascii="微软雅黑" w:eastAsia="微软雅黑" w:hAnsi="微软雅黑" w:cs="微软雅黑"/>
        </w:rPr>
      </w:pPr>
    </w:p>
    <w:p w:rsidR="00483A4A" w:rsidRPr="00770ACA" w:rsidRDefault="00D05E0B">
      <w:pPr>
        <w:pStyle w:val="2"/>
        <w:rPr>
          <w:rFonts w:ascii="微软雅黑" w:eastAsia="微软雅黑" w:hAnsi="微软雅黑" w:cs="微软雅黑"/>
        </w:rPr>
      </w:pPr>
      <w:bookmarkStart w:id="5" w:name="_Toc366493388"/>
      <w:r w:rsidRPr="00770ACA">
        <w:rPr>
          <w:rFonts w:ascii="微软雅黑" w:eastAsia="微软雅黑" w:hAnsi="微软雅黑" w:cs="微软雅黑" w:hint="eastAsia"/>
        </w:rPr>
        <w:t>属性</w:t>
      </w:r>
      <w:bookmarkEnd w:id="5"/>
    </w:p>
    <w:p w:rsidR="00483A4A" w:rsidRPr="00770ACA" w:rsidRDefault="00D05E0B">
      <w:pPr>
        <w:pStyle w:val="3"/>
        <w:rPr>
          <w:rFonts w:ascii="微软雅黑" w:eastAsia="微软雅黑" w:hAnsi="微软雅黑" w:cs="微软雅黑"/>
        </w:rPr>
      </w:pPr>
      <w:bookmarkStart w:id="6" w:name="_Toc366493389"/>
      <w:r w:rsidRPr="00770ACA">
        <w:rPr>
          <w:rFonts w:ascii="微软雅黑" w:eastAsia="微软雅黑" w:hAnsi="微软雅黑" w:cs="微软雅黑" w:hint="eastAsia"/>
        </w:rPr>
        <w:t>种族基本属性</w:t>
      </w:r>
      <w:bookmarkEnd w:id="6"/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力量：金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魔力：火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体质：木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耐力：土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敏捷：水</w:t>
      </w:r>
    </w:p>
    <w:p w:rsidR="00483A4A" w:rsidRPr="00770ACA" w:rsidRDefault="00D05E0B">
      <w:pPr>
        <w:pStyle w:val="3"/>
        <w:rPr>
          <w:rFonts w:ascii="微软雅黑" w:eastAsia="微软雅黑" w:hAnsi="微软雅黑" w:cs="微软雅黑"/>
        </w:rPr>
      </w:pPr>
      <w:bookmarkStart w:id="7" w:name="_Toc366493390"/>
      <w:r w:rsidRPr="00770ACA">
        <w:rPr>
          <w:rFonts w:ascii="微软雅黑" w:eastAsia="微软雅黑" w:hAnsi="微软雅黑" w:cs="微软雅黑" w:hint="eastAsia"/>
        </w:rPr>
        <w:lastRenderedPageBreak/>
        <w:t>种族成长属性</w:t>
      </w:r>
      <w:bookmarkEnd w:id="7"/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命中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伤害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魔法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气血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灵力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速度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防御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躲闪</w:t>
      </w:r>
    </w:p>
    <w:p w:rsidR="00483A4A" w:rsidRPr="00770ACA" w:rsidRDefault="00D05E0B">
      <w:pPr>
        <w:pStyle w:val="3"/>
        <w:rPr>
          <w:rFonts w:ascii="微软雅黑" w:eastAsia="微软雅黑" w:hAnsi="微软雅黑" w:cs="微软雅黑"/>
        </w:rPr>
      </w:pPr>
      <w:bookmarkStart w:id="8" w:name="_Toc366493391"/>
      <w:r w:rsidRPr="00770ACA">
        <w:rPr>
          <w:rFonts w:ascii="微软雅黑" w:eastAsia="微软雅黑" w:hAnsi="微软雅黑" w:cs="微软雅黑" w:hint="eastAsia"/>
        </w:rPr>
        <w:t>种族基本属性及升级加点</w:t>
      </w:r>
      <w:bookmarkEnd w:id="8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000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483A4A" w:rsidRPr="00770ACA">
        <w:trPr>
          <w:trHeight w:val="270"/>
        </w:trPr>
        <w:tc>
          <w:tcPr>
            <w:tcW w:w="7560" w:type="dxa"/>
            <w:gridSpan w:val="7"/>
            <w:vAlign w:val="center"/>
          </w:tcPr>
          <w:p w:rsidR="00483A4A" w:rsidRPr="00770ACA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种族</w:t>
            </w:r>
          </w:p>
        </w:tc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魔力</w:t>
            </w:r>
          </w:p>
        </w:tc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耐力</w:t>
            </w:r>
          </w:p>
        </w:tc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幸运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483A4A" w:rsidRPr="00770ACA" w:rsidRDefault="00483A4A">
      <w:pPr>
        <w:rPr>
          <w:rFonts w:ascii="微软雅黑" w:eastAsia="微软雅黑" w:hAnsi="微软雅黑" w:cs="微软雅黑"/>
        </w:rPr>
      </w:pPr>
    </w:p>
    <w:p w:rsidR="00483A4A" w:rsidRPr="00770ACA" w:rsidRDefault="00483A4A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000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483A4A" w:rsidRPr="00770ACA">
        <w:trPr>
          <w:trHeight w:val="270"/>
        </w:trPr>
        <w:tc>
          <w:tcPr>
            <w:tcW w:w="7560" w:type="dxa"/>
            <w:gridSpan w:val="7"/>
            <w:vAlign w:val="center"/>
          </w:tcPr>
          <w:p w:rsidR="00483A4A" w:rsidRPr="00770ACA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升级加点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种族</w:t>
            </w:r>
          </w:p>
        </w:tc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魔力</w:t>
            </w:r>
          </w:p>
        </w:tc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耐力</w:t>
            </w:r>
          </w:p>
        </w:tc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幸运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仙族</w:t>
            </w:r>
          </w:p>
        </w:tc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770ACA" w:rsidRDefault="004F5E61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770ACA" w:rsidRDefault="00AA6BC5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770ACA" w:rsidRDefault="004F5E61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483A4A" w:rsidRPr="00770ACA" w:rsidRDefault="00AA6BC5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2.5</w:t>
            </w:r>
          </w:p>
        </w:tc>
        <w:tc>
          <w:tcPr>
            <w:tcW w:w="1080" w:type="dxa"/>
            <w:vAlign w:val="center"/>
          </w:tcPr>
          <w:p w:rsidR="00483A4A" w:rsidRPr="00770ACA" w:rsidRDefault="00AA6BC5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483A4A" w:rsidRPr="00770ACA" w:rsidRDefault="00483A4A">
      <w:pPr>
        <w:rPr>
          <w:rFonts w:ascii="微软雅黑" w:eastAsia="微软雅黑" w:hAnsi="微软雅黑" w:cs="微软雅黑"/>
        </w:rPr>
      </w:pPr>
    </w:p>
    <w:p w:rsidR="00483A4A" w:rsidRPr="00770ACA" w:rsidRDefault="00D05E0B">
      <w:pPr>
        <w:pStyle w:val="3"/>
        <w:rPr>
          <w:rFonts w:ascii="微软雅黑" w:eastAsia="微软雅黑" w:hAnsi="微软雅黑" w:cs="微软雅黑"/>
        </w:rPr>
      </w:pPr>
      <w:bookmarkStart w:id="9" w:name="_Toc366493392"/>
      <w:r w:rsidRPr="00770ACA">
        <w:rPr>
          <w:rFonts w:ascii="微软雅黑" w:eastAsia="微软雅黑" w:hAnsi="微软雅黑" w:cs="微软雅黑" w:hint="eastAsia"/>
        </w:rPr>
        <w:t>种族成长属性公式</w:t>
      </w:r>
      <w:bookmarkEnd w:id="9"/>
    </w:p>
    <w:p w:rsidR="00483A4A" w:rsidRPr="00770ACA" w:rsidRDefault="00D05E0B">
      <w:pPr>
        <w:pStyle w:val="4"/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人族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伤害：力量*</w:t>
      </w:r>
      <w:r w:rsidR="003B509F" w:rsidRPr="00770ACA">
        <w:rPr>
          <w:rFonts w:ascii="微软雅黑" w:eastAsia="微软雅黑" w:hAnsi="微软雅黑" w:cs="微软雅黑" w:hint="eastAsia"/>
        </w:rPr>
        <w:t>2/3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灵力：力量*0.4+体质*0.3+魔力*0.7+耐力*0.2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魔法：魔力*3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命中：力量*2.01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躲闪：敏捷*1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防御：耐力*1.5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速度：力量*0.1+敏捷*0.7+体质*0.1+耐力*0.1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气血：体质*5</w:t>
      </w:r>
    </w:p>
    <w:p w:rsidR="00483A4A" w:rsidRPr="00770ACA" w:rsidRDefault="00483A4A">
      <w:pPr>
        <w:rPr>
          <w:rFonts w:ascii="微软雅黑" w:eastAsia="微软雅黑" w:hAnsi="微软雅黑" w:cs="微软雅黑"/>
        </w:rPr>
      </w:pP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0级基本附加值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气血+100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命中+30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魔法+80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伤害+34</w:t>
      </w:r>
    </w:p>
    <w:p w:rsidR="00483A4A" w:rsidRPr="00770ACA" w:rsidRDefault="00483A4A">
      <w:pPr>
        <w:rPr>
          <w:rFonts w:ascii="微软雅黑" w:eastAsia="微软雅黑" w:hAnsi="微软雅黑" w:cs="微软雅黑"/>
        </w:rPr>
      </w:pPr>
    </w:p>
    <w:p w:rsidR="00483A4A" w:rsidRPr="00770ACA" w:rsidRDefault="00D05E0B">
      <w:pPr>
        <w:pStyle w:val="4"/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lastRenderedPageBreak/>
        <w:t>仙族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伤害：力量*</w:t>
      </w:r>
      <w:r w:rsidR="000C419E" w:rsidRPr="00770ACA">
        <w:rPr>
          <w:rFonts w:ascii="微软雅黑" w:eastAsia="微软雅黑" w:hAnsi="微软雅黑" w:cs="微软雅黑" w:hint="eastAsia"/>
        </w:rPr>
        <w:t>17/30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灵力：力量*0.4+体质*0.3+魔力*0.7+耐力*0.2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魔法：魔力*3.5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命中：力量*1.71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躲闪：敏捷*1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防御：耐力*1.6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速度：力量*0.1+敏捷*0.7+体质*0.1+耐力*0.1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气血：体质*4.5</w:t>
      </w:r>
    </w:p>
    <w:p w:rsidR="00483A4A" w:rsidRPr="00770ACA" w:rsidRDefault="00483A4A">
      <w:pPr>
        <w:rPr>
          <w:rFonts w:ascii="微软雅黑" w:eastAsia="微软雅黑" w:hAnsi="微软雅黑" w:cs="微软雅黑"/>
        </w:rPr>
      </w:pP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0级基本附加值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气血+100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命中+30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魔法+80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伤害+40</w:t>
      </w:r>
    </w:p>
    <w:p w:rsidR="00483A4A" w:rsidRPr="00770ACA" w:rsidRDefault="00483A4A">
      <w:pPr>
        <w:rPr>
          <w:rFonts w:ascii="微软雅黑" w:eastAsia="微软雅黑" w:hAnsi="微软雅黑" w:cs="微软雅黑"/>
        </w:rPr>
      </w:pPr>
    </w:p>
    <w:p w:rsidR="00483A4A" w:rsidRPr="00770ACA" w:rsidRDefault="00D05E0B">
      <w:pPr>
        <w:pStyle w:val="4"/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魔族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伤害：力量*</w:t>
      </w:r>
      <w:r w:rsidR="000C419E" w:rsidRPr="00770ACA">
        <w:rPr>
          <w:rFonts w:ascii="微软雅黑" w:eastAsia="微软雅黑" w:hAnsi="微软雅黑" w:cs="微软雅黑" w:hint="eastAsia"/>
        </w:rPr>
        <w:t>23/30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灵力：力量*0.4+体质*0.3+魔力*0.7+耐力*0.2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魔法：魔力*2.5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命中：力量*2.31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lastRenderedPageBreak/>
        <w:t>躲闪：敏捷*1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防御：耐力*1.4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速度：力量*0.1+敏捷*0.7+体质*0.1+耐力*0.1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气血：体质*6</w:t>
      </w:r>
    </w:p>
    <w:p w:rsidR="00483A4A" w:rsidRPr="00770ACA" w:rsidRDefault="00483A4A">
      <w:pPr>
        <w:rPr>
          <w:rFonts w:ascii="微软雅黑" w:eastAsia="微软雅黑" w:hAnsi="微软雅黑" w:cs="微软雅黑"/>
        </w:rPr>
      </w:pP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0级基本附加值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气血+100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命中+27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魔法+80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伤害+34</w:t>
      </w:r>
    </w:p>
    <w:p w:rsidR="00483A4A" w:rsidRPr="00770ACA" w:rsidRDefault="00483A4A">
      <w:pPr>
        <w:rPr>
          <w:rFonts w:ascii="微软雅黑" w:eastAsia="微软雅黑" w:hAnsi="微软雅黑" w:cs="微软雅黑"/>
        </w:rPr>
      </w:pPr>
    </w:p>
    <w:p w:rsidR="00483A4A" w:rsidRPr="00770ACA" w:rsidRDefault="00D05E0B">
      <w:pPr>
        <w:pStyle w:val="3"/>
        <w:rPr>
          <w:rFonts w:ascii="微软雅黑" w:eastAsia="微软雅黑" w:hAnsi="微软雅黑" w:cs="微软雅黑"/>
        </w:rPr>
      </w:pPr>
      <w:bookmarkStart w:id="10" w:name="_Toc366493393"/>
      <w:r w:rsidRPr="00770ACA">
        <w:rPr>
          <w:rFonts w:ascii="微软雅黑" w:eastAsia="微软雅黑" w:hAnsi="微软雅黑" w:cs="微软雅黑" w:hint="eastAsia"/>
        </w:rPr>
        <w:t>幸运属性定义</w:t>
      </w:r>
      <w:bookmarkEnd w:id="10"/>
    </w:p>
    <w:p w:rsidR="00483A4A" w:rsidRPr="00770ACA" w:rsidRDefault="00D05E0B">
      <w:pPr>
        <w:pStyle w:val="4"/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定义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影响装备</w:t>
      </w:r>
      <w:r w:rsidR="000D7BA9" w:rsidRPr="00770ACA">
        <w:rPr>
          <w:rFonts w:ascii="微软雅黑" w:eastAsia="微软雅黑" w:hAnsi="微软雅黑" w:cs="微软雅黑" w:hint="eastAsia"/>
        </w:rPr>
        <w:t>锻造</w:t>
      </w:r>
      <w:r w:rsidRPr="00770ACA">
        <w:rPr>
          <w:rFonts w:ascii="微软雅黑" w:eastAsia="微软雅黑" w:hAnsi="微软雅黑" w:cs="微软雅黑" w:hint="eastAsia"/>
        </w:rPr>
        <w:t>失败后消失、获取装备几率，获取金钱几率</w:t>
      </w:r>
    </w:p>
    <w:p w:rsidR="00483A4A" w:rsidRPr="00770ACA" w:rsidRDefault="00D05E0B">
      <w:pPr>
        <w:pStyle w:val="4"/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影响</w:t>
      </w:r>
      <w:r w:rsidR="000D7BA9" w:rsidRPr="00770ACA">
        <w:rPr>
          <w:rFonts w:ascii="微软雅黑" w:eastAsia="微软雅黑" w:hAnsi="微软雅黑" w:cs="微软雅黑" w:hint="eastAsia"/>
        </w:rPr>
        <w:t>锻造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每增加一点幸运，增加0.3%</w:t>
      </w:r>
      <w:r w:rsidR="000D7BA9" w:rsidRPr="00770ACA">
        <w:rPr>
          <w:rFonts w:ascii="微软雅黑" w:eastAsia="微软雅黑" w:hAnsi="微软雅黑" w:cs="微软雅黑" w:hint="eastAsia"/>
        </w:rPr>
        <w:t>锻造</w:t>
      </w:r>
      <w:r w:rsidRPr="00770ACA">
        <w:rPr>
          <w:rFonts w:ascii="微软雅黑" w:eastAsia="微软雅黑" w:hAnsi="微软雅黑" w:cs="微软雅黑" w:hint="eastAsia"/>
        </w:rPr>
        <w:t>成功的几率，增加0.6%</w:t>
      </w:r>
      <w:r w:rsidR="000D7BA9" w:rsidRPr="00770ACA">
        <w:rPr>
          <w:rFonts w:ascii="微软雅黑" w:eastAsia="微软雅黑" w:hAnsi="微软雅黑" w:cs="微软雅黑" w:hint="eastAsia"/>
        </w:rPr>
        <w:t>锻造</w:t>
      </w:r>
      <w:r w:rsidRPr="00770ACA">
        <w:rPr>
          <w:rFonts w:ascii="微软雅黑" w:eastAsia="微软雅黑" w:hAnsi="微软雅黑" w:cs="微软雅黑" w:hint="eastAsia"/>
        </w:rPr>
        <w:t>失败后装备不掉</w:t>
      </w:r>
      <w:r w:rsidR="00B63B84" w:rsidRPr="00770ACA">
        <w:rPr>
          <w:rFonts w:ascii="微软雅黑" w:eastAsia="微软雅黑" w:hAnsi="微软雅黑" w:cs="微软雅黑" w:hint="eastAsia"/>
        </w:rPr>
        <w:t>锻造</w:t>
      </w:r>
      <w:r w:rsidRPr="00770ACA">
        <w:rPr>
          <w:rFonts w:ascii="微软雅黑" w:eastAsia="微软雅黑" w:hAnsi="微软雅黑" w:cs="微软雅黑" w:hint="eastAsia"/>
        </w:rPr>
        <w:t>等级几率。</w:t>
      </w:r>
    </w:p>
    <w:p w:rsidR="00483A4A" w:rsidRPr="00770ACA" w:rsidRDefault="00D05E0B">
      <w:pPr>
        <w:pStyle w:val="4"/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获取装备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每增加1点幸运，增加1/8获取该品质装备的几率</w:t>
      </w:r>
    </w:p>
    <w:p w:rsidR="00483A4A" w:rsidRPr="00770ACA" w:rsidRDefault="00D05E0B">
      <w:pPr>
        <w:pStyle w:val="4"/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lastRenderedPageBreak/>
        <w:t>获取金钱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每增加1点幸运，增加1/8获取</w:t>
      </w:r>
      <w:r w:rsidR="003F41E7" w:rsidRPr="00770ACA">
        <w:rPr>
          <w:rFonts w:ascii="微软雅黑" w:eastAsia="微软雅黑" w:hAnsi="微软雅黑" w:cs="微软雅黑" w:hint="eastAsia"/>
        </w:rPr>
        <w:t>铜钱</w:t>
      </w:r>
      <w:r w:rsidRPr="00770ACA">
        <w:rPr>
          <w:rFonts w:ascii="微软雅黑" w:eastAsia="微软雅黑" w:hAnsi="微软雅黑" w:cs="微软雅黑" w:hint="eastAsia"/>
        </w:rPr>
        <w:t>的数量</w:t>
      </w:r>
    </w:p>
    <w:p w:rsidR="00483A4A" w:rsidRPr="00770ACA" w:rsidRDefault="00483A4A">
      <w:pPr>
        <w:rPr>
          <w:rFonts w:ascii="微软雅黑" w:eastAsia="微软雅黑" w:hAnsi="微软雅黑" w:cs="微软雅黑"/>
        </w:rPr>
      </w:pPr>
    </w:p>
    <w:p w:rsidR="00483A4A" w:rsidRPr="00770ACA" w:rsidRDefault="00D05E0B">
      <w:pPr>
        <w:pStyle w:val="2"/>
        <w:rPr>
          <w:rFonts w:ascii="微软雅黑" w:eastAsia="微软雅黑" w:hAnsi="微软雅黑" w:cs="微软雅黑"/>
        </w:rPr>
      </w:pPr>
      <w:bookmarkStart w:id="11" w:name="_Toc366493394"/>
      <w:r w:rsidRPr="00770ACA">
        <w:rPr>
          <w:rFonts w:ascii="微软雅黑" w:eastAsia="微软雅黑" w:hAnsi="微软雅黑" w:cs="微软雅黑" w:hint="eastAsia"/>
        </w:rPr>
        <w:t>技能</w:t>
      </w:r>
      <w:bookmarkEnd w:id="11"/>
    </w:p>
    <w:p w:rsidR="00483A4A" w:rsidRPr="00770ACA" w:rsidRDefault="00D05E0B">
      <w:pPr>
        <w:pStyle w:val="3"/>
        <w:rPr>
          <w:rFonts w:ascii="微软雅黑" w:eastAsia="微软雅黑" w:hAnsi="微软雅黑" w:cs="微软雅黑"/>
        </w:rPr>
      </w:pPr>
      <w:bookmarkStart w:id="12" w:name="_Toc366493395"/>
      <w:r w:rsidRPr="00770ACA">
        <w:rPr>
          <w:rFonts w:ascii="微软雅黑" w:eastAsia="微软雅黑" w:hAnsi="微软雅黑" w:cs="微软雅黑" w:hint="eastAsia"/>
        </w:rPr>
        <w:t>名词定义</w:t>
      </w:r>
      <w:bookmarkEnd w:id="12"/>
    </w:p>
    <w:p w:rsidR="00483A4A" w:rsidRPr="00770ACA" w:rsidRDefault="00D05E0B">
      <w:pPr>
        <w:pStyle w:val="4"/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技能释放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技能根据释放概率释放</w:t>
      </w:r>
    </w:p>
    <w:p w:rsidR="00483A4A" w:rsidRPr="00770ACA" w:rsidRDefault="00D05E0B">
      <w:pPr>
        <w:pStyle w:val="4"/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可用技能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在挂机或PK时装备的技能</w:t>
      </w:r>
    </w:p>
    <w:tbl>
      <w:tblPr>
        <w:tblW w:w="11388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  <w:gridCol w:w="949"/>
      </w:tblGrid>
      <w:tr w:rsidR="00483A4A" w:rsidRPr="00770ACA" w:rsidTr="00360D46">
        <w:trPr>
          <w:trHeight w:val="624"/>
        </w:trPr>
        <w:tc>
          <w:tcPr>
            <w:tcW w:w="11388" w:type="dxa"/>
            <w:gridSpan w:val="12"/>
            <w:shd w:val="clear" w:color="000000" w:fill="FFEB9C"/>
            <w:vAlign w:val="center"/>
          </w:tcPr>
          <w:p w:rsidR="00483A4A" w:rsidRPr="00770ACA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可用技能数量</w:t>
            </w:r>
            <w:r w:rsidR="00B63B84" w:rsidRPr="00770ACA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角色</w:t>
            </w:r>
            <w:r w:rsidRPr="00770ACA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等级限制表</w:t>
            </w:r>
          </w:p>
        </w:tc>
      </w:tr>
      <w:tr w:rsidR="00483A4A" w:rsidRPr="00770ACA" w:rsidTr="00360D46">
        <w:trPr>
          <w:trHeight w:val="624"/>
        </w:trPr>
        <w:tc>
          <w:tcPr>
            <w:tcW w:w="949" w:type="dxa"/>
            <w:vAlign w:val="center"/>
          </w:tcPr>
          <w:p w:rsidR="00483A4A" w:rsidRPr="00770ACA" w:rsidRDefault="00B63B8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角色</w:t>
            </w:r>
            <w:r w:rsidR="00D05E0B"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等级区间</w:t>
            </w:r>
          </w:p>
        </w:tc>
        <w:tc>
          <w:tcPr>
            <w:tcW w:w="949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0-9</w:t>
            </w:r>
          </w:p>
        </w:tc>
        <w:tc>
          <w:tcPr>
            <w:tcW w:w="949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10-19</w:t>
            </w:r>
          </w:p>
        </w:tc>
        <w:tc>
          <w:tcPr>
            <w:tcW w:w="949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20-29</w:t>
            </w:r>
          </w:p>
        </w:tc>
        <w:tc>
          <w:tcPr>
            <w:tcW w:w="949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30-39</w:t>
            </w:r>
          </w:p>
        </w:tc>
        <w:tc>
          <w:tcPr>
            <w:tcW w:w="949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40-49</w:t>
            </w:r>
          </w:p>
        </w:tc>
        <w:tc>
          <w:tcPr>
            <w:tcW w:w="949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50-59</w:t>
            </w:r>
          </w:p>
        </w:tc>
        <w:tc>
          <w:tcPr>
            <w:tcW w:w="949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60-69</w:t>
            </w:r>
          </w:p>
        </w:tc>
        <w:tc>
          <w:tcPr>
            <w:tcW w:w="949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70-79</w:t>
            </w:r>
          </w:p>
        </w:tc>
        <w:tc>
          <w:tcPr>
            <w:tcW w:w="949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80-89</w:t>
            </w:r>
          </w:p>
        </w:tc>
        <w:tc>
          <w:tcPr>
            <w:tcW w:w="949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90-99</w:t>
            </w:r>
          </w:p>
        </w:tc>
        <w:tc>
          <w:tcPr>
            <w:tcW w:w="949" w:type="dxa"/>
            <w:vAlign w:val="center"/>
          </w:tcPr>
          <w:p w:rsidR="00483A4A" w:rsidRPr="00770ACA" w:rsidRDefault="00483A4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483A4A" w:rsidRPr="00770ACA" w:rsidTr="00360D46">
        <w:trPr>
          <w:trHeight w:val="624"/>
        </w:trPr>
        <w:tc>
          <w:tcPr>
            <w:tcW w:w="949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949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49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770ACA" w:rsidRDefault="00483A4A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483A4A" w:rsidRPr="00770ACA" w:rsidTr="00360D46">
        <w:trPr>
          <w:trHeight w:val="624"/>
        </w:trPr>
        <w:tc>
          <w:tcPr>
            <w:tcW w:w="949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949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49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49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9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9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9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</w:tr>
    </w:tbl>
    <w:p w:rsidR="00483A4A" w:rsidRPr="00770ACA" w:rsidRDefault="00483A4A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0"/>
        <w:gridCol w:w="570"/>
        <w:gridCol w:w="699"/>
        <w:gridCol w:w="828"/>
        <w:gridCol w:w="828"/>
        <w:gridCol w:w="828"/>
        <w:gridCol w:w="828"/>
        <w:gridCol w:w="828"/>
        <w:gridCol w:w="828"/>
        <w:gridCol w:w="828"/>
        <w:gridCol w:w="957"/>
      </w:tblGrid>
      <w:tr w:rsidR="00483A4A" w:rsidRPr="00770ACA">
        <w:trPr>
          <w:trHeight w:val="624"/>
        </w:trPr>
        <w:tc>
          <w:tcPr>
            <w:tcW w:w="1240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基础技能点</w:t>
            </w:r>
          </w:p>
        </w:tc>
        <w:tc>
          <w:tcPr>
            <w:tcW w:w="570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0-5</w:t>
            </w:r>
          </w:p>
        </w:tc>
        <w:tc>
          <w:tcPr>
            <w:tcW w:w="699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6-15</w:t>
            </w:r>
          </w:p>
        </w:tc>
        <w:tc>
          <w:tcPr>
            <w:tcW w:w="828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16-25</w:t>
            </w:r>
          </w:p>
        </w:tc>
        <w:tc>
          <w:tcPr>
            <w:tcW w:w="828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26-35</w:t>
            </w:r>
          </w:p>
        </w:tc>
        <w:tc>
          <w:tcPr>
            <w:tcW w:w="828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36-45</w:t>
            </w:r>
          </w:p>
        </w:tc>
        <w:tc>
          <w:tcPr>
            <w:tcW w:w="828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46-55</w:t>
            </w:r>
          </w:p>
        </w:tc>
        <w:tc>
          <w:tcPr>
            <w:tcW w:w="828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56-65</w:t>
            </w:r>
          </w:p>
        </w:tc>
        <w:tc>
          <w:tcPr>
            <w:tcW w:w="828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66-75</w:t>
            </w:r>
          </w:p>
        </w:tc>
        <w:tc>
          <w:tcPr>
            <w:tcW w:w="828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76-85</w:t>
            </w:r>
          </w:p>
        </w:tc>
        <w:tc>
          <w:tcPr>
            <w:tcW w:w="957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86-105</w:t>
            </w:r>
          </w:p>
        </w:tc>
      </w:tr>
      <w:tr w:rsidR="00483A4A" w:rsidRPr="00770ACA">
        <w:trPr>
          <w:trHeight w:val="624"/>
        </w:trPr>
        <w:tc>
          <w:tcPr>
            <w:tcW w:w="1240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bookmarkStart w:id="13" w:name="_Hlk363219943"/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70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99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28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28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28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28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28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28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57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</w:tr>
      <w:bookmarkEnd w:id="13"/>
    </w:tbl>
    <w:p w:rsidR="00483A4A" w:rsidRPr="00770ACA" w:rsidRDefault="00483A4A">
      <w:pPr>
        <w:rPr>
          <w:rFonts w:ascii="微软雅黑" w:eastAsia="微软雅黑" w:hAnsi="微软雅黑" w:cs="微软雅黑"/>
        </w:rPr>
      </w:pP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lastRenderedPageBreak/>
        <w:t>技能等级上限：当前</w:t>
      </w:r>
      <w:r w:rsidR="00B63B84" w:rsidRPr="00770ACA">
        <w:rPr>
          <w:rFonts w:ascii="微软雅黑" w:eastAsia="微软雅黑" w:hAnsi="微软雅黑" w:cs="微软雅黑" w:hint="eastAsia"/>
        </w:rPr>
        <w:t>角色</w:t>
      </w:r>
      <w:r w:rsidRPr="00770ACA">
        <w:rPr>
          <w:rFonts w:ascii="微软雅黑" w:eastAsia="微软雅黑" w:hAnsi="微软雅黑" w:cs="微软雅黑" w:hint="eastAsia"/>
        </w:rPr>
        <w:t>等级+10</w:t>
      </w:r>
    </w:p>
    <w:p w:rsidR="00483A4A" w:rsidRPr="00770ACA" w:rsidRDefault="00D05E0B">
      <w:pPr>
        <w:pStyle w:val="4"/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技能释放概率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主动技能的使用几率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483A4A" w:rsidRPr="00770ACA" w:rsidTr="00360D46">
        <w:trPr>
          <w:trHeight w:val="270"/>
        </w:trPr>
        <w:tc>
          <w:tcPr>
            <w:tcW w:w="6183" w:type="dxa"/>
            <w:gridSpan w:val="6"/>
            <w:shd w:val="clear" w:color="000000" w:fill="FFEB9C"/>
            <w:vAlign w:val="center"/>
          </w:tcPr>
          <w:p w:rsidR="00483A4A" w:rsidRPr="00770ACA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基础释放概率表</w:t>
            </w:r>
          </w:p>
        </w:tc>
      </w:tr>
      <w:tr w:rsidR="00483A4A" w:rsidRPr="00770ACA" w:rsidTr="00360D46">
        <w:trPr>
          <w:trHeight w:val="270"/>
        </w:trPr>
        <w:tc>
          <w:tcPr>
            <w:tcW w:w="1589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483A4A" w:rsidRPr="00770ACA" w:rsidTr="00360D46">
        <w:trPr>
          <w:trHeight w:val="270"/>
        </w:trPr>
        <w:tc>
          <w:tcPr>
            <w:tcW w:w="1589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25%</w:t>
            </w:r>
          </w:p>
        </w:tc>
        <w:tc>
          <w:tcPr>
            <w:tcW w:w="981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  <w:tc>
          <w:tcPr>
            <w:tcW w:w="981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45.00%</w:t>
            </w:r>
          </w:p>
        </w:tc>
      </w:tr>
      <w:tr w:rsidR="00483A4A" w:rsidRPr="00770ACA" w:rsidTr="00360D46">
        <w:trPr>
          <w:trHeight w:val="270"/>
        </w:trPr>
        <w:tc>
          <w:tcPr>
            <w:tcW w:w="1589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20%</w:t>
            </w:r>
          </w:p>
        </w:tc>
        <w:tc>
          <w:tcPr>
            <w:tcW w:w="981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25.00%</w:t>
            </w:r>
          </w:p>
        </w:tc>
        <w:tc>
          <w:tcPr>
            <w:tcW w:w="981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</w:tr>
    </w:tbl>
    <w:p w:rsidR="00483A4A" w:rsidRPr="00770ACA" w:rsidRDefault="00483A4A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483A4A" w:rsidRPr="00770ACA" w:rsidTr="00360D46">
        <w:trPr>
          <w:trHeight w:val="270"/>
        </w:trPr>
        <w:tc>
          <w:tcPr>
            <w:tcW w:w="6183" w:type="dxa"/>
            <w:gridSpan w:val="6"/>
            <w:shd w:val="clear" w:color="000000" w:fill="FFEB9C"/>
            <w:vAlign w:val="center"/>
          </w:tcPr>
          <w:p w:rsidR="00483A4A" w:rsidRPr="00770ACA" w:rsidRDefault="00D05E0B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最高释放概率表</w:t>
            </w:r>
          </w:p>
        </w:tc>
      </w:tr>
      <w:tr w:rsidR="00483A4A" w:rsidRPr="00770ACA" w:rsidTr="00360D46">
        <w:trPr>
          <w:trHeight w:val="270"/>
        </w:trPr>
        <w:tc>
          <w:tcPr>
            <w:tcW w:w="1589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483A4A" w:rsidRPr="00770ACA" w:rsidTr="00360D46">
        <w:trPr>
          <w:trHeight w:val="270"/>
        </w:trPr>
        <w:tc>
          <w:tcPr>
            <w:tcW w:w="1589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70%</w:t>
            </w:r>
          </w:p>
        </w:tc>
        <w:tc>
          <w:tcPr>
            <w:tcW w:w="981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  <w:tc>
          <w:tcPr>
            <w:tcW w:w="981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85.00%</w:t>
            </w:r>
          </w:p>
        </w:tc>
        <w:tc>
          <w:tcPr>
            <w:tcW w:w="981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90.00%</w:t>
            </w:r>
          </w:p>
        </w:tc>
      </w:tr>
      <w:tr w:rsidR="00483A4A" w:rsidRPr="00770ACA" w:rsidTr="00360D46">
        <w:trPr>
          <w:trHeight w:val="270"/>
        </w:trPr>
        <w:tc>
          <w:tcPr>
            <w:tcW w:w="1589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60%</w:t>
            </w:r>
          </w:p>
        </w:tc>
        <w:tc>
          <w:tcPr>
            <w:tcW w:w="981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65.00%</w:t>
            </w:r>
          </w:p>
        </w:tc>
        <w:tc>
          <w:tcPr>
            <w:tcW w:w="981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70.00%</w:t>
            </w:r>
          </w:p>
        </w:tc>
        <w:tc>
          <w:tcPr>
            <w:tcW w:w="981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</w:tr>
    </w:tbl>
    <w:p w:rsidR="00483A4A" w:rsidRPr="00770ACA" w:rsidRDefault="00483A4A">
      <w:pPr>
        <w:rPr>
          <w:rFonts w:ascii="微软雅黑" w:eastAsia="微软雅黑" w:hAnsi="微软雅黑" w:cs="微软雅黑"/>
        </w:rPr>
      </w:pP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可用技能释放：总释放概率/技能数量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增加单技能释放概率：总释放概率低于最高释放概率时，增加相应技能释放概率。当总释放概率高于等于最高释放概率时，增加相应技能释放概率/可用技能数量，减少其他技能释放概率/可用技能释放数量</w:t>
      </w:r>
    </w:p>
    <w:p w:rsidR="00BF3AE1" w:rsidRPr="00770ACA" w:rsidRDefault="00BF3AE1" w:rsidP="00731787">
      <w:pPr>
        <w:pStyle w:val="4"/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释放概率设置</w:t>
      </w:r>
    </w:p>
    <w:p w:rsidR="00BF3AE1" w:rsidRPr="00770ACA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释放概率可以设置为:高、中、低三个范围。</w:t>
      </w:r>
    </w:p>
    <w:p w:rsidR="00BF3AE1" w:rsidRPr="00770ACA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权重分配</w:t>
      </w:r>
    </w:p>
    <w:p w:rsidR="00BF3AE1" w:rsidRPr="00770ACA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lastRenderedPageBreak/>
        <w:t>高权重：10</w:t>
      </w:r>
    </w:p>
    <w:p w:rsidR="00BF3AE1" w:rsidRPr="00770ACA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中权重：5</w:t>
      </w:r>
    </w:p>
    <w:p w:rsidR="00BF3AE1" w:rsidRPr="00770ACA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低权重：1</w:t>
      </w:r>
    </w:p>
    <w:p w:rsidR="00BF3AE1" w:rsidRPr="00770ACA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释放概率权重计算公式。</w:t>
      </w:r>
    </w:p>
    <w:p w:rsidR="00BF3AE1" w:rsidRPr="00770ACA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当前技能释放概率=最高释放概率÷所有技能权重之和×当前技能权重。</w:t>
      </w:r>
    </w:p>
    <w:p w:rsidR="00BF3AE1" w:rsidRPr="00770ACA" w:rsidRDefault="00BF3AE1" w:rsidP="00BF3AE1">
      <w:pPr>
        <w:pStyle w:val="a7"/>
        <w:ind w:left="360" w:firstLineChars="0" w:firstLine="0"/>
        <w:rPr>
          <w:rFonts w:ascii="微软雅黑" w:eastAsia="微软雅黑" w:hAnsi="微软雅黑"/>
          <w:b/>
        </w:rPr>
      </w:pPr>
      <w:r w:rsidRPr="00770ACA">
        <w:rPr>
          <w:rFonts w:ascii="微软雅黑" w:eastAsia="微软雅黑" w:hAnsi="微软雅黑" w:hint="eastAsia"/>
          <w:b/>
        </w:rPr>
        <w:t>例子1</w:t>
      </w:r>
    </w:p>
    <w:tbl>
      <w:tblPr>
        <w:tblW w:w="511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0"/>
        <w:gridCol w:w="1173"/>
        <w:gridCol w:w="1080"/>
        <w:gridCol w:w="1382"/>
      </w:tblGrid>
      <w:tr w:rsidR="00BF3AE1" w:rsidRPr="00770ACA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770ACA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770ACA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释放概率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770ACA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权重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770ACA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权重设置</w:t>
            </w:r>
          </w:p>
        </w:tc>
      </w:tr>
      <w:tr w:rsidR="00BF3AE1" w:rsidRPr="00770ACA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770ACA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总概率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770ACA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90%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770ACA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770ACA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BF3AE1" w:rsidRPr="00770ACA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770ACA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技能1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770ACA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0.642857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770ACA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770ACA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BF3AE1" w:rsidRPr="00770ACA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770ACA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技能2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770ACA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0.064286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770ACA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770ACA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低</w:t>
            </w:r>
          </w:p>
        </w:tc>
      </w:tr>
      <w:tr w:rsidR="00BF3AE1" w:rsidRPr="00770ACA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770ACA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技能3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770ACA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0.064286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770ACA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770ACA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低</w:t>
            </w:r>
          </w:p>
        </w:tc>
      </w:tr>
      <w:tr w:rsidR="00BF3AE1" w:rsidRPr="00770ACA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770ACA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技能4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770ACA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0.064286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770ACA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770ACA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低</w:t>
            </w:r>
          </w:p>
        </w:tc>
      </w:tr>
      <w:tr w:rsidR="00BF3AE1" w:rsidRPr="00770ACA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770ACA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技能5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BF3AE1" w:rsidRPr="00770ACA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0.064286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F3AE1" w:rsidRPr="00770ACA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:rsidR="00BF3AE1" w:rsidRPr="00770ACA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低</w:t>
            </w:r>
          </w:p>
        </w:tc>
      </w:tr>
    </w:tbl>
    <w:p w:rsidR="00BF3AE1" w:rsidRPr="00770ACA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角色总释放概率：90%</w:t>
      </w:r>
    </w:p>
    <w:p w:rsidR="00BF3AE1" w:rsidRPr="00770ACA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加载技能总数：5</w:t>
      </w:r>
    </w:p>
    <w:p w:rsidR="00BF3AE1" w:rsidRPr="00770ACA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如上表所述，将技能1释放概率权重设置为高。</w:t>
      </w:r>
    </w:p>
    <w:p w:rsidR="00BF3AE1" w:rsidRPr="00770ACA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此时，总权重是14，技能1权重为10。</w:t>
      </w:r>
    </w:p>
    <w:p w:rsidR="00BF3AE1" w:rsidRPr="00770ACA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各加载技能释放概率计算公式如下：</w:t>
      </w:r>
    </w:p>
    <w:p w:rsidR="00BF3AE1" w:rsidRPr="00770ACA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技能1：90%/14*10=0.642857</w:t>
      </w:r>
    </w:p>
    <w:p w:rsidR="00BF3AE1" w:rsidRPr="00770ACA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技能2~5：90%/14*1=0.064286</w:t>
      </w:r>
    </w:p>
    <w:p w:rsidR="00BF3AE1" w:rsidRPr="00770ACA" w:rsidRDefault="00BF3AE1" w:rsidP="00BF3AE1">
      <w:pPr>
        <w:pStyle w:val="a7"/>
        <w:ind w:left="360" w:firstLineChars="0" w:firstLine="0"/>
        <w:rPr>
          <w:rFonts w:ascii="微软雅黑" w:eastAsia="微软雅黑" w:hAnsi="微软雅黑"/>
          <w:b/>
        </w:rPr>
      </w:pPr>
      <w:r w:rsidRPr="00770ACA">
        <w:rPr>
          <w:rFonts w:ascii="微软雅黑" w:eastAsia="微软雅黑" w:hAnsi="微软雅黑" w:hint="eastAsia"/>
          <w:b/>
        </w:rPr>
        <w:t>例子2</w:t>
      </w:r>
    </w:p>
    <w:tbl>
      <w:tblPr>
        <w:tblW w:w="497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0"/>
        <w:gridCol w:w="1432"/>
        <w:gridCol w:w="728"/>
        <w:gridCol w:w="1257"/>
      </w:tblGrid>
      <w:tr w:rsidR="00BF3AE1" w:rsidRPr="00770ACA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770ACA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770ACA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释放概率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770ACA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权重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770ACA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权重设置</w:t>
            </w:r>
          </w:p>
        </w:tc>
      </w:tr>
      <w:tr w:rsidR="00BF3AE1" w:rsidRPr="00770ACA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770ACA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总概率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770ACA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90%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770ACA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770ACA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BF3AE1" w:rsidRPr="00770ACA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770ACA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技能1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770ACA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770ACA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770ACA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BF3AE1" w:rsidRPr="00770ACA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770ACA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技能2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770ACA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770ACA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770ACA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BF3AE1" w:rsidRPr="00770ACA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770ACA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技能3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770ACA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770ACA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770ACA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BF3AE1" w:rsidRPr="00770ACA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770ACA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技能4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770ACA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770ACA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770ACA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BF3AE1" w:rsidRPr="00770ACA" w:rsidTr="00BF3AE1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F3AE1" w:rsidRPr="00770ACA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技能5</w:t>
            </w:r>
          </w:p>
        </w:tc>
        <w:tc>
          <w:tcPr>
            <w:tcW w:w="1432" w:type="dxa"/>
            <w:shd w:val="clear" w:color="auto" w:fill="auto"/>
            <w:noWrap/>
            <w:vAlign w:val="center"/>
            <w:hideMark/>
          </w:tcPr>
          <w:p w:rsidR="00BF3AE1" w:rsidRPr="00770ACA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0.18</w:t>
            </w:r>
          </w:p>
        </w:tc>
        <w:tc>
          <w:tcPr>
            <w:tcW w:w="728" w:type="dxa"/>
            <w:shd w:val="clear" w:color="auto" w:fill="auto"/>
            <w:noWrap/>
            <w:vAlign w:val="center"/>
            <w:hideMark/>
          </w:tcPr>
          <w:p w:rsidR="00BF3AE1" w:rsidRPr="00770ACA" w:rsidRDefault="00BF3AE1" w:rsidP="00BF3AE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:rsidR="00BF3AE1" w:rsidRPr="00770ACA" w:rsidRDefault="00BF3AE1" w:rsidP="00BF3AE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高</w:t>
            </w:r>
          </w:p>
        </w:tc>
      </w:tr>
    </w:tbl>
    <w:p w:rsidR="00BF3AE1" w:rsidRPr="00770ACA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角色总释放概率：90%</w:t>
      </w:r>
    </w:p>
    <w:p w:rsidR="00BF3AE1" w:rsidRPr="00770ACA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加载技能数量：5</w:t>
      </w:r>
    </w:p>
    <w:p w:rsidR="00BF3AE1" w:rsidRPr="00770ACA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如上表所述，所有技能释放概率权重都设置为高。</w:t>
      </w:r>
    </w:p>
    <w:p w:rsidR="00BF3AE1" w:rsidRPr="00770ACA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此时，总权重为50。</w:t>
      </w:r>
    </w:p>
    <w:p w:rsidR="00BF3AE1" w:rsidRPr="00770ACA" w:rsidRDefault="00BF3AE1" w:rsidP="00BF3AE1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技能1~5释放概率计算公式如下：</w:t>
      </w:r>
    </w:p>
    <w:p w:rsidR="00483A4A" w:rsidRPr="00770ACA" w:rsidRDefault="00BF3AE1" w:rsidP="00BF3AE1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hint="eastAsia"/>
        </w:rPr>
        <w:t>90%/50*10=0.18</w:t>
      </w:r>
    </w:p>
    <w:p w:rsidR="00483A4A" w:rsidRPr="00770ACA" w:rsidRDefault="00D05E0B">
      <w:pPr>
        <w:pStyle w:val="3"/>
        <w:rPr>
          <w:rFonts w:ascii="微软雅黑" w:eastAsia="微软雅黑" w:hAnsi="微软雅黑" w:cs="微软雅黑"/>
        </w:rPr>
      </w:pPr>
      <w:bookmarkStart w:id="14" w:name="_Toc366493396"/>
      <w:r w:rsidRPr="00770ACA">
        <w:rPr>
          <w:rFonts w:ascii="微软雅黑" w:eastAsia="微软雅黑" w:hAnsi="微软雅黑" w:cs="微软雅黑" w:hint="eastAsia"/>
        </w:rPr>
        <w:t>技能定义</w:t>
      </w:r>
      <w:bookmarkEnd w:id="14"/>
    </w:p>
    <w:p w:rsidR="00483A4A" w:rsidRPr="00770ACA" w:rsidRDefault="00D05E0B">
      <w:pPr>
        <w:pStyle w:val="4"/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物理攻击</w:t>
      </w:r>
    </w:p>
    <w:p w:rsidR="00CF0E54" w:rsidRPr="00770ACA" w:rsidRDefault="00CF0E54" w:rsidP="00CF0E54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普通攻击：（(5d角色等级+（命中）/3+伤害+1d(力量5%))（1d（0~5%）*200%）-（对象防御+对象技能防御））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  <w:b/>
        </w:rPr>
        <w:t>重击</w:t>
      </w:r>
      <w:r w:rsidR="003D534A" w:rsidRPr="00770ACA">
        <w:rPr>
          <w:rFonts w:ascii="微软雅黑" w:eastAsia="微软雅黑" w:hAnsi="微软雅黑" w:cs="微软雅黑" w:hint="eastAsia"/>
          <w:b/>
        </w:rPr>
        <w:t>（单体攻击）</w:t>
      </w:r>
      <w:r w:rsidRPr="00770ACA">
        <w:rPr>
          <w:rFonts w:ascii="微软雅黑" w:eastAsia="微软雅黑" w:hAnsi="微软雅黑" w:cs="微软雅黑" w:hint="eastAsia"/>
        </w:rPr>
        <w:t>：给予对手重创。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使用技能时，增加伤害结果，一级时伤害结果为1</w:t>
      </w:r>
      <w:r w:rsidR="00AB1289" w:rsidRPr="00770ACA">
        <w:rPr>
          <w:rFonts w:ascii="微软雅黑" w:eastAsia="微软雅黑" w:hAnsi="微软雅黑" w:cs="微软雅黑" w:hint="eastAsia"/>
        </w:rPr>
        <w:t>2</w:t>
      </w:r>
      <w:r w:rsidRPr="00770ACA">
        <w:rPr>
          <w:rFonts w:ascii="微软雅黑" w:eastAsia="微软雅黑" w:hAnsi="微软雅黑" w:cs="微软雅黑" w:hint="eastAsia"/>
        </w:rPr>
        <w:t>0%。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每升一级使用技能时增加</w:t>
      </w:r>
      <w:r w:rsidR="007F7E01" w:rsidRPr="00770ACA">
        <w:rPr>
          <w:rFonts w:ascii="微软雅黑" w:eastAsia="微软雅黑" w:hAnsi="微软雅黑" w:cs="微软雅黑" w:hint="eastAsia"/>
        </w:rPr>
        <w:t>0.5</w:t>
      </w:r>
      <w:r w:rsidRPr="00770ACA">
        <w:rPr>
          <w:rFonts w:ascii="微软雅黑" w:eastAsia="微软雅黑" w:hAnsi="微软雅黑" w:cs="微软雅黑" w:hint="eastAsia"/>
        </w:rPr>
        <w:t>%伤害结果。</w:t>
      </w:r>
    </w:p>
    <w:p w:rsidR="00483A4A" w:rsidRPr="00770ACA" w:rsidRDefault="00D44247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魔族</w:t>
      </w:r>
      <w:r w:rsidR="00D05E0B" w:rsidRPr="00770ACA">
        <w:rPr>
          <w:rFonts w:ascii="微软雅黑" w:eastAsia="微软雅黑" w:hAnsi="微软雅黑" w:cs="微软雅黑" w:hint="eastAsia"/>
        </w:rPr>
        <w:t>每升一级</w:t>
      </w:r>
      <w:r w:rsidRPr="00770ACA">
        <w:rPr>
          <w:rFonts w:ascii="微软雅黑" w:eastAsia="微软雅黑" w:hAnsi="微软雅黑" w:cs="微软雅黑" w:hint="eastAsia"/>
        </w:rPr>
        <w:t>永久</w:t>
      </w:r>
      <w:r w:rsidR="00D05E0B" w:rsidRPr="00770ACA">
        <w:rPr>
          <w:rFonts w:ascii="微软雅黑" w:eastAsia="微软雅黑" w:hAnsi="微软雅黑" w:cs="微软雅黑" w:hint="eastAsia"/>
        </w:rPr>
        <w:t>增加</w:t>
      </w:r>
      <w:r w:rsidR="00607CD9" w:rsidRPr="00770ACA">
        <w:rPr>
          <w:rFonts w:ascii="微软雅黑" w:eastAsia="微软雅黑" w:hAnsi="微软雅黑" w:cs="微软雅黑" w:hint="eastAsia"/>
        </w:rPr>
        <w:t>1.01+0.02*</w:t>
      </w:r>
      <w:r w:rsidRPr="00770ACA">
        <w:rPr>
          <w:rFonts w:ascii="微软雅黑" w:eastAsia="微软雅黑" w:hAnsi="微软雅黑" w:cs="微软雅黑" w:hint="eastAsia"/>
        </w:rPr>
        <w:t>技能等级</w:t>
      </w:r>
      <w:r w:rsidR="00D05E0B" w:rsidRPr="00770ACA">
        <w:rPr>
          <w:rFonts w:ascii="微软雅黑" w:eastAsia="微软雅黑" w:hAnsi="微软雅黑" w:cs="微软雅黑" w:hint="eastAsia"/>
        </w:rPr>
        <w:t>点命中。</w:t>
      </w:r>
    </w:p>
    <w:p w:rsidR="00D44247" w:rsidRPr="00770ACA" w:rsidRDefault="00D44247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lastRenderedPageBreak/>
        <w:t>仙族每升一级永久增加1.01+0.02*技能等级点命中。</w:t>
      </w:r>
    </w:p>
    <w:p w:rsidR="00D44247" w:rsidRPr="00770ACA" w:rsidRDefault="00D44247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人族每升一级永久增加2.01+0.02*技能等级点命中。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重击公式：</w:t>
      </w:r>
      <w:bookmarkStart w:id="15" w:name="OLE_LINK1"/>
      <w:bookmarkStart w:id="16" w:name="OLE_LINK2"/>
      <w:r w:rsidRPr="00770ACA">
        <w:rPr>
          <w:rFonts w:ascii="微软雅黑" w:eastAsia="微软雅黑" w:hAnsi="微软雅黑" w:cs="微软雅黑" w:hint="eastAsia"/>
        </w:rPr>
        <w:t>（(5d</w:t>
      </w:r>
      <w:r w:rsidR="00B63B84" w:rsidRPr="00770ACA">
        <w:rPr>
          <w:rFonts w:ascii="微软雅黑" w:eastAsia="微软雅黑" w:hAnsi="微软雅黑" w:cs="微软雅黑" w:hint="eastAsia"/>
        </w:rPr>
        <w:t>角色</w:t>
      </w:r>
      <w:r w:rsidRPr="00770ACA">
        <w:rPr>
          <w:rFonts w:ascii="微软雅黑" w:eastAsia="微软雅黑" w:hAnsi="微软雅黑" w:cs="微软雅黑" w:hint="eastAsia"/>
        </w:rPr>
        <w:t>等级+（命中+技能等级*</w:t>
      </w:r>
      <w:r w:rsidR="003752AC" w:rsidRPr="00770ACA">
        <w:rPr>
          <w:rFonts w:ascii="微软雅黑" w:eastAsia="微软雅黑" w:hAnsi="微软雅黑" w:cs="微软雅黑" w:hint="eastAsia"/>
        </w:rPr>
        <w:t>4</w:t>
      </w:r>
      <w:r w:rsidRPr="00770ACA">
        <w:rPr>
          <w:rFonts w:ascii="微软雅黑" w:eastAsia="微软雅黑" w:hAnsi="微软雅黑" w:cs="微软雅黑" w:hint="eastAsia"/>
        </w:rPr>
        <w:t>）/3+</w:t>
      </w:r>
      <w:r w:rsidR="008C519F" w:rsidRPr="00770ACA">
        <w:rPr>
          <w:rFonts w:ascii="微软雅黑" w:eastAsia="微软雅黑" w:hAnsi="微软雅黑" w:cs="微软雅黑" w:hint="eastAsia"/>
        </w:rPr>
        <w:t>伤害</w:t>
      </w:r>
      <w:r w:rsidRPr="00770ACA">
        <w:rPr>
          <w:rFonts w:ascii="微软雅黑" w:eastAsia="微软雅黑" w:hAnsi="微软雅黑" w:cs="微软雅黑" w:hint="eastAsia"/>
        </w:rPr>
        <w:t>+1d(力量5%))（1d</w:t>
      </w:r>
      <w:r w:rsidR="00F3002C" w:rsidRPr="00770ACA">
        <w:rPr>
          <w:rFonts w:ascii="微软雅黑" w:eastAsia="微软雅黑" w:hAnsi="微软雅黑" w:cs="微软雅黑" w:hint="eastAsia"/>
        </w:rPr>
        <w:t>（</w:t>
      </w:r>
      <w:r w:rsidR="00F3002C" w:rsidRPr="00770ACA">
        <w:rPr>
          <w:rFonts w:ascii="微软雅黑" w:eastAsia="微软雅黑" w:hAnsi="微软雅黑" w:cs="微软雅黑"/>
        </w:rPr>
        <w:t>0</w:t>
      </w:r>
      <w:r w:rsidR="00FB7C46" w:rsidRPr="00770ACA">
        <w:rPr>
          <w:rFonts w:ascii="微软雅黑" w:eastAsia="微软雅黑" w:hAnsi="微软雅黑" w:cs="微软雅黑" w:hint="eastAsia"/>
        </w:rPr>
        <w:t>~</w:t>
      </w:r>
      <w:r w:rsidRPr="00770ACA">
        <w:rPr>
          <w:rFonts w:ascii="微软雅黑" w:eastAsia="微软雅黑" w:hAnsi="微软雅黑" w:cs="微软雅黑" w:hint="eastAsia"/>
        </w:rPr>
        <w:t>5%</w:t>
      </w:r>
      <w:r w:rsidR="00F3002C" w:rsidRPr="00770ACA">
        <w:rPr>
          <w:rFonts w:ascii="微软雅黑" w:eastAsia="微软雅黑" w:hAnsi="微软雅黑" w:cs="微软雅黑" w:hint="eastAsia"/>
        </w:rPr>
        <w:t>）</w:t>
      </w:r>
      <w:r w:rsidRPr="00770ACA">
        <w:rPr>
          <w:rFonts w:ascii="微软雅黑" w:eastAsia="微软雅黑" w:hAnsi="微软雅黑" w:cs="微软雅黑" w:hint="eastAsia"/>
        </w:rPr>
        <w:t>*2</w:t>
      </w:r>
      <w:r w:rsidR="00F3002C" w:rsidRPr="00770ACA">
        <w:rPr>
          <w:rFonts w:ascii="微软雅黑" w:eastAsia="微软雅黑" w:hAnsi="微软雅黑" w:cs="微软雅黑"/>
        </w:rPr>
        <w:t>00%</w:t>
      </w:r>
      <w:r w:rsidRPr="00770ACA">
        <w:rPr>
          <w:rFonts w:ascii="微软雅黑" w:eastAsia="微软雅黑" w:hAnsi="微软雅黑" w:cs="微软雅黑" w:hint="eastAsia"/>
        </w:rPr>
        <w:t>）-（</w:t>
      </w:r>
      <w:r w:rsidR="00F3002C" w:rsidRPr="00770ACA">
        <w:rPr>
          <w:rFonts w:ascii="微软雅黑" w:eastAsia="微软雅黑" w:hAnsi="微软雅黑" w:cs="微软雅黑" w:hint="eastAsia"/>
        </w:rPr>
        <w:t>对象</w:t>
      </w:r>
      <w:r w:rsidRPr="00770ACA">
        <w:rPr>
          <w:rFonts w:ascii="微软雅黑" w:eastAsia="微软雅黑" w:hAnsi="微软雅黑" w:cs="微软雅黑" w:hint="eastAsia"/>
        </w:rPr>
        <w:t>防御+</w:t>
      </w:r>
      <w:r w:rsidR="00F3002C" w:rsidRPr="00770ACA">
        <w:rPr>
          <w:rFonts w:ascii="微软雅黑" w:eastAsia="微软雅黑" w:hAnsi="微软雅黑" w:cs="微软雅黑" w:hint="eastAsia"/>
        </w:rPr>
        <w:t>对象</w:t>
      </w:r>
      <w:r w:rsidRPr="00770ACA">
        <w:rPr>
          <w:rFonts w:ascii="微软雅黑" w:eastAsia="微软雅黑" w:hAnsi="微软雅黑" w:cs="微软雅黑" w:hint="eastAsia"/>
        </w:rPr>
        <w:t>技能防御））</w:t>
      </w:r>
      <w:bookmarkEnd w:id="15"/>
      <w:bookmarkEnd w:id="16"/>
      <w:r w:rsidRPr="00770ACA">
        <w:rPr>
          <w:rFonts w:ascii="微软雅黑" w:eastAsia="微软雅黑" w:hAnsi="微软雅黑" w:cs="微软雅黑" w:hint="eastAsia"/>
        </w:rPr>
        <w:t>*（1</w:t>
      </w:r>
      <w:r w:rsidR="0038700D" w:rsidRPr="00770ACA">
        <w:rPr>
          <w:rFonts w:ascii="微软雅黑" w:eastAsia="微软雅黑" w:hAnsi="微软雅黑" w:cs="微软雅黑" w:hint="eastAsia"/>
        </w:rPr>
        <w:t>2</w:t>
      </w:r>
      <w:r w:rsidRPr="00770ACA">
        <w:rPr>
          <w:rFonts w:ascii="微软雅黑" w:eastAsia="微软雅黑" w:hAnsi="微软雅黑" w:cs="微软雅黑" w:hint="eastAsia"/>
        </w:rPr>
        <w:t>0%+技能等级*</w:t>
      </w:r>
      <w:r w:rsidR="00966C75" w:rsidRPr="00770ACA">
        <w:rPr>
          <w:rFonts w:ascii="微软雅黑" w:eastAsia="微软雅黑" w:hAnsi="微软雅黑" w:cs="微软雅黑" w:hint="eastAsia"/>
        </w:rPr>
        <w:t>0.5</w:t>
      </w:r>
      <w:r w:rsidRPr="00770ACA">
        <w:rPr>
          <w:rFonts w:ascii="微软雅黑" w:eastAsia="微软雅黑" w:hAnsi="微软雅黑" w:cs="微软雅黑" w:hint="eastAsia"/>
        </w:rPr>
        <w:t>%）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  <w:b/>
        </w:rPr>
        <w:t>连击</w:t>
      </w:r>
      <w:r w:rsidR="0040771D" w:rsidRPr="00770ACA">
        <w:rPr>
          <w:rFonts w:ascii="微软雅黑" w:eastAsia="微软雅黑" w:hAnsi="微软雅黑" w:cs="微软雅黑" w:hint="eastAsia"/>
          <w:b/>
        </w:rPr>
        <w:t>（单体攻击）</w:t>
      </w:r>
      <w:r w:rsidRPr="00770ACA">
        <w:rPr>
          <w:rFonts w:ascii="微软雅黑" w:eastAsia="微软雅黑" w:hAnsi="微软雅黑" w:cs="微软雅黑" w:hint="eastAsia"/>
        </w:rPr>
        <w:t>：连续</w:t>
      </w:r>
      <w:r w:rsidR="00226A2E" w:rsidRPr="00770ACA">
        <w:rPr>
          <w:rFonts w:ascii="微软雅黑" w:eastAsia="微软雅黑" w:hAnsi="微软雅黑" w:cs="微软雅黑" w:hint="eastAsia"/>
        </w:rPr>
        <w:t>三</w:t>
      </w:r>
      <w:r w:rsidRPr="00770ACA">
        <w:rPr>
          <w:rFonts w:ascii="微软雅黑" w:eastAsia="微软雅黑" w:hAnsi="微软雅黑" w:cs="微软雅黑" w:hint="eastAsia"/>
        </w:rPr>
        <w:t>次攻击。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使用技能时，连续攻击三次，第一次攻击为伤害的70%，第二次攻击为伤害的80%，第三次攻击100%击中。使用此技能后</w:t>
      </w:r>
      <w:r w:rsidR="00217A84" w:rsidRPr="00770ACA">
        <w:rPr>
          <w:rFonts w:ascii="微软雅黑" w:eastAsia="微软雅黑" w:hAnsi="微软雅黑" w:cs="微软雅黑" w:hint="eastAsia"/>
        </w:rPr>
        <w:t>角色处于连击虚弱状态，此状态延续生效一回合。虚弱状态下，不能攻击，物理法术防御降低为正常状态的80%；防御技能不受影响。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每升一级增加</w:t>
      </w:r>
      <w:r w:rsidR="00D723EE" w:rsidRPr="00770ACA">
        <w:rPr>
          <w:rFonts w:ascii="微软雅黑" w:eastAsia="微软雅黑" w:hAnsi="微软雅黑" w:cs="微软雅黑" w:hint="eastAsia"/>
        </w:rPr>
        <w:t>1</w:t>
      </w:r>
      <w:r w:rsidRPr="00770ACA">
        <w:rPr>
          <w:rFonts w:ascii="微软雅黑" w:eastAsia="微软雅黑" w:hAnsi="微软雅黑" w:cs="微软雅黑" w:hint="eastAsia"/>
        </w:rPr>
        <w:t>点伤害。</w:t>
      </w:r>
    </w:p>
    <w:p w:rsidR="00D44247" w:rsidRPr="00770ACA" w:rsidRDefault="00D44247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魔族每升一级</w:t>
      </w:r>
      <w:r w:rsidR="00A05197" w:rsidRPr="00770ACA">
        <w:rPr>
          <w:rFonts w:ascii="微软雅黑" w:eastAsia="微软雅黑" w:hAnsi="微软雅黑" w:cs="微软雅黑" w:hint="eastAsia"/>
        </w:rPr>
        <w:t>永久</w:t>
      </w:r>
      <w:r w:rsidRPr="00770ACA">
        <w:rPr>
          <w:rFonts w:ascii="微软雅黑" w:eastAsia="微软雅黑" w:hAnsi="微软雅黑" w:cs="微软雅黑" w:hint="eastAsia"/>
        </w:rPr>
        <w:t>增加2.02+0.01*技能等级点伤害</w:t>
      </w:r>
      <w:r w:rsidR="0023411D" w:rsidRPr="00770ACA">
        <w:rPr>
          <w:rFonts w:ascii="微软雅黑" w:eastAsia="微软雅黑" w:hAnsi="微软雅黑" w:cs="微软雅黑" w:hint="eastAsia"/>
        </w:rPr>
        <w:t>。</w:t>
      </w:r>
    </w:p>
    <w:p w:rsidR="00D44247" w:rsidRPr="00770ACA" w:rsidRDefault="00D44247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仙族每升一级</w:t>
      </w:r>
      <w:r w:rsidR="00A05197" w:rsidRPr="00770ACA">
        <w:rPr>
          <w:rFonts w:ascii="微软雅黑" w:eastAsia="微软雅黑" w:hAnsi="微软雅黑" w:cs="微软雅黑" w:hint="eastAsia"/>
        </w:rPr>
        <w:t>永久</w:t>
      </w:r>
      <w:r w:rsidRPr="00770ACA">
        <w:rPr>
          <w:rFonts w:ascii="微软雅黑" w:eastAsia="微软雅黑" w:hAnsi="微软雅黑" w:cs="微软雅黑" w:hint="eastAsia"/>
        </w:rPr>
        <w:t>增加2.01+0.02*技能等级点伤害</w:t>
      </w:r>
      <w:r w:rsidR="0023411D" w:rsidRPr="00770ACA">
        <w:rPr>
          <w:rFonts w:ascii="微软雅黑" w:eastAsia="微软雅黑" w:hAnsi="微软雅黑" w:cs="微软雅黑" w:hint="eastAsia"/>
        </w:rPr>
        <w:t>。</w:t>
      </w:r>
    </w:p>
    <w:p w:rsidR="00D44247" w:rsidRPr="00770ACA" w:rsidRDefault="00D44247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人族每升一级</w:t>
      </w:r>
      <w:r w:rsidR="00A05197" w:rsidRPr="00770ACA">
        <w:rPr>
          <w:rFonts w:ascii="微软雅黑" w:eastAsia="微软雅黑" w:hAnsi="微软雅黑" w:cs="微软雅黑" w:hint="eastAsia"/>
        </w:rPr>
        <w:t>永久</w:t>
      </w:r>
      <w:r w:rsidRPr="00770ACA">
        <w:rPr>
          <w:rFonts w:ascii="微软雅黑" w:eastAsia="微软雅黑" w:hAnsi="微软雅黑" w:cs="微软雅黑" w:hint="eastAsia"/>
        </w:rPr>
        <w:t>增加</w:t>
      </w:r>
      <w:r w:rsidR="0068314E" w:rsidRPr="00770ACA">
        <w:rPr>
          <w:rFonts w:ascii="微软雅黑" w:eastAsia="微软雅黑" w:hAnsi="微软雅黑" w:cs="微软雅黑" w:hint="eastAsia"/>
        </w:rPr>
        <w:t>2.5*0.014*技能等级点伤害。</w:t>
      </w:r>
    </w:p>
    <w:p w:rsidR="001931D2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连击公式：</w:t>
      </w:r>
    </w:p>
    <w:p w:rsidR="001931D2" w:rsidRPr="00770ACA" w:rsidRDefault="001931D2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  <w:b/>
        </w:rPr>
        <w:t>第一次</w:t>
      </w:r>
      <w:r w:rsidRPr="00770ACA">
        <w:rPr>
          <w:rFonts w:ascii="微软雅黑" w:eastAsia="微软雅黑" w:hAnsi="微软雅黑" w:cs="微软雅黑"/>
          <w:b/>
        </w:rPr>
        <w:t>攻击</w:t>
      </w:r>
      <w:r w:rsidRPr="00770ACA">
        <w:rPr>
          <w:rFonts w:ascii="微软雅黑" w:eastAsia="微软雅黑" w:hAnsi="微软雅黑" w:cs="微软雅黑"/>
        </w:rPr>
        <w:t>：</w:t>
      </w:r>
      <w:r w:rsidR="00D05E0B" w:rsidRPr="00770ACA">
        <w:rPr>
          <w:rFonts w:ascii="微软雅黑" w:eastAsia="微软雅黑" w:hAnsi="微软雅黑" w:cs="微软雅黑" w:hint="eastAsia"/>
        </w:rPr>
        <w:t>（5d</w:t>
      </w:r>
      <w:r w:rsidR="00B63B84" w:rsidRPr="00770ACA">
        <w:rPr>
          <w:rFonts w:ascii="微软雅黑" w:eastAsia="微软雅黑" w:hAnsi="微软雅黑" w:cs="微软雅黑" w:hint="eastAsia"/>
        </w:rPr>
        <w:t>角色</w:t>
      </w:r>
      <w:r w:rsidR="00D05E0B" w:rsidRPr="00770ACA">
        <w:rPr>
          <w:rFonts w:ascii="微软雅黑" w:eastAsia="微软雅黑" w:hAnsi="微软雅黑" w:cs="微软雅黑" w:hint="eastAsia"/>
        </w:rPr>
        <w:t>等级+命中/3+</w:t>
      </w:r>
      <w:r w:rsidR="009D66C1" w:rsidRPr="00770ACA">
        <w:rPr>
          <w:rFonts w:ascii="微软雅黑" w:eastAsia="微软雅黑" w:hAnsi="微软雅黑" w:cs="微软雅黑" w:hint="eastAsia"/>
        </w:rPr>
        <w:t>伤害</w:t>
      </w:r>
      <w:r w:rsidR="00D05E0B" w:rsidRPr="00770ACA">
        <w:rPr>
          <w:rFonts w:ascii="微软雅黑" w:eastAsia="微软雅黑" w:hAnsi="微软雅黑" w:cs="微软雅黑" w:hint="eastAsia"/>
        </w:rPr>
        <w:t>+技能等级*4+1d(力量</w:t>
      </w:r>
      <w:r w:rsidR="0076337B" w:rsidRPr="00770ACA">
        <w:rPr>
          <w:rFonts w:ascii="微软雅黑" w:eastAsia="微软雅黑" w:hAnsi="微软雅黑" w:cs="微软雅黑" w:hint="eastAsia"/>
        </w:rPr>
        <w:t>0~</w:t>
      </w:r>
      <w:r w:rsidR="00D05E0B" w:rsidRPr="00770ACA">
        <w:rPr>
          <w:rFonts w:ascii="微软雅黑" w:eastAsia="微软雅黑" w:hAnsi="微软雅黑" w:cs="微软雅黑" w:hint="eastAsia"/>
        </w:rPr>
        <w:t>5%)）*70%（1d</w:t>
      </w:r>
      <w:r w:rsidR="00F3002C" w:rsidRPr="00770ACA">
        <w:rPr>
          <w:rFonts w:ascii="微软雅黑" w:eastAsia="微软雅黑" w:hAnsi="微软雅黑" w:cs="微软雅黑" w:hint="eastAsia"/>
        </w:rPr>
        <w:t>（</w:t>
      </w:r>
      <w:r w:rsidR="00F3002C" w:rsidRPr="00770ACA">
        <w:rPr>
          <w:rFonts w:ascii="微软雅黑" w:eastAsia="微软雅黑" w:hAnsi="微软雅黑" w:cs="微软雅黑"/>
        </w:rPr>
        <w:t>0</w:t>
      </w:r>
      <w:r w:rsidR="00FB7C46" w:rsidRPr="00770ACA">
        <w:rPr>
          <w:rFonts w:ascii="微软雅黑" w:eastAsia="微软雅黑" w:hAnsi="微软雅黑" w:cs="微软雅黑" w:hint="eastAsia"/>
        </w:rPr>
        <w:t>~</w:t>
      </w:r>
      <w:r w:rsidR="00D05E0B" w:rsidRPr="00770ACA">
        <w:rPr>
          <w:rFonts w:ascii="微软雅黑" w:eastAsia="微软雅黑" w:hAnsi="微软雅黑" w:cs="微软雅黑" w:hint="eastAsia"/>
        </w:rPr>
        <w:t>5%</w:t>
      </w:r>
      <w:r w:rsidR="00F3002C" w:rsidRPr="00770ACA">
        <w:rPr>
          <w:rFonts w:ascii="微软雅黑" w:eastAsia="微软雅黑" w:hAnsi="微软雅黑" w:cs="微软雅黑" w:hint="eastAsia"/>
        </w:rPr>
        <w:t>）</w:t>
      </w:r>
      <w:r w:rsidR="00D05E0B" w:rsidRPr="00770ACA">
        <w:rPr>
          <w:rFonts w:ascii="微软雅黑" w:eastAsia="微软雅黑" w:hAnsi="微软雅黑" w:cs="微软雅黑" w:hint="eastAsia"/>
        </w:rPr>
        <w:t>*2）-(</w:t>
      </w:r>
      <w:r w:rsidR="00F3002C" w:rsidRPr="00770ACA">
        <w:rPr>
          <w:rFonts w:ascii="微软雅黑" w:eastAsia="微软雅黑" w:hAnsi="微软雅黑" w:cs="微软雅黑" w:hint="eastAsia"/>
        </w:rPr>
        <w:t>对象</w:t>
      </w:r>
      <w:r w:rsidR="00D05E0B" w:rsidRPr="00770ACA">
        <w:rPr>
          <w:rFonts w:ascii="微软雅黑" w:eastAsia="微软雅黑" w:hAnsi="微软雅黑" w:cs="微软雅黑" w:hint="eastAsia"/>
        </w:rPr>
        <w:t>防御+</w:t>
      </w:r>
      <w:r w:rsidR="00F3002C" w:rsidRPr="00770ACA">
        <w:rPr>
          <w:rFonts w:ascii="微软雅黑" w:eastAsia="微软雅黑" w:hAnsi="微软雅黑" w:cs="微软雅黑" w:hint="eastAsia"/>
        </w:rPr>
        <w:t>对象</w:t>
      </w:r>
      <w:r w:rsidR="00D05E0B" w:rsidRPr="00770ACA">
        <w:rPr>
          <w:rFonts w:ascii="微软雅黑" w:eastAsia="微软雅黑" w:hAnsi="微软雅黑" w:cs="微软雅黑" w:hint="eastAsia"/>
        </w:rPr>
        <w:t>技能防御)</w:t>
      </w:r>
    </w:p>
    <w:p w:rsidR="001931D2" w:rsidRPr="00770ACA" w:rsidRDefault="001931D2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  <w:b/>
        </w:rPr>
        <w:t>第二次</w:t>
      </w:r>
      <w:r w:rsidRPr="00770ACA">
        <w:rPr>
          <w:rFonts w:ascii="微软雅黑" w:eastAsia="微软雅黑" w:hAnsi="微软雅黑" w:cs="微软雅黑"/>
          <w:b/>
        </w:rPr>
        <w:t>攻击</w:t>
      </w:r>
      <w:r w:rsidR="00D05E0B" w:rsidRPr="00770ACA">
        <w:rPr>
          <w:rFonts w:ascii="微软雅黑" w:eastAsia="微软雅黑" w:hAnsi="微软雅黑" w:cs="微软雅黑" w:hint="eastAsia"/>
        </w:rPr>
        <w:t>（5d</w:t>
      </w:r>
      <w:r w:rsidR="00B63B84" w:rsidRPr="00770ACA">
        <w:rPr>
          <w:rFonts w:ascii="微软雅黑" w:eastAsia="微软雅黑" w:hAnsi="微软雅黑" w:cs="微软雅黑" w:hint="eastAsia"/>
        </w:rPr>
        <w:t>角色</w:t>
      </w:r>
      <w:r w:rsidR="00D05E0B" w:rsidRPr="00770ACA">
        <w:rPr>
          <w:rFonts w:ascii="微软雅黑" w:eastAsia="微软雅黑" w:hAnsi="微软雅黑" w:cs="微软雅黑" w:hint="eastAsia"/>
        </w:rPr>
        <w:t>等级+命中/3+</w:t>
      </w:r>
      <w:r w:rsidR="009D66C1" w:rsidRPr="00770ACA">
        <w:rPr>
          <w:rFonts w:ascii="微软雅黑" w:eastAsia="微软雅黑" w:hAnsi="微软雅黑" w:cs="微软雅黑" w:hint="eastAsia"/>
        </w:rPr>
        <w:t>伤害</w:t>
      </w:r>
      <w:r w:rsidR="00D05E0B" w:rsidRPr="00770ACA">
        <w:rPr>
          <w:rFonts w:ascii="微软雅黑" w:eastAsia="微软雅黑" w:hAnsi="微软雅黑" w:cs="微软雅黑" w:hint="eastAsia"/>
        </w:rPr>
        <w:t>+技能等级*4+1d(</w:t>
      </w:r>
      <w:r w:rsidR="0076337B" w:rsidRPr="00770ACA">
        <w:rPr>
          <w:rFonts w:ascii="微软雅黑" w:eastAsia="微软雅黑" w:hAnsi="微软雅黑" w:cs="微软雅黑" w:hint="eastAsia"/>
        </w:rPr>
        <w:t>力量0~5%</w:t>
      </w:r>
      <w:r w:rsidR="00D05E0B" w:rsidRPr="00770ACA">
        <w:rPr>
          <w:rFonts w:ascii="微软雅黑" w:eastAsia="微软雅黑" w:hAnsi="微软雅黑" w:cs="微软雅黑" w:hint="eastAsia"/>
        </w:rPr>
        <w:t>)）*80%</w:t>
      </w:r>
      <w:r w:rsidR="00FB7C46" w:rsidRPr="00770ACA">
        <w:rPr>
          <w:rFonts w:ascii="微软雅黑" w:eastAsia="微软雅黑" w:hAnsi="微软雅黑" w:cs="微软雅黑" w:hint="eastAsia"/>
        </w:rPr>
        <w:t>（1d（</w:t>
      </w:r>
      <w:r w:rsidR="00FB7C46" w:rsidRPr="00770ACA">
        <w:rPr>
          <w:rFonts w:ascii="微软雅黑" w:eastAsia="微软雅黑" w:hAnsi="微软雅黑" w:cs="微软雅黑"/>
        </w:rPr>
        <w:t>0</w:t>
      </w:r>
      <w:r w:rsidR="00FB7C46" w:rsidRPr="00770ACA">
        <w:rPr>
          <w:rFonts w:ascii="微软雅黑" w:eastAsia="微软雅黑" w:hAnsi="微软雅黑" w:cs="微软雅黑" w:hint="eastAsia"/>
        </w:rPr>
        <w:t>~5%）*2）</w:t>
      </w:r>
      <w:r w:rsidR="00D05E0B" w:rsidRPr="00770ACA">
        <w:rPr>
          <w:rFonts w:ascii="微软雅黑" w:eastAsia="微软雅黑" w:hAnsi="微软雅黑" w:cs="微软雅黑" w:hint="eastAsia"/>
        </w:rPr>
        <w:t>-(</w:t>
      </w:r>
      <w:r w:rsidR="00F3002C" w:rsidRPr="00770ACA">
        <w:rPr>
          <w:rFonts w:ascii="微软雅黑" w:eastAsia="微软雅黑" w:hAnsi="微软雅黑" w:cs="微软雅黑" w:hint="eastAsia"/>
        </w:rPr>
        <w:t>对象</w:t>
      </w:r>
      <w:r w:rsidR="00D05E0B" w:rsidRPr="00770ACA">
        <w:rPr>
          <w:rFonts w:ascii="微软雅黑" w:eastAsia="微软雅黑" w:hAnsi="微软雅黑" w:cs="微软雅黑" w:hint="eastAsia"/>
        </w:rPr>
        <w:t>防御+</w:t>
      </w:r>
      <w:r w:rsidR="00F3002C" w:rsidRPr="00770ACA">
        <w:rPr>
          <w:rFonts w:ascii="微软雅黑" w:eastAsia="微软雅黑" w:hAnsi="微软雅黑" w:cs="微软雅黑" w:hint="eastAsia"/>
        </w:rPr>
        <w:t>对象</w:t>
      </w:r>
      <w:r w:rsidR="00D05E0B" w:rsidRPr="00770ACA">
        <w:rPr>
          <w:rFonts w:ascii="微软雅黑" w:eastAsia="微软雅黑" w:hAnsi="微软雅黑" w:cs="微软雅黑" w:hint="eastAsia"/>
        </w:rPr>
        <w:t>技能防御)</w:t>
      </w:r>
    </w:p>
    <w:p w:rsidR="00483A4A" w:rsidRPr="00770ACA" w:rsidRDefault="001931D2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  <w:b/>
        </w:rPr>
        <w:t>第三次</w:t>
      </w:r>
      <w:r w:rsidRPr="00770ACA">
        <w:rPr>
          <w:rFonts w:ascii="微软雅黑" w:eastAsia="微软雅黑" w:hAnsi="微软雅黑" w:cs="微软雅黑"/>
          <w:b/>
        </w:rPr>
        <w:t>攻击</w:t>
      </w:r>
      <w:r w:rsidR="00D05E0B" w:rsidRPr="00770ACA">
        <w:rPr>
          <w:rFonts w:ascii="微软雅黑" w:eastAsia="微软雅黑" w:hAnsi="微软雅黑" w:cs="微软雅黑" w:hint="eastAsia"/>
        </w:rPr>
        <w:t>（5d</w:t>
      </w:r>
      <w:r w:rsidR="00B63B84" w:rsidRPr="00770ACA">
        <w:rPr>
          <w:rFonts w:ascii="微软雅黑" w:eastAsia="微软雅黑" w:hAnsi="微软雅黑" w:cs="微软雅黑" w:hint="eastAsia"/>
        </w:rPr>
        <w:t>角色</w:t>
      </w:r>
      <w:r w:rsidR="00D05E0B" w:rsidRPr="00770ACA">
        <w:rPr>
          <w:rFonts w:ascii="微软雅黑" w:eastAsia="微软雅黑" w:hAnsi="微软雅黑" w:cs="微软雅黑" w:hint="eastAsia"/>
        </w:rPr>
        <w:t>等级+命中/3+</w:t>
      </w:r>
      <w:r w:rsidR="009D66C1" w:rsidRPr="00770ACA">
        <w:rPr>
          <w:rFonts w:ascii="微软雅黑" w:eastAsia="微软雅黑" w:hAnsi="微软雅黑" w:cs="微软雅黑" w:hint="eastAsia"/>
        </w:rPr>
        <w:t>伤害</w:t>
      </w:r>
      <w:r w:rsidR="00D05E0B" w:rsidRPr="00770ACA">
        <w:rPr>
          <w:rFonts w:ascii="微软雅黑" w:eastAsia="微软雅黑" w:hAnsi="微软雅黑" w:cs="微软雅黑" w:hint="eastAsia"/>
        </w:rPr>
        <w:t>+技能等级*4+1d(</w:t>
      </w:r>
      <w:r w:rsidR="0076337B" w:rsidRPr="00770ACA">
        <w:rPr>
          <w:rFonts w:ascii="微软雅黑" w:eastAsia="微软雅黑" w:hAnsi="微软雅黑" w:cs="微软雅黑" w:hint="eastAsia"/>
        </w:rPr>
        <w:t>力量0~5%</w:t>
      </w:r>
      <w:r w:rsidR="00D05E0B" w:rsidRPr="00770ACA">
        <w:rPr>
          <w:rFonts w:ascii="微软雅黑" w:eastAsia="微软雅黑" w:hAnsi="微软雅黑" w:cs="微软雅黑" w:hint="eastAsia"/>
        </w:rPr>
        <w:t>)）*100%</w:t>
      </w:r>
      <w:r w:rsidR="00FB7C46" w:rsidRPr="00770ACA">
        <w:rPr>
          <w:rFonts w:ascii="微软雅黑" w:eastAsia="微软雅黑" w:hAnsi="微软雅黑" w:cs="微软雅黑" w:hint="eastAsia"/>
        </w:rPr>
        <w:t>（1d（</w:t>
      </w:r>
      <w:r w:rsidR="00FB7C46" w:rsidRPr="00770ACA">
        <w:rPr>
          <w:rFonts w:ascii="微软雅黑" w:eastAsia="微软雅黑" w:hAnsi="微软雅黑" w:cs="微软雅黑"/>
        </w:rPr>
        <w:t>0</w:t>
      </w:r>
      <w:r w:rsidR="00FB7C46" w:rsidRPr="00770ACA">
        <w:rPr>
          <w:rFonts w:ascii="微软雅黑" w:eastAsia="微软雅黑" w:hAnsi="微软雅黑" w:cs="微软雅黑" w:hint="eastAsia"/>
        </w:rPr>
        <w:t>~5%）*2）</w:t>
      </w:r>
      <w:r w:rsidR="00D05E0B" w:rsidRPr="00770ACA">
        <w:rPr>
          <w:rFonts w:ascii="微软雅黑" w:eastAsia="微软雅黑" w:hAnsi="微软雅黑" w:cs="微软雅黑" w:hint="eastAsia"/>
        </w:rPr>
        <w:t>-(</w:t>
      </w:r>
      <w:r w:rsidR="00F3002C" w:rsidRPr="00770ACA">
        <w:rPr>
          <w:rFonts w:ascii="微软雅黑" w:eastAsia="微软雅黑" w:hAnsi="微软雅黑" w:cs="微软雅黑" w:hint="eastAsia"/>
        </w:rPr>
        <w:t>对象</w:t>
      </w:r>
      <w:r w:rsidR="00D05E0B" w:rsidRPr="00770ACA">
        <w:rPr>
          <w:rFonts w:ascii="微软雅黑" w:eastAsia="微软雅黑" w:hAnsi="微软雅黑" w:cs="微软雅黑" w:hint="eastAsia"/>
        </w:rPr>
        <w:t>防御+</w:t>
      </w:r>
      <w:r w:rsidR="00F3002C" w:rsidRPr="00770ACA">
        <w:rPr>
          <w:rFonts w:ascii="微软雅黑" w:eastAsia="微软雅黑" w:hAnsi="微软雅黑" w:cs="微软雅黑" w:hint="eastAsia"/>
        </w:rPr>
        <w:t>对象</w:t>
      </w:r>
      <w:r w:rsidR="00D05E0B" w:rsidRPr="00770ACA">
        <w:rPr>
          <w:rFonts w:ascii="微软雅黑" w:eastAsia="微软雅黑" w:hAnsi="微软雅黑" w:cs="微软雅黑" w:hint="eastAsia"/>
        </w:rPr>
        <w:t>技能防御)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  <w:b/>
        </w:rPr>
        <w:t>灵犀一指</w:t>
      </w:r>
      <w:r w:rsidR="00B05950" w:rsidRPr="00770ACA">
        <w:rPr>
          <w:rFonts w:ascii="微软雅黑" w:eastAsia="微软雅黑" w:hAnsi="微软雅黑" w:cs="微软雅黑" w:hint="eastAsia"/>
          <w:b/>
        </w:rPr>
        <w:t>（单体攻击）</w:t>
      </w:r>
      <w:r w:rsidRPr="00770ACA">
        <w:rPr>
          <w:rFonts w:ascii="微软雅黑" w:eastAsia="微软雅黑" w:hAnsi="微软雅黑" w:cs="微软雅黑" w:hint="eastAsia"/>
        </w:rPr>
        <w:t>：给予对手较重伤害，每次攻击消耗50点魔法。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lastRenderedPageBreak/>
        <w:t>使用技能时增加伤害,减少对手防御。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使用技能时，一级时减少对手20点防御。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使用技能时，每升一级减少对手4点防御。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使用技能时，每升一级增加4点命中，2点伤害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（5d</w:t>
      </w:r>
      <w:r w:rsidR="00B63B84" w:rsidRPr="00770ACA">
        <w:rPr>
          <w:rFonts w:ascii="微软雅黑" w:eastAsia="微软雅黑" w:hAnsi="微软雅黑" w:cs="微软雅黑" w:hint="eastAsia"/>
        </w:rPr>
        <w:t>角色</w:t>
      </w:r>
      <w:r w:rsidRPr="00770ACA">
        <w:rPr>
          <w:rFonts w:ascii="微软雅黑" w:eastAsia="微软雅黑" w:hAnsi="微软雅黑" w:cs="微软雅黑" w:hint="eastAsia"/>
        </w:rPr>
        <w:t>等级+（命中+技能等级*4）/3+伤害+技能等级*2+1d(</w:t>
      </w:r>
      <w:r w:rsidR="0076337B" w:rsidRPr="00770ACA">
        <w:rPr>
          <w:rFonts w:ascii="微软雅黑" w:eastAsia="微软雅黑" w:hAnsi="微软雅黑" w:cs="微软雅黑" w:hint="eastAsia"/>
        </w:rPr>
        <w:t>力量0~5%</w:t>
      </w:r>
      <w:r w:rsidRPr="00770ACA">
        <w:rPr>
          <w:rFonts w:ascii="微软雅黑" w:eastAsia="微软雅黑" w:hAnsi="微软雅黑" w:cs="微软雅黑" w:hint="eastAsia"/>
        </w:rPr>
        <w:t>)）（1d</w:t>
      </w:r>
      <w:r w:rsidR="00DE5D6F" w:rsidRPr="00770ACA">
        <w:rPr>
          <w:rFonts w:ascii="微软雅黑" w:eastAsia="微软雅黑" w:hAnsi="微软雅黑" w:cs="微软雅黑" w:hint="eastAsia"/>
        </w:rPr>
        <w:t>（</w:t>
      </w:r>
      <w:r w:rsidR="00DE5D6F" w:rsidRPr="00770ACA">
        <w:rPr>
          <w:rFonts w:ascii="微软雅黑" w:eastAsia="微软雅黑" w:hAnsi="微软雅黑" w:cs="微软雅黑"/>
        </w:rPr>
        <w:t>0</w:t>
      </w:r>
      <w:r w:rsidR="0076337B" w:rsidRPr="00770ACA">
        <w:rPr>
          <w:rFonts w:ascii="微软雅黑" w:eastAsia="微软雅黑" w:hAnsi="微软雅黑" w:cs="微软雅黑" w:hint="eastAsia"/>
        </w:rPr>
        <w:t>~</w:t>
      </w:r>
      <w:r w:rsidRPr="00770ACA">
        <w:rPr>
          <w:rFonts w:ascii="微软雅黑" w:eastAsia="微软雅黑" w:hAnsi="微软雅黑" w:cs="微软雅黑" w:hint="eastAsia"/>
        </w:rPr>
        <w:t>5%</w:t>
      </w:r>
      <w:r w:rsidR="00DE5D6F" w:rsidRPr="00770ACA">
        <w:rPr>
          <w:rFonts w:ascii="微软雅黑" w:eastAsia="微软雅黑" w:hAnsi="微软雅黑" w:cs="微软雅黑" w:hint="eastAsia"/>
        </w:rPr>
        <w:t>）</w:t>
      </w:r>
      <w:r w:rsidRPr="00770ACA">
        <w:rPr>
          <w:rFonts w:ascii="微软雅黑" w:eastAsia="微软雅黑" w:hAnsi="微软雅黑" w:cs="微软雅黑" w:hint="eastAsia"/>
        </w:rPr>
        <w:t>*2</w:t>
      </w:r>
      <w:r w:rsidR="0054513A" w:rsidRPr="00770ACA">
        <w:rPr>
          <w:rFonts w:ascii="微软雅黑" w:eastAsia="微软雅黑" w:hAnsi="微软雅黑" w:cs="微软雅黑"/>
        </w:rPr>
        <w:t>00%</w:t>
      </w:r>
      <w:r w:rsidRPr="00770ACA">
        <w:rPr>
          <w:rFonts w:ascii="微软雅黑" w:eastAsia="微软雅黑" w:hAnsi="微软雅黑" w:cs="微软雅黑" w:hint="eastAsia"/>
        </w:rPr>
        <w:t>）-</w:t>
      </w:r>
      <w:r w:rsidR="00437B77" w:rsidRPr="00770ACA">
        <w:rPr>
          <w:rFonts w:ascii="微软雅黑" w:eastAsia="微软雅黑" w:hAnsi="微软雅黑" w:cs="微软雅黑" w:hint="eastAsia"/>
        </w:rPr>
        <w:t>（对象</w:t>
      </w:r>
      <w:r w:rsidRPr="00770ACA">
        <w:rPr>
          <w:rFonts w:ascii="微软雅黑" w:eastAsia="微软雅黑" w:hAnsi="微软雅黑" w:cs="微软雅黑" w:hint="eastAsia"/>
        </w:rPr>
        <w:t>防御</w:t>
      </w:r>
      <w:r w:rsidR="00437B77" w:rsidRPr="00770ACA">
        <w:rPr>
          <w:rFonts w:ascii="微软雅黑" w:eastAsia="微软雅黑" w:hAnsi="微软雅黑" w:cs="微软雅黑" w:hint="eastAsia"/>
        </w:rPr>
        <w:t>-（</w:t>
      </w:r>
      <w:r w:rsidR="008247A0" w:rsidRPr="00770ACA">
        <w:rPr>
          <w:rFonts w:ascii="微软雅黑" w:eastAsia="微软雅黑" w:hAnsi="微软雅黑" w:cs="微软雅黑" w:hint="eastAsia"/>
        </w:rPr>
        <w:t>20</w:t>
      </w:r>
      <w:r w:rsidR="00437B77" w:rsidRPr="00770ACA">
        <w:rPr>
          <w:rFonts w:ascii="微软雅黑" w:eastAsia="微软雅黑" w:hAnsi="微软雅黑" w:cs="微软雅黑"/>
        </w:rPr>
        <w:t>+</w:t>
      </w:r>
      <w:r w:rsidRPr="00770ACA">
        <w:rPr>
          <w:rFonts w:ascii="微软雅黑" w:eastAsia="微软雅黑" w:hAnsi="微软雅黑" w:cs="微软雅黑" w:hint="eastAsia"/>
        </w:rPr>
        <w:t>技能等级*4</w:t>
      </w:r>
      <w:r w:rsidR="00437B77" w:rsidRPr="00770ACA">
        <w:rPr>
          <w:rFonts w:ascii="微软雅黑" w:eastAsia="微软雅黑" w:hAnsi="微软雅黑" w:cs="微软雅黑" w:hint="eastAsia"/>
        </w:rPr>
        <w:t>）</w:t>
      </w:r>
      <w:r w:rsidR="00437B77" w:rsidRPr="00770ACA">
        <w:rPr>
          <w:rFonts w:ascii="微软雅黑" w:eastAsia="微软雅黑" w:hAnsi="微软雅黑" w:cs="微软雅黑"/>
        </w:rPr>
        <w:t>+对象技能防御）</w:t>
      </w:r>
    </w:p>
    <w:p w:rsidR="00483A4A" w:rsidRPr="00770ACA" w:rsidRDefault="00D05E0B">
      <w:pPr>
        <w:pStyle w:val="4"/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法术攻击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  <w:b/>
        </w:rPr>
        <w:t>三昧真火</w:t>
      </w:r>
      <w:r w:rsidR="00C40178" w:rsidRPr="00770ACA">
        <w:rPr>
          <w:rFonts w:ascii="微软雅黑" w:eastAsia="微软雅黑" w:hAnsi="微软雅黑" w:cs="微软雅黑" w:hint="eastAsia"/>
          <w:b/>
        </w:rPr>
        <w:t>（单体攻击）</w:t>
      </w:r>
      <w:r w:rsidRPr="00770ACA">
        <w:rPr>
          <w:rFonts w:ascii="微软雅黑" w:eastAsia="微软雅黑" w:hAnsi="微软雅黑" w:cs="微软雅黑" w:hint="eastAsia"/>
        </w:rPr>
        <w:t>：给予对手法术重创。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注：仅在使用技能时属性生效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使用技能时，增加伤害结果，一级时伤害结果为1</w:t>
      </w:r>
      <w:r w:rsidR="00C677C3" w:rsidRPr="00770ACA">
        <w:rPr>
          <w:rFonts w:ascii="微软雅黑" w:eastAsia="微软雅黑" w:hAnsi="微软雅黑" w:cs="微软雅黑" w:hint="eastAsia"/>
        </w:rPr>
        <w:t>2</w:t>
      </w:r>
      <w:r w:rsidRPr="00770ACA">
        <w:rPr>
          <w:rFonts w:ascii="微软雅黑" w:eastAsia="微软雅黑" w:hAnsi="微软雅黑" w:cs="微软雅黑" w:hint="eastAsia"/>
        </w:rPr>
        <w:t>0%。每次攻击消耗70点魔法。每升一级增加</w:t>
      </w:r>
      <w:r w:rsidR="00C677C3" w:rsidRPr="00770ACA">
        <w:rPr>
          <w:rFonts w:ascii="微软雅黑" w:eastAsia="微软雅黑" w:hAnsi="微软雅黑" w:cs="微软雅黑" w:hint="eastAsia"/>
        </w:rPr>
        <w:t>0.5</w:t>
      </w:r>
      <w:r w:rsidRPr="00770ACA">
        <w:rPr>
          <w:rFonts w:ascii="微软雅黑" w:eastAsia="微软雅黑" w:hAnsi="微软雅黑" w:cs="微软雅黑" w:hint="eastAsia"/>
        </w:rPr>
        <w:t>%伤害结果。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每升一级增加</w:t>
      </w:r>
      <w:r w:rsidR="00C677C3" w:rsidRPr="00770ACA">
        <w:rPr>
          <w:rFonts w:ascii="微软雅黑" w:eastAsia="微软雅黑" w:hAnsi="微软雅黑" w:cs="微软雅黑" w:hint="eastAsia"/>
        </w:rPr>
        <w:t>2</w:t>
      </w:r>
      <w:r w:rsidRPr="00770ACA">
        <w:rPr>
          <w:rFonts w:ascii="微软雅黑" w:eastAsia="微软雅黑" w:hAnsi="微软雅黑" w:cs="微软雅黑" w:hint="eastAsia"/>
        </w:rPr>
        <w:t>点</w:t>
      </w:r>
      <w:r w:rsidR="00D927C7" w:rsidRPr="00770ACA">
        <w:rPr>
          <w:rFonts w:ascii="微软雅黑" w:eastAsia="微软雅黑" w:hAnsi="微软雅黑" w:cs="微软雅黑" w:hint="eastAsia"/>
        </w:rPr>
        <w:t>法术伤害</w:t>
      </w:r>
      <w:r w:rsidRPr="00770ACA">
        <w:rPr>
          <w:rFonts w:ascii="微软雅黑" w:eastAsia="微软雅黑" w:hAnsi="微软雅黑" w:cs="微软雅黑" w:hint="eastAsia"/>
        </w:rPr>
        <w:t>。</w:t>
      </w:r>
    </w:p>
    <w:p w:rsidR="00A94F75" w:rsidRPr="00770ACA" w:rsidRDefault="001931D2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技能</w:t>
      </w:r>
      <w:r w:rsidRPr="00770ACA">
        <w:rPr>
          <w:rFonts w:ascii="微软雅黑" w:eastAsia="微软雅黑" w:hAnsi="微软雅黑" w:cs="微软雅黑"/>
        </w:rPr>
        <w:t>公式：</w:t>
      </w:r>
      <w:r w:rsidR="00A94F75" w:rsidRPr="00770ACA">
        <w:rPr>
          <w:rFonts w:ascii="微软雅黑" w:eastAsia="微软雅黑" w:hAnsi="微软雅黑" w:cs="微软雅黑"/>
        </w:rPr>
        <w:t>5d</w:t>
      </w:r>
      <w:r w:rsidR="00B63B84" w:rsidRPr="00770ACA">
        <w:rPr>
          <w:rFonts w:ascii="微软雅黑" w:eastAsia="微软雅黑" w:hAnsi="微软雅黑" w:cs="微软雅黑" w:hint="eastAsia"/>
        </w:rPr>
        <w:t>角色</w:t>
      </w:r>
      <w:r w:rsidR="00A94F75" w:rsidRPr="00770ACA">
        <w:rPr>
          <w:rFonts w:ascii="微软雅黑" w:eastAsia="微软雅黑" w:hAnsi="微软雅黑" w:cs="微软雅黑"/>
        </w:rPr>
        <w:t>等级+</w:t>
      </w:r>
      <w:r w:rsidR="00230F62" w:rsidRPr="00770ACA">
        <w:rPr>
          <w:rFonts w:ascii="微软雅黑" w:eastAsia="微软雅黑" w:hAnsi="微软雅黑" w:cs="微软雅黑" w:hint="eastAsia"/>
        </w:rPr>
        <w:t>（</w:t>
      </w:r>
      <w:r w:rsidR="00A94F75" w:rsidRPr="00770ACA">
        <w:rPr>
          <w:rFonts w:ascii="微软雅黑" w:eastAsia="微软雅黑" w:hAnsi="微软雅黑" w:cs="微软雅黑"/>
        </w:rPr>
        <w:t>(</w:t>
      </w:r>
      <w:r w:rsidR="00A94F75" w:rsidRPr="00770ACA">
        <w:rPr>
          <w:rFonts w:ascii="微软雅黑" w:eastAsia="微软雅黑" w:hAnsi="微软雅黑" w:cs="微软雅黑"/>
          <w:highlight w:val="yellow"/>
        </w:rPr>
        <w:t>灵力</w:t>
      </w:r>
      <w:r w:rsidR="00EE281E" w:rsidRPr="00770ACA">
        <w:rPr>
          <w:rFonts w:ascii="微软雅黑" w:eastAsia="微软雅黑" w:hAnsi="微软雅黑" w:cs="微软雅黑" w:hint="eastAsia"/>
        </w:rPr>
        <w:t>+技能等级*2</w:t>
      </w:r>
      <w:r w:rsidR="00A94F75" w:rsidRPr="00770ACA">
        <w:rPr>
          <w:rFonts w:ascii="微软雅黑" w:eastAsia="微软雅黑" w:hAnsi="微软雅黑" w:cs="微软雅黑" w:hint="eastAsia"/>
        </w:rPr>
        <w:t>+</w:t>
      </w:r>
      <w:r w:rsidR="00A94F75" w:rsidRPr="00770ACA">
        <w:rPr>
          <w:rFonts w:ascii="微软雅黑" w:eastAsia="微软雅黑" w:hAnsi="微软雅黑" w:cs="微软雅黑"/>
          <w:highlight w:val="yellow"/>
        </w:rPr>
        <w:t>1d(伤害</w:t>
      </w:r>
      <w:r w:rsidR="00A94F75" w:rsidRPr="00770ACA">
        <w:rPr>
          <w:rFonts w:ascii="微软雅黑" w:eastAsia="微软雅黑" w:hAnsi="微软雅黑" w:cs="微软雅黑" w:hint="eastAsia"/>
          <w:highlight w:val="yellow"/>
        </w:rPr>
        <w:t>3%</w:t>
      </w:r>
      <w:r w:rsidR="004D4F64" w:rsidRPr="00770ACA">
        <w:rPr>
          <w:rFonts w:ascii="微软雅黑" w:eastAsia="微软雅黑" w:hAnsi="微软雅黑" w:cs="微软雅黑" w:hint="eastAsia"/>
          <w:highlight w:val="yellow"/>
        </w:rPr>
        <w:t>~</w:t>
      </w:r>
      <w:r w:rsidR="00A94F75" w:rsidRPr="00770ACA">
        <w:rPr>
          <w:rFonts w:ascii="微软雅黑" w:eastAsia="微软雅黑" w:hAnsi="微软雅黑" w:cs="微软雅黑"/>
          <w:highlight w:val="yellow"/>
        </w:rPr>
        <w:t>伤害的</w:t>
      </w:r>
      <w:r w:rsidR="00A94F75" w:rsidRPr="00770ACA">
        <w:rPr>
          <w:rFonts w:ascii="微软雅黑" w:eastAsia="微软雅黑" w:hAnsi="微软雅黑" w:cs="微软雅黑" w:hint="eastAsia"/>
          <w:highlight w:val="yellow"/>
        </w:rPr>
        <w:t>9</w:t>
      </w:r>
      <w:r w:rsidR="00A94F75" w:rsidRPr="00770ACA">
        <w:rPr>
          <w:rFonts w:ascii="微软雅黑" w:eastAsia="微软雅黑" w:hAnsi="微软雅黑" w:cs="微软雅黑"/>
          <w:highlight w:val="yellow"/>
        </w:rPr>
        <w:t>%</w:t>
      </w:r>
      <w:r w:rsidR="00A94F75" w:rsidRPr="00770ACA">
        <w:rPr>
          <w:rFonts w:ascii="微软雅黑" w:eastAsia="微软雅黑" w:hAnsi="微软雅黑" w:cs="微软雅黑" w:hint="eastAsia"/>
          <w:highlight w:val="yellow"/>
        </w:rPr>
        <w:t>)</w:t>
      </w:r>
      <w:r w:rsidR="00A94F75" w:rsidRPr="00770ACA">
        <w:rPr>
          <w:rFonts w:ascii="微软雅黑" w:eastAsia="微软雅黑" w:hAnsi="微软雅黑" w:cs="微软雅黑"/>
        </w:rPr>
        <w:t>+技能等级*1.3</w:t>
      </w:r>
      <w:r w:rsidR="00230F62" w:rsidRPr="00770ACA">
        <w:rPr>
          <w:rFonts w:ascii="微软雅黑" w:eastAsia="微软雅黑" w:hAnsi="微软雅黑" w:cs="微软雅黑" w:hint="eastAsia"/>
        </w:rPr>
        <w:t>)</w:t>
      </w:r>
      <w:r w:rsidR="00230F62" w:rsidRPr="00770ACA">
        <w:rPr>
          <w:rFonts w:ascii="微软雅黑" w:eastAsia="微软雅黑" w:hAnsi="微软雅黑" w:cs="微软雅黑"/>
        </w:rPr>
        <w:t>*1d</w:t>
      </w:r>
      <w:r w:rsidR="00230F62" w:rsidRPr="00770ACA">
        <w:rPr>
          <w:rFonts w:ascii="微软雅黑" w:eastAsia="微软雅黑" w:hAnsi="微软雅黑" w:cs="微软雅黑" w:hint="eastAsia"/>
        </w:rPr>
        <w:t>（</w:t>
      </w:r>
      <w:r w:rsidR="00230F62" w:rsidRPr="00770ACA">
        <w:rPr>
          <w:rFonts w:ascii="微软雅黑" w:eastAsia="微软雅黑" w:hAnsi="微软雅黑" w:cs="微软雅黑"/>
        </w:rPr>
        <w:t>0</w:t>
      </w:r>
      <w:r w:rsidR="002048D4" w:rsidRPr="00770ACA">
        <w:rPr>
          <w:rFonts w:ascii="微软雅黑" w:eastAsia="微软雅黑" w:hAnsi="微软雅黑" w:cs="微软雅黑" w:hint="eastAsia"/>
        </w:rPr>
        <w:t>~</w:t>
      </w:r>
      <w:r w:rsidR="00230F62" w:rsidRPr="00770ACA">
        <w:rPr>
          <w:rFonts w:ascii="微软雅黑" w:eastAsia="微软雅黑" w:hAnsi="微软雅黑" w:cs="微软雅黑"/>
        </w:rPr>
        <w:t>5%</w:t>
      </w:r>
      <w:r w:rsidR="00230F62" w:rsidRPr="00770ACA">
        <w:rPr>
          <w:rFonts w:ascii="微软雅黑" w:eastAsia="微软雅黑" w:hAnsi="微软雅黑" w:cs="微软雅黑" w:hint="eastAsia"/>
        </w:rPr>
        <w:t>)</w:t>
      </w:r>
      <w:r w:rsidR="00230F62" w:rsidRPr="00770ACA">
        <w:rPr>
          <w:rFonts w:ascii="微软雅黑" w:eastAsia="微软雅黑" w:hAnsi="微软雅黑" w:cs="微软雅黑"/>
        </w:rPr>
        <w:t>*2</w:t>
      </w:r>
      <w:r w:rsidR="0054513A" w:rsidRPr="00770ACA">
        <w:rPr>
          <w:rFonts w:ascii="微软雅黑" w:eastAsia="微软雅黑" w:hAnsi="微软雅黑" w:cs="微软雅黑"/>
        </w:rPr>
        <w:t>00%</w:t>
      </w:r>
      <w:r w:rsidR="00EA25FA" w:rsidRPr="00770ACA">
        <w:rPr>
          <w:rFonts w:ascii="微软雅黑" w:eastAsia="微软雅黑" w:hAnsi="微软雅黑" w:cs="微软雅黑"/>
        </w:rPr>
        <w:t>-</w:t>
      </w:r>
      <w:r w:rsidR="00EA25FA" w:rsidRPr="00770ACA">
        <w:rPr>
          <w:rFonts w:ascii="微软雅黑" w:eastAsia="微软雅黑" w:hAnsi="微软雅黑" w:cs="微软雅黑" w:hint="eastAsia"/>
        </w:rPr>
        <w:t>（</w:t>
      </w:r>
      <w:r w:rsidR="00244582" w:rsidRPr="00770ACA">
        <w:rPr>
          <w:rFonts w:ascii="微软雅黑" w:eastAsia="微软雅黑" w:hAnsi="微软雅黑" w:cs="微软雅黑" w:hint="eastAsia"/>
        </w:rPr>
        <w:t>对象</w:t>
      </w:r>
      <w:r w:rsidR="00EA25FA" w:rsidRPr="00770ACA">
        <w:rPr>
          <w:rFonts w:ascii="微软雅黑" w:eastAsia="微软雅黑" w:hAnsi="微软雅黑" w:cs="微软雅黑"/>
        </w:rPr>
        <w:t>灵力</w:t>
      </w:r>
      <w:r w:rsidR="00EA25FA" w:rsidRPr="00770ACA">
        <w:rPr>
          <w:rFonts w:ascii="微软雅黑" w:eastAsia="微软雅黑" w:hAnsi="微软雅黑" w:cs="微软雅黑" w:hint="eastAsia"/>
        </w:rPr>
        <w:t>+</w:t>
      </w:r>
      <w:r w:rsidR="00244582" w:rsidRPr="00770ACA">
        <w:rPr>
          <w:rFonts w:ascii="微软雅黑" w:eastAsia="微软雅黑" w:hAnsi="微软雅黑" w:cs="微软雅黑" w:hint="eastAsia"/>
        </w:rPr>
        <w:t>对象防御</w:t>
      </w:r>
      <w:r w:rsidR="00EA25FA" w:rsidRPr="00770ACA">
        <w:rPr>
          <w:rFonts w:ascii="微软雅黑" w:eastAsia="微软雅黑" w:hAnsi="微软雅黑" w:cs="微软雅黑"/>
        </w:rPr>
        <w:t>技能</w:t>
      </w:r>
      <w:r w:rsidR="00EA25FA" w:rsidRPr="00770ACA">
        <w:rPr>
          <w:rFonts w:ascii="微软雅黑" w:eastAsia="微软雅黑" w:hAnsi="微软雅黑" w:cs="微软雅黑" w:hint="eastAsia"/>
        </w:rPr>
        <w:t>灵力</w:t>
      </w:r>
      <w:r w:rsidR="00A94F75" w:rsidRPr="00770ACA">
        <w:rPr>
          <w:rFonts w:ascii="微软雅黑" w:eastAsia="微软雅黑" w:hAnsi="微软雅黑" w:cs="微软雅黑" w:hint="eastAsia"/>
        </w:rPr>
        <w:t>）</w:t>
      </w:r>
      <w:r w:rsidR="00230F62" w:rsidRPr="00770ACA">
        <w:rPr>
          <w:rFonts w:ascii="微软雅黑" w:eastAsia="微软雅黑" w:hAnsi="微软雅黑" w:cs="微软雅黑" w:hint="eastAsia"/>
        </w:rPr>
        <w:t>）</w:t>
      </w:r>
      <w:r w:rsidR="00A94F75" w:rsidRPr="00770ACA">
        <w:rPr>
          <w:rFonts w:ascii="微软雅黑" w:eastAsia="微软雅黑" w:hAnsi="微软雅黑" w:cs="微软雅黑" w:hint="eastAsia"/>
        </w:rPr>
        <w:t>*(技能</w:t>
      </w:r>
      <w:r w:rsidR="00A94F75" w:rsidRPr="00770ACA">
        <w:rPr>
          <w:rFonts w:ascii="微软雅黑" w:eastAsia="微软雅黑" w:hAnsi="微软雅黑" w:cs="微软雅黑"/>
        </w:rPr>
        <w:t>等级*</w:t>
      </w:r>
      <w:r w:rsidR="002048D4" w:rsidRPr="00770ACA">
        <w:rPr>
          <w:rFonts w:ascii="微软雅黑" w:eastAsia="微软雅黑" w:hAnsi="微软雅黑" w:cs="微软雅黑" w:hint="eastAsia"/>
        </w:rPr>
        <w:t>（</w:t>
      </w:r>
      <w:r w:rsidR="00B86A4D" w:rsidRPr="00770ACA">
        <w:rPr>
          <w:rFonts w:ascii="微软雅黑" w:eastAsia="微软雅黑" w:hAnsi="微软雅黑" w:cs="微软雅黑" w:hint="eastAsia"/>
        </w:rPr>
        <w:t>0.5</w:t>
      </w:r>
      <w:r w:rsidR="00A94F75" w:rsidRPr="00770ACA">
        <w:rPr>
          <w:rFonts w:ascii="微软雅黑" w:eastAsia="微软雅黑" w:hAnsi="微软雅黑" w:cs="微软雅黑"/>
        </w:rPr>
        <w:t>%+1</w:t>
      </w:r>
      <w:r w:rsidR="00B86A4D" w:rsidRPr="00770ACA">
        <w:rPr>
          <w:rFonts w:ascii="微软雅黑" w:eastAsia="微软雅黑" w:hAnsi="微软雅黑" w:cs="微软雅黑" w:hint="eastAsia"/>
        </w:rPr>
        <w:t>2</w:t>
      </w:r>
      <w:r w:rsidR="00A94F75" w:rsidRPr="00770ACA">
        <w:rPr>
          <w:rFonts w:ascii="微软雅黑" w:eastAsia="微软雅黑" w:hAnsi="微软雅黑" w:cs="微软雅黑"/>
        </w:rPr>
        <w:t>0%</w:t>
      </w:r>
      <w:r w:rsidR="002048D4" w:rsidRPr="00770ACA">
        <w:rPr>
          <w:rFonts w:ascii="微软雅黑" w:eastAsia="微软雅黑" w:hAnsi="微软雅黑" w:cs="微软雅黑" w:hint="eastAsia"/>
        </w:rPr>
        <w:t>）</w:t>
      </w:r>
      <w:r w:rsidR="00A94F75" w:rsidRPr="00770ACA">
        <w:rPr>
          <w:rFonts w:ascii="微软雅黑" w:eastAsia="微软雅黑" w:hAnsi="微软雅黑" w:cs="微软雅黑" w:hint="eastAsia"/>
        </w:rPr>
        <w:t>)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  <w:b/>
        </w:rPr>
        <w:t>呼风唤雨</w:t>
      </w:r>
      <w:r w:rsidR="00B07F79" w:rsidRPr="00770ACA">
        <w:rPr>
          <w:rFonts w:ascii="微软雅黑" w:eastAsia="微软雅黑" w:hAnsi="微软雅黑" w:cs="微软雅黑" w:hint="eastAsia"/>
          <w:b/>
        </w:rPr>
        <w:t>（单体攻击）</w:t>
      </w:r>
      <w:r w:rsidRPr="00770ACA">
        <w:rPr>
          <w:rFonts w:ascii="微软雅黑" w:eastAsia="微软雅黑" w:hAnsi="微软雅黑" w:cs="微软雅黑" w:hint="eastAsia"/>
        </w:rPr>
        <w:t>：连续进行两次法术攻击。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注：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使用技能时，连续两次攻击，攻击结果为伤害结果的100%。每次攻击消耗30点魔法。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每升一级增加</w:t>
      </w:r>
      <w:r w:rsidR="00933AA3" w:rsidRPr="00770ACA">
        <w:rPr>
          <w:rFonts w:ascii="微软雅黑" w:eastAsia="微软雅黑" w:hAnsi="微软雅黑" w:cs="微软雅黑" w:hint="eastAsia"/>
        </w:rPr>
        <w:t>1</w:t>
      </w:r>
      <w:r w:rsidRPr="00770ACA">
        <w:rPr>
          <w:rFonts w:ascii="微软雅黑" w:eastAsia="微软雅黑" w:hAnsi="微软雅黑" w:cs="微软雅黑" w:hint="eastAsia"/>
        </w:rPr>
        <w:t>点</w:t>
      </w:r>
      <w:r w:rsidR="0072305D" w:rsidRPr="00770ACA">
        <w:rPr>
          <w:rFonts w:ascii="微软雅黑" w:eastAsia="微软雅黑" w:hAnsi="微软雅黑" w:cs="微软雅黑" w:hint="eastAsia"/>
        </w:rPr>
        <w:t>法术伤害</w:t>
      </w:r>
      <w:r w:rsidRPr="00770ACA">
        <w:rPr>
          <w:rFonts w:ascii="微软雅黑" w:eastAsia="微软雅黑" w:hAnsi="微软雅黑" w:cs="微软雅黑" w:hint="eastAsia"/>
        </w:rPr>
        <w:t>。</w:t>
      </w:r>
    </w:p>
    <w:p w:rsidR="001931D2" w:rsidRPr="00770ACA" w:rsidRDefault="001931D2" w:rsidP="00815D7D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技能</w:t>
      </w:r>
      <w:r w:rsidRPr="00770ACA">
        <w:rPr>
          <w:rFonts w:ascii="微软雅黑" w:eastAsia="微软雅黑" w:hAnsi="微软雅黑" w:cs="微软雅黑"/>
        </w:rPr>
        <w:t>公式：</w:t>
      </w:r>
    </w:p>
    <w:p w:rsidR="001931D2" w:rsidRPr="00770ACA" w:rsidRDefault="001931D2" w:rsidP="00815D7D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  <w:b/>
        </w:rPr>
        <w:t>第一次</w:t>
      </w:r>
      <w:r w:rsidRPr="00770ACA">
        <w:rPr>
          <w:rFonts w:ascii="微软雅黑" w:eastAsia="微软雅黑" w:hAnsi="微软雅黑" w:cs="微软雅黑"/>
          <w:b/>
        </w:rPr>
        <w:t>攻击</w:t>
      </w:r>
      <w:r w:rsidRPr="00770ACA">
        <w:rPr>
          <w:rFonts w:ascii="微软雅黑" w:eastAsia="微软雅黑" w:hAnsi="微软雅黑" w:cs="微软雅黑"/>
        </w:rPr>
        <w:t>：</w:t>
      </w:r>
      <w:r w:rsidR="00815D7D" w:rsidRPr="00770ACA">
        <w:rPr>
          <w:rFonts w:ascii="微软雅黑" w:eastAsia="微软雅黑" w:hAnsi="微软雅黑" w:cs="微软雅黑"/>
        </w:rPr>
        <w:t>5d</w:t>
      </w:r>
      <w:r w:rsidR="00B63B84" w:rsidRPr="00770ACA">
        <w:rPr>
          <w:rFonts w:ascii="微软雅黑" w:eastAsia="微软雅黑" w:hAnsi="微软雅黑" w:cs="微软雅黑" w:hint="eastAsia"/>
        </w:rPr>
        <w:t>角色</w:t>
      </w:r>
      <w:r w:rsidR="00815D7D" w:rsidRPr="00770ACA">
        <w:rPr>
          <w:rFonts w:ascii="微软雅黑" w:eastAsia="微软雅黑" w:hAnsi="微软雅黑" w:cs="微软雅黑"/>
        </w:rPr>
        <w:t>等级+(灵力</w:t>
      </w:r>
      <w:r w:rsidR="006A30F9" w:rsidRPr="00770ACA">
        <w:rPr>
          <w:rFonts w:ascii="微软雅黑" w:eastAsia="微软雅黑" w:hAnsi="微软雅黑" w:cs="微软雅黑" w:hint="eastAsia"/>
        </w:rPr>
        <w:t>+技能等级*1</w:t>
      </w:r>
      <w:r w:rsidR="00815D7D" w:rsidRPr="00770ACA">
        <w:rPr>
          <w:rFonts w:ascii="微软雅黑" w:eastAsia="微软雅黑" w:hAnsi="微软雅黑" w:cs="微软雅黑" w:hint="eastAsia"/>
        </w:rPr>
        <w:t>+</w:t>
      </w:r>
      <w:r w:rsidR="00815D7D" w:rsidRPr="00770ACA">
        <w:rPr>
          <w:rFonts w:ascii="微软雅黑" w:eastAsia="微软雅黑" w:hAnsi="微软雅黑" w:cs="微软雅黑"/>
        </w:rPr>
        <w:t>1d(伤害</w:t>
      </w:r>
      <w:r w:rsidR="00815D7D" w:rsidRPr="00770ACA">
        <w:rPr>
          <w:rFonts w:ascii="微软雅黑" w:eastAsia="微软雅黑" w:hAnsi="微软雅黑" w:cs="微软雅黑" w:hint="eastAsia"/>
        </w:rPr>
        <w:t>3%</w:t>
      </w:r>
      <w:r w:rsidR="00EE5E0D" w:rsidRPr="00770ACA">
        <w:rPr>
          <w:rFonts w:ascii="微软雅黑" w:eastAsia="微软雅黑" w:hAnsi="微软雅黑" w:cs="微软雅黑" w:hint="eastAsia"/>
        </w:rPr>
        <w:t>~</w:t>
      </w:r>
      <w:r w:rsidR="00815D7D" w:rsidRPr="00770ACA">
        <w:rPr>
          <w:rFonts w:ascii="微软雅黑" w:eastAsia="微软雅黑" w:hAnsi="微软雅黑" w:cs="微软雅黑"/>
        </w:rPr>
        <w:t>伤害的</w:t>
      </w:r>
      <w:r w:rsidR="00815D7D" w:rsidRPr="00770ACA">
        <w:rPr>
          <w:rFonts w:ascii="微软雅黑" w:eastAsia="微软雅黑" w:hAnsi="微软雅黑" w:cs="微软雅黑" w:hint="eastAsia"/>
        </w:rPr>
        <w:t>9</w:t>
      </w:r>
      <w:r w:rsidR="00815D7D" w:rsidRPr="00770ACA">
        <w:rPr>
          <w:rFonts w:ascii="微软雅黑" w:eastAsia="微软雅黑" w:hAnsi="微软雅黑" w:cs="微软雅黑"/>
        </w:rPr>
        <w:t>%</w:t>
      </w:r>
      <w:r w:rsidR="00815D7D" w:rsidRPr="00770ACA">
        <w:rPr>
          <w:rFonts w:ascii="微软雅黑" w:eastAsia="微软雅黑" w:hAnsi="微软雅黑" w:cs="微软雅黑" w:hint="eastAsia"/>
        </w:rPr>
        <w:t>)</w:t>
      </w:r>
      <w:r w:rsidR="00815D7D" w:rsidRPr="00770ACA">
        <w:rPr>
          <w:rFonts w:ascii="微软雅黑" w:eastAsia="微软雅黑" w:hAnsi="微软雅黑" w:cs="微软雅黑"/>
        </w:rPr>
        <w:t>+技能等级*1.</w:t>
      </w:r>
      <w:r w:rsidRPr="00770ACA">
        <w:rPr>
          <w:rFonts w:ascii="微软雅黑" w:eastAsia="微软雅黑" w:hAnsi="微软雅黑" w:cs="微软雅黑"/>
        </w:rPr>
        <w:t>2</w:t>
      </w:r>
      <w:r w:rsidR="00230F62" w:rsidRPr="00770ACA">
        <w:rPr>
          <w:rFonts w:ascii="微软雅黑" w:eastAsia="微软雅黑" w:hAnsi="微软雅黑" w:cs="微软雅黑" w:hint="eastAsia"/>
        </w:rPr>
        <w:t>)</w:t>
      </w:r>
      <w:r w:rsidR="00230F62" w:rsidRPr="00770ACA">
        <w:rPr>
          <w:rFonts w:ascii="微软雅黑" w:eastAsia="微软雅黑" w:hAnsi="微软雅黑" w:cs="微软雅黑"/>
        </w:rPr>
        <w:t>*1d</w:t>
      </w:r>
      <w:r w:rsidR="00230F62" w:rsidRPr="00770ACA">
        <w:rPr>
          <w:rFonts w:ascii="微软雅黑" w:eastAsia="微软雅黑" w:hAnsi="微软雅黑" w:cs="微软雅黑" w:hint="eastAsia"/>
        </w:rPr>
        <w:t>（</w:t>
      </w:r>
      <w:r w:rsidR="00230F62" w:rsidRPr="00770ACA">
        <w:rPr>
          <w:rFonts w:ascii="微软雅黑" w:eastAsia="微软雅黑" w:hAnsi="微软雅黑" w:cs="微软雅黑"/>
        </w:rPr>
        <w:t>0</w:t>
      </w:r>
      <w:r w:rsidR="00EE5E0D" w:rsidRPr="00770ACA">
        <w:rPr>
          <w:rFonts w:ascii="微软雅黑" w:eastAsia="微软雅黑" w:hAnsi="微软雅黑" w:cs="微软雅黑" w:hint="eastAsia"/>
        </w:rPr>
        <w:t>~</w:t>
      </w:r>
      <w:r w:rsidR="00230F62" w:rsidRPr="00770ACA">
        <w:rPr>
          <w:rFonts w:ascii="微软雅黑" w:eastAsia="微软雅黑" w:hAnsi="微软雅黑" w:cs="微软雅黑"/>
        </w:rPr>
        <w:t>5%</w:t>
      </w:r>
      <w:r w:rsidR="00230F62" w:rsidRPr="00770ACA">
        <w:rPr>
          <w:rFonts w:ascii="微软雅黑" w:eastAsia="微软雅黑" w:hAnsi="微软雅黑" w:cs="微软雅黑" w:hint="eastAsia"/>
        </w:rPr>
        <w:t>)</w:t>
      </w:r>
      <w:r w:rsidR="00230F62" w:rsidRPr="00770ACA">
        <w:rPr>
          <w:rFonts w:ascii="微软雅黑" w:eastAsia="微软雅黑" w:hAnsi="微软雅黑" w:cs="微软雅黑"/>
        </w:rPr>
        <w:t>*2</w:t>
      </w:r>
      <w:r w:rsidR="00CB06A2" w:rsidRPr="00770ACA">
        <w:rPr>
          <w:rFonts w:ascii="微软雅黑" w:eastAsia="微软雅黑" w:hAnsi="微软雅黑" w:cs="微软雅黑"/>
        </w:rPr>
        <w:t>00%</w:t>
      </w:r>
      <w:r w:rsidR="00815D7D" w:rsidRPr="00770ACA">
        <w:rPr>
          <w:rFonts w:ascii="微软雅黑" w:eastAsia="微软雅黑" w:hAnsi="微软雅黑" w:cs="微软雅黑"/>
        </w:rPr>
        <w:t>-</w:t>
      </w:r>
      <w:r w:rsidR="00815D7D" w:rsidRPr="00770ACA">
        <w:rPr>
          <w:rFonts w:ascii="微软雅黑" w:eastAsia="微软雅黑" w:hAnsi="微软雅黑" w:cs="微软雅黑" w:hint="eastAsia"/>
        </w:rPr>
        <w:t>（</w:t>
      </w:r>
      <w:r w:rsidR="00CD7DF0" w:rsidRPr="00770ACA">
        <w:rPr>
          <w:rFonts w:ascii="微软雅黑" w:eastAsia="微软雅黑" w:hAnsi="微软雅黑" w:cs="微软雅黑" w:hint="eastAsia"/>
        </w:rPr>
        <w:t>对象</w:t>
      </w:r>
      <w:r w:rsidR="00815D7D" w:rsidRPr="00770ACA">
        <w:rPr>
          <w:rFonts w:ascii="微软雅黑" w:eastAsia="微软雅黑" w:hAnsi="微软雅黑" w:cs="微软雅黑"/>
        </w:rPr>
        <w:t>灵力</w:t>
      </w:r>
      <w:r w:rsidR="00815D7D" w:rsidRPr="00770ACA">
        <w:rPr>
          <w:rFonts w:ascii="微软雅黑" w:eastAsia="微软雅黑" w:hAnsi="微软雅黑" w:cs="微软雅黑" w:hint="eastAsia"/>
        </w:rPr>
        <w:t>+</w:t>
      </w:r>
      <w:r w:rsidR="00CD7DF0" w:rsidRPr="00770ACA">
        <w:rPr>
          <w:rFonts w:ascii="微软雅黑" w:eastAsia="微软雅黑" w:hAnsi="微软雅黑" w:cs="微软雅黑" w:hint="eastAsia"/>
        </w:rPr>
        <w:t>对象防御</w:t>
      </w:r>
      <w:r w:rsidR="00815D7D" w:rsidRPr="00770ACA">
        <w:rPr>
          <w:rFonts w:ascii="微软雅黑" w:eastAsia="微软雅黑" w:hAnsi="微软雅黑" w:cs="微软雅黑"/>
        </w:rPr>
        <w:t>技能</w:t>
      </w:r>
      <w:r w:rsidR="00CD7DF0" w:rsidRPr="00770ACA">
        <w:rPr>
          <w:rFonts w:ascii="微软雅黑" w:eastAsia="微软雅黑" w:hAnsi="微软雅黑" w:cs="微软雅黑" w:hint="eastAsia"/>
        </w:rPr>
        <w:t>灵力</w:t>
      </w:r>
      <w:r w:rsidR="00815D7D" w:rsidRPr="00770ACA">
        <w:rPr>
          <w:rFonts w:ascii="微软雅黑" w:eastAsia="微软雅黑" w:hAnsi="微软雅黑" w:cs="微软雅黑" w:hint="eastAsia"/>
        </w:rPr>
        <w:t>）</w:t>
      </w:r>
    </w:p>
    <w:p w:rsidR="00815D7D" w:rsidRPr="00770ACA" w:rsidRDefault="001931D2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  <w:b/>
        </w:rPr>
        <w:lastRenderedPageBreak/>
        <w:t>第二次</w:t>
      </w:r>
      <w:r w:rsidRPr="00770ACA">
        <w:rPr>
          <w:rFonts w:ascii="微软雅黑" w:eastAsia="微软雅黑" w:hAnsi="微软雅黑" w:cs="微软雅黑"/>
          <w:b/>
        </w:rPr>
        <w:t>攻击</w:t>
      </w:r>
      <w:r w:rsidRPr="00770ACA">
        <w:rPr>
          <w:rFonts w:ascii="微软雅黑" w:eastAsia="微软雅黑" w:hAnsi="微软雅黑" w:cs="微软雅黑"/>
        </w:rPr>
        <w:t>：</w:t>
      </w:r>
      <w:r w:rsidR="00230F62" w:rsidRPr="00770ACA">
        <w:rPr>
          <w:rFonts w:ascii="微软雅黑" w:eastAsia="微软雅黑" w:hAnsi="微软雅黑" w:cs="微软雅黑"/>
        </w:rPr>
        <w:t>5d</w:t>
      </w:r>
      <w:r w:rsidR="00B63B84" w:rsidRPr="00770ACA">
        <w:rPr>
          <w:rFonts w:ascii="微软雅黑" w:eastAsia="微软雅黑" w:hAnsi="微软雅黑" w:cs="微软雅黑" w:hint="eastAsia"/>
        </w:rPr>
        <w:t>角色</w:t>
      </w:r>
      <w:r w:rsidR="00230F62" w:rsidRPr="00770ACA">
        <w:rPr>
          <w:rFonts w:ascii="微软雅黑" w:eastAsia="微软雅黑" w:hAnsi="微软雅黑" w:cs="微软雅黑"/>
        </w:rPr>
        <w:t>等级+(灵力+技能等级</w:t>
      </w:r>
      <w:r w:rsidR="00E5316C" w:rsidRPr="00770ACA">
        <w:rPr>
          <w:rFonts w:ascii="微软雅黑" w:eastAsia="微软雅黑" w:hAnsi="微软雅黑" w:cs="微软雅黑"/>
        </w:rPr>
        <w:t>*</w:t>
      </w:r>
      <w:r w:rsidR="00E5316C" w:rsidRPr="00770ACA">
        <w:rPr>
          <w:rFonts w:ascii="微软雅黑" w:eastAsia="微软雅黑" w:hAnsi="微软雅黑" w:cs="微软雅黑" w:hint="eastAsia"/>
        </w:rPr>
        <w:t>1</w:t>
      </w:r>
      <w:r w:rsidR="00230F62" w:rsidRPr="00770ACA">
        <w:rPr>
          <w:rFonts w:ascii="微软雅黑" w:eastAsia="微软雅黑" w:hAnsi="微软雅黑" w:cs="微软雅黑" w:hint="eastAsia"/>
        </w:rPr>
        <w:t>+</w:t>
      </w:r>
      <w:r w:rsidR="00230F62" w:rsidRPr="00770ACA">
        <w:rPr>
          <w:rFonts w:ascii="微软雅黑" w:eastAsia="微软雅黑" w:hAnsi="微软雅黑" w:cs="微软雅黑"/>
        </w:rPr>
        <w:t>1d(伤害</w:t>
      </w:r>
      <w:r w:rsidR="00230F62" w:rsidRPr="00770ACA">
        <w:rPr>
          <w:rFonts w:ascii="微软雅黑" w:eastAsia="微软雅黑" w:hAnsi="微软雅黑" w:cs="微软雅黑" w:hint="eastAsia"/>
        </w:rPr>
        <w:t>3%</w:t>
      </w:r>
      <w:r w:rsidR="00EE5E0D" w:rsidRPr="00770ACA">
        <w:rPr>
          <w:rFonts w:ascii="微软雅黑" w:eastAsia="微软雅黑" w:hAnsi="微软雅黑" w:cs="微软雅黑" w:hint="eastAsia"/>
        </w:rPr>
        <w:t>~</w:t>
      </w:r>
      <w:r w:rsidR="00230F62" w:rsidRPr="00770ACA">
        <w:rPr>
          <w:rFonts w:ascii="微软雅黑" w:eastAsia="微软雅黑" w:hAnsi="微软雅黑" w:cs="微软雅黑"/>
        </w:rPr>
        <w:t>伤害的</w:t>
      </w:r>
      <w:r w:rsidR="00230F62" w:rsidRPr="00770ACA">
        <w:rPr>
          <w:rFonts w:ascii="微软雅黑" w:eastAsia="微软雅黑" w:hAnsi="微软雅黑" w:cs="微软雅黑" w:hint="eastAsia"/>
        </w:rPr>
        <w:t>9</w:t>
      </w:r>
      <w:r w:rsidR="00230F62" w:rsidRPr="00770ACA">
        <w:rPr>
          <w:rFonts w:ascii="微软雅黑" w:eastAsia="微软雅黑" w:hAnsi="微软雅黑" w:cs="微软雅黑"/>
        </w:rPr>
        <w:t>%</w:t>
      </w:r>
      <w:r w:rsidR="00230F62" w:rsidRPr="00770ACA">
        <w:rPr>
          <w:rFonts w:ascii="微软雅黑" w:eastAsia="微软雅黑" w:hAnsi="微软雅黑" w:cs="微软雅黑" w:hint="eastAsia"/>
        </w:rPr>
        <w:t>)</w:t>
      </w:r>
      <w:r w:rsidR="00230F62" w:rsidRPr="00770ACA">
        <w:rPr>
          <w:rFonts w:ascii="微软雅黑" w:eastAsia="微软雅黑" w:hAnsi="微软雅黑" w:cs="微软雅黑"/>
        </w:rPr>
        <w:t>+技能等级*1.</w:t>
      </w:r>
      <w:r w:rsidRPr="00770ACA">
        <w:rPr>
          <w:rFonts w:ascii="微软雅黑" w:eastAsia="微软雅黑" w:hAnsi="微软雅黑" w:cs="微软雅黑"/>
        </w:rPr>
        <w:t>2</w:t>
      </w:r>
      <w:r w:rsidR="00230F62" w:rsidRPr="00770ACA">
        <w:rPr>
          <w:rFonts w:ascii="微软雅黑" w:eastAsia="微软雅黑" w:hAnsi="微软雅黑" w:cs="微软雅黑" w:hint="eastAsia"/>
        </w:rPr>
        <w:t>)</w:t>
      </w:r>
      <w:r w:rsidR="00230F62" w:rsidRPr="00770ACA">
        <w:rPr>
          <w:rFonts w:ascii="微软雅黑" w:eastAsia="微软雅黑" w:hAnsi="微软雅黑" w:cs="微软雅黑"/>
        </w:rPr>
        <w:t>*1d</w:t>
      </w:r>
      <w:r w:rsidR="00230F62" w:rsidRPr="00770ACA">
        <w:rPr>
          <w:rFonts w:ascii="微软雅黑" w:eastAsia="微软雅黑" w:hAnsi="微软雅黑" w:cs="微软雅黑" w:hint="eastAsia"/>
        </w:rPr>
        <w:t>（</w:t>
      </w:r>
      <w:r w:rsidR="00230F62" w:rsidRPr="00770ACA">
        <w:rPr>
          <w:rFonts w:ascii="微软雅黑" w:eastAsia="微软雅黑" w:hAnsi="微软雅黑" w:cs="微软雅黑"/>
        </w:rPr>
        <w:t>0</w:t>
      </w:r>
      <w:r w:rsidR="00EE5E0D" w:rsidRPr="00770ACA">
        <w:rPr>
          <w:rFonts w:ascii="微软雅黑" w:eastAsia="微软雅黑" w:hAnsi="微软雅黑" w:cs="微软雅黑" w:hint="eastAsia"/>
        </w:rPr>
        <w:t>~</w:t>
      </w:r>
      <w:r w:rsidR="00230F62" w:rsidRPr="00770ACA">
        <w:rPr>
          <w:rFonts w:ascii="微软雅黑" w:eastAsia="微软雅黑" w:hAnsi="微软雅黑" w:cs="微软雅黑"/>
        </w:rPr>
        <w:t>5%</w:t>
      </w:r>
      <w:r w:rsidR="00230F62" w:rsidRPr="00770ACA">
        <w:rPr>
          <w:rFonts w:ascii="微软雅黑" w:eastAsia="微软雅黑" w:hAnsi="微软雅黑" w:cs="微软雅黑" w:hint="eastAsia"/>
        </w:rPr>
        <w:t>)</w:t>
      </w:r>
      <w:r w:rsidR="00230F62" w:rsidRPr="00770ACA">
        <w:rPr>
          <w:rFonts w:ascii="微软雅黑" w:eastAsia="微软雅黑" w:hAnsi="微软雅黑" w:cs="微软雅黑"/>
        </w:rPr>
        <w:t>*2</w:t>
      </w:r>
      <w:r w:rsidR="00011E5B" w:rsidRPr="00770ACA">
        <w:rPr>
          <w:rFonts w:ascii="微软雅黑" w:eastAsia="微软雅黑" w:hAnsi="微软雅黑" w:cs="微软雅黑"/>
        </w:rPr>
        <w:t>00%</w:t>
      </w:r>
      <w:r w:rsidR="00230F62" w:rsidRPr="00770ACA">
        <w:rPr>
          <w:rFonts w:ascii="微软雅黑" w:eastAsia="微软雅黑" w:hAnsi="微软雅黑" w:cs="微软雅黑"/>
        </w:rPr>
        <w:t>-</w:t>
      </w:r>
      <w:r w:rsidR="00CD7DF0" w:rsidRPr="00770ACA">
        <w:rPr>
          <w:rFonts w:ascii="微软雅黑" w:eastAsia="微软雅黑" w:hAnsi="微软雅黑" w:cs="微软雅黑" w:hint="eastAsia"/>
        </w:rPr>
        <w:t>（对象</w:t>
      </w:r>
      <w:r w:rsidR="00CD7DF0" w:rsidRPr="00770ACA">
        <w:rPr>
          <w:rFonts w:ascii="微软雅黑" w:eastAsia="微软雅黑" w:hAnsi="微软雅黑" w:cs="微软雅黑"/>
        </w:rPr>
        <w:t>灵力</w:t>
      </w:r>
      <w:r w:rsidR="00CD7DF0" w:rsidRPr="00770ACA">
        <w:rPr>
          <w:rFonts w:ascii="微软雅黑" w:eastAsia="微软雅黑" w:hAnsi="微软雅黑" w:cs="微软雅黑" w:hint="eastAsia"/>
        </w:rPr>
        <w:t>+对象防御</w:t>
      </w:r>
      <w:r w:rsidR="00CD7DF0" w:rsidRPr="00770ACA">
        <w:rPr>
          <w:rFonts w:ascii="微软雅黑" w:eastAsia="微软雅黑" w:hAnsi="微软雅黑" w:cs="微软雅黑"/>
        </w:rPr>
        <w:t>技能</w:t>
      </w:r>
      <w:r w:rsidR="00CD7DF0" w:rsidRPr="00770ACA">
        <w:rPr>
          <w:rFonts w:ascii="微软雅黑" w:eastAsia="微软雅黑" w:hAnsi="微软雅黑" w:cs="微软雅黑" w:hint="eastAsia"/>
        </w:rPr>
        <w:t>灵力）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  <w:b/>
        </w:rPr>
        <w:t>五雷决</w:t>
      </w:r>
      <w:r w:rsidR="002363ED" w:rsidRPr="00770ACA">
        <w:rPr>
          <w:rFonts w:ascii="微软雅黑" w:eastAsia="微软雅黑" w:hAnsi="微软雅黑" w:cs="微软雅黑" w:hint="eastAsia"/>
          <w:b/>
        </w:rPr>
        <w:t>（单体攻击）</w:t>
      </w:r>
      <w:r w:rsidRPr="00770ACA">
        <w:rPr>
          <w:rFonts w:ascii="微软雅黑" w:eastAsia="微软雅黑" w:hAnsi="微软雅黑" w:cs="微软雅黑" w:hint="eastAsia"/>
        </w:rPr>
        <w:t>：低阶法术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注：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基础法术，使用灵力进行攻击，装备技能后成为基础攻击，每次攻击消耗20点魔法。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每升一级</w:t>
      </w:r>
      <w:r w:rsidR="0036659E" w:rsidRPr="00770ACA">
        <w:rPr>
          <w:rFonts w:ascii="微软雅黑" w:eastAsia="微软雅黑" w:hAnsi="微软雅黑" w:cs="微软雅黑" w:hint="eastAsia"/>
        </w:rPr>
        <w:t>永久</w:t>
      </w:r>
      <w:r w:rsidRPr="00770ACA">
        <w:rPr>
          <w:rFonts w:ascii="微软雅黑" w:eastAsia="微软雅黑" w:hAnsi="微软雅黑" w:cs="微软雅黑" w:hint="eastAsia"/>
        </w:rPr>
        <w:t>增加1点灵力。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装备后成为默认攻击手段。</w:t>
      </w:r>
    </w:p>
    <w:p w:rsidR="00756E93" w:rsidRPr="00770ACA" w:rsidRDefault="00756E93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技能</w:t>
      </w:r>
      <w:r w:rsidRPr="00770ACA">
        <w:rPr>
          <w:rFonts w:ascii="微软雅黑" w:eastAsia="微软雅黑" w:hAnsi="微软雅黑" w:cs="微软雅黑"/>
        </w:rPr>
        <w:t>公式：5d</w:t>
      </w:r>
      <w:r w:rsidR="00B63B84" w:rsidRPr="00770ACA">
        <w:rPr>
          <w:rFonts w:ascii="微软雅黑" w:eastAsia="微软雅黑" w:hAnsi="微软雅黑" w:cs="微软雅黑" w:hint="eastAsia"/>
        </w:rPr>
        <w:t>角色</w:t>
      </w:r>
      <w:r w:rsidRPr="00770ACA">
        <w:rPr>
          <w:rFonts w:ascii="微软雅黑" w:eastAsia="微软雅黑" w:hAnsi="微软雅黑" w:cs="微软雅黑"/>
        </w:rPr>
        <w:t>等级+(（灵力+技能等级*1）</w:t>
      </w:r>
      <w:r w:rsidRPr="00770ACA">
        <w:rPr>
          <w:rFonts w:ascii="微软雅黑" w:eastAsia="微软雅黑" w:hAnsi="微软雅黑" w:cs="微软雅黑" w:hint="eastAsia"/>
        </w:rPr>
        <w:t>+</w:t>
      </w:r>
      <w:r w:rsidRPr="00770ACA">
        <w:rPr>
          <w:rFonts w:ascii="微软雅黑" w:eastAsia="微软雅黑" w:hAnsi="微软雅黑" w:cs="微软雅黑"/>
        </w:rPr>
        <w:t>1d(伤害</w:t>
      </w:r>
      <w:r w:rsidRPr="00770ACA">
        <w:rPr>
          <w:rFonts w:ascii="微软雅黑" w:eastAsia="微软雅黑" w:hAnsi="微软雅黑" w:cs="微软雅黑" w:hint="eastAsia"/>
        </w:rPr>
        <w:t>3%</w:t>
      </w:r>
      <w:r w:rsidR="00EE5E0D" w:rsidRPr="00770ACA">
        <w:rPr>
          <w:rFonts w:ascii="微软雅黑" w:eastAsia="微软雅黑" w:hAnsi="微软雅黑" w:cs="微软雅黑" w:hint="eastAsia"/>
        </w:rPr>
        <w:t>~</w:t>
      </w:r>
      <w:r w:rsidRPr="00770ACA">
        <w:rPr>
          <w:rFonts w:ascii="微软雅黑" w:eastAsia="微软雅黑" w:hAnsi="微软雅黑" w:cs="微软雅黑"/>
        </w:rPr>
        <w:t>伤害的</w:t>
      </w:r>
      <w:r w:rsidRPr="00770ACA">
        <w:rPr>
          <w:rFonts w:ascii="微软雅黑" w:eastAsia="微软雅黑" w:hAnsi="微软雅黑" w:cs="微软雅黑" w:hint="eastAsia"/>
        </w:rPr>
        <w:t>9</w:t>
      </w:r>
      <w:r w:rsidRPr="00770ACA">
        <w:rPr>
          <w:rFonts w:ascii="微软雅黑" w:eastAsia="微软雅黑" w:hAnsi="微软雅黑" w:cs="微软雅黑"/>
        </w:rPr>
        <w:t>%</w:t>
      </w:r>
      <w:r w:rsidRPr="00770ACA">
        <w:rPr>
          <w:rFonts w:ascii="微软雅黑" w:eastAsia="微软雅黑" w:hAnsi="微软雅黑" w:cs="微软雅黑" w:hint="eastAsia"/>
        </w:rPr>
        <w:t>)</w:t>
      </w:r>
      <w:r w:rsidRPr="00770ACA">
        <w:rPr>
          <w:rFonts w:ascii="微软雅黑" w:eastAsia="微软雅黑" w:hAnsi="微软雅黑" w:cs="微软雅黑"/>
        </w:rPr>
        <w:t>+技能等级*1.1</w:t>
      </w:r>
      <w:r w:rsidRPr="00770ACA">
        <w:rPr>
          <w:rFonts w:ascii="微软雅黑" w:eastAsia="微软雅黑" w:hAnsi="微软雅黑" w:cs="微软雅黑" w:hint="eastAsia"/>
        </w:rPr>
        <w:t>)</w:t>
      </w:r>
      <w:r w:rsidRPr="00770ACA">
        <w:rPr>
          <w:rFonts w:ascii="微软雅黑" w:eastAsia="微软雅黑" w:hAnsi="微软雅黑" w:cs="微软雅黑"/>
        </w:rPr>
        <w:t>*1d</w:t>
      </w:r>
      <w:r w:rsidRPr="00770ACA">
        <w:rPr>
          <w:rFonts w:ascii="微软雅黑" w:eastAsia="微软雅黑" w:hAnsi="微软雅黑" w:cs="微软雅黑" w:hint="eastAsia"/>
        </w:rPr>
        <w:t>（</w:t>
      </w:r>
      <w:r w:rsidRPr="00770ACA">
        <w:rPr>
          <w:rFonts w:ascii="微软雅黑" w:eastAsia="微软雅黑" w:hAnsi="微软雅黑" w:cs="微软雅黑"/>
        </w:rPr>
        <w:t>0</w:t>
      </w:r>
      <w:r w:rsidR="00EE5E0D" w:rsidRPr="00770ACA">
        <w:rPr>
          <w:rFonts w:ascii="微软雅黑" w:eastAsia="微软雅黑" w:hAnsi="微软雅黑" w:cs="微软雅黑" w:hint="eastAsia"/>
        </w:rPr>
        <w:t>~</w:t>
      </w:r>
      <w:r w:rsidRPr="00770ACA">
        <w:rPr>
          <w:rFonts w:ascii="微软雅黑" w:eastAsia="微软雅黑" w:hAnsi="微软雅黑" w:cs="微软雅黑"/>
        </w:rPr>
        <w:t>5%</w:t>
      </w:r>
      <w:r w:rsidRPr="00770ACA">
        <w:rPr>
          <w:rFonts w:ascii="微软雅黑" w:eastAsia="微软雅黑" w:hAnsi="微软雅黑" w:cs="微软雅黑" w:hint="eastAsia"/>
        </w:rPr>
        <w:t>)</w:t>
      </w:r>
      <w:r w:rsidRPr="00770ACA">
        <w:rPr>
          <w:rFonts w:ascii="微软雅黑" w:eastAsia="微软雅黑" w:hAnsi="微软雅黑" w:cs="微软雅黑"/>
        </w:rPr>
        <w:t>*2</w:t>
      </w:r>
      <w:r w:rsidR="00A629FB" w:rsidRPr="00770ACA">
        <w:rPr>
          <w:rFonts w:ascii="微软雅黑" w:eastAsia="微软雅黑" w:hAnsi="微软雅黑" w:cs="微软雅黑"/>
        </w:rPr>
        <w:t>00%</w:t>
      </w:r>
      <w:r w:rsidRPr="00770ACA">
        <w:rPr>
          <w:rFonts w:ascii="微软雅黑" w:eastAsia="微软雅黑" w:hAnsi="微软雅黑" w:cs="微软雅黑"/>
        </w:rPr>
        <w:t>-</w:t>
      </w:r>
      <w:r w:rsidR="00CD7DF0" w:rsidRPr="00770ACA">
        <w:rPr>
          <w:rFonts w:ascii="微软雅黑" w:eastAsia="微软雅黑" w:hAnsi="微软雅黑" w:cs="微软雅黑" w:hint="eastAsia"/>
        </w:rPr>
        <w:t>（对象</w:t>
      </w:r>
      <w:r w:rsidR="00CD7DF0" w:rsidRPr="00770ACA">
        <w:rPr>
          <w:rFonts w:ascii="微软雅黑" w:eastAsia="微软雅黑" w:hAnsi="微软雅黑" w:cs="微软雅黑"/>
        </w:rPr>
        <w:t>灵力</w:t>
      </w:r>
      <w:r w:rsidR="00CD7DF0" w:rsidRPr="00770ACA">
        <w:rPr>
          <w:rFonts w:ascii="微软雅黑" w:eastAsia="微软雅黑" w:hAnsi="微软雅黑" w:cs="微软雅黑" w:hint="eastAsia"/>
        </w:rPr>
        <w:t>+对象防御</w:t>
      </w:r>
      <w:r w:rsidR="00CD7DF0" w:rsidRPr="00770ACA">
        <w:rPr>
          <w:rFonts w:ascii="微软雅黑" w:eastAsia="微软雅黑" w:hAnsi="微软雅黑" w:cs="微软雅黑"/>
        </w:rPr>
        <w:t>技能</w:t>
      </w:r>
      <w:r w:rsidR="00CD7DF0" w:rsidRPr="00770ACA">
        <w:rPr>
          <w:rFonts w:ascii="微软雅黑" w:eastAsia="微软雅黑" w:hAnsi="微软雅黑" w:cs="微软雅黑" w:hint="eastAsia"/>
        </w:rPr>
        <w:t>灵力）</w:t>
      </w:r>
    </w:p>
    <w:p w:rsidR="00483A4A" w:rsidRPr="00770ACA" w:rsidRDefault="00D05E0B">
      <w:pPr>
        <w:pStyle w:val="4"/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被动技能</w:t>
      </w:r>
    </w:p>
    <w:p w:rsidR="00483A4A" w:rsidRPr="00770ACA" w:rsidRDefault="00177613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体修</w:t>
      </w:r>
      <w:r w:rsidR="00D05E0B" w:rsidRPr="00770ACA">
        <w:rPr>
          <w:rFonts w:ascii="微软雅黑" w:eastAsia="微软雅黑" w:hAnsi="微软雅黑" w:cs="微软雅黑" w:hint="eastAsia"/>
        </w:rPr>
        <w:t>：大量增加气血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注：</w:t>
      </w:r>
      <w:r w:rsidR="000737B8" w:rsidRPr="00770ACA">
        <w:rPr>
          <w:rFonts w:ascii="微软雅黑" w:eastAsia="微软雅黑" w:hAnsi="微软雅黑" w:cs="微软雅黑" w:hint="eastAsia"/>
        </w:rPr>
        <w:t>气血=原气血</w:t>
      </w:r>
      <w:r w:rsidR="001A7FCA" w:rsidRPr="00770ACA">
        <w:rPr>
          <w:rFonts w:ascii="微软雅黑" w:eastAsia="微软雅黑" w:hAnsi="微软雅黑" w:cs="微软雅黑" w:hint="eastAsia"/>
        </w:rPr>
        <w:t>（装备、属性影响后的气血）</w:t>
      </w:r>
      <w:r w:rsidR="000737B8" w:rsidRPr="00770ACA">
        <w:rPr>
          <w:rFonts w:ascii="微软雅黑" w:eastAsia="微软雅黑" w:hAnsi="微软雅黑" w:cs="微软雅黑" w:hint="eastAsia"/>
        </w:rPr>
        <w:t>+原气血*0.01*技能等级。</w:t>
      </w:r>
    </w:p>
    <w:p w:rsidR="009D6D1A" w:rsidRPr="00770ACA" w:rsidRDefault="009D6D1A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物防修：增加角色物理防御能力</w:t>
      </w:r>
    </w:p>
    <w:p w:rsidR="009D6D1A" w:rsidRPr="00770ACA" w:rsidRDefault="00DE4EC7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注：</w:t>
      </w:r>
      <w:r w:rsidR="009D6D1A" w:rsidRPr="00770ACA">
        <w:rPr>
          <w:rFonts w:ascii="微软雅黑" w:eastAsia="微软雅黑" w:hAnsi="微软雅黑" w:cs="微软雅黑" w:hint="eastAsia"/>
        </w:rPr>
        <w:t>每升一级增加物理防御结果(2%+5)*0.1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法防修：</w:t>
      </w:r>
      <w:r w:rsidR="009D6D1A" w:rsidRPr="00770ACA">
        <w:rPr>
          <w:rFonts w:ascii="微软雅黑" w:eastAsia="微软雅黑" w:hAnsi="微软雅黑" w:cs="微软雅黑" w:hint="eastAsia"/>
        </w:rPr>
        <w:t>增加角色法术防御能力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注：</w:t>
      </w:r>
      <w:r w:rsidR="00DE4EC7" w:rsidRPr="00770ACA">
        <w:rPr>
          <w:rFonts w:ascii="微软雅黑" w:eastAsia="微软雅黑" w:hAnsi="微软雅黑" w:cs="微软雅黑" w:hint="eastAsia"/>
        </w:rPr>
        <w:t>每升一级增加法术防御结果（2%+5）*0.1</w:t>
      </w:r>
    </w:p>
    <w:p w:rsidR="00483A4A" w:rsidRPr="00770ACA" w:rsidRDefault="00501C1D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物</w:t>
      </w:r>
      <w:r w:rsidR="00D05E0B" w:rsidRPr="00770ACA">
        <w:rPr>
          <w:rFonts w:ascii="微软雅黑" w:eastAsia="微软雅黑" w:hAnsi="微软雅黑" w:cs="微软雅黑" w:hint="eastAsia"/>
        </w:rPr>
        <w:t>攻修：大量增加</w:t>
      </w:r>
      <w:r w:rsidRPr="00770ACA">
        <w:rPr>
          <w:rFonts w:ascii="微软雅黑" w:eastAsia="微软雅黑" w:hAnsi="微软雅黑" w:cs="微软雅黑" w:hint="eastAsia"/>
        </w:rPr>
        <w:t>物理攻击伤害结果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注：每升一级增加</w:t>
      </w:r>
      <w:r w:rsidR="0044514B" w:rsidRPr="00770ACA">
        <w:rPr>
          <w:rFonts w:ascii="微软雅黑" w:eastAsia="微软雅黑" w:hAnsi="微软雅黑" w:cs="微软雅黑" w:hint="eastAsia"/>
        </w:rPr>
        <w:t>物理</w:t>
      </w:r>
      <w:r w:rsidRPr="00770ACA">
        <w:rPr>
          <w:rFonts w:ascii="微软雅黑" w:eastAsia="微软雅黑" w:hAnsi="微软雅黑" w:cs="微软雅黑" w:hint="eastAsia"/>
        </w:rPr>
        <w:t>伤害结果</w:t>
      </w:r>
      <w:r w:rsidR="00501C1D" w:rsidRPr="00770ACA">
        <w:rPr>
          <w:rFonts w:ascii="微软雅黑" w:eastAsia="微软雅黑" w:hAnsi="微软雅黑" w:cs="微软雅黑" w:hint="eastAsia"/>
        </w:rPr>
        <w:t>（</w:t>
      </w:r>
      <w:r w:rsidRPr="00770ACA">
        <w:rPr>
          <w:rFonts w:ascii="微软雅黑" w:eastAsia="微软雅黑" w:hAnsi="微软雅黑" w:cs="微软雅黑" w:hint="eastAsia"/>
        </w:rPr>
        <w:t>2%+5</w:t>
      </w:r>
      <w:r w:rsidR="00501C1D" w:rsidRPr="00770ACA">
        <w:rPr>
          <w:rFonts w:ascii="微软雅黑" w:eastAsia="微软雅黑" w:hAnsi="微软雅黑" w:cs="微软雅黑" w:hint="eastAsia"/>
        </w:rPr>
        <w:t>）*0.1</w:t>
      </w:r>
      <w:r w:rsidRPr="00770ACA">
        <w:rPr>
          <w:rFonts w:ascii="微软雅黑" w:eastAsia="微软雅黑" w:hAnsi="微软雅黑" w:cs="微软雅黑" w:hint="eastAsia"/>
        </w:rPr>
        <w:t>点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法</w:t>
      </w:r>
      <w:r w:rsidR="00501C1D" w:rsidRPr="00770ACA">
        <w:rPr>
          <w:rFonts w:ascii="微软雅黑" w:eastAsia="微软雅黑" w:hAnsi="微软雅黑" w:cs="微软雅黑" w:hint="eastAsia"/>
        </w:rPr>
        <w:t>攻</w:t>
      </w:r>
      <w:r w:rsidRPr="00770ACA">
        <w:rPr>
          <w:rFonts w:ascii="微软雅黑" w:eastAsia="微软雅黑" w:hAnsi="微软雅黑" w:cs="微软雅黑" w:hint="eastAsia"/>
        </w:rPr>
        <w:t>修：大量增加</w:t>
      </w:r>
      <w:r w:rsidR="00501C1D" w:rsidRPr="00770ACA">
        <w:rPr>
          <w:rFonts w:ascii="微软雅黑" w:eastAsia="微软雅黑" w:hAnsi="微软雅黑" w:cs="微软雅黑" w:hint="eastAsia"/>
        </w:rPr>
        <w:t>魔法攻击伤害结果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注：每升一级增加</w:t>
      </w:r>
      <w:r w:rsidR="0044514B" w:rsidRPr="00770ACA">
        <w:rPr>
          <w:rFonts w:ascii="微软雅黑" w:eastAsia="微软雅黑" w:hAnsi="微软雅黑" w:cs="微软雅黑" w:hint="eastAsia"/>
        </w:rPr>
        <w:t>法术</w:t>
      </w:r>
      <w:r w:rsidRPr="00770ACA">
        <w:rPr>
          <w:rFonts w:ascii="微软雅黑" w:eastAsia="微软雅黑" w:hAnsi="微软雅黑" w:cs="微软雅黑" w:hint="eastAsia"/>
        </w:rPr>
        <w:t>伤害结果</w:t>
      </w:r>
      <w:r w:rsidR="00B758FA" w:rsidRPr="00770ACA">
        <w:rPr>
          <w:rFonts w:ascii="微软雅黑" w:eastAsia="微软雅黑" w:hAnsi="微软雅黑" w:cs="微软雅黑" w:hint="eastAsia"/>
        </w:rPr>
        <w:t>（</w:t>
      </w:r>
      <w:r w:rsidRPr="00770ACA">
        <w:rPr>
          <w:rFonts w:ascii="微软雅黑" w:eastAsia="微软雅黑" w:hAnsi="微软雅黑" w:cs="微软雅黑" w:hint="eastAsia"/>
        </w:rPr>
        <w:t>2%+5</w:t>
      </w:r>
      <w:r w:rsidR="00B758FA" w:rsidRPr="00770ACA">
        <w:rPr>
          <w:rFonts w:ascii="微软雅黑" w:eastAsia="微软雅黑" w:hAnsi="微软雅黑" w:cs="微软雅黑" w:hint="eastAsia"/>
        </w:rPr>
        <w:t>）*0.1</w:t>
      </w:r>
      <w:r w:rsidRPr="00770ACA">
        <w:rPr>
          <w:rFonts w:ascii="微软雅黑" w:eastAsia="微软雅黑" w:hAnsi="微软雅黑" w:cs="微软雅黑" w:hint="eastAsia"/>
        </w:rPr>
        <w:t>点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锻造：增加装备强化成功率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lastRenderedPageBreak/>
        <w:t>注：一级的成功几率为50%，每升一级增加0.2%的成功几率。每升2级增加1%</w:t>
      </w:r>
      <w:r w:rsidR="000D7BA9" w:rsidRPr="00770ACA">
        <w:rPr>
          <w:rFonts w:ascii="微软雅黑" w:eastAsia="微软雅黑" w:hAnsi="微软雅黑" w:cs="微软雅黑" w:hint="eastAsia"/>
        </w:rPr>
        <w:t>锻造</w:t>
      </w:r>
      <w:r w:rsidRPr="00770ACA">
        <w:rPr>
          <w:rFonts w:ascii="微软雅黑" w:eastAsia="微软雅黑" w:hAnsi="微软雅黑" w:cs="微软雅黑" w:hint="eastAsia"/>
        </w:rPr>
        <w:t>失败后装备不掉</w:t>
      </w:r>
      <w:r w:rsidR="00B63B84" w:rsidRPr="00770ACA">
        <w:rPr>
          <w:rFonts w:ascii="微软雅黑" w:eastAsia="微软雅黑" w:hAnsi="微软雅黑" w:cs="微软雅黑" w:hint="eastAsia"/>
        </w:rPr>
        <w:t>锻造</w:t>
      </w:r>
      <w:r w:rsidRPr="00770ACA">
        <w:rPr>
          <w:rFonts w:ascii="微软雅黑" w:eastAsia="微软雅黑" w:hAnsi="微软雅黑" w:cs="微软雅黑" w:hint="eastAsia"/>
        </w:rPr>
        <w:t>等级的几率。</w:t>
      </w:r>
    </w:p>
    <w:p w:rsidR="008C425E" w:rsidRPr="00770ACA" w:rsidRDefault="008C425E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魔族：每升一级永久增加</w:t>
      </w:r>
      <w:r w:rsidR="00711F97" w:rsidRPr="00770ACA">
        <w:rPr>
          <w:rFonts w:ascii="微软雅黑" w:eastAsia="微软雅黑" w:hAnsi="微软雅黑" w:cs="微软雅黑" w:hint="eastAsia"/>
        </w:rPr>
        <w:t>躲闪</w:t>
      </w:r>
      <w:r w:rsidRPr="00770ACA">
        <w:rPr>
          <w:rFonts w:ascii="微软雅黑" w:eastAsia="微软雅黑" w:hAnsi="微软雅黑" w:cs="微软雅黑" w:hint="eastAsia"/>
        </w:rPr>
        <w:t>：2.01+0.02*技能等级。</w:t>
      </w:r>
    </w:p>
    <w:p w:rsidR="008C425E" w:rsidRPr="00770ACA" w:rsidRDefault="008C425E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仙族：每升一级永久增加</w:t>
      </w:r>
      <w:r w:rsidR="00711F97" w:rsidRPr="00770ACA">
        <w:rPr>
          <w:rFonts w:ascii="微软雅黑" w:eastAsia="微软雅黑" w:hAnsi="微软雅黑" w:cs="微软雅黑" w:hint="eastAsia"/>
        </w:rPr>
        <w:t>躲闪</w:t>
      </w:r>
      <w:r w:rsidRPr="00770ACA">
        <w:rPr>
          <w:rFonts w:ascii="微软雅黑" w:eastAsia="微软雅黑" w:hAnsi="微软雅黑" w:cs="微软雅黑" w:hint="eastAsia"/>
        </w:rPr>
        <w:t>：2.01+0.02*技能等级。</w:t>
      </w:r>
    </w:p>
    <w:p w:rsidR="008C425E" w:rsidRPr="00770ACA" w:rsidRDefault="008C425E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人族：每升一级永久增加</w:t>
      </w:r>
      <w:r w:rsidR="00711F97" w:rsidRPr="00770ACA">
        <w:rPr>
          <w:rFonts w:ascii="微软雅黑" w:eastAsia="微软雅黑" w:hAnsi="微软雅黑" w:cs="微软雅黑" w:hint="eastAsia"/>
        </w:rPr>
        <w:t>躲闪</w:t>
      </w:r>
      <w:r w:rsidRPr="00770ACA">
        <w:rPr>
          <w:rFonts w:ascii="微软雅黑" w:eastAsia="微软雅黑" w:hAnsi="微软雅黑" w:cs="微软雅黑" w:hint="eastAsia"/>
        </w:rPr>
        <w:t>：2.01+0.02*技能等级；每升一级永久增加速度：1+0.009*技能等级。</w:t>
      </w:r>
    </w:p>
    <w:p w:rsidR="00483A4A" w:rsidRPr="00770ACA" w:rsidRDefault="00483A4A">
      <w:pPr>
        <w:rPr>
          <w:rFonts w:ascii="微软雅黑" w:eastAsia="微软雅黑" w:hAnsi="微软雅黑" w:cs="微软雅黑"/>
        </w:rPr>
      </w:pPr>
    </w:p>
    <w:p w:rsidR="00483A4A" w:rsidRPr="00770ACA" w:rsidRDefault="00D05E0B">
      <w:pPr>
        <w:pStyle w:val="4"/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防御技能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防御：受到攻击时几率使用，临时增加当前回合</w:t>
      </w:r>
      <w:r w:rsidR="006C3F76" w:rsidRPr="00770ACA">
        <w:rPr>
          <w:rFonts w:ascii="微软雅黑" w:eastAsia="微软雅黑" w:hAnsi="微软雅黑" w:cs="微软雅黑" w:hint="eastAsia"/>
        </w:rPr>
        <w:t>物理</w:t>
      </w:r>
      <w:r w:rsidRPr="00770ACA">
        <w:rPr>
          <w:rFonts w:ascii="微软雅黑" w:eastAsia="微软雅黑" w:hAnsi="微软雅黑" w:cs="微软雅黑" w:hint="eastAsia"/>
        </w:rPr>
        <w:t>防御。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注：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使用技能时，一级增加5点防御，每升一级，增加1点防御</w:t>
      </w:r>
    </w:p>
    <w:p w:rsidR="00483A4A" w:rsidRPr="00770ACA" w:rsidRDefault="00483A4A">
      <w:pPr>
        <w:rPr>
          <w:rFonts w:ascii="微软雅黑" w:eastAsia="微软雅黑" w:hAnsi="微软雅黑" w:cs="微软雅黑"/>
        </w:rPr>
      </w:pP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反击：当受到物理攻击后触发物理反击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注：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使用技能时，攻击伤害为正常伤害的50%，每升一级增加1%</w:t>
      </w:r>
    </w:p>
    <w:p w:rsidR="00483A4A" w:rsidRPr="00770ACA" w:rsidRDefault="00483A4A">
      <w:pPr>
        <w:rPr>
          <w:rFonts w:ascii="微软雅黑" w:eastAsia="微软雅黑" w:hAnsi="微软雅黑" w:cs="微软雅黑"/>
        </w:rPr>
      </w:pP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法盾：受到攻击时几率使用，减少角色受到</w:t>
      </w:r>
      <w:r w:rsidR="00392439" w:rsidRPr="00770ACA">
        <w:rPr>
          <w:rFonts w:ascii="微软雅黑" w:eastAsia="微软雅黑" w:hAnsi="微软雅黑" w:cs="微软雅黑" w:hint="eastAsia"/>
        </w:rPr>
        <w:t>的法术</w:t>
      </w:r>
      <w:r w:rsidRPr="00770ACA">
        <w:rPr>
          <w:rFonts w:ascii="微软雅黑" w:eastAsia="微软雅黑" w:hAnsi="微软雅黑" w:cs="微软雅黑" w:hint="eastAsia"/>
        </w:rPr>
        <w:t>伤害</w:t>
      </w:r>
      <w:r w:rsidR="00392439" w:rsidRPr="00770ACA">
        <w:rPr>
          <w:rFonts w:ascii="微软雅黑" w:eastAsia="微软雅黑" w:hAnsi="微软雅黑" w:cs="微软雅黑" w:hint="eastAsia"/>
        </w:rPr>
        <w:t>。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注：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使用技能时，一级增加10点灵力，每升一级增加2点灵力</w:t>
      </w:r>
    </w:p>
    <w:p w:rsidR="00483A4A" w:rsidRPr="00770ACA" w:rsidRDefault="00483A4A">
      <w:pPr>
        <w:rPr>
          <w:rFonts w:ascii="微软雅黑" w:eastAsia="微软雅黑" w:hAnsi="微软雅黑" w:cs="微软雅黑"/>
        </w:rPr>
      </w:pPr>
    </w:p>
    <w:p w:rsidR="00483A4A" w:rsidRPr="00770ACA" w:rsidRDefault="00D05E0B">
      <w:pPr>
        <w:pStyle w:val="3"/>
        <w:rPr>
          <w:rFonts w:ascii="微软雅黑" w:eastAsia="微软雅黑" w:hAnsi="微软雅黑" w:cs="微软雅黑"/>
        </w:rPr>
      </w:pPr>
      <w:bookmarkStart w:id="17" w:name="_Toc366493397"/>
      <w:r w:rsidRPr="00770ACA">
        <w:rPr>
          <w:rFonts w:ascii="微软雅黑" w:eastAsia="微软雅黑" w:hAnsi="微软雅黑" w:cs="微软雅黑" w:hint="eastAsia"/>
        </w:rPr>
        <w:lastRenderedPageBreak/>
        <w:t>技能学习</w:t>
      </w:r>
      <w:bookmarkEnd w:id="17"/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学习技能，消耗</w:t>
      </w:r>
      <w:r w:rsidR="003F41E7" w:rsidRPr="00770ACA">
        <w:rPr>
          <w:rFonts w:ascii="微软雅黑" w:eastAsia="微软雅黑" w:hAnsi="微软雅黑" w:cs="微软雅黑" w:hint="eastAsia"/>
        </w:rPr>
        <w:t>铜钱</w:t>
      </w:r>
      <w:r w:rsidR="00975A48">
        <w:rPr>
          <w:rFonts w:ascii="微软雅黑" w:eastAsia="微软雅黑" w:hAnsi="微软雅黑" w:cs="微软雅黑" w:hint="eastAsia"/>
        </w:rPr>
        <w:t>或储备金（优先储备金）</w:t>
      </w:r>
      <w:r w:rsidRPr="00770ACA">
        <w:rPr>
          <w:rFonts w:ascii="微软雅黑" w:eastAsia="微软雅黑" w:hAnsi="微软雅黑" w:cs="微软雅黑" w:hint="eastAsia"/>
        </w:rPr>
        <w:t>，下表是技能学习</w:t>
      </w:r>
      <w:r w:rsidR="003F41E7" w:rsidRPr="00770ACA">
        <w:rPr>
          <w:rFonts w:ascii="微软雅黑" w:eastAsia="微软雅黑" w:hAnsi="微软雅黑" w:cs="微软雅黑" w:hint="eastAsia"/>
        </w:rPr>
        <w:t>铜钱</w:t>
      </w:r>
      <w:r w:rsidR="00975A48">
        <w:rPr>
          <w:rFonts w:ascii="微软雅黑" w:eastAsia="微软雅黑" w:hAnsi="微软雅黑" w:cs="微软雅黑" w:hint="eastAsia"/>
        </w:rPr>
        <w:t>或储备金（优先储备金）</w:t>
      </w:r>
      <w:r w:rsidRPr="00770ACA">
        <w:rPr>
          <w:rFonts w:ascii="微软雅黑" w:eastAsia="微软雅黑" w:hAnsi="微软雅黑" w:cs="微软雅黑" w:hint="eastAsia"/>
        </w:rPr>
        <w:t>消耗表。</w:t>
      </w:r>
    </w:p>
    <w:p w:rsidR="00EE5E0D" w:rsidRPr="00770ACA" w:rsidRDefault="00EE5E0D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每学习一级技能，消耗1点技能点。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每项技能的最高</w:t>
      </w:r>
      <w:r w:rsidR="00B63B84" w:rsidRPr="00770ACA">
        <w:rPr>
          <w:rFonts w:ascii="微软雅黑" w:eastAsia="微软雅黑" w:hAnsi="微软雅黑" w:cs="微软雅黑" w:hint="eastAsia"/>
        </w:rPr>
        <w:t>学习</w:t>
      </w:r>
      <w:r w:rsidRPr="00770ACA">
        <w:rPr>
          <w:rFonts w:ascii="微软雅黑" w:eastAsia="微软雅黑" w:hAnsi="微软雅黑" w:cs="微软雅黑" w:hint="eastAsia"/>
        </w:rPr>
        <w:t>技能等级为当前角色等级+10。</w:t>
      </w:r>
    </w:p>
    <w:tbl>
      <w:tblPr>
        <w:tblW w:w="0" w:type="auto"/>
        <w:tblInd w:w="93" w:type="dxa"/>
        <w:tblLayout w:type="fixed"/>
        <w:tblLook w:val="0000"/>
      </w:tblPr>
      <w:tblGrid>
        <w:gridCol w:w="1040"/>
        <w:gridCol w:w="1120"/>
        <w:gridCol w:w="2080"/>
      </w:tblGrid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center"/>
          </w:tcPr>
          <w:p w:rsidR="00483A4A" w:rsidRPr="00770ACA" w:rsidRDefault="00B30E9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技能</w:t>
            </w:r>
            <w:r w:rsidR="00D05E0B"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9900"/>
            <w:vAlign w:val="center"/>
          </w:tcPr>
          <w:p w:rsidR="00483A4A" w:rsidRPr="00770ACA" w:rsidRDefault="003F41E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铜钱</w:t>
            </w:r>
            <w:r w:rsidR="00975A48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或储备金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满级技能</w:t>
            </w:r>
            <w:r w:rsidR="003F41E7"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铜钱</w:t>
            </w:r>
            <w:r w:rsidR="00975A48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或储备金</w:t>
            </w: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消耗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224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448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728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1050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1442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1904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2506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3234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4130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5208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6524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8092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9954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12138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14686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1260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17640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21042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1780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24920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2096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29344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34328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2854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39956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3304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46256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3807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53298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4364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61096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69762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5664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79296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6415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89810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7238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101332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8138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113932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9120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127680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10188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142632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11347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158858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12602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176428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13959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195426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15423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215922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16998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237972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37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18692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261688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20508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287112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22452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314328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24532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343448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26753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374542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29121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407694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31642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442988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34323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480522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37169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520366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40188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562632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43388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607432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46773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654822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50352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704928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54132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757848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58120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813680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62324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872536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66750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934500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71407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999698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76303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1068242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81444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1140216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86840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1215760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92500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1295000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59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98430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1378020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104640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1464960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111136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1555904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117931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1651034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125031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1750434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132444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1854216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140183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1962562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148253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2075542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156666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2193324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165430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2316020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174556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2443784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184052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2576728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193930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2715020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204198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2858772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214868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3008152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225948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3163272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237449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3324286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249383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3491362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261760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3664640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274589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3844246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287884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4030376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301652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4223128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81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315908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4422712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330662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4629268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345924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4842936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361708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5063912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378023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5292322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394882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5528348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412297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5772158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430280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6023920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448844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6283816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468000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6552000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487760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6828640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508137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7113918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529145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7408030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550796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7711144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573103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8023442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596078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8345092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619735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8676290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644088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9017232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669149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9368086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694932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9729048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721452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10100328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748722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10482108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103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776755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10874570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805566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11277924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835169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11692366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865579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12118106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896809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12555326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928876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13004264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961792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13465088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995572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13938008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1030234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14423276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1065190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14912660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1102256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15431584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1139649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15955086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1177983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16491762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1217273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17041822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1256104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17585456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1298787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18183018</w:t>
            </w:r>
          </w:p>
        </w:tc>
      </w:tr>
      <w:tr w:rsidR="00483A4A" w:rsidRPr="00770ACA">
        <w:trPr>
          <w:trHeight w:val="27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CC3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1341043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18774602</w:t>
            </w:r>
          </w:p>
        </w:tc>
      </w:tr>
    </w:tbl>
    <w:p w:rsidR="00483A4A" w:rsidRPr="00770ACA" w:rsidRDefault="00483A4A">
      <w:pPr>
        <w:rPr>
          <w:rFonts w:ascii="微软雅黑" w:eastAsia="微软雅黑" w:hAnsi="微软雅黑" w:cs="微软雅黑"/>
        </w:rPr>
      </w:pPr>
    </w:p>
    <w:p w:rsidR="00483A4A" w:rsidRPr="00770ACA" w:rsidRDefault="00483A4A">
      <w:pPr>
        <w:rPr>
          <w:rFonts w:ascii="微软雅黑" w:eastAsia="微软雅黑" w:hAnsi="微软雅黑" w:cs="微软雅黑"/>
        </w:rPr>
      </w:pPr>
    </w:p>
    <w:p w:rsidR="00483A4A" w:rsidRPr="00770ACA" w:rsidRDefault="00D05E0B">
      <w:pPr>
        <w:pStyle w:val="2"/>
        <w:rPr>
          <w:rFonts w:ascii="微软雅黑" w:eastAsia="微软雅黑" w:hAnsi="微软雅黑" w:cs="微软雅黑"/>
        </w:rPr>
      </w:pPr>
      <w:bookmarkStart w:id="18" w:name="_Toc366493398"/>
      <w:r w:rsidRPr="00770ACA">
        <w:rPr>
          <w:rFonts w:ascii="微软雅黑" w:eastAsia="微软雅黑" w:hAnsi="微软雅黑" w:cs="微软雅黑" w:hint="eastAsia"/>
        </w:rPr>
        <w:lastRenderedPageBreak/>
        <w:t>攻击</w:t>
      </w:r>
      <w:bookmarkEnd w:id="18"/>
    </w:p>
    <w:p w:rsidR="00483A4A" w:rsidRPr="00770ACA" w:rsidRDefault="00D05E0B">
      <w:pPr>
        <w:pStyle w:val="3"/>
        <w:rPr>
          <w:rFonts w:ascii="微软雅黑" w:eastAsia="微软雅黑" w:hAnsi="微软雅黑" w:cs="微软雅黑"/>
        </w:rPr>
      </w:pPr>
      <w:bookmarkStart w:id="19" w:name="_Toc366493399"/>
      <w:r w:rsidRPr="00770ACA">
        <w:rPr>
          <w:rFonts w:ascii="微软雅黑" w:eastAsia="微软雅黑" w:hAnsi="微软雅黑" w:cs="微软雅黑" w:hint="eastAsia"/>
        </w:rPr>
        <w:t>攻击流程</w:t>
      </w:r>
      <w:bookmarkEnd w:id="19"/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先攻判断-》命中判断-》攻击输出-》防御等级-》防御技能-》攻击结果。</w:t>
      </w:r>
    </w:p>
    <w:p w:rsidR="00483A4A" w:rsidRPr="00770ACA" w:rsidRDefault="00D05E0B">
      <w:pPr>
        <w:pStyle w:val="3"/>
        <w:rPr>
          <w:rFonts w:ascii="微软雅黑" w:eastAsia="微软雅黑" w:hAnsi="微软雅黑" w:cs="微软雅黑"/>
        </w:rPr>
      </w:pPr>
      <w:bookmarkStart w:id="20" w:name="_Toc366493400"/>
      <w:r w:rsidRPr="00770ACA">
        <w:rPr>
          <w:rFonts w:ascii="微软雅黑" w:eastAsia="微软雅黑" w:hAnsi="微软雅黑" w:cs="微软雅黑" w:hint="eastAsia"/>
        </w:rPr>
        <w:t>物理击中判定</w:t>
      </w:r>
      <w:bookmarkEnd w:id="20"/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命中结果 – 躲闪结果 &gt;= 1，判定命中。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命中结果：1d(命中20%</w:t>
      </w:r>
      <w:r w:rsidR="002B05DD" w:rsidRPr="00770ACA">
        <w:rPr>
          <w:rFonts w:ascii="微软雅黑" w:eastAsia="微软雅黑" w:hAnsi="微软雅黑" w:cs="微软雅黑" w:hint="eastAsia"/>
        </w:rPr>
        <w:t>~</w:t>
      </w:r>
      <w:r w:rsidRPr="00770ACA">
        <w:rPr>
          <w:rFonts w:ascii="微软雅黑" w:eastAsia="微软雅黑" w:hAnsi="微软雅黑" w:cs="微软雅黑" w:hint="eastAsia"/>
        </w:rPr>
        <w:t>100%)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躲闪结果：1d(躲闪70%</w:t>
      </w:r>
      <w:r w:rsidR="002B05DD" w:rsidRPr="00770ACA">
        <w:rPr>
          <w:rFonts w:ascii="微软雅黑" w:eastAsia="微软雅黑" w:hAnsi="微软雅黑" w:cs="微软雅黑" w:hint="eastAsia"/>
        </w:rPr>
        <w:t>~</w:t>
      </w:r>
      <w:r w:rsidRPr="00770ACA">
        <w:rPr>
          <w:rFonts w:ascii="微软雅黑" w:eastAsia="微软雅黑" w:hAnsi="微软雅黑" w:cs="微软雅黑" w:hint="eastAsia"/>
        </w:rPr>
        <w:t>100%)</w:t>
      </w:r>
    </w:p>
    <w:p w:rsidR="00483A4A" w:rsidRPr="00770ACA" w:rsidRDefault="00D05E0B">
      <w:pPr>
        <w:pStyle w:val="3"/>
        <w:rPr>
          <w:rFonts w:ascii="微软雅黑" w:eastAsia="微软雅黑" w:hAnsi="微软雅黑" w:cs="微软雅黑"/>
        </w:rPr>
      </w:pPr>
      <w:bookmarkStart w:id="21" w:name="_Toc366493401"/>
      <w:r w:rsidRPr="00770ACA">
        <w:rPr>
          <w:rFonts w:ascii="微软雅黑" w:eastAsia="微软雅黑" w:hAnsi="微软雅黑" w:cs="微软雅黑" w:hint="eastAsia"/>
        </w:rPr>
        <w:t>法术命中判定</w:t>
      </w:r>
      <w:bookmarkEnd w:id="21"/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命中结果 – 躲闪结果 &gt;= 1，判定命中。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命中结果：1d(灵力50%</w:t>
      </w:r>
      <w:r w:rsidR="002B05DD" w:rsidRPr="00770ACA">
        <w:rPr>
          <w:rFonts w:ascii="微软雅黑" w:eastAsia="微软雅黑" w:hAnsi="微软雅黑" w:cs="微软雅黑" w:hint="eastAsia"/>
        </w:rPr>
        <w:t>~</w:t>
      </w:r>
      <w:r w:rsidRPr="00770ACA">
        <w:rPr>
          <w:rFonts w:ascii="微软雅黑" w:eastAsia="微软雅黑" w:hAnsi="微软雅黑" w:cs="微软雅黑" w:hint="eastAsia"/>
        </w:rPr>
        <w:t>100%)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躲闪结果：1d(灵力50%</w:t>
      </w:r>
      <w:r w:rsidR="002B05DD" w:rsidRPr="00770ACA">
        <w:rPr>
          <w:rFonts w:ascii="微软雅黑" w:eastAsia="微软雅黑" w:hAnsi="微软雅黑" w:cs="微软雅黑" w:hint="eastAsia"/>
        </w:rPr>
        <w:t>~</w:t>
      </w:r>
      <w:r w:rsidRPr="00770ACA">
        <w:rPr>
          <w:rFonts w:ascii="微软雅黑" w:eastAsia="微软雅黑" w:hAnsi="微软雅黑" w:cs="微软雅黑" w:hint="eastAsia"/>
        </w:rPr>
        <w:t>100%)</w:t>
      </w:r>
    </w:p>
    <w:p w:rsidR="00483A4A" w:rsidRPr="00770ACA" w:rsidRDefault="00D05E0B">
      <w:pPr>
        <w:pStyle w:val="3"/>
        <w:rPr>
          <w:rFonts w:ascii="微软雅黑" w:eastAsia="微软雅黑" w:hAnsi="微软雅黑" w:cs="微软雅黑"/>
        </w:rPr>
      </w:pPr>
      <w:bookmarkStart w:id="22" w:name="_Toc366493402"/>
      <w:r w:rsidRPr="00770ACA">
        <w:rPr>
          <w:rFonts w:ascii="微软雅黑" w:eastAsia="微软雅黑" w:hAnsi="微软雅黑" w:cs="微软雅黑" w:hint="eastAsia"/>
        </w:rPr>
        <w:t>先攻判定</w:t>
      </w:r>
      <w:bookmarkEnd w:id="22"/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谁的速度结果高，谁先攻击。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速度结果 = 角色速度 + 调整区间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调整区间：角色速度上下调整5%。【-5%</w:t>
      </w:r>
      <w:r w:rsidR="002B05DD" w:rsidRPr="00770ACA">
        <w:rPr>
          <w:rFonts w:ascii="微软雅黑" w:eastAsia="微软雅黑" w:hAnsi="微软雅黑" w:cs="微软雅黑" w:hint="eastAsia"/>
        </w:rPr>
        <w:t>~</w:t>
      </w:r>
      <w:r w:rsidRPr="00770ACA">
        <w:rPr>
          <w:rFonts w:ascii="微软雅黑" w:eastAsia="微软雅黑" w:hAnsi="微软雅黑" w:cs="微软雅黑" w:hint="eastAsia"/>
        </w:rPr>
        <w:t>+5%】。</w:t>
      </w:r>
    </w:p>
    <w:p w:rsidR="00667318" w:rsidRPr="00770ACA" w:rsidRDefault="00667318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角色速度没有改变的情况下，每局战斗值判定一次。</w:t>
      </w:r>
    </w:p>
    <w:p w:rsidR="00667318" w:rsidRPr="00770ACA" w:rsidRDefault="00667318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角色速度改变的情况下，改变后回合</w:t>
      </w:r>
      <w:r w:rsidR="00D27763" w:rsidRPr="00770ACA">
        <w:rPr>
          <w:rFonts w:ascii="微软雅黑" w:eastAsia="微软雅黑" w:hAnsi="微软雅黑" w:cs="微软雅黑" w:hint="eastAsia"/>
        </w:rPr>
        <w:t>重新判定</w:t>
      </w:r>
      <w:r w:rsidRPr="00770ACA">
        <w:rPr>
          <w:rFonts w:ascii="微软雅黑" w:eastAsia="微软雅黑" w:hAnsi="微软雅黑" w:cs="微软雅黑" w:hint="eastAsia"/>
        </w:rPr>
        <w:t>。</w:t>
      </w:r>
    </w:p>
    <w:p w:rsidR="00667318" w:rsidRPr="00770ACA" w:rsidRDefault="00667318" w:rsidP="00667318">
      <w:pPr>
        <w:pStyle w:val="3"/>
        <w:rPr>
          <w:rFonts w:ascii="微软雅黑" w:eastAsia="微软雅黑" w:hAnsi="微软雅黑" w:cs="微软雅黑"/>
        </w:rPr>
      </w:pPr>
      <w:bookmarkStart w:id="23" w:name="_Toc366493403"/>
      <w:r w:rsidRPr="00770ACA">
        <w:rPr>
          <w:rFonts w:ascii="微软雅黑" w:eastAsia="微软雅黑" w:hAnsi="微软雅黑" w:cs="微软雅黑" w:hint="eastAsia"/>
        </w:rPr>
        <w:lastRenderedPageBreak/>
        <w:t>攻击对象判定</w:t>
      </w:r>
      <w:bookmarkEnd w:id="23"/>
    </w:p>
    <w:p w:rsidR="00667318" w:rsidRPr="00770ACA" w:rsidRDefault="00667318" w:rsidP="00667318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当被攻击对象是多个时，需判定被攻击对象。</w:t>
      </w:r>
    </w:p>
    <w:p w:rsidR="00667318" w:rsidRPr="00770ACA" w:rsidRDefault="00667318" w:rsidP="00667318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判定方法</w:t>
      </w:r>
      <w:r w:rsidR="00D178EA" w:rsidRPr="00770ACA">
        <w:rPr>
          <w:rFonts w:ascii="微软雅黑" w:eastAsia="微软雅黑" w:hAnsi="微软雅黑" w:hint="eastAsia"/>
        </w:rPr>
        <w:t>，按照速度</w:t>
      </w:r>
      <w:r w:rsidR="0099412C" w:rsidRPr="00770ACA">
        <w:rPr>
          <w:rFonts w:ascii="微软雅黑" w:eastAsia="微软雅黑" w:hAnsi="微软雅黑" w:hint="eastAsia"/>
        </w:rPr>
        <w:t>调整</w:t>
      </w:r>
      <w:r w:rsidR="00D178EA" w:rsidRPr="00770ACA">
        <w:rPr>
          <w:rFonts w:ascii="微软雅黑" w:eastAsia="微软雅黑" w:hAnsi="微软雅黑" w:hint="eastAsia"/>
        </w:rPr>
        <w:t>结果</w:t>
      </w:r>
      <w:r w:rsidR="004018F6" w:rsidRPr="00770ACA">
        <w:rPr>
          <w:rFonts w:ascii="微软雅黑" w:eastAsia="微软雅黑" w:hAnsi="微软雅黑" w:hint="eastAsia"/>
        </w:rPr>
        <w:t>从高到低的优先级进行判定，</w:t>
      </w:r>
      <w:r w:rsidR="00DF4F60" w:rsidRPr="00770ACA">
        <w:rPr>
          <w:rFonts w:ascii="微软雅黑" w:eastAsia="微软雅黑" w:hAnsi="微软雅黑" w:hint="eastAsia"/>
        </w:rPr>
        <w:t>每</w:t>
      </w:r>
      <w:r w:rsidR="004018F6" w:rsidRPr="00770ACA">
        <w:rPr>
          <w:rFonts w:ascii="微软雅黑" w:eastAsia="微软雅黑" w:hAnsi="微软雅黑" w:hint="eastAsia"/>
        </w:rPr>
        <w:t>回合判定一次</w:t>
      </w:r>
      <w:r w:rsidR="00D178EA" w:rsidRPr="00770ACA">
        <w:rPr>
          <w:rFonts w:ascii="微软雅黑" w:eastAsia="微软雅黑" w:hAnsi="微软雅黑" w:hint="eastAsia"/>
        </w:rPr>
        <w:t>。</w:t>
      </w:r>
      <w:r w:rsidR="00DF4F60" w:rsidRPr="00770ACA">
        <w:rPr>
          <w:rFonts w:ascii="微软雅黑" w:eastAsia="微软雅黑" w:hAnsi="微软雅黑" w:hint="eastAsia"/>
        </w:rPr>
        <w:t>所有战斗对象全部判定。</w:t>
      </w:r>
    </w:p>
    <w:p w:rsidR="0099412C" w:rsidRPr="00770ACA" w:rsidRDefault="004018F6" w:rsidP="00667318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速度调整公式：</w:t>
      </w:r>
      <w:r w:rsidR="002D7D3F" w:rsidRPr="00770ACA">
        <w:rPr>
          <w:rFonts w:ascii="微软雅黑" w:eastAsia="微软雅黑" w:hAnsi="微软雅黑" w:hint="eastAsia"/>
        </w:rPr>
        <w:t>角色速度的1d【50%~150%】。</w:t>
      </w:r>
    </w:p>
    <w:p w:rsidR="00B525BD" w:rsidRPr="00770ACA" w:rsidRDefault="00B525BD" w:rsidP="00667318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当使用群体攻击技能时，同样按此优先级进行判断。</w:t>
      </w:r>
    </w:p>
    <w:p w:rsidR="00483A4A" w:rsidRPr="00770ACA" w:rsidRDefault="00D05E0B">
      <w:pPr>
        <w:pStyle w:val="3"/>
        <w:rPr>
          <w:rFonts w:ascii="微软雅黑" w:eastAsia="微软雅黑" w:hAnsi="微软雅黑" w:cs="微软雅黑"/>
        </w:rPr>
      </w:pPr>
      <w:bookmarkStart w:id="24" w:name="_Toc366493404"/>
      <w:r w:rsidRPr="00770ACA">
        <w:rPr>
          <w:rFonts w:ascii="微软雅黑" w:eastAsia="微软雅黑" w:hAnsi="微软雅黑" w:cs="微软雅黑" w:hint="eastAsia"/>
        </w:rPr>
        <w:t>暴击判定</w:t>
      </w:r>
      <w:bookmarkEnd w:id="24"/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每次攻击都有5%的几率出现暴击。暴击触发时伤害为正常伤害的2倍。</w:t>
      </w:r>
    </w:p>
    <w:p w:rsidR="002F0C28" w:rsidRPr="00770ACA" w:rsidRDefault="002F0C28" w:rsidP="00E9055B">
      <w:pPr>
        <w:rPr>
          <w:rFonts w:ascii="微软雅黑" w:eastAsia="微软雅黑" w:hAnsi="微软雅黑"/>
        </w:rPr>
      </w:pPr>
    </w:p>
    <w:p w:rsidR="00E9055B" w:rsidRPr="00770ACA" w:rsidRDefault="00E9055B" w:rsidP="00E9055B">
      <w:pPr>
        <w:rPr>
          <w:rFonts w:ascii="微软雅黑" w:eastAsia="微软雅黑" w:hAnsi="微软雅黑"/>
        </w:rPr>
      </w:pPr>
    </w:p>
    <w:p w:rsidR="00E31C1A" w:rsidRPr="00770ACA" w:rsidRDefault="00E31C1A" w:rsidP="00E9055B">
      <w:pPr>
        <w:rPr>
          <w:rFonts w:ascii="微软雅黑" w:eastAsia="微软雅黑" w:hAnsi="微软雅黑"/>
        </w:rPr>
      </w:pPr>
    </w:p>
    <w:p w:rsidR="00483A4A" w:rsidRPr="00770ACA" w:rsidRDefault="00D05E0B">
      <w:pPr>
        <w:pStyle w:val="2"/>
        <w:rPr>
          <w:rFonts w:ascii="微软雅黑" w:eastAsia="微软雅黑" w:hAnsi="微软雅黑" w:cs="微软雅黑"/>
        </w:rPr>
      </w:pPr>
      <w:bookmarkStart w:id="25" w:name="_Toc366493405"/>
      <w:r w:rsidRPr="00770ACA">
        <w:rPr>
          <w:rFonts w:ascii="微软雅黑" w:eastAsia="微软雅黑" w:hAnsi="微软雅黑" w:cs="微软雅黑" w:hint="eastAsia"/>
        </w:rPr>
        <w:t>升级经验</w:t>
      </w:r>
      <w:bookmarkEnd w:id="25"/>
    </w:p>
    <w:tbl>
      <w:tblPr>
        <w:tblW w:w="0" w:type="auto"/>
        <w:tblInd w:w="93" w:type="dxa"/>
        <w:tblLayout w:type="fixed"/>
        <w:tblLook w:val="0000"/>
      </w:tblPr>
      <w:tblGrid>
        <w:gridCol w:w="1080"/>
        <w:gridCol w:w="1080"/>
        <w:gridCol w:w="1260"/>
      </w:tblGrid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B30E9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角色</w:t>
            </w:r>
            <w:r w:rsidR="00D05E0B"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升级后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参考经验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0-1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1-2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110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2-3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237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3-4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450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4-5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779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5-6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1,252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6-7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1,898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7-8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2,745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8-9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3,822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9-10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5,159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10-11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6,784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11-12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8,726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12-13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11,013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13-14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13,674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14-15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16,739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15-16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20,236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16-17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24,194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17-18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28,641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18-19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33,606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19-20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39,119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20-21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45,208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21-22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51,902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22-23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59,229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23-24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67,218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24-25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75,899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25-26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85,300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26-27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95,450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27-28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106,377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28-29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118,110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29-30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130,679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30-31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144,112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31-32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158,438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32-33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173,685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33-34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189,882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34-35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207,059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35-36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225,244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36-37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244,466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37-38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264,753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38-39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286,134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39-40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308,639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40-41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332,296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41-42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357,134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42-43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383,181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43-44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410,466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44-45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439,019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45-46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468,868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46-47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500,042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47-48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532,569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48-49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566,478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49-50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601,799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50-51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638,560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51-52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676,790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52-53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716,517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53-54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757,770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54-55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800,579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55-56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844,972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56-57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890,978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57-58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938,625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58-59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987,942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59-60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1,038,959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60-61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1,091,704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61-62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1,146,206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62-63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1,202,493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63-64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1,260,594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64-65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1,320,539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65-66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1,382,356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66-67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1,446,074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67-68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1,511,721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68-69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1,579,326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69-70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1,648,919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70-71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1,720,528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71-72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1,794,182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72-73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1,869,909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73-74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1,947,738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74-75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2,027,699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75-76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2,109,820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76-77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2,194,130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77-78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2,280,657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78-79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2,369,430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79-80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2,460,479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80-81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2,553,832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81-82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2,649,518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82-83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2,747,565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83-84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2,848,002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84-85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2,950,859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85-86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3,056,164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86-87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3,163,946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87-88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3,274,233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88-89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3,387,054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89-90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3,502,439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90-91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3,620,416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91-92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3,741,014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92-93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3,864,261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93-94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3,990,186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94-95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4,118,819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95-96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4,250,188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96-97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4,384,322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97-98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4,521,249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98-99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4,660,998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99-100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4,803,599</w:t>
            </w:r>
          </w:p>
        </w:tc>
      </w:tr>
    </w:tbl>
    <w:p w:rsidR="00483A4A" w:rsidRPr="00770ACA" w:rsidRDefault="00D05E0B">
      <w:pPr>
        <w:pStyle w:val="1"/>
        <w:rPr>
          <w:rFonts w:ascii="微软雅黑" w:eastAsia="微软雅黑" w:hAnsi="微软雅黑" w:cs="微软雅黑"/>
        </w:rPr>
      </w:pPr>
      <w:bookmarkStart w:id="26" w:name="_Toc366493406"/>
      <w:r w:rsidRPr="00770ACA">
        <w:rPr>
          <w:rFonts w:ascii="微软雅黑" w:eastAsia="微软雅黑" w:hAnsi="微软雅黑" w:cs="微软雅黑" w:hint="eastAsia"/>
        </w:rPr>
        <w:t>怪物篇</w:t>
      </w:r>
      <w:bookmarkEnd w:id="26"/>
    </w:p>
    <w:p w:rsidR="00483A4A" w:rsidRPr="00770ACA" w:rsidRDefault="00D05E0B">
      <w:pPr>
        <w:pStyle w:val="3"/>
        <w:rPr>
          <w:rFonts w:ascii="微软雅黑" w:eastAsia="微软雅黑" w:hAnsi="微软雅黑" w:cs="微软雅黑"/>
        </w:rPr>
      </w:pPr>
      <w:bookmarkStart w:id="27" w:name="_Toc366493407"/>
      <w:r w:rsidRPr="00770ACA">
        <w:rPr>
          <w:rFonts w:ascii="微软雅黑" w:eastAsia="微软雅黑" w:hAnsi="微软雅黑" w:cs="微软雅黑" w:hint="eastAsia"/>
        </w:rPr>
        <w:t>怪物属性</w:t>
      </w:r>
      <w:bookmarkEnd w:id="27"/>
    </w:p>
    <w:p w:rsidR="00483A4A" w:rsidRPr="00770ACA" w:rsidRDefault="00422A23">
      <w:pPr>
        <w:pStyle w:val="4"/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怪物成长</w:t>
      </w:r>
      <w:r w:rsidR="00D05E0B" w:rsidRPr="00770ACA">
        <w:rPr>
          <w:rFonts w:ascii="微软雅黑" w:eastAsia="微软雅黑" w:hAnsi="微软雅黑" w:cs="微软雅黑" w:hint="eastAsia"/>
        </w:rPr>
        <w:t>属性</w:t>
      </w:r>
    </w:p>
    <w:p w:rsidR="00483A4A" w:rsidRPr="00770ACA" w:rsidRDefault="00422A23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怪物的</w:t>
      </w:r>
      <w:r w:rsidR="00D05E0B" w:rsidRPr="00770ACA">
        <w:rPr>
          <w:rFonts w:ascii="微软雅黑" w:eastAsia="微软雅黑" w:hAnsi="微软雅黑" w:cs="微软雅黑" w:hint="eastAsia"/>
        </w:rPr>
        <w:t>成长属性及成长公式</w:t>
      </w:r>
      <w:r w:rsidR="00FE14B0" w:rsidRPr="00770ACA">
        <w:rPr>
          <w:rFonts w:ascii="微软雅黑" w:eastAsia="微软雅黑" w:hAnsi="微软雅黑" w:cs="微软雅黑" w:hint="eastAsia"/>
        </w:rPr>
        <w:t>在</w:t>
      </w:r>
      <w:r w:rsidR="00FE14B0" w:rsidRPr="00770ACA">
        <w:rPr>
          <w:rFonts w:ascii="微软雅黑" w:eastAsia="微软雅黑" w:hAnsi="微软雅黑" w:cs="微软雅黑"/>
        </w:rPr>
        <w:t>不</w:t>
      </w:r>
      <w:r w:rsidR="00FE14B0" w:rsidRPr="00770ACA">
        <w:rPr>
          <w:rFonts w:ascii="微软雅黑" w:eastAsia="微软雅黑" w:hAnsi="微软雅黑" w:cs="微软雅黑" w:hint="eastAsia"/>
        </w:rPr>
        <w:t>同</w:t>
      </w:r>
      <w:r w:rsidR="00FE14B0" w:rsidRPr="00770ACA">
        <w:rPr>
          <w:rFonts w:ascii="微软雅黑" w:eastAsia="微软雅黑" w:hAnsi="微软雅黑" w:cs="微软雅黑"/>
        </w:rPr>
        <w:t>的地图采用不同的种族</w:t>
      </w:r>
      <w:r w:rsidR="00D05E0B" w:rsidRPr="00770ACA">
        <w:rPr>
          <w:rFonts w:ascii="微软雅黑" w:eastAsia="微软雅黑" w:hAnsi="微软雅黑" w:cs="微软雅黑" w:hint="eastAsia"/>
        </w:rPr>
        <w:t>。</w:t>
      </w:r>
    </w:p>
    <w:p w:rsidR="00483A4A" w:rsidRPr="00770ACA" w:rsidRDefault="00D05E0B">
      <w:pPr>
        <w:pStyle w:val="4"/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怪物基本属性分配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每项基本属性最低点数</w:t>
      </w:r>
    </w:p>
    <w:p w:rsidR="00483A4A" w:rsidRPr="00770ACA" w:rsidRDefault="00B30E97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怪物</w:t>
      </w:r>
      <w:r w:rsidR="00D05E0B" w:rsidRPr="00770ACA">
        <w:rPr>
          <w:rFonts w:ascii="微软雅黑" w:eastAsia="微软雅黑" w:hAnsi="微软雅黑" w:cs="微软雅黑" w:hint="eastAsia"/>
        </w:rPr>
        <w:t>等级+10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总基本属性点数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50+</w:t>
      </w:r>
      <w:r w:rsidR="003D5F6B" w:rsidRPr="00770ACA">
        <w:rPr>
          <w:rFonts w:ascii="微软雅黑" w:eastAsia="微软雅黑" w:hAnsi="微软雅黑" w:cs="微软雅黑" w:hint="eastAsia"/>
        </w:rPr>
        <w:t>怪物</w:t>
      </w:r>
      <w:r w:rsidRPr="00770ACA">
        <w:rPr>
          <w:rFonts w:ascii="微软雅黑" w:eastAsia="微软雅黑" w:hAnsi="微软雅黑" w:cs="微软雅黑" w:hint="eastAsia"/>
        </w:rPr>
        <w:t>等级*10</w:t>
      </w:r>
    </w:p>
    <w:p w:rsidR="00483A4A" w:rsidRPr="00770ACA" w:rsidRDefault="00483A4A">
      <w:pPr>
        <w:rPr>
          <w:rFonts w:ascii="微软雅黑" w:eastAsia="微软雅黑" w:hAnsi="微软雅黑" w:cs="微软雅黑"/>
        </w:rPr>
      </w:pP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例：10级怪物的属性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总属性点=50+10*10=150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力量：20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lastRenderedPageBreak/>
        <w:t>体质：20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魔力：50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耐力：20</w:t>
      </w:r>
    </w:p>
    <w:p w:rsidR="00483A4A" w:rsidRPr="00770ACA" w:rsidRDefault="00F064D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敏捷</w:t>
      </w:r>
      <w:r w:rsidR="00D05E0B" w:rsidRPr="00770ACA">
        <w:rPr>
          <w:rFonts w:ascii="微软雅黑" w:eastAsia="微软雅黑" w:hAnsi="微软雅黑" w:cs="微软雅黑" w:hint="eastAsia"/>
        </w:rPr>
        <w:t>：40</w:t>
      </w:r>
    </w:p>
    <w:p w:rsidR="00483A4A" w:rsidRPr="00770ACA" w:rsidRDefault="00D05E0B">
      <w:pPr>
        <w:pStyle w:val="4"/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怪物经验掉落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41.4+10.33*</w:t>
      </w:r>
      <w:r w:rsidR="003D5F6B" w:rsidRPr="00770ACA">
        <w:rPr>
          <w:rFonts w:ascii="微软雅黑" w:eastAsia="微软雅黑" w:hAnsi="微软雅黑" w:cs="微软雅黑" w:hint="eastAsia"/>
        </w:rPr>
        <w:t>怪物</w:t>
      </w:r>
      <w:r w:rsidRPr="00770ACA">
        <w:rPr>
          <w:rFonts w:ascii="微软雅黑" w:eastAsia="微软雅黑" w:hAnsi="微软雅黑" w:cs="微软雅黑" w:hint="eastAsia"/>
        </w:rPr>
        <w:t>等级</w:t>
      </w:r>
    </w:p>
    <w:p w:rsidR="00483A4A" w:rsidRPr="00770ACA" w:rsidRDefault="00D05E0B">
      <w:pPr>
        <w:pStyle w:val="4"/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怪物金钱掉落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1d【-9%</w:t>
      </w:r>
      <w:r w:rsidR="00FB7C46" w:rsidRPr="00770ACA">
        <w:rPr>
          <w:rFonts w:ascii="微软雅黑" w:eastAsia="微软雅黑" w:hAnsi="微软雅黑" w:cs="微软雅黑" w:hint="eastAsia"/>
        </w:rPr>
        <w:t>~</w:t>
      </w:r>
      <w:r w:rsidRPr="00770ACA">
        <w:rPr>
          <w:rFonts w:ascii="微软雅黑" w:eastAsia="微软雅黑" w:hAnsi="微软雅黑" w:cs="微软雅黑" w:hint="eastAsia"/>
        </w:rPr>
        <w:t>(</w:t>
      </w:r>
      <w:r w:rsidR="00373EE0" w:rsidRPr="00770ACA">
        <w:rPr>
          <w:rFonts w:ascii="微软雅黑" w:eastAsia="微软雅黑" w:hAnsi="微软雅黑" w:cs="微软雅黑" w:hint="eastAsia"/>
        </w:rPr>
        <w:t>怪物</w:t>
      </w:r>
      <w:r w:rsidRPr="00770ACA">
        <w:rPr>
          <w:rFonts w:ascii="微软雅黑" w:eastAsia="微软雅黑" w:hAnsi="微软雅黑" w:cs="微软雅黑" w:hint="eastAsia"/>
        </w:rPr>
        <w:t>等级/10)*2*(</w:t>
      </w:r>
      <w:r w:rsidR="00373EE0" w:rsidRPr="00770ACA">
        <w:rPr>
          <w:rFonts w:ascii="微软雅黑" w:eastAsia="微软雅黑" w:hAnsi="微软雅黑" w:cs="微软雅黑" w:hint="eastAsia"/>
        </w:rPr>
        <w:t>怪物</w:t>
      </w:r>
      <w:r w:rsidRPr="00770ACA">
        <w:rPr>
          <w:rFonts w:ascii="微软雅黑" w:eastAsia="微软雅黑" w:hAnsi="微软雅黑" w:cs="微软雅黑" w:hint="eastAsia"/>
        </w:rPr>
        <w:t>等级（1+9%）)+3</w:t>
      </w:r>
      <w:r w:rsidR="00FB7C46" w:rsidRPr="00770ACA">
        <w:rPr>
          <w:rFonts w:ascii="微软雅黑" w:eastAsia="微软雅黑" w:hAnsi="微软雅黑" w:cs="微软雅黑" w:hint="eastAsia"/>
        </w:rPr>
        <w:t>~</w:t>
      </w:r>
      <w:r w:rsidRPr="00770ACA">
        <w:rPr>
          <w:rFonts w:ascii="微软雅黑" w:eastAsia="微软雅黑" w:hAnsi="微软雅黑" w:cs="微软雅黑" w:hint="eastAsia"/>
        </w:rPr>
        <w:t>9%】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当掉落</w:t>
      </w:r>
      <w:r w:rsidR="003F41E7" w:rsidRPr="00770ACA">
        <w:rPr>
          <w:rFonts w:ascii="微软雅黑" w:eastAsia="微软雅黑" w:hAnsi="微软雅黑" w:cs="微软雅黑" w:hint="eastAsia"/>
        </w:rPr>
        <w:t>铜钱</w:t>
      </w:r>
      <w:r w:rsidRPr="00770ACA">
        <w:rPr>
          <w:rFonts w:ascii="微软雅黑" w:eastAsia="微软雅黑" w:hAnsi="微软雅黑" w:cs="微软雅黑" w:hint="eastAsia"/>
        </w:rPr>
        <w:t>小于1时，最低掉落</w:t>
      </w:r>
      <w:r w:rsidR="003F41E7" w:rsidRPr="00770ACA">
        <w:rPr>
          <w:rFonts w:ascii="微软雅黑" w:eastAsia="微软雅黑" w:hAnsi="微软雅黑" w:cs="微软雅黑" w:hint="eastAsia"/>
        </w:rPr>
        <w:t>铜钱</w:t>
      </w:r>
      <w:r w:rsidRPr="00770ACA">
        <w:rPr>
          <w:rFonts w:ascii="微软雅黑" w:eastAsia="微软雅黑" w:hAnsi="微软雅黑" w:cs="微软雅黑" w:hint="eastAsia"/>
        </w:rPr>
        <w:t>数量为</w:t>
      </w:r>
      <w:r w:rsidR="0054024B" w:rsidRPr="00770ACA">
        <w:rPr>
          <w:rFonts w:ascii="微软雅黑" w:eastAsia="微软雅黑" w:hAnsi="微软雅黑" w:cs="微软雅黑" w:hint="eastAsia"/>
        </w:rPr>
        <w:t>0</w:t>
      </w:r>
    </w:p>
    <w:p w:rsidR="00483A4A" w:rsidRPr="00770ACA" w:rsidRDefault="00D05E0B">
      <w:pPr>
        <w:pStyle w:val="3"/>
        <w:rPr>
          <w:rFonts w:ascii="微软雅黑" w:eastAsia="微软雅黑" w:hAnsi="微软雅黑" w:cs="微软雅黑"/>
        </w:rPr>
      </w:pPr>
      <w:bookmarkStart w:id="28" w:name="_Toc366493408"/>
      <w:r w:rsidRPr="00770ACA">
        <w:rPr>
          <w:rFonts w:ascii="微软雅黑" w:eastAsia="微软雅黑" w:hAnsi="微软雅黑" w:cs="微软雅黑" w:hint="eastAsia"/>
        </w:rPr>
        <w:t>怪物技能</w:t>
      </w:r>
      <w:bookmarkEnd w:id="28"/>
    </w:p>
    <w:p w:rsidR="00104677" w:rsidRPr="00770ACA" w:rsidRDefault="00104677" w:rsidP="00104677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怪物的</w:t>
      </w:r>
      <w:r w:rsidRPr="00770ACA">
        <w:rPr>
          <w:rFonts w:ascii="微软雅黑" w:eastAsia="微软雅黑" w:hAnsi="微软雅黑"/>
        </w:rPr>
        <w:t>技能</w:t>
      </w:r>
      <w:r w:rsidRPr="00770ACA">
        <w:rPr>
          <w:rFonts w:ascii="微软雅黑" w:eastAsia="微软雅黑" w:hAnsi="微软雅黑" w:hint="eastAsia"/>
        </w:rPr>
        <w:t>与</w:t>
      </w:r>
      <w:r w:rsidR="00373EE0" w:rsidRPr="00770ACA">
        <w:rPr>
          <w:rFonts w:ascii="微软雅黑" w:eastAsia="微软雅黑" w:hAnsi="微软雅黑"/>
        </w:rPr>
        <w:t>种族技能相同</w:t>
      </w:r>
      <w:r w:rsidR="00373EE0" w:rsidRPr="00770ACA">
        <w:rPr>
          <w:rFonts w:ascii="微软雅黑" w:eastAsia="微软雅黑" w:hAnsi="微软雅黑" w:hint="eastAsia"/>
        </w:rPr>
        <w:t>。</w:t>
      </w:r>
    </w:p>
    <w:p w:rsidR="00373EE0" w:rsidRPr="00770ACA" w:rsidRDefault="00373EE0" w:rsidP="00104677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怪物</w:t>
      </w:r>
      <w:r w:rsidRPr="00770ACA">
        <w:rPr>
          <w:rFonts w:ascii="微软雅黑" w:eastAsia="微软雅黑" w:hAnsi="微软雅黑"/>
        </w:rPr>
        <w:t>的技能等级</w:t>
      </w:r>
      <w:r w:rsidRPr="00770ACA">
        <w:rPr>
          <w:rFonts w:ascii="微软雅黑" w:eastAsia="微软雅黑" w:hAnsi="微软雅黑" w:hint="eastAsia"/>
        </w:rPr>
        <w:t>范围</w:t>
      </w:r>
      <w:r w:rsidR="00913456" w:rsidRPr="00770ACA">
        <w:rPr>
          <w:rFonts w:ascii="微软雅黑" w:eastAsia="微软雅黑" w:hAnsi="微软雅黑" w:hint="eastAsia"/>
        </w:rPr>
        <w:t>，</w:t>
      </w:r>
      <w:r w:rsidR="00913456" w:rsidRPr="00770ACA">
        <w:rPr>
          <w:rFonts w:ascii="微软雅黑" w:eastAsia="微软雅黑" w:hAnsi="微软雅黑"/>
        </w:rPr>
        <w:t>怪物所拥有的每个技能</w:t>
      </w:r>
      <w:r w:rsidR="00913456" w:rsidRPr="00770ACA">
        <w:rPr>
          <w:rFonts w:ascii="微软雅黑" w:eastAsia="微软雅黑" w:hAnsi="微软雅黑" w:hint="eastAsia"/>
        </w:rPr>
        <w:t>的</w:t>
      </w:r>
      <w:r w:rsidR="00913456" w:rsidRPr="00770ACA">
        <w:rPr>
          <w:rFonts w:ascii="微软雅黑" w:eastAsia="微软雅黑" w:hAnsi="微软雅黑"/>
        </w:rPr>
        <w:t>技能等级为</w:t>
      </w:r>
      <w:r w:rsidR="00B30E97" w:rsidRPr="00770ACA">
        <w:rPr>
          <w:rFonts w:ascii="微软雅黑" w:eastAsia="微软雅黑" w:hAnsi="微软雅黑"/>
        </w:rPr>
        <w:t>当前</w:t>
      </w:r>
      <w:r w:rsidR="00913456" w:rsidRPr="00770ACA">
        <w:rPr>
          <w:rFonts w:ascii="微软雅黑" w:eastAsia="微软雅黑" w:hAnsi="微软雅黑" w:hint="eastAsia"/>
        </w:rPr>
        <w:t>怪物</w:t>
      </w:r>
      <w:r w:rsidR="00913456" w:rsidRPr="00770ACA">
        <w:rPr>
          <w:rFonts w:ascii="微软雅黑" w:eastAsia="微软雅黑" w:hAnsi="微软雅黑"/>
        </w:rPr>
        <w:t>等级的</w:t>
      </w:r>
      <w:r w:rsidR="00913456" w:rsidRPr="00770ACA">
        <w:rPr>
          <w:rFonts w:ascii="微软雅黑" w:eastAsia="微软雅黑" w:hAnsi="微软雅黑" w:hint="eastAsia"/>
        </w:rPr>
        <w:t>（</w:t>
      </w:r>
      <w:r w:rsidR="00913456" w:rsidRPr="00770ACA">
        <w:rPr>
          <w:rFonts w:ascii="微软雅黑" w:eastAsia="微软雅黑" w:hAnsi="微软雅黑"/>
        </w:rPr>
        <w:t>-10</w:t>
      </w:r>
      <w:r w:rsidR="00FB7C46" w:rsidRPr="00770ACA">
        <w:rPr>
          <w:rFonts w:ascii="微软雅黑" w:eastAsia="微软雅黑" w:hAnsi="微软雅黑" w:hint="eastAsia"/>
        </w:rPr>
        <w:t>~</w:t>
      </w:r>
      <w:r w:rsidR="00913456" w:rsidRPr="00770ACA">
        <w:rPr>
          <w:rFonts w:ascii="微软雅黑" w:eastAsia="微软雅黑" w:hAnsi="微软雅黑"/>
        </w:rPr>
        <w:t>+10</w:t>
      </w:r>
      <w:r w:rsidR="00913456" w:rsidRPr="00770ACA">
        <w:rPr>
          <w:rFonts w:ascii="微软雅黑" w:eastAsia="微软雅黑" w:hAnsi="微软雅黑" w:hint="eastAsia"/>
        </w:rPr>
        <w:t>）级的</w:t>
      </w:r>
      <w:r w:rsidR="00913456" w:rsidRPr="00770ACA">
        <w:rPr>
          <w:rFonts w:ascii="微软雅黑" w:eastAsia="微软雅黑" w:hAnsi="微软雅黑"/>
        </w:rPr>
        <w:t>一个随机数。</w:t>
      </w:r>
    </w:p>
    <w:p w:rsidR="00E94717" w:rsidRPr="00770ACA" w:rsidRDefault="00E94717" w:rsidP="00104677">
      <w:pPr>
        <w:rPr>
          <w:rFonts w:ascii="微软雅黑" w:eastAsia="微软雅黑" w:hAnsi="微软雅黑"/>
          <w:b/>
        </w:rPr>
      </w:pPr>
      <w:r w:rsidRPr="00770ACA">
        <w:rPr>
          <w:rFonts w:ascii="微软雅黑" w:eastAsia="微软雅黑" w:hAnsi="微软雅黑" w:hint="eastAsia"/>
          <w:b/>
        </w:rPr>
        <w:t>怪物的技能数量:</w:t>
      </w:r>
    </w:p>
    <w:p w:rsidR="00E94717" w:rsidRPr="00770ACA" w:rsidRDefault="00E94717" w:rsidP="00E94717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怪物的技能数量根据地图的技能数量随机获取</w:t>
      </w:r>
      <w:r w:rsidR="000D4D04" w:rsidRPr="00770ACA">
        <w:rPr>
          <w:rFonts w:ascii="微软雅黑" w:eastAsia="微软雅黑" w:hAnsi="微软雅黑" w:hint="eastAsia"/>
        </w:rPr>
        <w:t>，最高</w:t>
      </w:r>
      <w:r w:rsidR="007B3502" w:rsidRPr="00770ACA">
        <w:rPr>
          <w:rFonts w:ascii="微软雅黑" w:eastAsia="微软雅黑" w:hAnsi="微软雅黑" w:hint="eastAsia"/>
        </w:rPr>
        <w:t>拥有技能</w:t>
      </w:r>
      <w:r w:rsidR="000D4D04" w:rsidRPr="00770ACA">
        <w:rPr>
          <w:rFonts w:ascii="微软雅黑" w:eastAsia="微软雅黑" w:hAnsi="微软雅黑" w:hint="eastAsia"/>
        </w:rPr>
        <w:t>上限为5个</w:t>
      </w:r>
      <w:r w:rsidR="007B3502" w:rsidRPr="00770ACA">
        <w:rPr>
          <w:rFonts w:ascii="微软雅黑" w:eastAsia="微软雅黑" w:hAnsi="微软雅黑" w:hint="eastAsia"/>
        </w:rPr>
        <w:t>攻击、5个防御</w:t>
      </w:r>
      <w:r w:rsidRPr="00770ACA">
        <w:rPr>
          <w:rFonts w:ascii="微软雅黑" w:eastAsia="微软雅黑" w:hAnsi="微软雅黑" w:hint="eastAsia"/>
        </w:rPr>
        <w:t>。</w:t>
      </w:r>
      <w:r w:rsidR="00CB1D37" w:rsidRPr="00770ACA">
        <w:rPr>
          <w:rFonts w:ascii="微软雅黑" w:eastAsia="微软雅黑" w:hAnsi="微软雅黑" w:hint="eastAsia"/>
        </w:rPr>
        <w:t>被动技能的上限是地图中所设置被动技能总数。</w:t>
      </w:r>
    </w:p>
    <w:p w:rsidR="00E94717" w:rsidRPr="00770ACA" w:rsidRDefault="00E94717" w:rsidP="00E94717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获取范围跟怪物后缀相关</w:t>
      </w:r>
      <w:r w:rsidR="009F6254" w:rsidRPr="00770ACA">
        <w:rPr>
          <w:rFonts w:ascii="微软雅黑" w:eastAsia="微软雅黑" w:hAnsi="微软雅黑" w:hint="eastAsia"/>
        </w:rPr>
        <w:t>。</w:t>
      </w:r>
    </w:p>
    <w:p w:rsidR="009F6254" w:rsidRPr="00770ACA" w:rsidRDefault="009F6254" w:rsidP="009F6254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每张地图怪物所拥有的技能，可以通过后台设置。主要可设置内容如下：</w:t>
      </w:r>
    </w:p>
    <w:p w:rsidR="009F6254" w:rsidRPr="00770ACA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地图怪物攻击技能：</w:t>
      </w:r>
      <w:r w:rsidR="001C59E2" w:rsidRPr="00770ACA">
        <w:rPr>
          <w:rFonts w:ascii="微软雅黑" w:eastAsia="微软雅黑" w:hAnsi="微软雅黑" w:hint="eastAsia"/>
        </w:rPr>
        <w:t>地图怪物可以拥有的所有攻击技能，可以任意数量</w:t>
      </w:r>
    </w:p>
    <w:p w:rsidR="009F6254" w:rsidRPr="00770ACA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lastRenderedPageBreak/>
        <w:t>地图怪物防御技能：</w:t>
      </w:r>
      <w:r w:rsidR="001C59E2" w:rsidRPr="00770ACA">
        <w:rPr>
          <w:rFonts w:ascii="微软雅黑" w:eastAsia="微软雅黑" w:hAnsi="微软雅黑" w:hint="eastAsia"/>
        </w:rPr>
        <w:t>地图怪物可以拥有的所有防御技能，可以任意数量</w:t>
      </w:r>
    </w:p>
    <w:p w:rsidR="009F6254" w:rsidRPr="00770ACA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地图怪物被动技能：</w:t>
      </w:r>
      <w:r w:rsidR="001C59E2" w:rsidRPr="00770ACA">
        <w:rPr>
          <w:rFonts w:ascii="微软雅黑" w:eastAsia="微软雅黑" w:hAnsi="微软雅黑" w:hint="eastAsia"/>
        </w:rPr>
        <w:t>地图怪物可以拥有的所有被动技能。可以任意数量</w:t>
      </w:r>
    </w:p>
    <w:p w:rsidR="009F6254" w:rsidRPr="00770ACA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后缀拥有最少</w:t>
      </w:r>
      <w:r w:rsidR="00FD464F" w:rsidRPr="00770ACA">
        <w:rPr>
          <w:rFonts w:ascii="微软雅黑" w:eastAsia="微软雅黑" w:hAnsi="微软雅黑" w:hint="eastAsia"/>
        </w:rPr>
        <w:t>攻击</w:t>
      </w:r>
      <w:r w:rsidRPr="00770ACA">
        <w:rPr>
          <w:rFonts w:ascii="微软雅黑" w:eastAsia="微软雅黑" w:hAnsi="微软雅黑" w:hint="eastAsia"/>
        </w:rPr>
        <w:t>技能数量：</w:t>
      </w:r>
      <w:r w:rsidR="001C59E2" w:rsidRPr="00770ACA">
        <w:rPr>
          <w:rFonts w:ascii="微软雅黑" w:eastAsia="微软雅黑" w:hAnsi="微软雅黑" w:hint="eastAsia"/>
        </w:rPr>
        <w:t>即怪物技能数量的随机范围是（最低数量</w:t>
      </w:r>
      <w:r w:rsidR="00ED7348" w:rsidRPr="00770ACA">
        <w:rPr>
          <w:rFonts w:ascii="微软雅黑" w:eastAsia="微软雅黑" w:hAnsi="微软雅黑" w:hint="eastAsia"/>
        </w:rPr>
        <w:t>~</w:t>
      </w:r>
      <w:r w:rsidR="001C59E2" w:rsidRPr="00770ACA">
        <w:rPr>
          <w:rFonts w:ascii="微软雅黑" w:eastAsia="微软雅黑" w:hAnsi="微软雅黑" w:hint="eastAsia"/>
        </w:rPr>
        <w:t>5）</w:t>
      </w:r>
    </w:p>
    <w:p w:rsidR="00FD464F" w:rsidRPr="00770ACA" w:rsidRDefault="00FD464F" w:rsidP="00FD464F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后缀拥有最少防御技能数量：即怪物技能数量的随机范围是（最低数量</w:t>
      </w:r>
      <w:r w:rsidR="00ED7348" w:rsidRPr="00770ACA">
        <w:rPr>
          <w:rFonts w:ascii="微软雅黑" w:eastAsia="微软雅黑" w:hAnsi="微软雅黑" w:hint="eastAsia"/>
        </w:rPr>
        <w:t>~</w:t>
      </w:r>
      <w:r w:rsidRPr="00770ACA">
        <w:rPr>
          <w:rFonts w:ascii="微软雅黑" w:eastAsia="微软雅黑" w:hAnsi="微软雅黑" w:hint="eastAsia"/>
        </w:rPr>
        <w:t>5）</w:t>
      </w:r>
    </w:p>
    <w:p w:rsidR="001D6602" w:rsidRPr="00770ACA" w:rsidRDefault="001D6602" w:rsidP="001D6602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后缀拥有最少被动技能数量：即怪物技能数量的随机范围是（最低数量</w:t>
      </w:r>
      <w:r w:rsidR="00ED7348" w:rsidRPr="00770ACA">
        <w:rPr>
          <w:rFonts w:ascii="微软雅黑" w:eastAsia="微软雅黑" w:hAnsi="微软雅黑" w:hint="eastAsia"/>
        </w:rPr>
        <w:t>~</w:t>
      </w:r>
      <w:r w:rsidRPr="00770ACA">
        <w:rPr>
          <w:rFonts w:ascii="微软雅黑" w:eastAsia="微软雅黑" w:hAnsi="微软雅黑" w:hint="eastAsia"/>
        </w:rPr>
        <w:t>被动技能数量上限）</w:t>
      </w:r>
    </w:p>
    <w:p w:rsidR="00FD464F" w:rsidRPr="00770ACA" w:rsidRDefault="00FD464F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9F6254" w:rsidRPr="00770ACA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Boss拥有最少</w:t>
      </w:r>
      <w:r w:rsidR="00F804B9" w:rsidRPr="00770ACA">
        <w:rPr>
          <w:rFonts w:ascii="微软雅黑" w:eastAsia="微软雅黑" w:hAnsi="微软雅黑" w:hint="eastAsia"/>
        </w:rPr>
        <w:t>攻击</w:t>
      </w:r>
      <w:r w:rsidRPr="00770ACA">
        <w:rPr>
          <w:rFonts w:ascii="微软雅黑" w:eastAsia="微软雅黑" w:hAnsi="微软雅黑" w:hint="eastAsia"/>
        </w:rPr>
        <w:t>技能数量：</w:t>
      </w:r>
      <w:r w:rsidR="001C59E2" w:rsidRPr="00770ACA">
        <w:rPr>
          <w:rFonts w:ascii="微软雅黑" w:eastAsia="微软雅黑" w:hAnsi="微软雅黑" w:hint="eastAsia"/>
        </w:rPr>
        <w:t>即怪物技能数量的随机范围是（最低数量</w:t>
      </w:r>
      <w:r w:rsidR="00ED7348" w:rsidRPr="00770ACA">
        <w:rPr>
          <w:rFonts w:ascii="微软雅黑" w:eastAsia="微软雅黑" w:hAnsi="微软雅黑" w:hint="eastAsia"/>
        </w:rPr>
        <w:t>~</w:t>
      </w:r>
      <w:r w:rsidR="001C59E2" w:rsidRPr="00770ACA">
        <w:rPr>
          <w:rFonts w:ascii="微软雅黑" w:eastAsia="微软雅黑" w:hAnsi="微软雅黑" w:hint="eastAsia"/>
        </w:rPr>
        <w:t>5）</w:t>
      </w:r>
    </w:p>
    <w:p w:rsidR="00F804B9" w:rsidRPr="00770ACA" w:rsidRDefault="00F804B9" w:rsidP="00F804B9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Boss拥有最少防御技能数量：即怪物技能数量的随机范围是（最低数量</w:t>
      </w:r>
      <w:r w:rsidR="00ED7348" w:rsidRPr="00770ACA">
        <w:rPr>
          <w:rFonts w:ascii="微软雅黑" w:eastAsia="微软雅黑" w:hAnsi="微软雅黑" w:hint="eastAsia"/>
        </w:rPr>
        <w:t>~</w:t>
      </w:r>
      <w:r w:rsidRPr="00770ACA">
        <w:rPr>
          <w:rFonts w:ascii="微软雅黑" w:eastAsia="微软雅黑" w:hAnsi="微软雅黑" w:hint="eastAsia"/>
        </w:rPr>
        <w:t>5）</w:t>
      </w:r>
    </w:p>
    <w:p w:rsidR="00F804B9" w:rsidRPr="00770ACA" w:rsidRDefault="00F804B9" w:rsidP="00F804B9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Boss拥有最少被动技能数量：即怪物技能数量的随机范围是（最低数量-</w:t>
      </w:r>
      <w:r w:rsidR="00AE60B1" w:rsidRPr="00770ACA">
        <w:rPr>
          <w:rFonts w:ascii="微软雅黑" w:eastAsia="微软雅黑" w:hAnsi="微软雅黑" w:hint="eastAsia"/>
        </w:rPr>
        <w:t>数量上限</w:t>
      </w:r>
      <w:r w:rsidRPr="00770ACA">
        <w:rPr>
          <w:rFonts w:ascii="微软雅黑" w:eastAsia="微软雅黑" w:hAnsi="微软雅黑" w:hint="eastAsia"/>
        </w:rPr>
        <w:t>）</w:t>
      </w:r>
    </w:p>
    <w:p w:rsidR="00F804B9" w:rsidRPr="00770ACA" w:rsidRDefault="00352A8D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注：最低（某类型）技能数量不能高于（某类型）总数量</w:t>
      </w:r>
    </w:p>
    <w:p w:rsidR="009F6254" w:rsidRPr="00770ACA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后缀必须拥有</w:t>
      </w:r>
      <w:r w:rsidR="00471B63" w:rsidRPr="00770ACA">
        <w:rPr>
          <w:rFonts w:ascii="微软雅黑" w:eastAsia="微软雅黑" w:hAnsi="微软雅黑" w:hint="eastAsia"/>
        </w:rPr>
        <w:t>（某类型）</w:t>
      </w:r>
      <w:r w:rsidRPr="00770ACA">
        <w:rPr>
          <w:rFonts w:ascii="微软雅黑" w:eastAsia="微软雅黑" w:hAnsi="微软雅黑" w:hint="eastAsia"/>
        </w:rPr>
        <w:t>技能：</w:t>
      </w:r>
      <w:r w:rsidR="001C59E2" w:rsidRPr="00770ACA">
        <w:rPr>
          <w:rFonts w:ascii="微软雅黑" w:eastAsia="微软雅黑" w:hAnsi="微软雅黑" w:hint="eastAsia"/>
        </w:rPr>
        <w:t>指定后缀一定拥有</w:t>
      </w:r>
      <w:r w:rsidR="00D90C8A" w:rsidRPr="00770ACA">
        <w:rPr>
          <w:rFonts w:ascii="微软雅黑" w:eastAsia="微软雅黑" w:hAnsi="微软雅黑" w:hint="eastAsia"/>
        </w:rPr>
        <w:t>某</w:t>
      </w:r>
      <w:r w:rsidR="001C59E2" w:rsidRPr="00770ACA">
        <w:rPr>
          <w:rFonts w:ascii="微软雅黑" w:eastAsia="微软雅黑" w:hAnsi="微软雅黑" w:hint="eastAsia"/>
        </w:rPr>
        <w:t>个技能。</w:t>
      </w:r>
      <w:r w:rsidR="00B10080" w:rsidRPr="00770ACA">
        <w:rPr>
          <w:rFonts w:ascii="微软雅黑" w:eastAsia="微软雅黑" w:hAnsi="微软雅黑" w:hint="eastAsia"/>
        </w:rPr>
        <w:t>无需随机，直接拥有的技能。</w:t>
      </w:r>
    </w:p>
    <w:p w:rsidR="009F6254" w:rsidRPr="00770ACA" w:rsidRDefault="009F6254" w:rsidP="009F6254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Boss必须拥有</w:t>
      </w:r>
      <w:r w:rsidR="00471B63" w:rsidRPr="00770ACA">
        <w:rPr>
          <w:rFonts w:ascii="微软雅黑" w:eastAsia="微软雅黑" w:hAnsi="微软雅黑" w:hint="eastAsia"/>
        </w:rPr>
        <w:t>（某类型）</w:t>
      </w:r>
      <w:r w:rsidRPr="00770ACA">
        <w:rPr>
          <w:rFonts w:ascii="微软雅黑" w:eastAsia="微软雅黑" w:hAnsi="微软雅黑" w:hint="eastAsia"/>
        </w:rPr>
        <w:t>技能：</w:t>
      </w:r>
      <w:r w:rsidR="00B4274D" w:rsidRPr="00770ACA">
        <w:rPr>
          <w:rFonts w:ascii="微软雅黑" w:eastAsia="微软雅黑" w:hAnsi="微软雅黑" w:hint="eastAsia"/>
        </w:rPr>
        <w:t>指定</w:t>
      </w:r>
      <w:r w:rsidR="00471B63" w:rsidRPr="00770ACA">
        <w:rPr>
          <w:rFonts w:ascii="微软雅黑" w:eastAsia="微软雅黑" w:hAnsi="微软雅黑" w:hint="eastAsia"/>
        </w:rPr>
        <w:t>Boss</w:t>
      </w:r>
      <w:r w:rsidR="00B4274D" w:rsidRPr="00770ACA">
        <w:rPr>
          <w:rFonts w:ascii="微软雅黑" w:eastAsia="微软雅黑" w:hAnsi="微软雅黑" w:hint="eastAsia"/>
        </w:rPr>
        <w:t>一定拥有</w:t>
      </w:r>
      <w:r w:rsidR="00D90C8A" w:rsidRPr="00770ACA">
        <w:rPr>
          <w:rFonts w:ascii="微软雅黑" w:eastAsia="微软雅黑" w:hAnsi="微软雅黑" w:hint="eastAsia"/>
        </w:rPr>
        <w:t>某</w:t>
      </w:r>
      <w:r w:rsidR="00B4274D" w:rsidRPr="00770ACA">
        <w:rPr>
          <w:rFonts w:ascii="微软雅黑" w:eastAsia="微软雅黑" w:hAnsi="微软雅黑" w:hint="eastAsia"/>
        </w:rPr>
        <w:t>个技能。无需随机，直接拥有的技能。</w:t>
      </w:r>
    </w:p>
    <w:p w:rsidR="000D4D04" w:rsidRPr="00770ACA" w:rsidRDefault="000D4D04" w:rsidP="000D4D04">
      <w:pPr>
        <w:rPr>
          <w:rFonts w:ascii="微软雅黑" w:eastAsia="微软雅黑" w:hAnsi="微软雅黑"/>
          <w:b/>
        </w:rPr>
      </w:pPr>
      <w:r w:rsidRPr="00770ACA">
        <w:rPr>
          <w:rFonts w:ascii="微软雅黑" w:eastAsia="微软雅黑" w:hAnsi="微软雅黑" w:hint="eastAsia"/>
          <w:b/>
        </w:rPr>
        <w:t>怪物技能释放概率：</w:t>
      </w:r>
    </w:p>
    <w:p w:rsidR="00CD0BCF" w:rsidRPr="00770ACA" w:rsidRDefault="000D4D04" w:rsidP="00CD0BCF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Boss的最高技能释放概率</w:t>
      </w:r>
    </w:p>
    <w:tbl>
      <w:tblPr>
        <w:tblW w:w="0" w:type="auto"/>
        <w:tblInd w:w="93" w:type="dxa"/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CD0BCF" w:rsidRPr="00770ACA" w:rsidTr="00CF0E54">
        <w:trPr>
          <w:trHeight w:val="270"/>
        </w:trPr>
        <w:tc>
          <w:tcPr>
            <w:tcW w:w="61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</w:tcPr>
          <w:p w:rsidR="00CD0BCF" w:rsidRPr="00770ACA" w:rsidRDefault="00CD0BCF" w:rsidP="00CF0E54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t>最高释放概率表</w:t>
            </w:r>
          </w:p>
        </w:tc>
      </w:tr>
      <w:tr w:rsidR="00CD0BCF" w:rsidRPr="00770ACA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770ACA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770ACA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770ACA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770ACA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770ACA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770ACA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CD0BCF" w:rsidRPr="00770ACA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770ACA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770ACA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770ACA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770ACA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770ACA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770ACA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90.00%</w:t>
            </w:r>
          </w:p>
        </w:tc>
      </w:tr>
      <w:tr w:rsidR="00CD0BCF" w:rsidRPr="00770ACA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770ACA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770ACA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770ACA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770ACA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770ACA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770ACA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80.00%</w:t>
            </w:r>
          </w:p>
        </w:tc>
      </w:tr>
    </w:tbl>
    <w:p w:rsidR="00CD0BCF" w:rsidRPr="00770ACA" w:rsidRDefault="00CD0BCF" w:rsidP="00CD0BCF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其他拥有最低释放概率</w:t>
      </w:r>
    </w:p>
    <w:tbl>
      <w:tblPr>
        <w:tblW w:w="0" w:type="auto"/>
        <w:tblInd w:w="93" w:type="dxa"/>
        <w:tblLayout w:type="fixed"/>
        <w:tblLook w:val="0000"/>
      </w:tblPr>
      <w:tblGrid>
        <w:gridCol w:w="1589"/>
        <w:gridCol w:w="670"/>
        <w:gridCol w:w="981"/>
        <w:gridCol w:w="981"/>
        <w:gridCol w:w="981"/>
        <w:gridCol w:w="981"/>
      </w:tblGrid>
      <w:tr w:rsidR="00CD0BCF" w:rsidRPr="00770ACA" w:rsidTr="00CF0E54">
        <w:trPr>
          <w:trHeight w:val="270"/>
        </w:trPr>
        <w:tc>
          <w:tcPr>
            <w:tcW w:w="61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</w:tcPr>
          <w:p w:rsidR="00CD0BCF" w:rsidRPr="00770ACA" w:rsidRDefault="00CD0BCF" w:rsidP="00CF0E54">
            <w:pPr>
              <w:widowControl/>
              <w:jc w:val="center"/>
              <w:rPr>
                <w:rFonts w:ascii="微软雅黑" w:eastAsia="微软雅黑" w:hAnsi="微软雅黑" w:cs="微软雅黑"/>
                <w:color w:val="9C65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9C6500"/>
                <w:kern w:val="0"/>
                <w:sz w:val="22"/>
              </w:rPr>
              <w:lastRenderedPageBreak/>
              <w:t>基础释放概率表</w:t>
            </w:r>
          </w:p>
        </w:tc>
      </w:tr>
      <w:tr w:rsidR="00CD0BCF" w:rsidRPr="00770ACA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770ACA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可用技能数量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770ACA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770ACA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770ACA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770ACA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770ACA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</w:p>
        </w:tc>
      </w:tr>
      <w:tr w:rsidR="00CD0BCF" w:rsidRPr="00770ACA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770ACA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攻击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770ACA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770ACA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770ACA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770ACA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770ACA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45.00%</w:t>
            </w:r>
          </w:p>
        </w:tc>
      </w:tr>
      <w:tr w:rsidR="00CD0BCF" w:rsidRPr="00770ACA" w:rsidTr="00CF0E54">
        <w:trPr>
          <w:trHeight w:val="270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770ACA" w:rsidRDefault="00CD0BCF" w:rsidP="00CF0E54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770ACA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770ACA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770ACA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770ACA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35.00%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0BCF" w:rsidRPr="00770ACA" w:rsidRDefault="00CD0BCF" w:rsidP="00CF0E54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40.00%</w:t>
            </w:r>
          </w:p>
        </w:tc>
      </w:tr>
    </w:tbl>
    <w:p w:rsidR="00A44077" w:rsidRPr="00770ACA" w:rsidRDefault="00A44077" w:rsidP="00105959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A44077" w:rsidRPr="00770ACA" w:rsidRDefault="00A44077" w:rsidP="00105959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483A4A" w:rsidRPr="00770ACA" w:rsidRDefault="00D05E0B">
      <w:pPr>
        <w:pStyle w:val="3"/>
        <w:rPr>
          <w:rFonts w:ascii="微软雅黑" w:eastAsia="微软雅黑" w:hAnsi="微软雅黑" w:cs="微软雅黑"/>
        </w:rPr>
      </w:pPr>
      <w:bookmarkStart w:id="29" w:name="_Toc366493409"/>
      <w:r w:rsidRPr="00770ACA">
        <w:rPr>
          <w:rFonts w:ascii="微软雅黑" w:eastAsia="微软雅黑" w:hAnsi="微软雅黑" w:cs="微软雅黑" w:hint="eastAsia"/>
        </w:rPr>
        <w:t>怪物特点定义</w:t>
      </w:r>
      <w:bookmarkEnd w:id="29"/>
    </w:p>
    <w:p w:rsidR="00483A4A" w:rsidRPr="00770ACA" w:rsidRDefault="00D05E0B">
      <w:pPr>
        <w:pStyle w:val="4"/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怪物前缀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弱小的：除了敏捷之外，其他基本属性属性减半。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缓慢的：敏捷只有正常怪物的1/4。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普通的：一只正常发育的怪物。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强大的：除了敏捷之外，其他基本属性增加50%。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敏捷的：敏捷属性提高1倍，其他基本属性提高25%。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遇到几率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</w:tblGrid>
      <w:tr w:rsidR="00483A4A" w:rsidRPr="00770ACA">
        <w:tc>
          <w:tcPr>
            <w:tcW w:w="2130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前缀</w:t>
            </w:r>
          </w:p>
        </w:tc>
        <w:tc>
          <w:tcPr>
            <w:tcW w:w="2130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遇到几率</w:t>
            </w:r>
          </w:p>
        </w:tc>
      </w:tr>
      <w:tr w:rsidR="00483A4A" w:rsidRPr="00770ACA">
        <w:tc>
          <w:tcPr>
            <w:tcW w:w="2130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弱小的</w:t>
            </w:r>
          </w:p>
        </w:tc>
        <w:tc>
          <w:tcPr>
            <w:tcW w:w="2130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30%</w:t>
            </w:r>
          </w:p>
        </w:tc>
      </w:tr>
      <w:tr w:rsidR="00483A4A" w:rsidRPr="00770ACA">
        <w:tc>
          <w:tcPr>
            <w:tcW w:w="2130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缓慢的</w:t>
            </w:r>
          </w:p>
        </w:tc>
        <w:tc>
          <w:tcPr>
            <w:tcW w:w="2130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30%</w:t>
            </w:r>
          </w:p>
        </w:tc>
      </w:tr>
      <w:tr w:rsidR="00483A4A" w:rsidRPr="00770ACA">
        <w:tc>
          <w:tcPr>
            <w:tcW w:w="2130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普通的</w:t>
            </w:r>
          </w:p>
        </w:tc>
        <w:tc>
          <w:tcPr>
            <w:tcW w:w="2130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30%</w:t>
            </w:r>
          </w:p>
        </w:tc>
      </w:tr>
      <w:tr w:rsidR="00483A4A" w:rsidRPr="00770ACA">
        <w:tc>
          <w:tcPr>
            <w:tcW w:w="2130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强大的</w:t>
            </w:r>
          </w:p>
        </w:tc>
        <w:tc>
          <w:tcPr>
            <w:tcW w:w="2130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5%</w:t>
            </w:r>
          </w:p>
        </w:tc>
      </w:tr>
      <w:tr w:rsidR="00483A4A" w:rsidRPr="00770ACA">
        <w:tc>
          <w:tcPr>
            <w:tcW w:w="2130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敏捷的</w:t>
            </w:r>
          </w:p>
        </w:tc>
        <w:tc>
          <w:tcPr>
            <w:tcW w:w="2130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5%</w:t>
            </w:r>
          </w:p>
        </w:tc>
      </w:tr>
    </w:tbl>
    <w:p w:rsidR="00483A4A" w:rsidRPr="00770ACA" w:rsidRDefault="00483A4A">
      <w:pPr>
        <w:rPr>
          <w:rFonts w:ascii="微软雅黑" w:eastAsia="微软雅黑" w:hAnsi="微软雅黑" w:cs="微软雅黑"/>
        </w:rPr>
      </w:pPr>
    </w:p>
    <w:p w:rsidR="00483A4A" w:rsidRPr="00770ACA" w:rsidRDefault="00D05E0B">
      <w:pPr>
        <w:pStyle w:val="4"/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lastRenderedPageBreak/>
        <w:t>怪物后缀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Boss：体质*20，其他基本属性*10</w:t>
      </w:r>
    </w:p>
    <w:p w:rsidR="00483A4A" w:rsidRPr="00770ACA" w:rsidRDefault="0088317E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圣灵</w:t>
      </w:r>
      <w:r w:rsidR="00D05E0B" w:rsidRPr="00770ACA">
        <w:rPr>
          <w:rFonts w:ascii="微软雅黑" w:eastAsia="微软雅黑" w:hAnsi="微软雅黑" w:cs="微软雅黑" w:hint="eastAsia"/>
        </w:rPr>
        <w:t>：力量*5，其他基本属性不变</w:t>
      </w:r>
    </w:p>
    <w:p w:rsidR="00483A4A" w:rsidRPr="00770ACA" w:rsidRDefault="0088317E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领主</w:t>
      </w:r>
      <w:r w:rsidR="00D05E0B" w:rsidRPr="00770ACA">
        <w:rPr>
          <w:rFonts w:ascii="微软雅黑" w:eastAsia="微软雅黑" w:hAnsi="微软雅黑" w:cs="微软雅黑" w:hint="eastAsia"/>
        </w:rPr>
        <w:t>：敏捷*5，其他基本属性不变</w:t>
      </w:r>
    </w:p>
    <w:p w:rsidR="00483A4A" w:rsidRPr="00770ACA" w:rsidRDefault="0088317E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巨魔</w:t>
      </w:r>
      <w:r w:rsidR="00D05E0B" w:rsidRPr="00770ACA">
        <w:rPr>
          <w:rFonts w:ascii="微软雅黑" w:eastAsia="微软雅黑" w:hAnsi="微软雅黑" w:cs="微软雅黑" w:hint="eastAsia"/>
        </w:rPr>
        <w:t>：体质*5，其他基本属性不变</w:t>
      </w:r>
    </w:p>
    <w:p w:rsidR="00483A4A" w:rsidRPr="00770ACA" w:rsidRDefault="0088317E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将领</w:t>
      </w:r>
      <w:r w:rsidR="00D05E0B" w:rsidRPr="00770ACA">
        <w:rPr>
          <w:rFonts w:ascii="微软雅黑" w:eastAsia="微软雅黑" w:hAnsi="微软雅黑" w:cs="微软雅黑" w:hint="eastAsia"/>
        </w:rPr>
        <w:t>：魔力*5，其他基本属性不变</w:t>
      </w:r>
    </w:p>
    <w:p w:rsidR="00483A4A" w:rsidRPr="00770ACA" w:rsidRDefault="0088317E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魔王</w:t>
      </w:r>
      <w:r w:rsidR="00D05E0B" w:rsidRPr="00770ACA">
        <w:rPr>
          <w:rFonts w:ascii="微软雅黑" w:eastAsia="微软雅黑" w:hAnsi="微软雅黑" w:cs="微软雅黑" w:hint="eastAsia"/>
        </w:rPr>
        <w:t>：耐力*5，其他基本属性不变</w:t>
      </w:r>
    </w:p>
    <w:p w:rsidR="00483A4A" w:rsidRPr="00770ACA" w:rsidRDefault="0088317E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长老</w:t>
      </w:r>
      <w:r w:rsidR="00D05E0B" w:rsidRPr="00770ACA">
        <w:rPr>
          <w:rFonts w:ascii="微软雅黑" w:eastAsia="微软雅黑" w:hAnsi="微软雅黑" w:cs="微软雅黑" w:hint="eastAsia"/>
        </w:rPr>
        <w:t>：全部基本属性*125%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头头：敏捷不变，其他基本属性*105%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遇到几率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1"/>
        <w:gridCol w:w="2131"/>
      </w:tblGrid>
      <w:tr w:rsidR="00483A4A" w:rsidRPr="00770ACA">
        <w:tc>
          <w:tcPr>
            <w:tcW w:w="2131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后缀</w:t>
            </w:r>
          </w:p>
        </w:tc>
        <w:tc>
          <w:tcPr>
            <w:tcW w:w="2131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遇到几率</w:t>
            </w:r>
          </w:p>
        </w:tc>
      </w:tr>
      <w:tr w:rsidR="00483A4A" w:rsidRPr="00770ACA">
        <w:tc>
          <w:tcPr>
            <w:tcW w:w="2131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Boss</w:t>
            </w:r>
          </w:p>
        </w:tc>
        <w:tc>
          <w:tcPr>
            <w:tcW w:w="2131" w:type="dxa"/>
            <w:vAlign w:val="center"/>
          </w:tcPr>
          <w:p w:rsidR="00483A4A" w:rsidRPr="00770ACA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2%</w:t>
            </w:r>
          </w:p>
        </w:tc>
      </w:tr>
      <w:tr w:rsidR="00483A4A" w:rsidRPr="00770ACA">
        <w:tc>
          <w:tcPr>
            <w:tcW w:w="2131" w:type="dxa"/>
          </w:tcPr>
          <w:p w:rsidR="00483A4A" w:rsidRPr="00770ACA" w:rsidRDefault="0088317E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圣灵</w:t>
            </w:r>
          </w:p>
        </w:tc>
        <w:tc>
          <w:tcPr>
            <w:tcW w:w="2131" w:type="dxa"/>
            <w:vAlign w:val="center"/>
          </w:tcPr>
          <w:p w:rsidR="00483A4A" w:rsidRPr="00770ACA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770ACA">
        <w:tc>
          <w:tcPr>
            <w:tcW w:w="2131" w:type="dxa"/>
          </w:tcPr>
          <w:p w:rsidR="00483A4A" w:rsidRPr="00770ACA" w:rsidRDefault="0088317E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领主</w:t>
            </w:r>
          </w:p>
        </w:tc>
        <w:tc>
          <w:tcPr>
            <w:tcW w:w="2131" w:type="dxa"/>
            <w:vAlign w:val="center"/>
          </w:tcPr>
          <w:p w:rsidR="00483A4A" w:rsidRPr="00770ACA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770ACA">
        <w:tc>
          <w:tcPr>
            <w:tcW w:w="2131" w:type="dxa"/>
          </w:tcPr>
          <w:p w:rsidR="00483A4A" w:rsidRPr="00770ACA" w:rsidRDefault="0088317E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巨魔</w:t>
            </w:r>
          </w:p>
        </w:tc>
        <w:tc>
          <w:tcPr>
            <w:tcW w:w="2131" w:type="dxa"/>
            <w:vAlign w:val="center"/>
          </w:tcPr>
          <w:p w:rsidR="00483A4A" w:rsidRPr="00770ACA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770ACA">
        <w:tc>
          <w:tcPr>
            <w:tcW w:w="2131" w:type="dxa"/>
          </w:tcPr>
          <w:p w:rsidR="00483A4A" w:rsidRPr="00770ACA" w:rsidRDefault="0088317E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将领</w:t>
            </w:r>
          </w:p>
        </w:tc>
        <w:tc>
          <w:tcPr>
            <w:tcW w:w="2131" w:type="dxa"/>
            <w:vAlign w:val="center"/>
          </w:tcPr>
          <w:p w:rsidR="00483A4A" w:rsidRPr="00770ACA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770ACA">
        <w:tc>
          <w:tcPr>
            <w:tcW w:w="2131" w:type="dxa"/>
          </w:tcPr>
          <w:p w:rsidR="00483A4A" w:rsidRPr="00770ACA" w:rsidRDefault="0088317E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魔王</w:t>
            </w:r>
          </w:p>
        </w:tc>
        <w:tc>
          <w:tcPr>
            <w:tcW w:w="2131" w:type="dxa"/>
            <w:vAlign w:val="center"/>
          </w:tcPr>
          <w:p w:rsidR="00483A4A" w:rsidRPr="00770ACA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770ACA">
        <w:tc>
          <w:tcPr>
            <w:tcW w:w="2131" w:type="dxa"/>
          </w:tcPr>
          <w:p w:rsidR="00483A4A" w:rsidRPr="00770ACA" w:rsidRDefault="0088317E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长老</w:t>
            </w:r>
          </w:p>
        </w:tc>
        <w:tc>
          <w:tcPr>
            <w:tcW w:w="2131" w:type="dxa"/>
            <w:vAlign w:val="center"/>
          </w:tcPr>
          <w:p w:rsidR="00483A4A" w:rsidRPr="00770ACA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5%</w:t>
            </w:r>
          </w:p>
        </w:tc>
      </w:tr>
      <w:tr w:rsidR="00483A4A" w:rsidRPr="00770ACA">
        <w:tc>
          <w:tcPr>
            <w:tcW w:w="2131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2131" w:type="dxa"/>
            <w:vAlign w:val="center"/>
          </w:tcPr>
          <w:p w:rsidR="00483A4A" w:rsidRPr="00770ACA" w:rsidRDefault="00D05E0B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10%</w:t>
            </w:r>
          </w:p>
        </w:tc>
      </w:tr>
    </w:tbl>
    <w:p w:rsidR="00483A4A" w:rsidRPr="00770ACA" w:rsidRDefault="00483A4A">
      <w:pPr>
        <w:rPr>
          <w:rFonts w:ascii="微软雅黑" w:eastAsia="微软雅黑" w:hAnsi="微软雅黑" w:cs="微软雅黑"/>
        </w:rPr>
      </w:pPr>
    </w:p>
    <w:p w:rsidR="00482168" w:rsidRPr="00482168" w:rsidRDefault="00D05E0B" w:rsidP="00482168">
      <w:pPr>
        <w:pStyle w:val="3"/>
        <w:rPr>
          <w:rFonts w:ascii="微软雅黑" w:eastAsia="微软雅黑" w:hAnsi="微软雅黑" w:cs="微软雅黑"/>
        </w:rPr>
      </w:pPr>
      <w:bookmarkStart w:id="30" w:name="_Toc366493410"/>
      <w:r w:rsidRPr="00770ACA">
        <w:rPr>
          <w:rFonts w:ascii="微软雅黑" w:eastAsia="微软雅黑" w:hAnsi="微软雅黑" w:cs="微软雅黑" w:hint="eastAsia"/>
        </w:rPr>
        <w:lastRenderedPageBreak/>
        <w:t>怪物掉落</w:t>
      </w:r>
      <w:bookmarkEnd w:id="30"/>
    </w:p>
    <w:p w:rsidR="00483A4A" w:rsidRPr="00770ACA" w:rsidRDefault="00D05E0B">
      <w:pPr>
        <w:pStyle w:val="4"/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前缀金钱</w:t>
      </w:r>
      <w:r w:rsidR="00482168">
        <w:rPr>
          <w:rFonts w:ascii="微软雅黑" w:eastAsia="微软雅黑" w:hAnsi="微软雅黑" w:cs="微软雅黑" w:hint="eastAsia"/>
        </w:rPr>
        <w:t>及</w:t>
      </w:r>
      <w:r w:rsidRPr="00770ACA">
        <w:rPr>
          <w:rFonts w:ascii="微软雅黑" w:eastAsia="微软雅黑" w:hAnsi="微软雅黑" w:cs="微软雅黑" w:hint="eastAsia"/>
        </w:rPr>
        <w:t>经验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  <w:gridCol w:w="2130"/>
      </w:tblGrid>
      <w:tr w:rsidR="00483A4A" w:rsidRPr="00770ACA">
        <w:tc>
          <w:tcPr>
            <w:tcW w:w="2130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前缀</w:t>
            </w:r>
          </w:p>
        </w:tc>
        <w:tc>
          <w:tcPr>
            <w:tcW w:w="2130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经验</w:t>
            </w:r>
          </w:p>
        </w:tc>
        <w:tc>
          <w:tcPr>
            <w:tcW w:w="2130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金钱</w:t>
            </w:r>
          </w:p>
        </w:tc>
      </w:tr>
      <w:tr w:rsidR="00483A4A" w:rsidRPr="00770ACA">
        <w:tc>
          <w:tcPr>
            <w:tcW w:w="2130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弱小的</w:t>
            </w:r>
          </w:p>
        </w:tc>
        <w:tc>
          <w:tcPr>
            <w:tcW w:w="2130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*0.5</w:t>
            </w:r>
          </w:p>
        </w:tc>
        <w:tc>
          <w:tcPr>
            <w:tcW w:w="2130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*0.5</w:t>
            </w:r>
          </w:p>
        </w:tc>
      </w:tr>
      <w:tr w:rsidR="00483A4A" w:rsidRPr="00770ACA">
        <w:tc>
          <w:tcPr>
            <w:tcW w:w="2130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缓慢的</w:t>
            </w:r>
          </w:p>
        </w:tc>
        <w:tc>
          <w:tcPr>
            <w:tcW w:w="2130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*0.5</w:t>
            </w:r>
          </w:p>
        </w:tc>
        <w:tc>
          <w:tcPr>
            <w:tcW w:w="2130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*0.5</w:t>
            </w:r>
          </w:p>
        </w:tc>
      </w:tr>
      <w:tr w:rsidR="00483A4A" w:rsidRPr="00770ACA">
        <w:tc>
          <w:tcPr>
            <w:tcW w:w="2130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普通的</w:t>
            </w:r>
          </w:p>
        </w:tc>
        <w:tc>
          <w:tcPr>
            <w:tcW w:w="2130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*1</w:t>
            </w:r>
          </w:p>
        </w:tc>
        <w:tc>
          <w:tcPr>
            <w:tcW w:w="2130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*1</w:t>
            </w:r>
          </w:p>
        </w:tc>
      </w:tr>
      <w:tr w:rsidR="00483A4A" w:rsidRPr="00770ACA">
        <w:tc>
          <w:tcPr>
            <w:tcW w:w="2130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强大的</w:t>
            </w:r>
          </w:p>
        </w:tc>
        <w:tc>
          <w:tcPr>
            <w:tcW w:w="2130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*1.5</w:t>
            </w:r>
          </w:p>
        </w:tc>
        <w:tc>
          <w:tcPr>
            <w:tcW w:w="2130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*1.5</w:t>
            </w:r>
          </w:p>
        </w:tc>
      </w:tr>
      <w:tr w:rsidR="00483A4A" w:rsidRPr="00770ACA">
        <w:tc>
          <w:tcPr>
            <w:tcW w:w="2130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敏捷的</w:t>
            </w:r>
          </w:p>
        </w:tc>
        <w:tc>
          <w:tcPr>
            <w:tcW w:w="2130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*1.5</w:t>
            </w:r>
          </w:p>
        </w:tc>
        <w:tc>
          <w:tcPr>
            <w:tcW w:w="2130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*1.5</w:t>
            </w:r>
          </w:p>
        </w:tc>
      </w:tr>
    </w:tbl>
    <w:p w:rsidR="00483A4A" w:rsidRPr="00770ACA" w:rsidRDefault="00D05E0B">
      <w:pPr>
        <w:pStyle w:val="4"/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后缀金钱及经验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1"/>
        <w:gridCol w:w="2131"/>
        <w:gridCol w:w="2131"/>
      </w:tblGrid>
      <w:tr w:rsidR="00483A4A" w:rsidRPr="00770ACA">
        <w:tc>
          <w:tcPr>
            <w:tcW w:w="2131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后缀</w:t>
            </w:r>
          </w:p>
        </w:tc>
        <w:tc>
          <w:tcPr>
            <w:tcW w:w="2131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经验</w:t>
            </w:r>
          </w:p>
        </w:tc>
        <w:tc>
          <w:tcPr>
            <w:tcW w:w="2131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金钱</w:t>
            </w:r>
          </w:p>
        </w:tc>
      </w:tr>
      <w:tr w:rsidR="00483A4A" w:rsidRPr="00770ACA">
        <w:tc>
          <w:tcPr>
            <w:tcW w:w="2131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Boss</w:t>
            </w:r>
          </w:p>
        </w:tc>
        <w:tc>
          <w:tcPr>
            <w:tcW w:w="2131" w:type="dxa"/>
            <w:vAlign w:val="center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*5</w:t>
            </w:r>
          </w:p>
        </w:tc>
        <w:tc>
          <w:tcPr>
            <w:tcW w:w="2131" w:type="dxa"/>
            <w:vAlign w:val="center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*5</w:t>
            </w:r>
          </w:p>
        </w:tc>
      </w:tr>
      <w:tr w:rsidR="00483A4A" w:rsidRPr="00770ACA">
        <w:tc>
          <w:tcPr>
            <w:tcW w:w="2131" w:type="dxa"/>
          </w:tcPr>
          <w:p w:rsidR="00483A4A" w:rsidRPr="00770ACA" w:rsidRDefault="0088317E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圣灵</w:t>
            </w:r>
          </w:p>
        </w:tc>
        <w:tc>
          <w:tcPr>
            <w:tcW w:w="2131" w:type="dxa"/>
            <w:vAlign w:val="center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770ACA">
        <w:tc>
          <w:tcPr>
            <w:tcW w:w="2131" w:type="dxa"/>
          </w:tcPr>
          <w:p w:rsidR="00483A4A" w:rsidRPr="00770ACA" w:rsidRDefault="0088317E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领主</w:t>
            </w:r>
          </w:p>
        </w:tc>
        <w:tc>
          <w:tcPr>
            <w:tcW w:w="2131" w:type="dxa"/>
            <w:vAlign w:val="center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770ACA">
        <w:tc>
          <w:tcPr>
            <w:tcW w:w="2131" w:type="dxa"/>
          </w:tcPr>
          <w:p w:rsidR="00483A4A" w:rsidRPr="00770ACA" w:rsidRDefault="0088317E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巨魔</w:t>
            </w:r>
          </w:p>
        </w:tc>
        <w:tc>
          <w:tcPr>
            <w:tcW w:w="2131" w:type="dxa"/>
            <w:vAlign w:val="center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770ACA">
        <w:tc>
          <w:tcPr>
            <w:tcW w:w="2131" w:type="dxa"/>
          </w:tcPr>
          <w:p w:rsidR="00483A4A" w:rsidRPr="00770ACA" w:rsidRDefault="0088317E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将领</w:t>
            </w:r>
          </w:p>
        </w:tc>
        <w:tc>
          <w:tcPr>
            <w:tcW w:w="2131" w:type="dxa"/>
            <w:vAlign w:val="center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770ACA">
        <w:tc>
          <w:tcPr>
            <w:tcW w:w="2131" w:type="dxa"/>
          </w:tcPr>
          <w:p w:rsidR="00483A4A" w:rsidRPr="00770ACA" w:rsidRDefault="0088317E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魔王</w:t>
            </w:r>
          </w:p>
        </w:tc>
        <w:tc>
          <w:tcPr>
            <w:tcW w:w="2131" w:type="dxa"/>
            <w:vAlign w:val="center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770ACA">
        <w:tc>
          <w:tcPr>
            <w:tcW w:w="2131" w:type="dxa"/>
          </w:tcPr>
          <w:p w:rsidR="00483A4A" w:rsidRPr="00770ACA" w:rsidRDefault="0088317E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长老</w:t>
            </w:r>
          </w:p>
        </w:tc>
        <w:tc>
          <w:tcPr>
            <w:tcW w:w="2131" w:type="dxa"/>
            <w:vAlign w:val="center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  <w:tc>
          <w:tcPr>
            <w:tcW w:w="2131" w:type="dxa"/>
            <w:vAlign w:val="center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*2</w:t>
            </w:r>
          </w:p>
        </w:tc>
      </w:tr>
      <w:tr w:rsidR="00483A4A" w:rsidRPr="00770ACA">
        <w:tc>
          <w:tcPr>
            <w:tcW w:w="2131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2131" w:type="dxa"/>
            <w:vAlign w:val="center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*1.05</w:t>
            </w:r>
          </w:p>
        </w:tc>
        <w:tc>
          <w:tcPr>
            <w:tcW w:w="2131" w:type="dxa"/>
            <w:vAlign w:val="center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*1.05</w:t>
            </w:r>
          </w:p>
        </w:tc>
      </w:tr>
    </w:tbl>
    <w:p w:rsidR="009D1EF1" w:rsidRDefault="009D1EF1" w:rsidP="00482168">
      <w:pPr>
        <w:pStyle w:val="4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lastRenderedPageBreak/>
        <w:t>掉落装备等级</w:t>
      </w:r>
    </w:p>
    <w:p w:rsidR="009D1EF1" w:rsidRPr="009D1EF1" w:rsidRDefault="009D1EF1" w:rsidP="009D1EF1">
      <w:pPr>
        <w:rPr>
          <w:rFonts w:hint="eastAsia"/>
        </w:rPr>
      </w:pPr>
      <w:r>
        <w:rPr>
          <w:rFonts w:hint="eastAsia"/>
        </w:rPr>
        <w:t>怪物掉落的装备，有</w:t>
      </w:r>
      <w:r>
        <w:rPr>
          <w:rFonts w:hint="eastAsia"/>
        </w:rPr>
        <w:t>5%</w:t>
      </w:r>
      <w:r>
        <w:rPr>
          <w:rFonts w:hint="eastAsia"/>
        </w:rPr>
        <w:t>的几率掉落小于当前地图等级</w:t>
      </w:r>
      <w:r>
        <w:rPr>
          <w:rFonts w:hint="eastAsia"/>
        </w:rPr>
        <w:t>10</w:t>
      </w:r>
      <w:r>
        <w:rPr>
          <w:rFonts w:hint="eastAsia"/>
        </w:rPr>
        <w:t>级，有</w:t>
      </w:r>
      <w:r>
        <w:rPr>
          <w:rFonts w:hint="eastAsia"/>
        </w:rPr>
        <w:t>5%</w:t>
      </w:r>
      <w:r>
        <w:rPr>
          <w:rFonts w:hint="eastAsia"/>
        </w:rPr>
        <w:t>的几率掉落大于当前地图等级</w:t>
      </w:r>
      <w:r>
        <w:rPr>
          <w:rFonts w:hint="eastAsia"/>
        </w:rPr>
        <w:t>10</w:t>
      </w:r>
      <w:r>
        <w:rPr>
          <w:rFonts w:hint="eastAsia"/>
        </w:rPr>
        <w:t>级。</w:t>
      </w:r>
      <w:r>
        <w:rPr>
          <w:rFonts w:hint="eastAsia"/>
        </w:rPr>
        <w:t>90%</w:t>
      </w:r>
      <w:r>
        <w:rPr>
          <w:rFonts w:hint="eastAsia"/>
        </w:rPr>
        <w:t>的几率掉落等于当前地图等级的装备。</w:t>
      </w:r>
    </w:p>
    <w:p w:rsidR="00482168" w:rsidRPr="00770ACA" w:rsidRDefault="00482168" w:rsidP="00482168">
      <w:pPr>
        <w:pStyle w:val="4"/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前缀装备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  <w:gridCol w:w="2130"/>
      </w:tblGrid>
      <w:tr w:rsidR="00482168" w:rsidRPr="00770ACA" w:rsidTr="00C4757A">
        <w:tc>
          <w:tcPr>
            <w:tcW w:w="2130" w:type="dxa"/>
          </w:tcPr>
          <w:p w:rsidR="00482168" w:rsidRPr="00770ACA" w:rsidRDefault="00482168" w:rsidP="00C4757A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前缀</w:t>
            </w:r>
          </w:p>
        </w:tc>
        <w:tc>
          <w:tcPr>
            <w:tcW w:w="2130" w:type="dxa"/>
          </w:tcPr>
          <w:p w:rsidR="00482168" w:rsidRPr="00770ACA" w:rsidRDefault="00482168" w:rsidP="00C4757A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灰色</w:t>
            </w:r>
          </w:p>
        </w:tc>
        <w:tc>
          <w:tcPr>
            <w:tcW w:w="2130" w:type="dxa"/>
          </w:tcPr>
          <w:p w:rsidR="00482168" w:rsidRPr="00770ACA" w:rsidRDefault="00482168" w:rsidP="00C4757A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白色</w:t>
            </w:r>
          </w:p>
        </w:tc>
      </w:tr>
      <w:tr w:rsidR="00482168" w:rsidRPr="00770ACA" w:rsidTr="00C4757A">
        <w:tc>
          <w:tcPr>
            <w:tcW w:w="2130" w:type="dxa"/>
          </w:tcPr>
          <w:p w:rsidR="00482168" w:rsidRPr="00770ACA" w:rsidRDefault="00482168" w:rsidP="00C4757A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弱小的</w:t>
            </w:r>
          </w:p>
        </w:tc>
        <w:tc>
          <w:tcPr>
            <w:tcW w:w="2130" w:type="dxa"/>
            <w:vAlign w:val="center"/>
          </w:tcPr>
          <w:p w:rsidR="00482168" w:rsidRPr="00770ACA" w:rsidRDefault="00482168" w:rsidP="00C4757A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0.05</w:t>
            </w:r>
          </w:p>
        </w:tc>
        <w:tc>
          <w:tcPr>
            <w:tcW w:w="2130" w:type="dxa"/>
            <w:vAlign w:val="center"/>
          </w:tcPr>
          <w:p w:rsidR="00482168" w:rsidRPr="00770ACA" w:rsidRDefault="00482168" w:rsidP="00C4757A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</w:tr>
      <w:tr w:rsidR="00482168" w:rsidRPr="00770ACA" w:rsidTr="00C4757A">
        <w:tc>
          <w:tcPr>
            <w:tcW w:w="2130" w:type="dxa"/>
          </w:tcPr>
          <w:p w:rsidR="00482168" w:rsidRPr="00770ACA" w:rsidRDefault="00482168" w:rsidP="00C4757A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缓慢的</w:t>
            </w:r>
          </w:p>
        </w:tc>
        <w:tc>
          <w:tcPr>
            <w:tcW w:w="2130" w:type="dxa"/>
            <w:vAlign w:val="center"/>
          </w:tcPr>
          <w:p w:rsidR="00482168" w:rsidRPr="00770ACA" w:rsidRDefault="00482168" w:rsidP="00C4757A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0.05</w:t>
            </w:r>
          </w:p>
        </w:tc>
        <w:tc>
          <w:tcPr>
            <w:tcW w:w="2130" w:type="dxa"/>
            <w:vAlign w:val="center"/>
          </w:tcPr>
          <w:p w:rsidR="00482168" w:rsidRPr="00770ACA" w:rsidRDefault="00482168" w:rsidP="00C4757A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</w:tr>
      <w:tr w:rsidR="00482168" w:rsidRPr="00770ACA" w:rsidTr="00C4757A">
        <w:tc>
          <w:tcPr>
            <w:tcW w:w="2130" w:type="dxa"/>
          </w:tcPr>
          <w:p w:rsidR="00482168" w:rsidRPr="00770ACA" w:rsidRDefault="00482168" w:rsidP="00C4757A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普通的</w:t>
            </w:r>
          </w:p>
        </w:tc>
        <w:tc>
          <w:tcPr>
            <w:tcW w:w="2130" w:type="dxa"/>
            <w:vAlign w:val="center"/>
          </w:tcPr>
          <w:p w:rsidR="00482168" w:rsidRPr="00770ACA" w:rsidRDefault="00482168" w:rsidP="00C4757A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0.125</w:t>
            </w:r>
          </w:p>
        </w:tc>
        <w:tc>
          <w:tcPr>
            <w:tcW w:w="2130" w:type="dxa"/>
            <w:vAlign w:val="center"/>
          </w:tcPr>
          <w:p w:rsidR="00482168" w:rsidRPr="00770ACA" w:rsidRDefault="00482168" w:rsidP="00C4757A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</w:tr>
      <w:tr w:rsidR="00482168" w:rsidRPr="00770ACA" w:rsidTr="00C4757A">
        <w:tc>
          <w:tcPr>
            <w:tcW w:w="2130" w:type="dxa"/>
          </w:tcPr>
          <w:p w:rsidR="00482168" w:rsidRPr="00770ACA" w:rsidRDefault="00482168" w:rsidP="00C4757A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强大的</w:t>
            </w:r>
          </w:p>
        </w:tc>
        <w:tc>
          <w:tcPr>
            <w:tcW w:w="2130" w:type="dxa"/>
            <w:vAlign w:val="center"/>
          </w:tcPr>
          <w:p w:rsidR="00482168" w:rsidRPr="00770ACA" w:rsidRDefault="00482168" w:rsidP="00C4757A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0.175</w:t>
            </w:r>
          </w:p>
        </w:tc>
        <w:tc>
          <w:tcPr>
            <w:tcW w:w="2130" w:type="dxa"/>
            <w:vAlign w:val="center"/>
          </w:tcPr>
          <w:p w:rsidR="00482168" w:rsidRPr="00770ACA" w:rsidRDefault="00482168" w:rsidP="00C4757A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</w:tr>
      <w:tr w:rsidR="00482168" w:rsidRPr="00770ACA" w:rsidTr="00C4757A">
        <w:tc>
          <w:tcPr>
            <w:tcW w:w="2130" w:type="dxa"/>
          </w:tcPr>
          <w:p w:rsidR="00482168" w:rsidRPr="00770ACA" w:rsidRDefault="00482168" w:rsidP="00C4757A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敏捷的</w:t>
            </w:r>
          </w:p>
        </w:tc>
        <w:tc>
          <w:tcPr>
            <w:tcW w:w="2130" w:type="dxa"/>
            <w:vAlign w:val="center"/>
          </w:tcPr>
          <w:p w:rsidR="00482168" w:rsidRPr="00770ACA" w:rsidRDefault="00482168" w:rsidP="00C4757A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0.175</w:t>
            </w:r>
          </w:p>
        </w:tc>
        <w:tc>
          <w:tcPr>
            <w:tcW w:w="2130" w:type="dxa"/>
            <w:vAlign w:val="center"/>
          </w:tcPr>
          <w:p w:rsidR="00482168" w:rsidRPr="00770ACA" w:rsidRDefault="00482168" w:rsidP="00C4757A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</w:tr>
    </w:tbl>
    <w:p w:rsidR="00483A4A" w:rsidRPr="00770ACA" w:rsidRDefault="00D05E0B">
      <w:pPr>
        <w:pStyle w:val="4"/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后缀装备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2"/>
        <w:gridCol w:w="1753"/>
        <w:gridCol w:w="1753"/>
        <w:gridCol w:w="1674"/>
        <w:gridCol w:w="1620"/>
      </w:tblGrid>
      <w:tr w:rsidR="00483A4A" w:rsidRPr="00770ACA">
        <w:tc>
          <w:tcPr>
            <w:tcW w:w="1722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后缀</w:t>
            </w:r>
          </w:p>
        </w:tc>
        <w:tc>
          <w:tcPr>
            <w:tcW w:w="1753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绿色</w:t>
            </w:r>
          </w:p>
        </w:tc>
        <w:tc>
          <w:tcPr>
            <w:tcW w:w="1753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蓝色</w:t>
            </w:r>
          </w:p>
        </w:tc>
        <w:tc>
          <w:tcPr>
            <w:tcW w:w="1674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紫色</w:t>
            </w:r>
          </w:p>
        </w:tc>
        <w:tc>
          <w:tcPr>
            <w:tcW w:w="1620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橙色</w:t>
            </w:r>
          </w:p>
        </w:tc>
      </w:tr>
      <w:tr w:rsidR="00483A4A" w:rsidRPr="00770ACA">
        <w:tc>
          <w:tcPr>
            <w:tcW w:w="1722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Boss</w:t>
            </w:r>
          </w:p>
        </w:tc>
        <w:tc>
          <w:tcPr>
            <w:tcW w:w="1753" w:type="dxa"/>
            <w:vAlign w:val="center"/>
          </w:tcPr>
          <w:p w:rsidR="00483A4A" w:rsidRPr="00770ACA" w:rsidRDefault="00483A4A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</w:p>
        </w:tc>
        <w:tc>
          <w:tcPr>
            <w:tcW w:w="1753" w:type="dxa"/>
            <w:vAlign w:val="center"/>
          </w:tcPr>
          <w:p w:rsidR="00483A4A" w:rsidRPr="00770ACA" w:rsidRDefault="00483A4A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</w:p>
        </w:tc>
        <w:tc>
          <w:tcPr>
            <w:tcW w:w="1674" w:type="dxa"/>
            <w:vAlign w:val="center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0.9</w:t>
            </w:r>
          </w:p>
        </w:tc>
        <w:tc>
          <w:tcPr>
            <w:tcW w:w="1620" w:type="dxa"/>
            <w:vAlign w:val="center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0.1</w:t>
            </w:r>
          </w:p>
        </w:tc>
      </w:tr>
      <w:tr w:rsidR="00483A4A" w:rsidRPr="00770ACA">
        <w:tc>
          <w:tcPr>
            <w:tcW w:w="1722" w:type="dxa"/>
          </w:tcPr>
          <w:p w:rsidR="00483A4A" w:rsidRPr="00770ACA" w:rsidRDefault="0088317E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圣灵</w:t>
            </w:r>
          </w:p>
        </w:tc>
        <w:tc>
          <w:tcPr>
            <w:tcW w:w="1753" w:type="dxa"/>
            <w:vAlign w:val="center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770ACA">
        <w:tc>
          <w:tcPr>
            <w:tcW w:w="1722" w:type="dxa"/>
          </w:tcPr>
          <w:p w:rsidR="00483A4A" w:rsidRPr="00770ACA" w:rsidRDefault="0088317E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领主</w:t>
            </w:r>
          </w:p>
        </w:tc>
        <w:tc>
          <w:tcPr>
            <w:tcW w:w="1753" w:type="dxa"/>
            <w:vAlign w:val="center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770ACA">
        <w:tc>
          <w:tcPr>
            <w:tcW w:w="1722" w:type="dxa"/>
          </w:tcPr>
          <w:p w:rsidR="00483A4A" w:rsidRPr="00770ACA" w:rsidRDefault="0088317E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巨魔</w:t>
            </w:r>
          </w:p>
        </w:tc>
        <w:tc>
          <w:tcPr>
            <w:tcW w:w="1753" w:type="dxa"/>
            <w:vAlign w:val="center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770ACA">
        <w:tc>
          <w:tcPr>
            <w:tcW w:w="1722" w:type="dxa"/>
          </w:tcPr>
          <w:p w:rsidR="00483A4A" w:rsidRPr="00770ACA" w:rsidRDefault="0088317E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将领</w:t>
            </w:r>
          </w:p>
        </w:tc>
        <w:tc>
          <w:tcPr>
            <w:tcW w:w="1753" w:type="dxa"/>
            <w:vAlign w:val="center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770ACA">
        <w:tc>
          <w:tcPr>
            <w:tcW w:w="1722" w:type="dxa"/>
          </w:tcPr>
          <w:p w:rsidR="00483A4A" w:rsidRPr="00770ACA" w:rsidRDefault="0088317E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魔王</w:t>
            </w:r>
          </w:p>
        </w:tc>
        <w:tc>
          <w:tcPr>
            <w:tcW w:w="1753" w:type="dxa"/>
            <w:vAlign w:val="center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770ACA">
        <w:tc>
          <w:tcPr>
            <w:tcW w:w="1722" w:type="dxa"/>
          </w:tcPr>
          <w:p w:rsidR="00483A4A" w:rsidRPr="00770ACA" w:rsidRDefault="0088317E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长老</w:t>
            </w:r>
          </w:p>
        </w:tc>
        <w:tc>
          <w:tcPr>
            <w:tcW w:w="1753" w:type="dxa"/>
            <w:vAlign w:val="center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0.075</w:t>
            </w:r>
          </w:p>
        </w:tc>
        <w:tc>
          <w:tcPr>
            <w:tcW w:w="1753" w:type="dxa"/>
            <w:vAlign w:val="center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674" w:type="dxa"/>
            <w:vAlign w:val="center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20" w:type="dxa"/>
            <w:vAlign w:val="center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0.0025</w:t>
            </w:r>
          </w:p>
        </w:tc>
      </w:tr>
      <w:tr w:rsidR="00483A4A" w:rsidRPr="00770ACA">
        <w:tc>
          <w:tcPr>
            <w:tcW w:w="1722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1753" w:type="dxa"/>
            <w:vAlign w:val="center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0.04</w:t>
            </w:r>
          </w:p>
        </w:tc>
        <w:tc>
          <w:tcPr>
            <w:tcW w:w="1753" w:type="dxa"/>
            <w:vAlign w:val="center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0.025</w:t>
            </w:r>
          </w:p>
        </w:tc>
        <w:tc>
          <w:tcPr>
            <w:tcW w:w="1674" w:type="dxa"/>
            <w:vAlign w:val="center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0.0125</w:t>
            </w:r>
          </w:p>
        </w:tc>
        <w:tc>
          <w:tcPr>
            <w:tcW w:w="1620" w:type="dxa"/>
            <w:vAlign w:val="center"/>
          </w:tcPr>
          <w:p w:rsidR="00483A4A" w:rsidRPr="00770ACA" w:rsidRDefault="00483A4A">
            <w:pPr>
              <w:rPr>
                <w:rFonts w:ascii="微软雅黑" w:eastAsia="微软雅黑" w:hAnsi="微软雅黑" w:cs="微软雅黑"/>
                <w:color w:val="000000"/>
                <w:sz w:val="22"/>
              </w:rPr>
            </w:pPr>
          </w:p>
        </w:tc>
      </w:tr>
    </w:tbl>
    <w:p w:rsidR="00483A4A" w:rsidRPr="00770ACA" w:rsidRDefault="00D05E0B">
      <w:pPr>
        <w:pStyle w:val="1"/>
        <w:rPr>
          <w:rFonts w:ascii="微软雅黑" w:eastAsia="微软雅黑" w:hAnsi="微软雅黑" w:cs="微软雅黑"/>
        </w:rPr>
      </w:pPr>
      <w:bookmarkStart w:id="31" w:name="_Toc366493411"/>
      <w:r w:rsidRPr="00770ACA">
        <w:rPr>
          <w:rFonts w:ascii="微软雅黑" w:eastAsia="微软雅黑" w:hAnsi="微软雅黑" w:cs="微软雅黑" w:hint="eastAsia"/>
        </w:rPr>
        <w:lastRenderedPageBreak/>
        <w:t>地图篇</w:t>
      </w:r>
      <w:bookmarkEnd w:id="31"/>
    </w:p>
    <w:p w:rsidR="003D5C9D" w:rsidRPr="00770ACA" w:rsidRDefault="003D5C9D" w:rsidP="006E3CA8">
      <w:pPr>
        <w:pStyle w:val="2"/>
        <w:rPr>
          <w:rFonts w:ascii="微软雅黑" w:eastAsia="微软雅黑" w:hAnsi="微软雅黑"/>
        </w:rPr>
      </w:pPr>
      <w:bookmarkStart w:id="32" w:name="_Toc366493412"/>
      <w:r w:rsidRPr="00770ACA">
        <w:rPr>
          <w:rFonts w:ascii="微软雅黑" w:eastAsia="微软雅黑" w:hAnsi="微软雅黑" w:hint="eastAsia"/>
        </w:rPr>
        <w:t>遇怪时间</w:t>
      </w:r>
      <w:bookmarkEnd w:id="32"/>
    </w:p>
    <w:p w:rsidR="003D5C9D" w:rsidRPr="00770ACA" w:rsidRDefault="003D5C9D" w:rsidP="003D5C9D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最快每</w:t>
      </w:r>
      <w:r w:rsidR="009A6F1D" w:rsidRPr="00770ACA">
        <w:rPr>
          <w:rFonts w:ascii="微软雅黑" w:eastAsia="微软雅黑" w:hAnsi="微软雅黑" w:hint="eastAsia"/>
        </w:rPr>
        <w:t>2</w:t>
      </w:r>
      <w:r w:rsidRPr="00770ACA">
        <w:rPr>
          <w:rFonts w:ascii="微软雅黑" w:eastAsia="微软雅黑" w:hAnsi="微软雅黑" w:hint="eastAsia"/>
        </w:rPr>
        <w:t>秒遇怪一次</w:t>
      </w:r>
      <w:r w:rsidR="00B8014F" w:rsidRPr="00770ACA">
        <w:rPr>
          <w:rFonts w:ascii="微软雅黑" w:eastAsia="微软雅黑" w:hAnsi="微软雅黑" w:hint="eastAsia"/>
        </w:rPr>
        <w:t>。</w:t>
      </w:r>
    </w:p>
    <w:p w:rsidR="00054E29" w:rsidRPr="00770ACA" w:rsidRDefault="00054E29" w:rsidP="00054E29">
      <w:pPr>
        <w:pStyle w:val="2"/>
        <w:rPr>
          <w:rFonts w:ascii="微软雅黑" w:eastAsia="微软雅黑" w:hAnsi="微软雅黑"/>
        </w:rPr>
      </w:pPr>
      <w:bookmarkStart w:id="33" w:name="_Toc366493413"/>
      <w:r w:rsidRPr="00770ACA">
        <w:rPr>
          <w:rFonts w:ascii="微软雅黑" w:eastAsia="微软雅黑" w:hAnsi="微软雅黑" w:hint="eastAsia"/>
        </w:rPr>
        <w:t>战斗信息定义</w:t>
      </w:r>
      <w:bookmarkEnd w:id="33"/>
    </w:p>
    <w:p w:rsidR="00054E29" w:rsidRPr="00770ACA" w:rsidRDefault="00945D4A" w:rsidP="00054E29">
      <w:pPr>
        <w:rPr>
          <w:rFonts w:ascii="微软雅黑" w:eastAsia="微软雅黑" w:hAnsi="微软雅黑"/>
          <w:szCs w:val="21"/>
        </w:rPr>
      </w:pPr>
      <w:r w:rsidRPr="00770ACA">
        <w:rPr>
          <w:rFonts w:ascii="微软雅黑" w:eastAsia="微软雅黑" w:hAnsi="微软雅黑" w:hint="eastAsia"/>
        </w:rPr>
        <w:t>第一行：</w:t>
      </w:r>
      <w:r w:rsidR="00054E29" w:rsidRPr="00770ACA">
        <w:rPr>
          <w:rFonts w:ascii="微软雅黑" w:eastAsia="微软雅黑" w:hAnsi="微软雅黑" w:hint="eastAsia"/>
        </w:rPr>
        <w:t>你遇到了“</w:t>
      </w:r>
      <w:r w:rsidR="00054E29" w:rsidRPr="00770ACA">
        <w:rPr>
          <w:rFonts w:ascii="微软雅黑" w:eastAsia="微软雅黑" w:hAnsi="微软雅黑" w:hint="eastAsia"/>
          <w:color w:val="FFFF00"/>
          <w:sz w:val="15"/>
          <w:szCs w:val="15"/>
          <w:highlight w:val="black"/>
        </w:rPr>
        <w:t>弱小的</w:t>
      </w:r>
      <w:r w:rsidR="00054E29" w:rsidRPr="00770ACA">
        <w:rPr>
          <w:rFonts w:ascii="微软雅黑" w:eastAsia="微软雅黑" w:hAnsi="微软雅黑" w:hint="eastAsia"/>
          <w:sz w:val="15"/>
          <w:szCs w:val="15"/>
        </w:rPr>
        <w:t>”</w:t>
      </w:r>
      <w:r w:rsidR="00054E29" w:rsidRPr="00770ACA">
        <w:rPr>
          <w:rFonts w:ascii="微软雅黑" w:eastAsia="微软雅黑" w:hAnsi="微软雅黑" w:hint="eastAsia"/>
          <w:szCs w:val="21"/>
        </w:rPr>
        <w:t>（前缀）</w:t>
      </w:r>
      <w:r w:rsidR="00054E29" w:rsidRPr="00770ACA">
        <w:rPr>
          <w:rFonts w:ascii="微软雅黑" w:eastAsia="微软雅黑" w:hAnsi="微软雅黑" w:hint="eastAsia"/>
          <w:color w:val="7030A0"/>
          <w:szCs w:val="21"/>
        </w:rPr>
        <w:t>青蛙</w:t>
      </w:r>
      <w:r w:rsidR="00054E29" w:rsidRPr="00770ACA">
        <w:rPr>
          <w:rFonts w:ascii="微软雅黑" w:eastAsia="微软雅黑" w:hAnsi="微软雅黑" w:hint="eastAsia"/>
          <w:szCs w:val="21"/>
        </w:rPr>
        <w:t>（怪物名称）“</w:t>
      </w:r>
      <w:r w:rsidR="00054E29" w:rsidRPr="00770ACA">
        <w:rPr>
          <w:rFonts w:ascii="微软雅黑" w:eastAsia="微软雅黑" w:hAnsi="微软雅黑" w:hint="eastAsia"/>
          <w:color w:val="FFC000"/>
          <w:sz w:val="32"/>
          <w:szCs w:val="32"/>
        </w:rPr>
        <w:t>Boss</w:t>
      </w:r>
      <w:r w:rsidR="00054E29" w:rsidRPr="00770ACA">
        <w:rPr>
          <w:rFonts w:ascii="微软雅黑" w:eastAsia="微软雅黑" w:hAnsi="微软雅黑" w:hint="eastAsia"/>
          <w:szCs w:val="21"/>
        </w:rPr>
        <w:t>”</w:t>
      </w:r>
      <w:r w:rsidR="00F12957" w:rsidRPr="00770ACA">
        <w:rPr>
          <w:rFonts w:ascii="微软雅黑" w:eastAsia="微软雅黑" w:hAnsi="微软雅黑" w:hint="eastAsia"/>
          <w:szCs w:val="21"/>
        </w:rPr>
        <w:t>（怪物后缀）</w:t>
      </w:r>
    </w:p>
    <w:p w:rsidR="002910C1" w:rsidRPr="00770ACA" w:rsidRDefault="00945D4A" w:rsidP="00054E29">
      <w:pPr>
        <w:rPr>
          <w:rFonts w:ascii="微软雅黑" w:eastAsia="微软雅黑" w:hAnsi="微软雅黑"/>
          <w:szCs w:val="21"/>
        </w:rPr>
      </w:pPr>
      <w:r w:rsidRPr="00770ACA">
        <w:rPr>
          <w:rFonts w:ascii="微软雅黑" w:eastAsia="微软雅黑" w:hAnsi="微软雅黑" w:hint="eastAsia"/>
          <w:szCs w:val="21"/>
        </w:rPr>
        <w:t>注：</w:t>
      </w:r>
      <w:r w:rsidR="002910C1" w:rsidRPr="00770ACA">
        <w:rPr>
          <w:rFonts w:ascii="微软雅黑" w:eastAsia="微软雅黑" w:hAnsi="微软雅黑" w:hint="eastAsia"/>
          <w:szCs w:val="21"/>
        </w:rPr>
        <w:t>前缀定义一个颜色、青蛙定义一个颜色、后缀定义一个颜色。</w:t>
      </w:r>
    </w:p>
    <w:p w:rsidR="00945D4A" w:rsidRPr="00770ACA" w:rsidRDefault="00945D4A" w:rsidP="00054E29">
      <w:pPr>
        <w:rPr>
          <w:rFonts w:ascii="微软雅黑" w:eastAsia="微软雅黑" w:hAnsi="微软雅黑"/>
          <w:szCs w:val="21"/>
        </w:rPr>
      </w:pPr>
      <w:r w:rsidRPr="00770ACA">
        <w:rPr>
          <w:rFonts w:ascii="微软雅黑" w:eastAsia="微软雅黑" w:hAnsi="微软雅黑" w:hint="eastAsia"/>
          <w:color w:val="7030A0"/>
          <w:szCs w:val="21"/>
        </w:rPr>
        <w:t>青蛙</w:t>
      </w:r>
      <w:r w:rsidRPr="00770ACA">
        <w:rPr>
          <w:rFonts w:ascii="微软雅黑" w:eastAsia="微软雅黑" w:hAnsi="微软雅黑" w:hint="eastAsia"/>
          <w:szCs w:val="21"/>
        </w:rPr>
        <w:t>对你使用了</w:t>
      </w:r>
      <w:r w:rsidRPr="00770ACA">
        <w:rPr>
          <w:rFonts w:ascii="微软雅黑" w:eastAsia="微软雅黑" w:hAnsi="微软雅黑" w:hint="eastAsia"/>
          <w:color w:val="FF0000"/>
          <w:sz w:val="32"/>
          <w:szCs w:val="32"/>
        </w:rPr>
        <w:t>“重击”</w:t>
      </w:r>
      <w:r w:rsidRPr="00770ACA">
        <w:rPr>
          <w:rFonts w:ascii="微软雅黑" w:eastAsia="微软雅黑" w:hAnsi="微软雅黑" w:hint="eastAsia"/>
          <w:szCs w:val="21"/>
        </w:rPr>
        <w:t>，</w:t>
      </w:r>
      <w:r w:rsidR="006327E6" w:rsidRPr="00770ACA">
        <w:rPr>
          <w:rFonts w:ascii="微软雅黑" w:eastAsia="微软雅黑" w:hAnsi="微软雅黑" w:hint="eastAsia"/>
          <w:szCs w:val="21"/>
        </w:rPr>
        <w:t>你受到了</w:t>
      </w:r>
      <w:r w:rsidRPr="00770ACA">
        <w:rPr>
          <w:rFonts w:ascii="微软雅黑" w:eastAsia="微软雅黑" w:hAnsi="微软雅黑" w:hint="eastAsia"/>
          <w:color w:val="FF0000"/>
          <w:szCs w:val="21"/>
        </w:rPr>
        <w:t>1700</w:t>
      </w:r>
      <w:r w:rsidRPr="00770ACA">
        <w:rPr>
          <w:rFonts w:ascii="微软雅黑" w:eastAsia="微软雅黑" w:hAnsi="微软雅黑" w:hint="eastAsia"/>
          <w:szCs w:val="21"/>
        </w:rPr>
        <w:t>点伤害。</w:t>
      </w:r>
    </w:p>
    <w:p w:rsidR="00945D4A" w:rsidRPr="00770ACA" w:rsidRDefault="00945D4A" w:rsidP="00054E29">
      <w:pPr>
        <w:rPr>
          <w:rFonts w:ascii="微软雅黑" w:eastAsia="微软雅黑" w:hAnsi="微软雅黑"/>
          <w:szCs w:val="21"/>
        </w:rPr>
      </w:pPr>
      <w:r w:rsidRPr="00770ACA">
        <w:rPr>
          <w:rFonts w:ascii="微软雅黑" w:eastAsia="微软雅黑" w:hAnsi="微软雅黑" w:hint="eastAsia"/>
          <w:szCs w:val="21"/>
        </w:rPr>
        <w:t>你对</w:t>
      </w:r>
      <w:r w:rsidRPr="00770ACA">
        <w:rPr>
          <w:rFonts w:ascii="微软雅黑" w:eastAsia="微软雅黑" w:hAnsi="微软雅黑" w:hint="eastAsia"/>
          <w:color w:val="7030A0"/>
          <w:szCs w:val="21"/>
        </w:rPr>
        <w:t>青蛙</w:t>
      </w:r>
      <w:r w:rsidRPr="00770ACA">
        <w:rPr>
          <w:rFonts w:ascii="微软雅黑" w:eastAsia="微软雅黑" w:hAnsi="微软雅黑" w:hint="eastAsia"/>
          <w:szCs w:val="21"/>
        </w:rPr>
        <w:t>造成了</w:t>
      </w:r>
      <w:r w:rsidRPr="00770ACA">
        <w:rPr>
          <w:rFonts w:ascii="微软雅黑" w:eastAsia="微软雅黑" w:hAnsi="微软雅黑" w:hint="eastAsia"/>
          <w:color w:val="FF0000"/>
          <w:szCs w:val="21"/>
        </w:rPr>
        <w:t>1700</w:t>
      </w:r>
      <w:r w:rsidRPr="00770ACA">
        <w:rPr>
          <w:rFonts w:ascii="微软雅黑" w:eastAsia="微软雅黑" w:hAnsi="微软雅黑" w:hint="eastAsia"/>
          <w:szCs w:val="21"/>
        </w:rPr>
        <w:t>点伤害。</w:t>
      </w:r>
    </w:p>
    <w:p w:rsidR="00945D4A" w:rsidRPr="00770ACA" w:rsidRDefault="00945D4A" w:rsidP="00054E29">
      <w:pPr>
        <w:rPr>
          <w:rFonts w:ascii="微软雅黑" w:eastAsia="微软雅黑" w:hAnsi="微软雅黑"/>
          <w:szCs w:val="21"/>
        </w:rPr>
      </w:pPr>
      <w:r w:rsidRPr="00770ACA">
        <w:rPr>
          <w:rFonts w:ascii="微软雅黑" w:eastAsia="微软雅黑" w:hAnsi="微软雅黑" w:hint="eastAsia"/>
          <w:color w:val="7030A0"/>
          <w:szCs w:val="21"/>
        </w:rPr>
        <w:t>青蛙</w:t>
      </w:r>
      <w:r w:rsidRPr="00770ACA">
        <w:rPr>
          <w:rFonts w:ascii="微软雅黑" w:eastAsia="微软雅黑" w:hAnsi="微软雅黑" w:hint="eastAsia"/>
          <w:szCs w:val="21"/>
        </w:rPr>
        <w:t>对你造成了</w:t>
      </w:r>
      <w:r w:rsidRPr="00770ACA">
        <w:rPr>
          <w:rFonts w:ascii="微软雅黑" w:eastAsia="微软雅黑" w:hAnsi="微软雅黑" w:hint="eastAsia"/>
          <w:color w:val="FF0000"/>
          <w:sz w:val="32"/>
          <w:szCs w:val="32"/>
        </w:rPr>
        <w:t>暴击3400</w:t>
      </w:r>
      <w:r w:rsidRPr="00770ACA">
        <w:rPr>
          <w:rFonts w:ascii="微软雅黑" w:eastAsia="微软雅黑" w:hAnsi="微软雅黑" w:hint="eastAsia"/>
          <w:szCs w:val="21"/>
        </w:rPr>
        <w:t>（动画效果）点伤害。</w:t>
      </w:r>
    </w:p>
    <w:p w:rsidR="006327E6" w:rsidRPr="00770ACA" w:rsidRDefault="006327E6" w:rsidP="00054E29">
      <w:pPr>
        <w:rPr>
          <w:rFonts w:ascii="微软雅黑" w:eastAsia="微软雅黑" w:hAnsi="微软雅黑"/>
          <w:szCs w:val="21"/>
        </w:rPr>
      </w:pPr>
      <w:r w:rsidRPr="00770ACA">
        <w:rPr>
          <w:rFonts w:ascii="微软雅黑" w:eastAsia="微软雅黑" w:hAnsi="微软雅黑" w:hint="eastAsia"/>
          <w:szCs w:val="21"/>
        </w:rPr>
        <w:t>你对青蛙使用了</w:t>
      </w:r>
      <w:r w:rsidRPr="00770ACA">
        <w:rPr>
          <w:rFonts w:ascii="微软雅黑" w:eastAsia="微软雅黑" w:hAnsi="微软雅黑" w:hint="eastAsia"/>
          <w:color w:val="FF0000"/>
          <w:sz w:val="32"/>
          <w:szCs w:val="32"/>
        </w:rPr>
        <w:t>“连击”</w:t>
      </w:r>
      <w:r w:rsidRPr="00770ACA">
        <w:rPr>
          <w:rFonts w:ascii="微软雅黑" w:eastAsia="微软雅黑" w:hAnsi="微软雅黑" w:hint="eastAsia"/>
          <w:szCs w:val="21"/>
        </w:rPr>
        <w:t>，</w:t>
      </w:r>
    </w:p>
    <w:p w:rsidR="006327E6" w:rsidRPr="00770ACA" w:rsidRDefault="006327E6" w:rsidP="00054E29">
      <w:pPr>
        <w:rPr>
          <w:rFonts w:ascii="微软雅黑" w:eastAsia="微软雅黑" w:hAnsi="微软雅黑"/>
          <w:szCs w:val="21"/>
        </w:rPr>
      </w:pPr>
      <w:r w:rsidRPr="00770ACA">
        <w:rPr>
          <w:rFonts w:ascii="微软雅黑" w:eastAsia="微软雅黑" w:hAnsi="微软雅黑" w:hint="eastAsia"/>
          <w:szCs w:val="21"/>
        </w:rPr>
        <w:t>第一次攻击造成了</w:t>
      </w:r>
      <w:r w:rsidRPr="00770ACA">
        <w:rPr>
          <w:rFonts w:ascii="微软雅黑" w:eastAsia="微软雅黑" w:hAnsi="微软雅黑" w:hint="eastAsia"/>
          <w:color w:val="FF0000"/>
          <w:szCs w:val="21"/>
        </w:rPr>
        <w:t>1000</w:t>
      </w:r>
      <w:r w:rsidRPr="00770ACA">
        <w:rPr>
          <w:rFonts w:ascii="微软雅黑" w:eastAsia="微软雅黑" w:hAnsi="微软雅黑" w:hint="eastAsia"/>
          <w:szCs w:val="21"/>
        </w:rPr>
        <w:t>点伤害，</w:t>
      </w:r>
    </w:p>
    <w:p w:rsidR="006327E6" w:rsidRPr="00770ACA" w:rsidRDefault="006327E6" w:rsidP="00054E29">
      <w:pPr>
        <w:rPr>
          <w:rFonts w:ascii="微软雅黑" w:eastAsia="微软雅黑" w:hAnsi="微软雅黑"/>
          <w:szCs w:val="21"/>
        </w:rPr>
      </w:pPr>
      <w:r w:rsidRPr="00770ACA">
        <w:rPr>
          <w:rFonts w:ascii="微软雅黑" w:eastAsia="微软雅黑" w:hAnsi="微软雅黑" w:hint="eastAsia"/>
          <w:szCs w:val="21"/>
        </w:rPr>
        <w:t>第二次攻击，</w:t>
      </w:r>
      <w:r w:rsidRPr="00770ACA">
        <w:rPr>
          <w:rFonts w:ascii="微软雅黑" w:eastAsia="微软雅黑" w:hAnsi="微软雅黑" w:hint="eastAsia"/>
          <w:color w:val="7030A0"/>
          <w:szCs w:val="21"/>
        </w:rPr>
        <w:t>青蛙</w:t>
      </w:r>
      <w:r w:rsidRPr="00770ACA">
        <w:rPr>
          <w:rFonts w:ascii="微软雅黑" w:eastAsia="微软雅黑" w:hAnsi="微软雅黑" w:hint="eastAsia"/>
          <w:szCs w:val="21"/>
        </w:rPr>
        <w:t>使用了</w:t>
      </w:r>
      <w:r w:rsidRPr="00770ACA">
        <w:rPr>
          <w:rFonts w:ascii="微软雅黑" w:eastAsia="微软雅黑" w:hAnsi="微软雅黑" w:hint="eastAsia"/>
          <w:color w:val="FF0000"/>
          <w:sz w:val="32"/>
          <w:szCs w:val="32"/>
        </w:rPr>
        <w:t>“防御”</w:t>
      </w:r>
      <w:r w:rsidRPr="00770ACA">
        <w:rPr>
          <w:rFonts w:ascii="微软雅黑" w:eastAsia="微软雅黑" w:hAnsi="微软雅黑" w:hint="eastAsia"/>
          <w:szCs w:val="21"/>
        </w:rPr>
        <w:t>,造成了</w:t>
      </w:r>
      <w:r w:rsidRPr="00770ACA">
        <w:rPr>
          <w:rFonts w:ascii="微软雅黑" w:eastAsia="微软雅黑" w:hAnsi="微软雅黑" w:hint="eastAsia"/>
          <w:color w:val="FF0000"/>
          <w:szCs w:val="21"/>
        </w:rPr>
        <w:t>200</w:t>
      </w:r>
      <w:r w:rsidRPr="00770ACA">
        <w:rPr>
          <w:rFonts w:ascii="微软雅黑" w:eastAsia="微软雅黑" w:hAnsi="微软雅黑" w:hint="eastAsia"/>
          <w:szCs w:val="21"/>
        </w:rPr>
        <w:t>点伤害。</w:t>
      </w:r>
    </w:p>
    <w:p w:rsidR="006327E6" w:rsidRPr="00770ACA" w:rsidRDefault="006327E6" w:rsidP="00054E29">
      <w:pPr>
        <w:rPr>
          <w:rFonts w:ascii="微软雅黑" w:eastAsia="微软雅黑" w:hAnsi="微软雅黑"/>
          <w:szCs w:val="21"/>
        </w:rPr>
      </w:pPr>
      <w:r w:rsidRPr="00770ACA">
        <w:rPr>
          <w:rFonts w:ascii="微软雅黑" w:eastAsia="微软雅黑" w:hAnsi="微软雅黑" w:hint="eastAsia"/>
          <w:szCs w:val="21"/>
        </w:rPr>
        <w:t>第三次攻击造成了</w:t>
      </w:r>
      <w:r w:rsidRPr="00770ACA">
        <w:rPr>
          <w:rFonts w:ascii="微软雅黑" w:eastAsia="微软雅黑" w:hAnsi="微软雅黑" w:hint="eastAsia"/>
          <w:color w:val="FF0000"/>
          <w:szCs w:val="21"/>
        </w:rPr>
        <w:t>1500</w:t>
      </w:r>
      <w:r w:rsidRPr="00770ACA">
        <w:rPr>
          <w:rFonts w:ascii="微软雅黑" w:eastAsia="微软雅黑" w:hAnsi="微软雅黑" w:hint="eastAsia"/>
          <w:szCs w:val="21"/>
        </w:rPr>
        <w:t>点伤害。</w:t>
      </w:r>
    </w:p>
    <w:p w:rsidR="006327E6" w:rsidRPr="00770ACA" w:rsidRDefault="006327E6" w:rsidP="00054E29">
      <w:pPr>
        <w:rPr>
          <w:rFonts w:ascii="微软雅黑" w:eastAsia="微软雅黑" w:hAnsi="微软雅黑"/>
          <w:szCs w:val="21"/>
        </w:rPr>
      </w:pPr>
      <w:r w:rsidRPr="00770ACA">
        <w:rPr>
          <w:rFonts w:ascii="微软雅黑" w:eastAsia="微软雅黑" w:hAnsi="微软雅黑" w:hint="eastAsia"/>
          <w:szCs w:val="21"/>
        </w:rPr>
        <w:t>你处于虚弱状态休息一回合。</w:t>
      </w:r>
    </w:p>
    <w:p w:rsidR="006327E6" w:rsidRPr="00770ACA" w:rsidRDefault="006327E6" w:rsidP="00054E29">
      <w:pPr>
        <w:rPr>
          <w:rFonts w:ascii="微软雅黑" w:eastAsia="微软雅黑" w:hAnsi="微软雅黑"/>
          <w:szCs w:val="21"/>
        </w:rPr>
      </w:pPr>
      <w:r w:rsidRPr="00770ACA">
        <w:rPr>
          <w:rFonts w:ascii="微软雅黑" w:eastAsia="微软雅黑" w:hAnsi="微软雅黑" w:hint="eastAsia"/>
          <w:color w:val="7030A0"/>
          <w:szCs w:val="21"/>
        </w:rPr>
        <w:t>青蛙</w:t>
      </w:r>
      <w:r w:rsidRPr="00770ACA">
        <w:rPr>
          <w:rFonts w:ascii="微软雅黑" w:eastAsia="微软雅黑" w:hAnsi="微软雅黑" w:hint="eastAsia"/>
          <w:szCs w:val="21"/>
        </w:rPr>
        <w:t>对你造成了</w:t>
      </w:r>
      <w:r w:rsidRPr="00770ACA">
        <w:rPr>
          <w:rFonts w:ascii="微软雅黑" w:eastAsia="微软雅黑" w:hAnsi="微软雅黑" w:hint="eastAsia"/>
          <w:color w:val="FF0000"/>
          <w:szCs w:val="21"/>
        </w:rPr>
        <w:t>1000</w:t>
      </w:r>
      <w:r w:rsidRPr="00770ACA">
        <w:rPr>
          <w:rFonts w:ascii="微软雅黑" w:eastAsia="微软雅黑" w:hAnsi="微软雅黑" w:hint="eastAsia"/>
          <w:szCs w:val="21"/>
        </w:rPr>
        <w:t>点伤害。</w:t>
      </w:r>
    </w:p>
    <w:p w:rsidR="006327E6" w:rsidRPr="00770ACA" w:rsidRDefault="006327E6" w:rsidP="00054E29">
      <w:pPr>
        <w:rPr>
          <w:rFonts w:ascii="微软雅黑" w:eastAsia="微软雅黑" w:hAnsi="微软雅黑"/>
          <w:szCs w:val="21"/>
        </w:rPr>
      </w:pPr>
      <w:r w:rsidRPr="00770ACA">
        <w:rPr>
          <w:rFonts w:ascii="微软雅黑" w:eastAsia="微软雅黑" w:hAnsi="微软雅黑" w:hint="eastAsia"/>
          <w:color w:val="7030A0"/>
          <w:szCs w:val="21"/>
        </w:rPr>
        <w:t>青蛙</w:t>
      </w:r>
      <w:r w:rsidRPr="00770ACA">
        <w:rPr>
          <w:rFonts w:ascii="微软雅黑" w:eastAsia="微软雅黑" w:hAnsi="微软雅黑" w:hint="eastAsia"/>
          <w:szCs w:val="21"/>
        </w:rPr>
        <w:t>对你造成了</w:t>
      </w:r>
      <w:r w:rsidRPr="00770ACA">
        <w:rPr>
          <w:rFonts w:ascii="微软雅黑" w:eastAsia="微软雅黑" w:hAnsi="微软雅黑" w:hint="eastAsia"/>
          <w:color w:val="FF0000"/>
          <w:szCs w:val="21"/>
        </w:rPr>
        <w:t>1000</w:t>
      </w:r>
      <w:r w:rsidRPr="00770ACA">
        <w:rPr>
          <w:rFonts w:ascii="微软雅黑" w:eastAsia="微软雅黑" w:hAnsi="微软雅黑" w:hint="eastAsia"/>
          <w:szCs w:val="21"/>
        </w:rPr>
        <w:t>点伤害。</w:t>
      </w:r>
    </w:p>
    <w:p w:rsidR="006327E6" w:rsidRPr="00770ACA" w:rsidRDefault="006327E6" w:rsidP="00054E29">
      <w:pPr>
        <w:rPr>
          <w:rFonts w:ascii="微软雅黑" w:eastAsia="微软雅黑" w:hAnsi="微软雅黑"/>
          <w:szCs w:val="21"/>
        </w:rPr>
      </w:pPr>
      <w:r w:rsidRPr="00770ACA">
        <w:rPr>
          <w:rFonts w:ascii="微软雅黑" w:eastAsia="微软雅黑" w:hAnsi="微软雅黑" w:hint="eastAsia"/>
          <w:szCs w:val="21"/>
        </w:rPr>
        <w:t>你被</w:t>
      </w:r>
      <w:r w:rsidRPr="00770ACA">
        <w:rPr>
          <w:rFonts w:ascii="微软雅黑" w:eastAsia="微软雅黑" w:hAnsi="微软雅黑" w:hint="eastAsia"/>
          <w:color w:val="7030A0"/>
          <w:szCs w:val="21"/>
        </w:rPr>
        <w:t>青蛙</w:t>
      </w:r>
      <w:r w:rsidRPr="00770ACA">
        <w:rPr>
          <w:rFonts w:ascii="微软雅黑" w:eastAsia="微软雅黑" w:hAnsi="微软雅黑" w:hint="eastAsia"/>
          <w:szCs w:val="21"/>
        </w:rPr>
        <w:t>击败了。</w:t>
      </w:r>
    </w:p>
    <w:p w:rsidR="001A3608" w:rsidRPr="00770ACA" w:rsidRDefault="001A3608" w:rsidP="00054E29">
      <w:pPr>
        <w:rPr>
          <w:rFonts w:ascii="微软雅黑" w:eastAsia="微软雅黑" w:hAnsi="微软雅黑"/>
          <w:color w:val="7030A0"/>
          <w:szCs w:val="21"/>
        </w:rPr>
      </w:pPr>
      <w:r w:rsidRPr="00770ACA">
        <w:rPr>
          <w:rFonts w:ascii="微软雅黑" w:eastAsia="微软雅黑" w:hAnsi="微软雅黑" w:hint="eastAsia"/>
          <w:szCs w:val="21"/>
        </w:rPr>
        <w:t>你遇到了</w:t>
      </w:r>
      <w:r w:rsidRPr="00770ACA">
        <w:rPr>
          <w:rFonts w:ascii="微软雅黑" w:eastAsia="微软雅黑" w:hAnsi="微软雅黑" w:hint="eastAsia"/>
          <w:color w:val="7030A0"/>
          <w:szCs w:val="21"/>
        </w:rPr>
        <w:t>XX</w:t>
      </w:r>
    </w:p>
    <w:p w:rsidR="001A3608" w:rsidRPr="00770ACA" w:rsidRDefault="001A3608" w:rsidP="00054E29">
      <w:pPr>
        <w:rPr>
          <w:rFonts w:ascii="微软雅黑" w:eastAsia="微软雅黑" w:hAnsi="微软雅黑"/>
          <w:szCs w:val="21"/>
        </w:rPr>
      </w:pPr>
      <w:r w:rsidRPr="00770ACA">
        <w:rPr>
          <w:rFonts w:ascii="微软雅黑" w:eastAsia="微软雅黑" w:hAnsi="微软雅黑" w:hint="eastAsia"/>
          <w:color w:val="000000" w:themeColor="text1"/>
          <w:szCs w:val="21"/>
        </w:rPr>
        <w:t>你对</w:t>
      </w:r>
      <w:r w:rsidRPr="00770ACA">
        <w:rPr>
          <w:rFonts w:ascii="微软雅黑" w:eastAsia="微软雅黑" w:hAnsi="微软雅黑" w:hint="eastAsia"/>
          <w:color w:val="7030A0"/>
          <w:szCs w:val="21"/>
        </w:rPr>
        <w:t>XX</w:t>
      </w:r>
      <w:r w:rsidRPr="00770ACA">
        <w:rPr>
          <w:rFonts w:ascii="微软雅黑" w:eastAsia="微软雅黑" w:hAnsi="微软雅黑" w:hint="eastAsia"/>
          <w:szCs w:val="21"/>
        </w:rPr>
        <w:t>造成了</w:t>
      </w:r>
      <w:r w:rsidRPr="00770ACA">
        <w:rPr>
          <w:rFonts w:ascii="微软雅黑" w:eastAsia="微软雅黑" w:hAnsi="微软雅黑" w:hint="eastAsia"/>
          <w:color w:val="FF0000"/>
          <w:szCs w:val="21"/>
        </w:rPr>
        <w:t>2000</w:t>
      </w:r>
      <w:r w:rsidRPr="00770ACA">
        <w:rPr>
          <w:rFonts w:ascii="微软雅黑" w:eastAsia="微软雅黑" w:hAnsi="微软雅黑" w:hint="eastAsia"/>
          <w:szCs w:val="21"/>
        </w:rPr>
        <w:t>点伤害</w:t>
      </w:r>
    </w:p>
    <w:p w:rsidR="001A3608" w:rsidRPr="00770ACA" w:rsidRDefault="001A3608" w:rsidP="00054E29">
      <w:pPr>
        <w:rPr>
          <w:rFonts w:ascii="微软雅黑" w:eastAsia="微软雅黑" w:hAnsi="微软雅黑"/>
          <w:szCs w:val="21"/>
        </w:rPr>
      </w:pPr>
      <w:r w:rsidRPr="00770ACA">
        <w:rPr>
          <w:rFonts w:ascii="微软雅黑" w:eastAsia="微软雅黑" w:hAnsi="微软雅黑" w:hint="eastAsia"/>
          <w:color w:val="7030A0"/>
          <w:szCs w:val="21"/>
        </w:rPr>
        <w:t>青蛙</w:t>
      </w:r>
      <w:r w:rsidRPr="00770ACA">
        <w:rPr>
          <w:rFonts w:ascii="微软雅黑" w:eastAsia="微软雅黑" w:hAnsi="微软雅黑" w:hint="eastAsia"/>
          <w:szCs w:val="21"/>
        </w:rPr>
        <w:t>被你击败了。你获得了</w:t>
      </w:r>
      <w:r w:rsidRPr="00770ACA">
        <w:rPr>
          <w:rFonts w:ascii="微软雅黑" w:eastAsia="微软雅黑" w:hAnsi="微软雅黑" w:hint="eastAsia"/>
          <w:color w:val="ED7D31" w:themeColor="accent2"/>
          <w:szCs w:val="21"/>
        </w:rPr>
        <w:t>30级头盔，</w:t>
      </w:r>
      <w:r w:rsidRPr="00770ACA">
        <w:rPr>
          <w:rFonts w:ascii="微软雅黑" w:eastAsia="微软雅黑" w:hAnsi="微软雅黑" w:hint="eastAsia"/>
          <w:color w:val="000000" w:themeColor="text1"/>
          <w:szCs w:val="21"/>
        </w:rPr>
        <w:t>4000点经验，</w:t>
      </w:r>
      <w:r w:rsidRPr="00770ACA">
        <w:rPr>
          <w:rFonts w:ascii="微软雅黑" w:eastAsia="微软雅黑" w:hAnsi="微软雅黑" w:hint="eastAsia"/>
          <w:color w:val="FFC000" w:themeColor="accent4"/>
          <w:szCs w:val="21"/>
        </w:rPr>
        <w:t>50铜钱。</w:t>
      </w:r>
    </w:p>
    <w:p w:rsidR="00B30E97" w:rsidRPr="00770ACA" w:rsidRDefault="00B30E97" w:rsidP="00B30E97">
      <w:pPr>
        <w:pStyle w:val="2"/>
        <w:rPr>
          <w:rFonts w:ascii="微软雅黑" w:eastAsia="微软雅黑" w:hAnsi="微软雅黑"/>
        </w:rPr>
      </w:pPr>
      <w:bookmarkStart w:id="34" w:name="_Toc366493414"/>
      <w:r w:rsidRPr="00770ACA">
        <w:rPr>
          <w:rFonts w:ascii="微软雅黑" w:eastAsia="微软雅黑" w:hAnsi="微软雅黑" w:hint="eastAsia"/>
        </w:rPr>
        <w:lastRenderedPageBreak/>
        <w:t>地图激活</w:t>
      </w:r>
      <w:bookmarkEnd w:id="34"/>
    </w:p>
    <w:p w:rsidR="00B30E97" w:rsidRPr="00770ACA" w:rsidRDefault="00B30E97" w:rsidP="00B30E97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当角色达到地图怪物等级区间时，激活此地图。</w:t>
      </w:r>
    </w:p>
    <w:p w:rsidR="006E3CA8" w:rsidRPr="00770ACA" w:rsidRDefault="006E3CA8" w:rsidP="006E3CA8">
      <w:pPr>
        <w:pStyle w:val="2"/>
        <w:rPr>
          <w:rFonts w:ascii="微软雅黑" w:eastAsia="微软雅黑" w:hAnsi="微软雅黑"/>
        </w:rPr>
      </w:pPr>
      <w:bookmarkStart w:id="35" w:name="_Toc366493415"/>
      <w:r w:rsidRPr="00770ACA">
        <w:rPr>
          <w:rFonts w:ascii="微软雅黑" w:eastAsia="微软雅黑" w:hAnsi="微软雅黑" w:hint="eastAsia"/>
        </w:rPr>
        <w:t>地图流程</w:t>
      </w:r>
      <w:bookmarkEnd w:id="35"/>
    </w:p>
    <w:p w:rsidR="006E3CA8" w:rsidRPr="00770ACA" w:rsidRDefault="006E3CA8" w:rsidP="006E3CA8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/>
        </w:rPr>
        <w:object w:dxaOrig="11392" w:dyaOrig="12244">
          <v:shape id="_x0000_i1026" type="#_x0000_t75" style="width:415.5pt;height:446.25pt" o:ole="">
            <v:imagedata r:id="rId11" o:title=""/>
          </v:shape>
          <o:OLEObject Type="Embed" ProgID="Visio.Drawing.11" ShapeID="_x0000_i1026" DrawAspect="Content" ObjectID="_1440858409" r:id="rId12"/>
        </w:object>
      </w:r>
    </w:p>
    <w:p w:rsidR="006E3CA8" w:rsidRPr="00770ACA" w:rsidRDefault="006E3CA8" w:rsidP="006E3CA8">
      <w:pPr>
        <w:pStyle w:val="2"/>
        <w:rPr>
          <w:rFonts w:ascii="微软雅黑" w:eastAsia="微软雅黑" w:hAnsi="微软雅黑"/>
        </w:rPr>
      </w:pPr>
      <w:bookmarkStart w:id="36" w:name="_Toc366493416"/>
      <w:r w:rsidRPr="00770ACA">
        <w:rPr>
          <w:rFonts w:ascii="微软雅黑" w:eastAsia="微软雅黑" w:hAnsi="微软雅黑" w:hint="eastAsia"/>
        </w:rPr>
        <w:t>地图列表</w:t>
      </w:r>
      <w:bookmarkEnd w:id="36"/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00"/>
        <w:gridCol w:w="1080"/>
        <w:gridCol w:w="1446"/>
        <w:gridCol w:w="4394"/>
      </w:tblGrid>
      <w:tr w:rsidR="00785657" w:rsidRPr="00770ACA" w:rsidTr="009B67D8">
        <w:trPr>
          <w:trHeight w:val="270"/>
        </w:trPr>
        <w:tc>
          <w:tcPr>
            <w:tcW w:w="1600" w:type="dxa"/>
            <w:vAlign w:val="center"/>
          </w:tcPr>
          <w:p w:rsidR="00785657" w:rsidRPr="00770ACA" w:rsidRDefault="00B30E9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怪物</w:t>
            </w:r>
            <w:r w:rsidR="00785657"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等级区间</w:t>
            </w:r>
          </w:p>
        </w:tc>
        <w:tc>
          <w:tcPr>
            <w:tcW w:w="1080" w:type="dxa"/>
          </w:tcPr>
          <w:p w:rsidR="00785657" w:rsidRPr="00770ACA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种族</w:t>
            </w:r>
          </w:p>
        </w:tc>
        <w:tc>
          <w:tcPr>
            <w:tcW w:w="1446" w:type="dxa"/>
            <w:vAlign w:val="center"/>
          </w:tcPr>
          <w:p w:rsidR="00785657" w:rsidRPr="00770ACA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怪物</w:t>
            </w:r>
          </w:p>
        </w:tc>
        <w:tc>
          <w:tcPr>
            <w:tcW w:w="4394" w:type="dxa"/>
          </w:tcPr>
          <w:p w:rsidR="00785657" w:rsidRPr="00770ACA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技能</w:t>
            </w:r>
          </w:p>
        </w:tc>
      </w:tr>
      <w:tr w:rsidR="00785657" w:rsidRPr="00770ACA" w:rsidTr="009B67D8">
        <w:trPr>
          <w:trHeight w:val="270"/>
        </w:trPr>
        <w:tc>
          <w:tcPr>
            <w:tcW w:w="1600" w:type="dxa"/>
            <w:vMerge w:val="restart"/>
            <w:vAlign w:val="center"/>
          </w:tcPr>
          <w:p w:rsidR="00785657" w:rsidRPr="00770ACA" w:rsidRDefault="00785657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0-5</w:t>
            </w: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 xml:space="preserve">花果山 </w:t>
            </w:r>
          </w:p>
        </w:tc>
        <w:tc>
          <w:tcPr>
            <w:tcW w:w="1080" w:type="dxa"/>
            <w:vMerge w:val="restart"/>
          </w:tcPr>
          <w:p w:rsidR="00785657" w:rsidRPr="00770ACA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770ACA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</w:t>
            </w:r>
          </w:p>
        </w:tc>
        <w:tc>
          <w:tcPr>
            <w:tcW w:w="4394" w:type="dxa"/>
            <w:vMerge w:val="restart"/>
          </w:tcPr>
          <w:p w:rsidR="00785657" w:rsidRPr="00770ACA" w:rsidRDefault="00785657" w:rsidP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770ACA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连击</w:t>
            </w: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</w:t>
            </w:r>
            <w:r w:rsidRPr="00770ACA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</w:t>
            </w: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</w:t>
            </w:r>
            <w:r w:rsidR="00E04309"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="00E04309" w:rsidRPr="00770ACA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785657" w:rsidRPr="00770ACA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770ACA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770ACA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770ACA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猴</w:t>
            </w:r>
          </w:p>
        </w:tc>
        <w:tc>
          <w:tcPr>
            <w:tcW w:w="4394" w:type="dxa"/>
            <w:vMerge/>
          </w:tcPr>
          <w:p w:rsidR="00785657" w:rsidRPr="00770ACA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770ACA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770ACA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770ACA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770ACA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虎</w:t>
            </w:r>
          </w:p>
        </w:tc>
        <w:tc>
          <w:tcPr>
            <w:tcW w:w="4394" w:type="dxa"/>
            <w:vMerge/>
          </w:tcPr>
          <w:p w:rsidR="00785657" w:rsidRPr="00770ACA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770ACA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770ACA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770ACA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770ACA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豹</w:t>
            </w:r>
          </w:p>
        </w:tc>
        <w:tc>
          <w:tcPr>
            <w:tcW w:w="4394" w:type="dxa"/>
            <w:vMerge/>
          </w:tcPr>
          <w:p w:rsidR="00785657" w:rsidRPr="00770ACA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770ACA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785657" w:rsidRPr="00770ACA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785657" w:rsidRPr="00770ACA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770ACA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鹿</w:t>
            </w:r>
          </w:p>
        </w:tc>
        <w:tc>
          <w:tcPr>
            <w:tcW w:w="4394" w:type="dxa"/>
            <w:vMerge/>
          </w:tcPr>
          <w:p w:rsidR="00785657" w:rsidRPr="00770ACA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770ACA" w:rsidTr="009B67D8">
        <w:trPr>
          <w:trHeight w:val="270"/>
        </w:trPr>
        <w:tc>
          <w:tcPr>
            <w:tcW w:w="1600" w:type="dxa"/>
            <w:vMerge w:val="restart"/>
            <w:vAlign w:val="center"/>
          </w:tcPr>
          <w:p w:rsidR="00E04309" w:rsidRPr="00770ACA" w:rsidRDefault="00E04309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6-10</w:t>
            </w: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长寿郊外</w:t>
            </w:r>
          </w:p>
        </w:tc>
        <w:tc>
          <w:tcPr>
            <w:tcW w:w="1080" w:type="dxa"/>
            <w:vMerge w:val="restart"/>
          </w:tcPr>
          <w:p w:rsidR="00E04309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E04309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小妖</w:t>
            </w:r>
          </w:p>
        </w:tc>
        <w:tc>
          <w:tcPr>
            <w:tcW w:w="4394" w:type="dxa"/>
            <w:vMerge w:val="restart"/>
          </w:tcPr>
          <w:p w:rsidR="00E04309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770ACA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E04309" w:rsidRPr="00770ACA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狼精</w:t>
            </w:r>
          </w:p>
        </w:tc>
        <w:tc>
          <w:tcPr>
            <w:tcW w:w="4394" w:type="dxa"/>
            <w:vMerge/>
          </w:tcPr>
          <w:p w:rsidR="00E04309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770ACA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妖道</w:t>
            </w:r>
          </w:p>
        </w:tc>
        <w:tc>
          <w:tcPr>
            <w:tcW w:w="4394" w:type="dxa"/>
            <w:vMerge/>
          </w:tcPr>
          <w:p w:rsidR="00E04309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770ACA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恶兄长</w:t>
            </w:r>
          </w:p>
        </w:tc>
        <w:tc>
          <w:tcPr>
            <w:tcW w:w="4394" w:type="dxa"/>
            <w:vMerge/>
          </w:tcPr>
          <w:p w:rsidR="00E04309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770ACA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懒师弟</w:t>
            </w:r>
          </w:p>
        </w:tc>
        <w:tc>
          <w:tcPr>
            <w:tcW w:w="4394" w:type="dxa"/>
            <w:vMerge/>
          </w:tcPr>
          <w:p w:rsidR="00E04309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770ACA" w:rsidTr="009B67D8">
        <w:trPr>
          <w:trHeight w:val="270"/>
        </w:trPr>
        <w:tc>
          <w:tcPr>
            <w:tcW w:w="1600" w:type="dxa"/>
            <w:vMerge w:val="restart"/>
            <w:vAlign w:val="center"/>
          </w:tcPr>
          <w:p w:rsidR="00E04309" w:rsidRPr="00770ACA" w:rsidRDefault="00E04309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11-15</w:t>
            </w: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七十二洞</w:t>
            </w:r>
          </w:p>
        </w:tc>
        <w:tc>
          <w:tcPr>
            <w:tcW w:w="1080" w:type="dxa"/>
            <w:vMerge w:val="restart"/>
          </w:tcPr>
          <w:p w:rsidR="00E04309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E04309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山牛</w:t>
            </w:r>
          </w:p>
        </w:tc>
        <w:tc>
          <w:tcPr>
            <w:tcW w:w="4394" w:type="dxa"/>
            <w:vMerge w:val="restart"/>
          </w:tcPr>
          <w:p w:rsidR="00E04309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770ACA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E04309" w:rsidRPr="00770ACA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神獒</w:t>
            </w:r>
          </w:p>
        </w:tc>
        <w:tc>
          <w:tcPr>
            <w:tcW w:w="4394" w:type="dxa"/>
            <w:vMerge/>
          </w:tcPr>
          <w:p w:rsidR="00E04309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770ACA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羚羊</w:t>
            </w:r>
          </w:p>
        </w:tc>
        <w:tc>
          <w:tcPr>
            <w:tcW w:w="4394" w:type="dxa"/>
            <w:vMerge/>
          </w:tcPr>
          <w:p w:rsidR="00E04309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770ACA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狻猊</w:t>
            </w:r>
          </w:p>
        </w:tc>
        <w:tc>
          <w:tcPr>
            <w:tcW w:w="4394" w:type="dxa"/>
            <w:vMerge/>
          </w:tcPr>
          <w:p w:rsidR="00E04309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770ACA" w:rsidTr="009B67D8">
        <w:trPr>
          <w:trHeight w:val="270"/>
        </w:trPr>
        <w:tc>
          <w:tcPr>
            <w:tcW w:w="1600" w:type="dxa"/>
            <w:vMerge/>
            <w:vAlign w:val="center"/>
          </w:tcPr>
          <w:p w:rsidR="00E04309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青兕</w:t>
            </w:r>
          </w:p>
        </w:tc>
        <w:tc>
          <w:tcPr>
            <w:tcW w:w="4394" w:type="dxa"/>
            <w:vMerge/>
          </w:tcPr>
          <w:p w:rsidR="00E04309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770ACA" w:rsidTr="009B67D8">
        <w:trPr>
          <w:trHeight w:val="540"/>
        </w:trPr>
        <w:tc>
          <w:tcPr>
            <w:tcW w:w="1600" w:type="dxa"/>
            <w:vMerge w:val="restart"/>
            <w:vAlign w:val="center"/>
          </w:tcPr>
          <w:p w:rsidR="00E04309" w:rsidRPr="00770ACA" w:rsidRDefault="00E04309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15-20</w:t>
            </w: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东海龙宫</w:t>
            </w:r>
          </w:p>
        </w:tc>
        <w:tc>
          <w:tcPr>
            <w:tcW w:w="1080" w:type="dxa"/>
            <w:vMerge w:val="restart"/>
          </w:tcPr>
          <w:p w:rsidR="00E04309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E04309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虾兵</w:t>
            </w:r>
          </w:p>
        </w:tc>
        <w:tc>
          <w:tcPr>
            <w:tcW w:w="4394" w:type="dxa"/>
            <w:vMerge w:val="restart"/>
          </w:tcPr>
          <w:p w:rsidR="00E04309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770ACA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E04309" w:rsidRPr="00770ACA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蟹将</w:t>
            </w:r>
          </w:p>
        </w:tc>
        <w:tc>
          <w:tcPr>
            <w:tcW w:w="4394" w:type="dxa"/>
            <w:vMerge/>
          </w:tcPr>
          <w:p w:rsidR="00E04309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770ACA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夜叉</w:t>
            </w:r>
          </w:p>
        </w:tc>
        <w:tc>
          <w:tcPr>
            <w:tcW w:w="4394" w:type="dxa"/>
            <w:vMerge/>
          </w:tcPr>
          <w:p w:rsidR="00E04309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770ACA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龟丞相</w:t>
            </w:r>
          </w:p>
        </w:tc>
        <w:tc>
          <w:tcPr>
            <w:tcW w:w="4394" w:type="dxa"/>
            <w:vMerge/>
          </w:tcPr>
          <w:p w:rsidR="00E04309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E04309" w:rsidRPr="00770ACA" w:rsidTr="009B67D8">
        <w:trPr>
          <w:trHeight w:val="540"/>
        </w:trPr>
        <w:tc>
          <w:tcPr>
            <w:tcW w:w="1600" w:type="dxa"/>
            <w:vMerge/>
            <w:vAlign w:val="center"/>
          </w:tcPr>
          <w:p w:rsidR="00E04309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</w:tcPr>
          <w:p w:rsidR="00E04309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E04309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鳖帅</w:t>
            </w:r>
          </w:p>
        </w:tc>
        <w:tc>
          <w:tcPr>
            <w:tcW w:w="4394" w:type="dxa"/>
            <w:vMerge/>
          </w:tcPr>
          <w:p w:rsidR="00E04309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CA7ECA" w:rsidRPr="00770ACA" w:rsidTr="00C4757A">
        <w:trPr>
          <w:trHeight w:val="540"/>
        </w:trPr>
        <w:tc>
          <w:tcPr>
            <w:tcW w:w="1600" w:type="dxa"/>
            <w:vAlign w:val="center"/>
          </w:tcPr>
          <w:p w:rsidR="00CA7ECA" w:rsidRPr="00770ACA" w:rsidRDefault="00CA7ECA" w:rsidP="00CA7EC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1-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地府</w:t>
            </w:r>
          </w:p>
        </w:tc>
        <w:tc>
          <w:tcPr>
            <w:tcW w:w="1080" w:type="dxa"/>
          </w:tcPr>
          <w:p w:rsidR="00CA7ECA" w:rsidRPr="00770ACA" w:rsidRDefault="00CA7ECA" w:rsidP="00C4757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CA7ECA" w:rsidRPr="00770ACA" w:rsidRDefault="00CA7ECA" w:rsidP="00C4757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牛头</w:t>
            </w:r>
          </w:p>
          <w:p w:rsidR="00CA7ECA" w:rsidRPr="00770ACA" w:rsidRDefault="00CA7ECA" w:rsidP="00C4757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马面</w:t>
            </w:r>
          </w:p>
          <w:p w:rsidR="00CA7ECA" w:rsidRPr="00770ACA" w:rsidRDefault="00A94C5F" w:rsidP="00C4757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判官</w:t>
            </w:r>
          </w:p>
          <w:p w:rsidR="00CA7ECA" w:rsidRPr="00770ACA" w:rsidRDefault="00CA7ECA" w:rsidP="00C4757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黑无常</w:t>
            </w:r>
          </w:p>
          <w:p w:rsidR="00CA7ECA" w:rsidRPr="00770ACA" w:rsidRDefault="00CA7ECA" w:rsidP="00C4757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白无常</w:t>
            </w:r>
          </w:p>
        </w:tc>
        <w:tc>
          <w:tcPr>
            <w:tcW w:w="4394" w:type="dxa"/>
          </w:tcPr>
          <w:p w:rsidR="00CA7ECA" w:rsidRPr="00770ACA" w:rsidRDefault="00CA7ECA" w:rsidP="00C4757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重击、</w:t>
            </w:r>
            <w:r w:rsidRPr="00770ACA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770ACA" w:rsidTr="009B67D8">
        <w:trPr>
          <w:trHeight w:val="540"/>
        </w:trPr>
        <w:tc>
          <w:tcPr>
            <w:tcW w:w="1600" w:type="dxa"/>
            <w:vAlign w:val="center"/>
          </w:tcPr>
          <w:p w:rsidR="00785657" w:rsidRPr="00770ACA" w:rsidRDefault="00785657" w:rsidP="00CA7EC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2</w:t>
            </w:r>
            <w:r w:rsidR="00CA7E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</w:t>
            </w: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-</w:t>
            </w:r>
            <w:r w:rsidR="00CA7E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30</w:t>
            </w: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天宫马厩</w:t>
            </w:r>
          </w:p>
        </w:tc>
        <w:tc>
          <w:tcPr>
            <w:tcW w:w="1080" w:type="dxa"/>
            <w:vMerge w:val="restart"/>
          </w:tcPr>
          <w:p w:rsidR="00785657" w:rsidRPr="00770ACA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9B67D8" w:rsidRDefault="00DE7DE2" w:rsidP="009B67D8">
            <w:pPr>
              <w:widowControl/>
              <w:jc w:val="left"/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力士</w:t>
            </w:r>
          </w:p>
          <w:p w:rsidR="00DE7DE2" w:rsidRDefault="00DE7DE2" w:rsidP="009B67D8">
            <w:pPr>
              <w:widowControl/>
              <w:jc w:val="left"/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监丞</w:t>
            </w:r>
          </w:p>
          <w:p w:rsidR="00DE7DE2" w:rsidRDefault="00DE7DE2" w:rsidP="009B67D8">
            <w:pPr>
              <w:widowControl/>
              <w:jc w:val="left"/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天马</w:t>
            </w:r>
          </w:p>
          <w:p w:rsidR="00DE7DE2" w:rsidRDefault="00DE7DE2" w:rsidP="009B67D8">
            <w:pPr>
              <w:widowControl/>
              <w:jc w:val="left"/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典薄</w:t>
            </w:r>
          </w:p>
          <w:p w:rsidR="00DE7DE2" w:rsidRPr="00770ACA" w:rsidRDefault="00DE7DE2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天兵</w:t>
            </w:r>
          </w:p>
        </w:tc>
        <w:tc>
          <w:tcPr>
            <w:tcW w:w="4394" w:type="dxa"/>
          </w:tcPr>
          <w:p w:rsidR="00785657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bookmarkStart w:id="37" w:name="OLE_LINK3"/>
            <w:bookmarkStart w:id="38" w:name="OLE_LINK4"/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770ACA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bookmarkEnd w:id="37"/>
            <w:bookmarkEnd w:id="38"/>
          </w:p>
        </w:tc>
      </w:tr>
      <w:tr w:rsidR="00785657" w:rsidRPr="00770ACA" w:rsidTr="009B67D8">
        <w:trPr>
          <w:trHeight w:val="810"/>
        </w:trPr>
        <w:tc>
          <w:tcPr>
            <w:tcW w:w="1600" w:type="dxa"/>
            <w:vAlign w:val="center"/>
          </w:tcPr>
          <w:p w:rsidR="00785657" w:rsidRPr="00770ACA" w:rsidRDefault="00CA7ECA" w:rsidP="00CA7EC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31</w:t>
            </w:r>
            <w:r w:rsidR="00785657"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-3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</w:t>
            </w:r>
            <w:r w:rsidR="00785657"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</w:r>
            <w:r w:rsidR="00D74B6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蟠桃园</w:t>
            </w:r>
          </w:p>
        </w:tc>
        <w:tc>
          <w:tcPr>
            <w:tcW w:w="1080" w:type="dxa"/>
            <w:vMerge/>
          </w:tcPr>
          <w:p w:rsidR="00785657" w:rsidRPr="00770ACA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9B67D8" w:rsidRPr="00770ACA" w:rsidRDefault="009B67D8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天兵</w:t>
            </w:r>
          </w:p>
          <w:p w:rsidR="009B67D8" w:rsidRPr="00770ACA" w:rsidRDefault="009B67D8" w:rsidP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天将</w:t>
            </w:r>
          </w:p>
          <w:p w:rsidR="009B67D8" w:rsidRPr="00770ACA" w:rsidRDefault="00D74B6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天王</w:t>
            </w:r>
          </w:p>
          <w:p w:rsidR="009B67D8" w:rsidRPr="00770ACA" w:rsidRDefault="00D74B6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仙吏</w:t>
            </w:r>
          </w:p>
          <w:p w:rsidR="009B67D8" w:rsidRPr="00770ACA" w:rsidRDefault="00D74B6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七仙女</w:t>
            </w:r>
          </w:p>
        </w:tc>
        <w:tc>
          <w:tcPr>
            <w:tcW w:w="4394" w:type="dxa"/>
          </w:tcPr>
          <w:p w:rsidR="00785657" w:rsidRPr="00770ACA" w:rsidRDefault="007234EE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770ACA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785657" w:rsidRPr="00770ACA" w:rsidTr="009B67D8">
        <w:trPr>
          <w:trHeight w:val="540"/>
        </w:trPr>
        <w:tc>
          <w:tcPr>
            <w:tcW w:w="1600" w:type="dxa"/>
            <w:vAlign w:val="center"/>
          </w:tcPr>
          <w:p w:rsidR="00785657" w:rsidRPr="00770ACA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36-40</w:t>
            </w: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br/>
              <w:t>五行山</w:t>
            </w:r>
          </w:p>
        </w:tc>
        <w:tc>
          <w:tcPr>
            <w:tcW w:w="1080" w:type="dxa"/>
          </w:tcPr>
          <w:p w:rsidR="00785657" w:rsidRPr="00770ACA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785657" w:rsidRPr="00770ACA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道童</w:t>
            </w:r>
          </w:p>
          <w:p w:rsidR="009B67D8" w:rsidRPr="00770ACA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丹炉</w:t>
            </w:r>
          </w:p>
          <w:p w:rsidR="009B67D8" w:rsidRPr="00770ACA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火神</w:t>
            </w:r>
          </w:p>
          <w:p w:rsidR="009B67D8" w:rsidRPr="00770ACA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机关怪</w:t>
            </w:r>
          </w:p>
          <w:p w:rsidR="009B67D8" w:rsidRPr="00770ACA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石头人</w:t>
            </w:r>
          </w:p>
        </w:tc>
        <w:tc>
          <w:tcPr>
            <w:tcW w:w="4394" w:type="dxa"/>
          </w:tcPr>
          <w:p w:rsidR="00785657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770ACA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785657" w:rsidRPr="00770ACA" w:rsidTr="009B67D8">
        <w:trPr>
          <w:trHeight w:val="540"/>
        </w:trPr>
        <w:tc>
          <w:tcPr>
            <w:tcW w:w="1600" w:type="dxa"/>
            <w:vAlign w:val="center"/>
          </w:tcPr>
          <w:p w:rsidR="00785657" w:rsidRPr="00770ACA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40-45</w:t>
            </w:r>
            <w:r w:rsidRPr="00770ACA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黑风洞</w:t>
            </w:r>
          </w:p>
        </w:tc>
        <w:tc>
          <w:tcPr>
            <w:tcW w:w="1080" w:type="dxa"/>
          </w:tcPr>
          <w:p w:rsidR="00785657" w:rsidRPr="00770ACA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785657" w:rsidRPr="00770ACA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白熊精</w:t>
            </w:r>
          </w:p>
          <w:p w:rsidR="009B67D8" w:rsidRPr="00770ACA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黑熊精</w:t>
            </w:r>
          </w:p>
          <w:p w:rsidR="009B67D8" w:rsidRPr="00770ACA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九头蛇</w:t>
            </w:r>
          </w:p>
          <w:p w:rsidR="009B67D8" w:rsidRPr="00770ACA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六尾狐</w:t>
            </w:r>
          </w:p>
          <w:p w:rsidR="009B67D8" w:rsidRPr="00770ACA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狐妖</w:t>
            </w:r>
          </w:p>
        </w:tc>
        <w:tc>
          <w:tcPr>
            <w:tcW w:w="4394" w:type="dxa"/>
          </w:tcPr>
          <w:p w:rsidR="00785657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重击、</w:t>
            </w:r>
            <w:r w:rsidRPr="00770ACA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770ACA" w:rsidTr="009B67D8">
        <w:trPr>
          <w:trHeight w:val="540"/>
        </w:trPr>
        <w:tc>
          <w:tcPr>
            <w:tcW w:w="1600" w:type="dxa"/>
            <w:vAlign w:val="center"/>
          </w:tcPr>
          <w:p w:rsidR="00785657" w:rsidRPr="00770ACA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lastRenderedPageBreak/>
              <w:t>46-50</w:t>
            </w:r>
            <w:r w:rsidRPr="00770ACA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云栈洞</w:t>
            </w:r>
          </w:p>
        </w:tc>
        <w:tc>
          <w:tcPr>
            <w:tcW w:w="1080" w:type="dxa"/>
          </w:tcPr>
          <w:p w:rsidR="00785657" w:rsidRPr="00770ACA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785657" w:rsidRPr="00770ACA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猪妖</w:t>
            </w:r>
          </w:p>
          <w:p w:rsidR="009B67D8" w:rsidRPr="00770ACA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骨角精</w:t>
            </w:r>
          </w:p>
        </w:tc>
        <w:tc>
          <w:tcPr>
            <w:tcW w:w="4394" w:type="dxa"/>
          </w:tcPr>
          <w:p w:rsidR="00785657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770ACA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785657" w:rsidRPr="00770ACA" w:rsidTr="009B67D8">
        <w:trPr>
          <w:trHeight w:val="540"/>
        </w:trPr>
        <w:tc>
          <w:tcPr>
            <w:tcW w:w="1600" w:type="dxa"/>
            <w:vAlign w:val="center"/>
          </w:tcPr>
          <w:p w:rsidR="00785657" w:rsidRPr="00770ACA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51-60</w:t>
            </w:r>
            <w:r w:rsidRPr="00770ACA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流沙河</w:t>
            </w:r>
          </w:p>
        </w:tc>
        <w:tc>
          <w:tcPr>
            <w:tcW w:w="1080" w:type="dxa"/>
          </w:tcPr>
          <w:p w:rsidR="00785657" w:rsidRPr="00770ACA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770ACA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炎魔怪</w:t>
            </w:r>
          </w:p>
          <w:p w:rsidR="009B67D8" w:rsidRPr="00770ACA" w:rsidRDefault="009B67D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猪刚烈</w:t>
            </w:r>
          </w:p>
          <w:p w:rsidR="00943BDA" w:rsidRPr="00770ACA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岩怪</w:t>
            </w:r>
          </w:p>
        </w:tc>
        <w:tc>
          <w:tcPr>
            <w:tcW w:w="4394" w:type="dxa"/>
          </w:tcPr>
          <w:p w:rsidR="00785657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770ACA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。重击、</w:t>
            </w:r>
            <w:r w:rsidRPr="00770ACA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770ACA" w:rsidTr="009B67D8">
        <w:trPr>
          <w:trHeight w:val="540"/>
        </w:trPr>
        <w:tc>
          <w:tcPr>
            <w:tcW w:w="1600" w:type="dxa"/>
            <w:vAlign w:val="center"/>
          </w:tcPr>
          <w:p w:rsidR="00785657" w:rsidRPr="00770ACA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61-65</w:t>
            </w:r>
            <w:r w:rsidRPr="00770ACA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五庄观</w:t>
            </w:r>
          </w:p>
        </w:tc>
        <w:tc>
          <w:tcPr>
            <w:tcW w:w="1080" w:type="dxa"/>
          </w:tcPr>
          <w:p w:rsidR="00785657" w:rsidRPr="00770ACA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770ACA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五庄道姑</w:t>
            </w:r>
          </w:p>
          <w:p w:rsidR="00943BDA" w:rsidRPr="00770ACA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明月</w:t>
            </w:r>
          </w:p>
          <w:p w:rsidR="00943BDA" w:rsidRPr="00770ACA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清风</w:t>
            </w:r>
          </w:p>
          <w:p w:rsidR="00943BDA" w:rsidRPr="00770ACA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土地</w:t>
            </w:r>
          </w:p>
          <w:p w:rsidR="00943BDA" w:rsidRPr="00770ACA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五庄使者</w:t>
            </w:r>
          </w:p>
        </w:tc>
        <w:tc>
          <w:tcPr>
            <w:tcW w:w="4394" w:type="dxa"/>
          </w:tcPr>
          <w:p w:rsidR="00785657" w:rsidRPr="00770ACA" w:rsidRDefault="00E04309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770ACA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。重击、</w:t>
            </w:r>
            <w:r w:rsidRPr="00770ACA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785657" w:rsidRPr="00770ACA" w:rsidTr="009B67D8">
        <w:trPr>
          <w:trHeight w:val="540"/>
        </w:trPr>
        <w:tc>
          <w:tcPr>
            <w:tcW w:w="1600" w:type="dxa"/>
            <w:vAlign w:val="center"/>
          </w:tcPr>
          <w:p w:rsidR="00785657" w:rsidRPr="00770ACA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66-70</w:t>
            </w:r>
            <w:r w:rsidRPr="00770ACA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火云洞</w:t>
            </w:r>
          </w:p>
        </w:tc>
        <w:tc>
          <w:tcPr>
            <w:tcW w:w="1080" w:type="dxa"/>
          </w:tcPr>
          <w:p w:rsidR="00785657" w:rsidRPr="00770ACA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785657" w:rsidRPr="00770ACA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狮头兽</w:t>
            </w:r>
          </w:p>
          <w:p w:rsidR="00943BDA" w:rsidRPr="00770ACA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烈火虎</w:t>
            </w:r>
          </w:p>
          <w:p w:rsidR="00943BDA" w:rsidRPr="00770ACA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不死鸟</w:t>
            </w:r>
          </w:p>
          <w:p w:rsidR="00943BDA" w:rsidRPr="00770ACA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火蟾蜍</w:t>
            </w:r>
          </w:p>
          <w:p w:rsidR="00943BDA" w:rsidRPr="00770ACA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赤烛魔</w:t>
            </w:r>
          </w:p>
        </w:tc>
        <w:tc>
          <w:tcPr>
            <w:tcW w:w="4394" w:type="dxa"/>
          </w:tcPr>
          <w:p w:rsidR="00785657" w:rsidRPr="00770ACA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770ACA" w:rsidTr="009B67D8">
        <w:trPr>
          <w:trHeight w:val="540"/>
        </w:trPr>
        <w:tc>
          <w:tcPr>
            <w:tcW w:w="1600" w:type="dxa"/>
            <w:vAlign w:val="center"/>
          </w:tcPr>
          <w:p w:rsidR="00785657" w:rsidRPr="00770ACA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71-75</w:t>
            </w:r>
            <w:r w:rsidRPr="00770ACA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白骨洞</w:t>
            </w:r>
          </w:p>
        </w:tc>
        <w:tc>
          <w:tcPr>
            <w:tcW w:w="1080" w:type="dxa"/>
          </w:tcPr>
          <w:p w:rsidR="00785657" w:rsidRPr="00770ACA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魔族</w:t>
            </w:r>
          </w:p>
        </w:tc>
        <w:tc>
          <w:tcPr>
            <w:tcW w:w="1446" w:type="dxa"/>
            <w:vAlign w:val="center"/>
          </w:tcPr>
          <w:p w:rsidR="00785657" w:rsidRPr="00770ACA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僵尸</w:t>
            </w:r>
          </w:p>
          <w:p w:rsidR="00943BDA" w:rsidRPr="00770ACA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劈头僵尸</w:t>
            </w:r>
          </w:p>
          <w:p w:rsidR="00943BDA" w:rsidRPr="00770ACA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碎骨骷髅</w:t>
            </w:r>
          </w:p>
          <w:p w:rsidR="00943BDA" w:rsidRPr="00770ACA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破骨僵尸</w:t>
            </w:r>
          </w:p>
          <w:p w:rsidR="00943BDA" w:rsidRPr="00770ACA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白骨斧手</w:t>
            </w:r>
          </w:p>
        </w:tc>
        <w:tc>
          <w:tcPr>
            <w:tcW w:w="4394" w:type="dxa"/>
          </w:tcPr>
          <w:p w:rsidR="00785657" w:rsidRPr="00770ACA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770ACA" w:rsidTr="009B67D8">
        <w:trPr>
          <w:trHeight w:val="540"/>
        </w:trPr>
        <w:tc>
          <w:tcPr>
            <w:tcW w:w="1600" w:type="dxa"/>
            <w:vAlign w:val="center"/>
          </w:tcPr>
          <w:p w:rsidR="00785657" w:rsidRPr="00770ACA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76-80</w:t>
            </w:r>
            <w:r w:rsidRPr="00770ACA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r w:rsidRPr="00770ACA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lastRenderedPageBreak/>
              <w:t>莲花洞</w:t>
            </w:r>
          </w:p>
        </w:tc>
        <w:tc>
          <w:tcPr>
            <w:tcW w:w="1080" w:type="dxa"/>
          </w:tcPr>
          <w:p w:rsidR="00785657" w:rsidRPr="00770ACA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仙族</w:t>
            </w:r>
          </w:p>
        </w:tc>
        <w:tc>
          <w:tcPr>
            <w:tcW w:w="1446" w:type="dxa"/>
            <w:vAlign w:val="center"/>
          </w:tcPr>
          <w:p w:rsidR="00943BDA" w:rsidRPr="00770ACA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狐阿七</w:t>
            </w:r>
          </w:p>
          <w:p w:rsidR="00943BDA" w:rsidRPr="00770ACA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狐阿大</w:t>
            </w:r>
          </w:p>
          <w:p w:rsidR="00943BDA" w:rsidRPr="00770ACA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棕熊精</w:t>
            </w:r>
          </w:p>
          <w:p w:rsidR="00943BDA" w:rsidRPr="00770ACA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莲花精</w:t>
            </w:r>
          </w:p>
          <w:p w:rsidR="00943BDA" w:rsidRPr="00770ACA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白鹿精</w:t>
            </w:r>
          </w:p>
        </w:tc>
        <w:tc>
          <w:tcPr>
            <w:tcW w:w="4394" w:type="dxa"/>
          </w:tcPr>
          <w:p w:rsidR="00785657" w:rsidRPr="00770ACA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770ACA" w:rsidTr="009B67D8">
        <w:trPr>
          <w:trHeight w:val="540"/>
        </w:trPr>
        <w:tc>
          <w:tcPr>
            <w:tcW w:w="1600" w:type="dxa"/>
            <w:vAlign w:val="center"/>
          </w:tcPr>
          <w:p w:rsidR="00785657" w:rsidRPr="00770ACA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lastRenderedPageBreak/>
              <w:t>81-85</w:t>
            </w:r>
            <w:r w:rsidRPr="00770ACA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乌鸡国</w:t>
            </w:r>
          </w:p>
        </w:tc>
        <w:tc>
          <w:tcPr>
            <w:tcW w:w="1080" w:type="dxa"/>
          </w:tcPr>
          <w:p w:rsidR="00785657" w:rsidRPr="00770ACA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人族</w:t>
            </w:r>
          </w:p>
        </w:tc>
        <w:tc>
          <w:tcPr>
            <w:tcW w:w="1446" w:type="dxa"/>
            <w:vAlign w:val="center"/>
          </w:tcPr>
          <w:p w:rsidR="00785657" w:rsidRPr="00770ACA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狼头小妖</w:t>
            </w:r>
          </w:p>
          <w:p w:rsidR="00943BDA" w:rsidRPr="00770ACA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竹妖</w:t>
            </w:r>
          </w:p>
          <w:p w:rsidR="00943BDA" w:rsidRPr="00770ACA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面具魔</w:t>
            </w:r>
          </w:p>
          <w:p w:rsidR="00943BDA" w:rsidRPr="00770ACA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雪鹰</w:t>
            </w:r>
          </w:p>
          <w:p w:rsidR="00943BDA" w:rsidRPr="00770ACA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猫少女</w:t>
            </w:r>
          </w:p>
        </w:tc>
        <w:tc>
          <w:tcPr>
            <w:tcW w:w="4394" w:type="dxa"/>
          </w:tcPr>
          <w:p w:rsidR="00785657" w:rsidRPr="00770ACA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770ACA" w:rsidTr="009B67D8">
        <w:trPr>
          <w:trHeight w:val="540"/>
        </w:trPr>
        <w:tc>
          <w:tcPr>
            <w:tcW w:w="1600" w:type="dxa"/>
            <w:vAlign w:val="center"/>
          </w:tcPr>
          <w:p w:rsidR="00785657" w:rsidRPr="00770ACA" w:rsidRDefault="00785657" w:rsidP="00943BDA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86-90</w:t>
            </w:r>
            <w:r w:rsidRPr="00770ACA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hyperlink r:id="rId13" w:history="1">
              <w:r w:rsidR="00943BDA" w:rsidRPr="00770ACA">
                <w:rPr>
                  <w:rFonts w:ascii="微软雅黑" w:eastAsia="微软雅黑" w:hAnsi="微软雅黑" w:cs="微软雅黑" w:hint="eastAsia"/>
                  <w:color w:val="202820"/>
                  <w:kern w:val="0"/>
                  <w:sz w:val="22"/>
                </w:rPr>
                <w:t>黄金塔</w:t>
              </w:r>
            </w:hyperlink>
          </w:p>
        </w:tc>
        <w:tc>
          <w:tcPr>
            <w:tcW w:w="1080" w:type="dxa"/>
          </w:tcPr>
          <w:p w:rsidR="00785657" w:rsidRPr="00770ACA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770ACA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狼男</w:t>
            </w:r>
          </w:p>
          <w:p w:rsidR="00943BDA" w:rsidRPr="00770ACA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狼女</w:t>
            </w:r>
          </w:p>
          <w:p w:rsidR="00943BDA" w:rsidRPr="00770ACA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狼婆</w:t>
            </w:r>
          </w:p>
          <w:p w:rsidR="00943BDA" w:rsidRPr="00770ACA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狼公</w:t>
            </w:r>
          </w:p>
          <w:p w:rsidR="00943BDA" w:rsidRPr="00770ACA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冰狼</w:t>
            </w:r>
          </w:p>
        </w:tc>
        <w:tc>
          <w:tcPr>
            <w:tcW w:w="4394" w:type="dxa"/>
          </w:tcPr>
          <w:p w:rsidR="00785657" w:rsidRPr="00770ACA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770ACA" w:rsidTr="009B67D8">
        <w:trPr>
          <w:trHeight w:val="540"/>
        </w:trPr>
        <w:tc>
          <w:tcPr>
            <w:tcW w:w="1600" w:type="dxa"/>
            <w:vAlign w:val="center"/>
          </w:tcPr>
          <w:p w:rsidR="00785657" w:rsidRPr="00770ACA" w:rsidRDefault="00785657" w:rsidP="00943BDA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90-95</w:t>
            </w:r>
            <w:r w:rsidRPr="00770ACA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</w:r>
            <w:r w:rsidR="00943BDA" w:rsidRPr="00770ACA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平顶山</w:t>
            </w:r>
          </w:p>
        </w:tc>
        <w:tc>
          <w:tcPr>
            <w:tcW w:w="1080" w:type="dxa"/>
          </w:tcPr>
          <w:p w:rsidR="00785657" w:rsidRPr="00770ACA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785657" w:rsidRPr="00770ACA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精细鬼</w:t>
            </w:r>
          </w:p>
          <w:p w:rsidR="00943BDA" w:rsidRPr="00770ACA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伶俐虫</w:t>
            </w:r>
          </w:p>
          <w:p w:rsidR="00943BDA" w:rsidRPr="00770ACA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巴山虎</w:t>
            </w:r>
          </w:p>
          <w:p w:rsidR="00943BDA" w:rsidRPr="00770ACA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倚海龙</w:t>
            </w:r>
          </w:p>
          <w:p w:rsidR="00943BDA" w:rsidRPr="00770ACA" w:rsidRDefault="00943BD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花裙</w:t>
            </w:r>
            <w:r w:rsidR="00E4299C"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黑狐</w:t>
            </w:r>
          </w:p>
        </w:tc>
        <w:tc>
          <w:tcPr>
            <w:tcW w:w="4394" w:type="dxa"/>
          </w:tcPr>
          <w:p w:rsidR="00785657" w:rsidRPr="00770ACA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770ACA" w:rsidTr="009B67D8">
        <w:trPr>
          <w:trHeight w:val="540"/>
        </w:trPr>
        <w:tc>
          <w:tcPr>
            <w:tcW w:w="1600" w:type="dxa"/>
            <w:vAlign w:val="center"/>
          </w:tcPr>
          <w:p w:rsidR="00785657" w:rsidRPr="00770ACA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t>96-100</w:t>
            </w:r>
            <w:r w:rsidRPr="00770ACA">
              <w:rPr>
                <w:rFonts w:ascii="微软雅黑" w:eastAsia="微软雅黑" w:hAnsi="微软雅黑" w:cs="微软雅黑" w:hint="eastAsia"/>
                <w:color w:val="202820"/>
                <w:kern w:val="0"/>
                <w:sz w:val="22"/>
              </w:rPr>
              <w:br/>
              <w:t>琵琶洞</w:t>
            </w:r>
          </w:p>
        </w:tc>
        <w:tc>
          <w:tcPr>
            <w:tcW w:w="1080" w:type="dxa"/>
          </w:tcPr>
          <w:p w:rsidR="00785657" w:rsidRPr="00770ACA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仙族</w:t>
            </w:r>
          </w:p>
        </w:tc>
        <w:tc>
          <w:tcPr>
            <w:tcW w:w="1446" w:type="dxa"/>
            <w:vAlign w:val="center"/>
          </w:tcPr>
          <w:p w:rsidR="00785657" w:rsidRPr="00770ACA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傲剑天狼</w:t>
            </w:r>
          </w:p>
          <w:p w:rsidR="00E4299C" w:rsidRPr="00770ACA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琵琶夫人</w:t>
            </w:r>
          </w:p>
          <w:p w:rsidR="00E4299C" w:rsidRPr="00770ACA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上古蜈蚣</w:t>
            </w:r>
          </w:p>
          <w:p w:rsidR="00E4299C" w:rsidRPr="00770ACA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蛇女帝</w:t>
            </w:r>
          </w:p>
          <w:p w:rsidR="00E4299C" w:rsidRPr="00770ACA" w:rsidRDefault="00E4299C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蜂女王</w:t>
            </w:r>
          </w:p>
        </w:tc>
        <w:tc>
          <w:tcPr>
            <w:tcW w:w="4394" w:type="dxa"/>
          </w:tcPr>
          <w:p w:rsidR="00785657" w:rsidRPr="00770ACA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  <w:tr w:rsidR="00785657" w:rsidRPr="00770ACA" w:rsidTr="009B67D8">
        <w:trPr>
          <w:trHeight w:val="270"/>
        </w:trPr>
        <w:tc>
          <w:tcPr>
            <w:tcW w:w="1600" w:type="dxa"/>
            <w:vAlign w:val="center"/>
          </w:tcPr>
          <w:p w:rsidR="00785657" w:rsidRPr="00770ACA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202820"/>
                <w:kern w:val="0"/>
                <w:sz w:val="22"/>
              </w:rPr>
            </w:pPr>
          </w:p>
        </w:tc>
        <w:tc>
          <w:tcPr>
            <w:tcW w:w="1080" w:type="dxa"/>
          </w:tcPr>
          <w:p w:rsidR="00785657" w:rsidRPr="00770ACA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vAlign w:val="center"/>
          </w:tcPr>
          <w:p w:rsidR="00785657" w:rsidRPr="00770ACA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  <w:tc>
          <w:tcPr>
            <w:tcW w:w="4394" w:type="dxa"/>
          </w:tcPr>
          <w:p w:rsidR="00785657" w:rsidRPr="00770ACA" w:rsidRDefault="00785657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</w:p>
        </w:tc>
      </w:tr>
    </w:tbl>
    <w:p w:rsidR="00BF5D9D" w:rsidRPr="00770ACA" w:rsidRDefault="00BF5D9D">
      <w:pPr>
        <w:pStyle w:val="1"/>
        <w:rPr>
          <w:rFonts w:ascii="微软雅黑" w:eastAsia="微软雅黑" w:hAnsi="微软雅黑" w:cs="微软雅黑"/>
        </w:rPr>
      </w:pPr>
      <w:bookmarkStart w:id="39" w:name="_Toc366493417"/>
      <w:r w:rsidRPr="00770ACA">
        <w:rPr>
          <w:rFonts w:ascii="微软雅黑" w:eastAsia="微软雅黑" w:hAnsi="微软雅黑" w:cs="微软雅黑" w:hint="eastAsia"/>
        </w:rPr>
        <w:t>副本篇</w:t>
      </w:r>
      <w:bookmarkEnd w:id="39"/>
    </w:p>
    <w:p w:rsidR="00BF5D9D" w:rsidRPr="00770ACA" w:rsidRDefault="00BF5D9D" w:rsidP="00BF5D9D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副本一：玲珑宝塔</w:t>
      </w:r>
    </w:p>
    <w:p w:rsidR="00DF6D07" w:rsidRPr="00770ACA" w:rsidRDefault="00DF6D07" w:rsidP="00BF5D9D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开启级别：10级</w:t>
      </w:r>
    </w:p>
    <w:p w:rsidR="00BF5D9D" w:rsidRPr="00770ACA" w:rsidRDefault="00BF5D9D" w:rsidP="00BF5D9D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地图总数：七层</w:t>
      </w:r>
    </w:p>
    <w:p w:rsidR="00BF5D9D" w:rsidRPr="00770ACA" w:rsidRDefault="00BF5D9D" w:rsidP="00BF5D9D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每层怪物数量：100</w:t>
      </w:r>
    </w:p>
    <w:p w:rsidR="00BF5D9D" w:rsidRPr="00770ACA" w:rsidRDefault="00BF5D9D" w:rsidP="00BF5D9D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退出机制：</w:t>
      </w:r>
    </w:p>
    <w:p w:rsidR="00BF5D9D" w:rsidRPr="00770ACA" w:rsidRDefault="00BF5D9D" w:rsidP="00BF5D9D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1.回合死亡后退出。</w:t>
      </w:r>
    </w:p>
    <w:p w:rsidR="00BF5D9D" w:rsidRPr="00770ACA" w:rsidRDefault="00BF5D9D" w:rsidP="00BF5D9D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2.通关后退出。</w:t>
      </w:r>
    </w:p>
    <w:p w:rsidR="00BF5D9D" w:rsidRPr="00770ACA" w:rsidRDefault="00BF5D9D" w:rsidP="00BF5D9D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奖励：</w:t>
      </w:r>
    </w:p>
    <w:p w:rsidR="00F16BC0" w:rsidRPr="00770ACA" w:rsidRDefault="00BF5D9D" w:rsidP="00F16BC0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每层完成奖励：</w:t>
      </w:r>
      <w:r w:rsidR="00F16BC0" w:rsidRPr="00770ACA">
        <w:rPr>
          <w:rFonts w:ascii="微软雅黑" w:eastAsia="微软雅黑" w:hAnsi="微软雅黑" w:hint="eastAsia"/>
        </w:rPr>
        <w:t>奖励以抽奖方式呈现</w:t>
      </w:r>
      <w:r w:rsidR="00DE2050" w:rsidRPr="00770ACA">
        <w:rPr>
          <w:rFonts w:ascii="微软雅黑" w:eastAsia="微软雅黑" w:hAnsi="微软雅黑" w:hint="eastAsia"/>
        </w:rPr>
        <w:t>，一下奖品任意</w:t>
      </w:r>
      <w:r w:rsidR="00DB508D">
        <w:rPr>
          <w:rFonts w:ascii="微软雅黑" w:eastAsia="微软雅黑" w:hAnsi="微软雅黑" w:hint="eastAsia"/>
        </w:rPr>
        <w:t>抽</w:t>
      </w:r>
      <w:r w:rsidR="00DE2050" w:rsidRPr="00770ACA">
        <w:rPr>
          <w:rFonts w:ascii="微软雅黑" w:eastAsia="微软雅黑" w:hAnsi="微软雅黑" w:hint="eastAsia"/>
        </w:rPr>
        <w:t>一</w:t>
      </w:r>
    </w:p>
    <w:p w:rsidR="00F16BC0" w:rsidRPr="00770ACA" w:rsidRDefault="00B67F3F" w:rsidP="00F16BC0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双倍咒符、PK咒符、10元宝、5000</w:t>
      </w:r>
      <w:r w:rsidR="00975A48">
        <w:rPr>
          <w:rFonts w:ascii="微软雅黑" w:eastAsia="微软雅黑" w:hAnsi="微软雅黑" w:hint="eastAsia"/>
        </w:rPr>
        <w:t>储备金</w:t>
      </w:r>
      <w:r w:rsidRPr="00770ACA">
        <w:rPr>
          <w:rFonts w:ascii="微软雅黑" w:eastAsia="微软雅黑" w:hAnsi="微软雅黑" w:hint="eastAsia"/>
        </w:rPr>
        <w:t>、</w:t>
      </w:r>
      <w:r w:rsidR="00D44C28" w:rsidRPr="00770ACA">
        <w:rPr>
          <w:rFonts w:ascii="微软雅黑" w:eastAsia="微软雅黑" w:hAnsi="微软雅黑" w:hint="eastAsia"/>
        </w:rPr>
        <w:t>符纹碎片</w:t>
      </w:r>
      <w:r w:rsidR="00183BA6" w:rsidRPr="00770ACA">
        <w:rPr>
          <w:rFonts w:ascii="微软雅黑" w:eastAsia="微软雅黑" w:hAnsi="微软雅黑" w:hint="eastAsia"/>
        </w:rPr>
        <w:t>、当前等级蓝色装备</w:t>
      </w:r>
    </w:p>
    <w:p w:rsidR="00BF5D9D" w:rsidRPr="00770ACA" w:rsidRDefault="00943AB4" w:rsidP="00BF5D9D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第一次完成副本奖励：</w:t>
      </w:r>
      <w:r w:rsidR="0043050F" w:rsidRPr="00770ACA">
        <w:rPr>
          <w:rFonts w:ascii="微软雅黑" w:eastAsia="微软雅黑" w:hAnsi="微软雅黑" w:hint="eastAsia"/>
        </w:rPr>
        <w:t>月光宝盒</w:t>
      </w:r>
      <w:r w:rsidR="00827909" w:rsidRPr="00770ACA">
        <w:rPr>
          <w:rFonts w:ascii="微软雅黑" w:eastAsia="微软雅黑" w:hAnsi="微软雅黑" w:hint="eastAsia"/>
        </w:rPr>
        <w:t>（用于阵法石合成、阵法合成等物品合成操作，无法丢弃、无法出售）</w:t>
      </w:r>
      <w:r w:rsidR="0043050F" w:rsidRPr="00770ACA">
        <w:rPr>
          <w:rFonts w:ascii="微软雅黑" w:eastAsia="微软雅黑" w:hAnsi="微软雅黑" w:hint="eastAsia"/>
        </w:rPr>
        <w:t>。</w:t>
      </w:r>
    </w:p>
    <w:p w:rsidR="00183BA6" w:rsidRPr="00770ACA" w:rsidRDefault="00183BA6" w:rsidP="00183BA6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战斗次数限制：</w:t>
      </w:r>
      <w:r w:rsidR="005055D4" w:rsidRPr="00770ACA">
        <w:rPr>
          <w:rFonts w:ascii="微软雅黑" w:eastAsia="微软雅黑" w:hAnsi="微软雅黑" w:hint="eastAsia"/>
        </w:rPr>
        <w:t>每天一次。</w:t>
      </w:r>
    </w:p>
    <w:p w:rsidR="005055D4" w:rsidRPr="00770ACA" w:rsidRDefault="005055D4" w:rsidP="00183BA6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地图怪物分布</w:t>
      </w:r>
    </w:p>
    <w:tbl>
      <w:tblPr>
        <w:tblStyle w:val="aa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055D4" w:rsidRPr="00770ACA" w:rsidTr="005055D4">
        <w:tc>
          <w:tcPr>
            <w:tcW w:w="2130" w:type="dxa"/>
          </w:tcPr>
          <w:p w:rsidR="005055D4" w:rsidRPr="00770ACA" w:rsidRDefault="005055D4" w:rsidP="00183BA6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副本层数</w:t>
            </w:r>
          </w:p>
        </w:tc>
        <w:tc>
          <w:tcPr>
            <w:tcW w:w="2130" w:type="dxa"/>
          </w:tcPr>
          <w:p w:rsidR="005055D4" w:rsidRPr="00770ACA" w:rsidRDefault="005055D4" w:rsidP="00183BA6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怪物等级</w:t>
            </w:r>
          </w:p>
        </w:tc>
        <w:tc>
          <w:tcPr>
            <w:tcW w:w="2131" w:type="dxa"/>
          </w:tcPr>
          <w:p w:rsidR="005055D4" w:rsidRPr="00770ACA" w:rsidRDefault="005055D4" w:rsidP="00183BA6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怪物</w:t>
            </w:r>
            <w:r w:rsidR="001010B4" w:rsidRPr="00770ACA">
              <w:rPr>
                <w:rFonts w:ascii="微软雅黑" w:eastAsia="微软雅黑" w:hAnsi="微软雅黑" w:hint="eastAsia"/>
              </w:rPr>
              <w:t>后缀</w:t>
            </w:r>
          </w:p>
        </w:tc>
        <w:tc>
          <w:tcPr>
            <w:tcW w:w="2131" w:type="dxa"/>
          </w:tcPr>
          <w:p w:rsidR="005055D4" w:rsidRPr="00770ACA" w:rsidRDefault="005055D4" w:rsidP="00183BA6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怪物技能</w:t>
            </w:r>
          </w:p>
        </w:tc>
      </w:tr>
      <w:tr w:rsidR="005055D4" w:rsidRPr="00770ACA" w:rsidTr="005055D4">
        <w:tc>
          <w:tcPr>
            <w:tcW w:w="2130" w:type="dxa"/>
          </w:tcPr>
          <w:p w:rsidR="005055D4" w:rsidRPr="00770ACA" w:rsidRDefault="00DF6D07" w:rsidP="00183BA6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第一层</w:t>
            </w:r>
          </w:p>
        </w:tc>
        <w:tc>
          <w:tcPr>
            <w:tcW w:w="2130" w:type="dxa"/>
          </w:tcPr>
          <w:p w:rsidR="005055D4" w:rsidRPr="00770ACA" w:rsidRDefault="00DF6D07" w:rsidP="00024D58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小于角色等级</w:t>
            </w:r>
            <w:r w:rsidR="00024D58" w:rsidRPr="00770ACA">
              <w:rPr>
                <w:rFonts w:ascii="微软雅黑" w:eastAsia="微软雅黑" w:hAnsi="微软雅黑" w:hint="eastAsia"/>
              </w:rPr>
              <w:t>4</w:t>
            </w:r>
            <w:r w:rsidRPr="00770ACA">
              <w:rPr>
                <w:rFonts w:ascii="微软雅黑" w:eastAsia="微软雅黑" w:hAnsi="微软雅黑" w:hint="eastAsia"/>
              </w:rPr>
              <w:t>级</w:t>
            </w:r>
          </w:p>
        </w:tc>
        <w:tc>
          <w:tcPr>
            <w:tcW w:w="2131" w:type="dxa"/>
          </w:tcPr>
          <w:p w:rsidR="005055D4" w:rsidRPr="00770ACA" w:rsidRDefault="001010B4" w:rsidP="00183BA6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头头</w:t>
            </w:r>
          </w:p>
        </w:tc>
        <w:tc>
          <w:tcPr>
            <w:tcW w:w="2131" w:type="dxa"/>
          </w:tcPr>
          <w:p w:rsidR="005055D4" w:rsidRPr="00770ACA" w:rsidRDefault="00A95E25" w:rsidP="00183BA6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770ACA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连击</w:t>
            </w: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</w:t>
            </w:r>
            <w:r w:rsidRPr="00770ACA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</w:t>
            </w:r>
            <w:r w:rsidRPr="00770ACA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lastRenderedPageBreak/>
              <w:t>指</w:t>
            </w: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。呼风唤雨、</w:t>
            </w:r>
            <w:r w:rsidRPr="00770ACA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5055D4" w:rsidRPr="00770ACA" w:rsidTr="005055D4">
        <w:tc>
          <w:tcPr>
            <w:tcW w:w="2130" w:type="dxa"/>
          </w:tcPr>
          <w:p w:rsidR="005055D4" w:rsidRPr="00770ACA" w:rsidRDefault="00DF6D07" w:rsidP="00183BA6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lastRenderedPageBreak/>
              <w:t>第二层</w:t>
            </w:r>
          </w:p>
        </w:tc>
        <w:tc>
          <w:tcPr>
            <w:tcW w:w="2130" w:type="dxa"/>
          </w:tcPr>
          <w:p w:rsidR="005055D4" w:rsidRPr="00770ACA" w:rsidRDefault="00DF6D07" w:rsidP="00024D58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小于角色等级</w:t>
            </w:r>
            <w:r w:rsidR="00024D58" w:rsidRPr="00770ACA">
              <w:rPr>
                <w:rFonts w:ascii="微软雅黑" w:eastAsia="微软雅黑" w:hAnsi="微软雅黑" w:hint="eastAsia"/>
              </w:rPr>
              <w:t>3</w:t>
            </w:r>
            <w:r w:rsidRPr="00770ACA">
              <w:rPr>
                <w:rFonts w:ascii="微软雅黑" w:eastAsia="微软雅黑" w:hAnsi="微软雅黑" w:hint="eastAsia"/>
              </w:rPr>
              <w:t>级</w:t>
            </w:r>
          </w:p>
        </w:tc>
        <w:tc>
          <w:tcPr>
            <w:tcW w:w="2131" w:type="dxa"/>
          </w:tcPr>
          <w:p w:rsidR="005055D4" w:rsidRPr="00770ACA" w:rsidRDefault="0088317E" w:rsidP="00183BA6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将领</w:t>
            </w:r>
          </w:p>
        </w:tc>
        <w:tc>
          <w:tcPr>
            <w:tcW w:w="2131" w:type="dxa"/>
          </w:tcPr>
          <w:p w:rsidR="005055D4" w:rsidRPr="00770ACA" w:rsidRDefault="005B625F" w:rsidP="00183BA6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770ACA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</w:p>
        </w:tc>
      </w:tr>
      <w:tr w:rsidR="005055D4" w:rsidRPr="00770ACA" w:rsidTr="005055D4">
        <w:tc>
          <w:tcPr>
            <w:tcW w:w="2130" w:type="dxa"/>
          </w:tcPr>
          <w:p w:rsidR="005055D4" w:rsidRPr="00770ACA" w:rsidRDefault="00DF6D07" w:rsidP="00183BA6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第三层</w:t>
            </w:r>
          </w:p>
        </w:tc>
        <w:tc>
          <w:tcPr>
            <w:tcW w:w="2130" w:type="dxa"/>
          </w:tcPr>
          <w:p w:rsidR="005055D4" w:rsidRPr="00770ACA" w:rsidRDefault="00DF6D07" w:rsidP="00024D58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小于角色等级</w:t>
            </w:r>
            <w:r w:rsidR="00024D58" w:rsidRPr="00770ACA">
              <w:rPr>
                <w:rFonts w:ascii="微软雅黑" w:eastAsia="微软雅黑" w:hAnsi="微软雅黑" w:hint="eastAsia"/>
              </w:rPr>
              <w:t>2</w:t>
            </w:r>
            <w:r w:rsidRPr="00770ACA">
              <w:rPr>
                <w:rFonts w:ascii="微软雅黑" w:eastAsia="微软雅黑" w:hAnsi="微软雅黑" w:hint="eastAsia"/>
              </w:rPr>
              <w:t>级</w:t>
            </w:r>
          </w:p>
        </w:tc>
        <w:tc>
          <w:tcPr>
            <w:tcW w:w="2131" w:type="dxa"/>
          </w:tcPr>
          <w:p w:rsidR="005055D4" w:rsidRPr="00770ACA" w:rsidRDefault="0088317E" w:rsidP="00183BA6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巨魔</w:t>
            </w:r>
          </w:p>
        </w:tc>
        <w:tc>
          <w:tcPr>
            <w:tcW w:w="2131" w:type="dxa"/>
          </w:tcPr>
          <w:p w:rsidR="005055D4" w:rsidRPr="00770ACA" w:rsidRDefault="00A95E25" w:rsidP="00183BA6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770ACA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  <w:tr w:rsidR="005055D4" w:rsidRPr="00770ACA" w:rsidTr="005055D4">
        <w:tc>
          <w:tcPr>
            <w:tcW w:w="2130" w:type="dxa"/>
          </w:tcPr>
          <w:p w:rsidR="005055D4" w:rsidRPr="00770ACA" w:rsidRDefault="00DF6D07" w:rsidP="00183BA6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第四层</w:t>
            </w:r>
          </w:p>
        </w:tc>
        <w:tc>
          <w:tcPr>
            <w:tcW w:w="2130" w:type="dxa"/>
          </w:tcPr>
          <w:p w:rsidR="005055D4" w:rsidRPr="00770ACA" w:rsidRDefault="00024D58" w:rsidP="00183BA6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小</w:t>
            </w:r>
            <w:r w:rsidR="00DF6D07" w:rsidRPr="00770ACA">
              <w:rPr>
                <w:rFonts w:ascii="微软雅黑" w:eastAsia="微软雅黑" w:hAnsi="微软雅黑" w:hint="eastAsia"/>
              </w:rPr>
              <w:t>于角色等级</w:t>
            </w:r>
            <w:r w:rsidRPr="00770ACA">
              <w:rPr>
                <w:rFonts w:ascii="微软雅黑" w:eastAsia="微软雅黑" w:hAnsi="微软雅黑" w:hint="eastAsia"/>
              </w:rPr>
              <w:t>1级</w:t>
            </w:r>
          </w:p>
        </w:tc>
        <w:tc>
          <w:tcPr>
            <w:tcW w:w="2131" w:type="dxa"/>
          </w:tcPr>
          <w:p w:rsidR="005055D4" w:rsidRPr="00770ACA" w:rsidRDefault="0088317E" w:rsidP="00183BA6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魔王</w:t>
            </w:r>
          </w:p>
        </w:tc>
        <w:tc>
          <w:tcPr>
            <w:tcW w:w="2131" w:type="dxa"/>
          </w:tcPr>
          <w:p w:rsidR="005055D4" w:rsidRPr="00770ACA" w:rsidRDefault="00A95E25" w:rsidP="00183BA6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770ACA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、防御、法盾</w:t>
            </w:r>
          </w:p>
        </w:tc>
      </w:tr>
      <w:tr w:rsidR="005055D4" w:rsidRPr="00770ACA" w:rsidTr="005055D4">
        <w:tc>
          <w:tcPr>
            <w:tcW w:w="2130" w:type="dxa"/>
          </w:tcPr>
          <w:p w:rsidR="005055D4" w:rsidRPr="00770ACA" w:rsidRDefault="00DF6D07" w:rsidP="00183BA6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第五层</w:t>
            </w:r>
          </w:p>
        </w:tc>
        <w:tc>
          <w:tcPr>
            <w:tcW w:w="2130" w:type="dxa"/>
          </w:tcPr>
          <w:p w:rsidR="005055D4" w:rsidRPr="00770ACA" w:rsidRDefault="00024D58" w:rsidP="00183BA6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等于角色等级</w:t>
            </w:r>
          </w:p>
        </w:tc>
        <w:tc>
          <w:tcPr>
            <w:tcW w:w="2131" w:type="dxa"/>
          </w:tcPr>
          <w:p w:rsidR="005055D4" w:rsidRPr="00770ACA" w:rsidRDefault="0088317E" w:rsidP="00183BA6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长老</w:t>
            </w:r>
          </w:p>
        </w:tc>
        <w:tc>
          <w:tcPr>
            <w:tcW w:w="2131" w:type="dxa"/>
          </w:tcPr>
          <w:p w:rsidR="005055D4" w:rsidRPr="00770ACA" w:rsidRDefault="004567B2" w:rsidP="00183BA6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770ACA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、防御、法盾</w:t>
            </w:r>
          </w:p>
        </w:tc>
      </w:tr>
      <w:tr w:rsidR="005055D4" w:rsidRPr="00770ACA" w:rsidTr="005055D4">
        <w:tc>
          <w:tcPr>
            <w:tcW w:w="2130" w:type="dxa"/>
          </w:tcPr>
          <w:p w:rsidR="005055D4" w:rsidRPr="00770ACA" w:rsidRDefault="00DF6D07" w:rsidP="00183BA6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第六层</w:t>
            </w:r>
          </w:p>
        </w:tc>
        <w:tc>
          <w:tcPr>
            <w:tcW w:w="2130" w:type="dxa"/>
          </w:tcPr>
          <w:p w:rsidR="005055D4" w:rsidRPr="00770ACA" w:rsidRDefault="00024D58" w:rsidP="00183BA6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大于角色等级1级</w:t>
            </w:r>
          </w:p>
        </w:tc>
        <w:tc>
          <w:tcPr>
            <w:tcW w:w="2131" w:type="dxa"/>
          </w:tcPr>
          <w:p w:rsidR="005055D4" w:rsidRPr="00770ACA" w:rsidRDefault="0088317E" w:rsidP="00183BA6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领主</w:t>
            </w:r>
          </w:p>
        </w:tc>
        <w:tc>
          <w:tcPr>
            <w:tcW w:w="2131" w:type="dxa"/>
          </w:tcPr>
          <w:p w:rsidR="005055D4" w:rsidRPr="00770ACA" w:rsidRDefault="004567B2" w:rsidP="00183BA6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呼风唤雨、</w:t>
            </w:r>
            <w:r w:rsidRPr="00770ACA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三昧真火、五雷决</w:t>
            </w: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、防御、法盾、防御、法盾、反击</w:t>
            </w:r>
          </w:p>
        </w:tc>
      </w:tr>
      <w:tr w:rsidR="005055D4" w:rsidRPr="00770ACA" w:rsidTr="005055D4">
        <w:tc>
          <w:tcPr>
            <w:tcW w:w="2130" w:type="dxa"/>
          </w:tcPr>
          <w:p w:rsidR="005055D4" w:rsidRPr="00770ACA" w:rsidRDefault="00DF6D07" w:rsidP="00183BA6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第七层</w:t>
            </w:r>
          </w:p>
        </w:tc>
        <w:tc>
          <w:tcPr>
            <w:tcW w:w="2130" w:type="dxa"/>
          </w:tcPr>
          <w:p w:rsidR="005055D4" w:rsidRPr="00770ACA" w:rsidRDefault="00024D58" w:rsidP="00183BA6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大于角色等级2级</w:t>
            </w:r>
          </w:p>
        </w:tc>
        <w:tc>
          <w:tcPr>
            <w:tcW w:w="2131" w:type="dxa"/>
          </w:tcPr>
          <w:p w:rsidR="005055D4" w:rsidRPr="00770ACA" w:rsidRDefault="0088317E" w:rsidP="00183BA6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圣灵</w:t>
            </w:r>
          </w:p>
        </w:tc>
        <w:tc>
          <w:tcPr>
            <w:tcW w:w="2131" w:type="dxa"/>
          </w:tcPr>
          <w:p w:rsidR="005055D4" w:rsidRPr="00770ACA" w:rsidRDefault="005B625F" w:rsidP="00183BA6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重击、</w:t>
            </w:r>
            <w:r w:rsidRPr="00770ACA"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灵犀一指、连击</w:t>
            </w:r>
          </w:p>
        </w:tc>
      </w:tr>
    </w:tbl>
    <w:p w:rsidR="005055D4" w:rsidRPr="00770ACA" w:rsidRDefault="005055D4" w:rsidP="00183BA6">
      <w:pPr>
        <w:rPr>
          <w:rFonts w:ascii="微软雅黑" w:eastAsia="微软雅黑" w:hAnsi="微软雅黑"/>
        </w:rPr>
      </w:pPr>
    </w:p>
    <w:p w:rsidR="00483A4A" w:rsidRPr="00770ACA" w:rsidRDefault="00D05E0B">
      <w:pPr>
        <w:pStyle w:val="1"/>
        <w:rPr>
          <w:rFonts w:ascii="微软雅黑" w:eastAsia="微软雅黑" w:hAnsi="微软雅黑" w:cs="微软雅黑"/>
        </w:rPr>
      </w:pPr>
      <w:bookmarkStart w:id="40" w:name="_Toc366493418"/>
      <w:r w:rsidRPr="00770ACA">
        <w:rPr>
          <w:rFonts w:ascii="微软雅黑" w:eastAsia="微软雅黑" w:hAnsi="微软雅黑" w:cs="微软雅黑" w:hint="eastAsia"/>
        </w:rPr>
        <w:lastRenderedPageBreak/>
        <w:t>装备篇</w:t>
      </w:r>
      <w:bookmarkEnd w:id="40"/>
    </w:p>
    <w:p w:rsidR="00483A4A" w:rsidRPr="00770ACA" w:rsidRDefault="00D05E0B">
      <w:pPr>
        <w:pStyle w:val="2"/>
        <w:rPr>
          <w:rFonts w:ascii="微软雅黑" w:eastAsia="微软雅黑" w:hAnsi="微软雅黑" w:cs="微软雅黑"/>
        </w:rPr>
      </w:pPr>
      <w:bookmarkStart w:id="41" w:name="_Toc366493419"/>
      <w:r w:rsidRPr="00770ACA">
        <w:rPr>
          <w:rFonts w:ascii="微软雅黑" w:eastAsia="微软雅黑" w:hAnsi="微软雅黑" w:cs="微软雅黑" w:hint="eastAsia"/>
        </w:rPr>
        <w:t>装备</w:t>
      </w:r>
      <w:r w:rsidR="00096BA2" w:rsidRPr="00770ACA">
        <w:rPr>
          <w:rFonts w:ascii="微软雅黑" w:eastAsia="微软雅黑" w:hAnsi="微软雅黑" w:cs="微软雅黑" w:hint="eastAsia"/>
        </w:rPr>
        <w:t>颜色</w:t>
      </w:r>
      <w:bookmarkEnd w:id="41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3240"/>
      </w:tblGrid>
      <w:tr w:rsidR="00483A4A" w:rsidRPr="00770ACA">
        <w:trPr>
          <w:trHeight w:val="270"/>
        </w:trPr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灰色</w:t>
            </w:r>
          </w:p>
        </w:tc>
        <w:tc>
          <w:tcPr>
            <w:tcW w:w="3240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基本属性一般，无附加属性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白色</w:t>
            </w:r>
          </w:p>
        </w:tc>
        <w:tc>
          <w:tcPr>
            <w:tcW w:w="3240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基本属性一般，附加一点属性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绿色</w:t>
            </w:r>
          </w:p>
        </w:tc>
        <w:tc>
          <w:tcPr>
            <w:tcW w:w="3240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基本属性一般，有两点附加属性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蓝色</w:t>
            </w:r>
          </w:p>
        </w:tc>
        <w:tc>
          <w:tcPr>
            <w:tcW w:w="3240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基本属性高，有三点附加属性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紫色</w:t>
            </w:r>
          </w:p>
        </w:tc>
        <w:tc>
          <w:tcPr>
            <w:tcW w:w="3240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基本属性高，有四点附加属性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橙色</w:t>
            </w:r>
          </w:p>
        </w:tc>
        <w:tc>
          <w:tcPr>
            <w:tcW w:w="3240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基本属性很高，有五点附加属性</w:t>
            </w:r>
          </w:p>
        </w:tc>
      </w:tr>
    </w:tbl>
    <w:p w:rsidR="00483A4A" w:rsidRPr="00770ACA" w:rsidRDefault="00D05E0B">
      <w:pPr>
        <w:pStyle w:val="2"/>
        <w:rPr>
          <w:rFonts w:ascii="微软雅黑" w:eastAsia="微软雅黑" w:hAnsi="微软雅黑" w:cs="微软雅黑"/>
        </w:rPr>
      </w:pPr>
      <w:bookmarkStart w:id="42" w:name="_Toc366493420"/>
      <w:r w:rsidRPr="00770ACA">
        <w:rPr>
          <w:rFonts w:ascii="微软雅黑" w:eastAsia="微软雅黑" w:hAnsi="微软雅黑" w:cs="微软雅黑" w:hint="eastAsia"/>
        </w:rPr>
        <w:t>装备类型</w:t>
      </w:r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483A4A" w:rsidRPr="00770ACA">
        <w:tc>
          <w:tcPr>
            <w:tcW w:w="2840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装备类型</w:t>
            </w:r>
          </w:p>
        </w:tc>
        <w:tc>
          <w:tcPr>
            <w:tcW w:w="2841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装备属性1</w:t>
            </w:r>
          </w:p>
        </w:tc>
        <w:tc>
          <w:tcPr>
            <w:tcW w:w="2841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装备属性2</w:t>
            </w:r>
          </w:p>
        </w:tc>
      </w:tr>
      <w:tr w:rsidR="00483A4A" w:rsidRPr="00770ACA">
        <w:tc>
          <w:tcPr>
            <w:tcW w:w="2840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武器</w:t>
            </w:r>
          </w:p>
        </w:tc>
        <w:tc>
          <w:tcPr>
            <w:tcW w:w="2841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命中</w:t>
            </w:r>
          </w:p>
        </w:tc>
        <w:tc>
          <w:tcPr>
            <w:tcW w:w="2841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伤害</w:t>
            </w:r>
          </w:p>
        </w:tc>
      </w:tr>
      <w:tr w:rsidR="00483A4A" w:rsidRPr="00770ACA">
        <w:tc>
          <w:tcPr>
            <w:tcW w:w="2840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头盔</w:t>
            </w:r>
          </w:p>
        </w:tc>
        <w:tc>
          <w:tcPr>
            <w:tcW w:w="2841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防御</w:t>
            </w:r>
          </w:p>
        </w:tc>
        <w:tc>
          <w:tcPr>
            <w:tcW w:w="2841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魔法</w:t>
            </w:r>
          </w:p>
        </w:tc>
      </w:tr>
      <w:tr w:rsidR="00483A4A" w:rsidRPr="00770ACA">
        <w:tc>
          <w:tcPr>
            <w:tcW w:w="2840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项链</w:t>
            </w:r>
          </w:p>
        </w:tc>
        <w:tc>
          <w:tcPr>
            <w:tcW w:w="2841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灵力</w:t>
            </w:r>
          </w:p>
        </w:tc>
        <w:tc>
          <w:tcPr>
            <w:tcW w:w="2841" w:type="dxa"/>
          </w:tcPr>
          <w:p w:rsidR="00483A4A" w:rsidRPr="00770ACA" w:rsidRDefault="00483A4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483A4A" w:rsidRPr="00770ACA">
        <w:tc>
          <w:tcPr>
            <w:tcW w:w="2840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衣服</w:t>
            </w:r>
          </w:p>
        </w:tc>
        <w:tc>
          <w:tcPr>
            <w:tcW w:w="2841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防御</w:t>
            </w:r>
          </w:p>
        </w:tc>
        <w:tc>
          <w:tcPr>
            <w:tcW w:w="2841" w:type="dxa"/>
          </w:tcPr>
          <w:p w:rsidR="00483A4A" w:rsidRPr="00770ACA" w:rsidRDefault="00483A4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483A4A" w:rsidRPr="00770ACA">
        <w:tc>
          <w:tcPr>
            <w:tcW w:w="2840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腰带</w:t>
            </w:r>
          </w:p>
        </w:tc>
        <w:tc>
          <w:tcPr>
            <w:tcW w:w="2841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气血</w:t>
            </w:r>
          </w:p>
        </w:tc>
        <w:tc>
          <w:tcPr>
            <w:tcW w:w="2841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防御</w:t>
            </w:r>
          </w:p>
        </w:tc>
      </w:tr>
      <w:tr w:rsidR="00483A4A" w:rsidRPr="00770ACA">
        <w:tc>
          <w:tcPr>
            <w:tcW w:w="2840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鞋子</w:t>
            </w:r>
          </w:p>
        </w:tc>
        <w:tc>
          <w:tcPr>
            <w:tcW w:w="2841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防御</w:t>
            </w:r>
          </w:p>
        </w:tc>
        <w:tc>
          <w:tcPr>
            <w:tcW w:w="2841" w:type="dxa"/>
          </w:tcPr>
          <w:p w:rsidR="00483A4A" w:rsidRPr="00770ACA" w:rsidRDefault="00D05E0B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敏捷</w:t>
            </w:r>
          </w:p>
        </w:tc>
      </w:tr>
    </w:tbl>
    <w:p w:rsidR="007874BE" w:rsidRPr="00770ACA" w:rsidRDefault="007874BE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武器</w:t>
      </w:r>
      <w:r w:rsidRPr="00770ACA">
        <w:rPr>
          <w:rFonts w:ascii="微软雅黑" w:eastAsia="微软雅黑" w:hAnsi="微软雅黑" w:cs="微软雅黑"/>
        </w:rPr>
        <w:t>根据种族</w:t>
      </w:r>
      <w:r w:rsidRPr="00770ACA">
        <w:rPr>
          <w:rFonts w:ascii="微软雅黑" w:eastAsia="微软雅黑" w:hAnsi="微软雅黑" w:cs="微软雅黑" w:hint="eastAsia"/>
        </w:rPr>
        <w:t>特点</w:t>
      </w:r>
      <w:r w:rsidRPr="00770ACA">
        <w:rPr>
          <w:rFonts w:ascii="微软雅黑" w:eastAsia="微软雅黑" w:hAnsi="微软雅黑" w:cs="微软雅黑"/>
        </w:rPr>
        <w:t>分为：剑、杖、斧</w:t>
      </w:r>
      <w:r w:rsidRPr="00770ACA">
        <w:rPr>
          <w:rFonts w:ascii="微软雅黑" w:eastAsia="微软雅黑" w:hAnsi="微软雅黑" w:cs="微软雅黑" w:hint="eastAsia"/>
        </w:rPr>
        <w:t>。三种</w:t>
      </w:r>
      <w:r w:rsidRPr="00770ACA">
        <w:rPr>
          <w:rFonts w:ascii="微软雅黑" w:eastAsia="微软雅黑" w:hAnsi="微软雅黑" w:cs="微软雅黑"/>
        </w:rPr>
        <w:t>武器所有种族都能携带。</w:t>
      </w:r>
      <w:r w:rsidRPr="00770ACA">
        <w:rPr>
          <w:rFonts w:ascii="微软雅黑" w:eastAsia="微软雅黑" w:hAnsi="微软雅黑" w:cs="微软雅黑" w:hint="eastAsia"/>
        </w:rPr>
        <w:t>在</w:t>
      </w:r>
      <w:r w:rsidRPr="00770ACA">
        <w:rPr>
          <w:rFonts w:ascii="微软雅黑" w:eastAsia="微软雅黑" w:hAnsi="微软雅黑" w:cs="微软雅黑"/>
        </w:rPr>
        <w:t>套装中，剑为</w:t>
      </w:r>
      <w:r w:rsidRPr="00770ACA">
        <w:rPr>
          <w:rFonts w:ascii="微软雅黑" w:eastAsia="微软雅黑" w:hAnsi="微软雅黑" w:cs="微软雅黑" w:hint="eastAsia"/>
        </w:rPr>
        <w:t>人族</w:t>
      </w:r>
      <w:r w:rsidRPr="00770ACA">
        <w:rPr>
          <w:rFonts w:ascii="微软雅黑" w:eastAsia="微软雅黑" w:hAnsi="微软雅黑" w:cs="微软雅黑"/>
        </w:rPr>
        <w:t>套装、杖为仙族套装、斧为魔族套装。</w:t>
      </w:r>
    </w:p>
    <w:p w:rsidR="00483A4A" w:rsidRPr="00770ACA" w:rsidRDefault="00483A4A">
      <w:pPr>
        <w:rPr>
          <w:rFonts w:ascii="微软雅黑" w:eastAsia="微软雅黑" w:hAnsi="微软雅黑" w:cs="微软雅黑"/>
        </w:rPr>
      </w:pPr>
    </w:p>
    <w:p w:rsidR="00483A4A" w:rsidRPr="00770ACA" w:rsidRDefault="00D05E0B">
      <w:pPr>
        <w:pStyle w:val="2"/>
        <w:rPr>
          <w:rFonts w:ascii="微软雅黑" w:eastAsia="微软雅黑" w:hAnsi="微软雅黑" w:cs="微软雅黑"/>
        </w:rPr>
      </w:pPr>
      <w:bookmarkStart w:id="43" w:name="_Toc366493421"/>
      <w:r w:rsidRPr="00770ACA">
        <w:rPr>
          <w:rFonts w:ascii="微软雅黑" w:eastAsia="微软雅黑" w:hAnsi="微软雅黑" w:cs="微软雅黑" w:hint="eastAsia"/>
        </w:rPr>
        <w:lastRenderedPageBreak/>
        <w:t>装备基本属性</w:t>
      </w:r>
      <w:bookmarkEnd w:id="43"/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装备基本属性分为三档：一般、高、很高。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具体见装备定义表.xlsx</w:t>
      </w:r>
    </w:p>
    <w:p w:rsidR="00483A4A" w:rsidRPr="00770ACA" w:rsidRDefault="00D05E0B" w:rsidP="003A48CE">
      <w:pPr>
        <w:pStyle w:val="2"/>
        <w:tabs>
          <w:tab w:val="left" w:pos="3360"/>
        </w:tabs>
        <w:rPr>
          <w:rFonts w:ascii="微软雅黑" w:eastAsia="微软雅黑" w:hAnsi="微软雅黑" w:cs="微软雅黑"/>
        </w:rPr>
      </w:pPr>
      <w:bookmarkStart w:id="44" w:name="_Toc366493422"/>
      <w:r w:rsidRPr="00770ACA">
        <w:rPr>
          <w:rFonts w:ascii="微软雅黑" w:eastAsia="微软雅黑" w:hAnsi="微软雅黑" w:cs="微软雅黑" w:hint="eastAsia"/>
        </w:rPr>
        <w:t>装备附加属性定义表</w:t>
      </w:r>
      <w:bookmarkEnd w:id="44"/>
      <w:r w:rsidR="003A48CE" w:rsidRPr="00770ACA">
        <w:rPr>
          <w:rFonts w:ascii="微软雅黑" w:eastAsia="微软雅黑" w:hAnsi="微软雅黑" w:cs="微软雅黑"/>
        </w:rPr>
        <w:tab/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装备附加属性分为4档：普通、进阶、升华、圣品。不同档次增加的属性范围值不同。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装备的附加属性增加角色的：基本属性、成长属性、幸运、释放概率、技能等级。</w:t>
      </w:r>
    </w:p>
    <w:p w:rsidR="00483A4A" w:rsidRPr="00770ACA" w:rsidRDefault="00243CE5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装备的附加属性从以下表格中随机获取，每</w:t>
      </w:r>
      <w:r w:rsidRPr="00770ACA">
        <w:rPr>
          <w:rFonts w:ascii="微软雅黑" w:eastAsia="微软雅黑" w:hAnsi="微软雅黑" w:cs="微软雅黑"/>
        </w:rPr>
        <w:t>获得一个</w:t>
      </w:r>
      <w:r w:rsidRPr="00770ACA">
        <w:rPr>
          <w:rFonts w:ascii="微软雅黑" w:eastAsia="微软雅黑" w:hAnsi="微软雅黑" w:cs="微软雅黑" w:hint="eastAsia"/>
        </w:rPr>
        <w:t>依次</w:t>
      </w:r>
      <w:r w:rsidRPr="00770ACA">
        <w:rPr>
          <w:rFonts w:ascii="微软雅黑" w:eastAsia="微软雅黑" w:hAnsi="微软雅黑" w:cs="微软雅黑"/>
        </w:rPr>
        <w:t>减少获取范围</w:t>
      </w:r>
      <w:r w:rsidR="00047412" w:rsidRPr="00770ACA">
        <w:rPr>
          <w:rFonts w:ascii="微软雅黑" w:eastAsia="微软雅黑" w:hAnsi="微软雅黑" w:cs="微软雅黑" w:hint="eastAsia"/>
        </w:rPr>
        <w:t>，</w:t>
      </w:r>
      <w:r w:rsidR="00047412" w:rsidRPr="00770ACA">
        <w:rPr>
          <w:rFonts w:ascii="微软雅黑" w:eastAsia="微软雅黑" w:hAnsi="微软雅黑" w:cs="微软雅黑"/>
        </w:rPr>
        <w:t>不重复获取</w:t>
      </w:r>
      <w:r w:rsidR="00D05E0B" w:rsidRPr="00770ACA">
        <w:rPr>
          <w:rFonts w:ascii="微软雅黑" w:eastAsia="微软雅黑" w:hAnsi="微软雅黑" w:cs="微软雅黑" w:hint="eastAsia"/>
        </w:rPr>
        <w:t>。</w:t>
      </w:r>
    </w:p>
    <w:p w:rsidR="005220B3" w:rsidRPr="00770ACA" w:rsidRDefault="00EC7374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系统</w:t>
      </w:r>
      <w:r w:rsidRPr="00770ACA">
        <w:rPr>
          <w:rFonts w:ascii="微软雅黑" w:eastAsia="微软雅黑" w:hAnsi="微软雅黑" w:cs="微软雅黑"/>
        </w:rPr>
        <w:t>掉落</w:t>
      </w:r>
      <w:r w:rsidR="005220B3" w:rsidRPr="00770ACA">
        <w:rPr>
          <w:rFonts w:ascii="微软雅黑" w:eastAsia="微软雅黑" w:hAnsi="微软雅黑" w:cs="微软雅黑" w:hint="eastAsia"/>
        </w:rPr>
        <w:t>装备</w:t>
      </w:r>
      <w:r w:rsidR="005220B3" w:rsidRPr="00770ACA">
        <w:rPr>
          <w:rFonts w:ascii="微软雅黑" w:eastAsia="微软雅黑" w:hAnsi="微软雅黑" w:cs="微软雅黑"/>
        </w:rPr>
        <w:t>的生成</w:t>
      </w:r>
      <w:r w:rsidR="00F96969" w:rsidRPr="00770ACA">
        <w:rPr>
          <w:rFonts w:ascii="微软雅黑" w:eastAsia="微软雅黑" w:hAnsi="微软雅黑" w:cs="微软雅黑" w:hint="eastAsia"/>
        </w:rPr>
        <w:t>：</w:t>
      </w:r>
    </w:p>
    <w:p w:rsidR="000B3A81" w:rsidRPr="00770ACA" w:rsidRDefault="000B3A81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第一步</w:t>
      </w:r>
      <w:r w:rsidRPr="00770ACA">
        <w:rPr>
          <w:rFonts w:ascii="微软雅黑" w:eastAsia="微软雅黑" w:hAnsi="微软雅黑" w:cs="微软雅黑"/>
        </w:rPr>
        <w:t>：判断出产装备等级。</w:t>
      </w:r>
    </w:p>
    <w:p w:rsidR="000B3A81" w:rsidRPr="00770ACA" w:rsidRDefault="000B3A81">
      <w:pPr>
        <w:rPr>
          <w:rFonts w:ascii="微软雅黑" w:eastAsia="微软雅黑" w:hAnsi="微软雅黑"/>
          <w:noProof/>
        </w:rPr>
      </w:pPr>
      <w:r w:rsidRPr="00770ACA">
        <w:rPr>
          <w:rFonts w:ascii="微软雅黑" w:eastAsia="微软雅黑" w:hAnsi="微软雅黑" w:cs="微软雅黑" w:hint="eastAsia"/>
        </w:rPr>
        <w:t>第二</w:t>
      </w:r>
      <w:r w:rsidRPr="00770ACA">
        <w:rPr>
          <w:rFonts w:ascii="微软雅黑" w:eastAsia="微软雅黑" w:hAnsi="微软雅黑" w:hint="eastAsia"/>
          <w:noProof/>
        </w:rPr>
        <w:t>步</w:t>
      </w:r>
      <w:r w:rsidRPr="00770ACA">
        <w:rPr>
          <w:rFonts w:ascii="微软雅黑" w:eastAsia="微软雅黑" w:hAnsi="微软雅黑"/>
          <w:noProof/>
        </w:rPr>
        <w:t>：</w:t>
      </w:r>
      <w:r w:rsidR="00AF5120" w:rsidRPr="00770ACA">
        <w:rPr>
          <w:rFonts w:ascii="微软雅黑" w:eastAsia="微软雅黑" w:hAnsi="微软雅黑" w:hint="eastAsia"/>
          <w:noProof/>
        </w:rPr>
        <w:t>获得</w:t>
      </w:r>
      <w:r w:rsidRPr="00770ACA">
        <w:rPr>
          <w:rFonts w:ascii="微软雅黑" w:eastAsia="微软雅黑" w:hAnsi="微软雅黑"/>
          <w:noProof/>
        </w:rPr>
        <w:t>出产装备颜色。</w:t>
      </w:r>
      <w:r w:rsidR="00AF5120" w:rsidRPr="00770ACA">
        <w:rPr>
          <w:rFonts w:ascii="微软雅黑" w:eastAsia="微软雅黑" w:hAnsi="微软雅黑" w:hint="eastAsia"/>
          <w:noProof/>
        </w:rPr>
        <w:t>根据</w:t>
      </w:r>
      <w:r w:rsidR="00AF5120" w:rsidRPr="00770ACA">
        <w:rPr>
          <w:rFonts w:ascii="微软雅黑" w:eastAsia="微软雅黑" w:hAnsi="微软雅黑"/>
          <w:noProof/>
        </w:rPr>
        <w:t>颜色</w:t>
      </w:r>
      <w:r w:rsidR="00AF5120" w:rsidRPr="00770ACA">
        <w:rPr>
          <w:rFonts w:ascii="微软雅黑" w:eastAsia="微软雅黑" w:hAnsi="微软雅黑" w:hint="eastAsia"/>
          <w:noProof/>
        </w:rPr>
        <w:t>获得</w:t>
      </w:r>
      <w:r w:rsidR="00AF5120" w:rsidRPr="00770ACA">
        <w:rPr>
          <w:rFonts w:ascii="微软雅黑" w:eastAsia="微软雅黑" w:hAnsi="微软雅黑"/>
          <w:noProof/>
        </w:rPr>
        <w:t>基本属性。</w:t>
      </w:r>
    </w:p>
    <w:p w:rsidR="000B3A81" w:rsidRPr="00770ACA" w:rsidRDefault="000B3A81">
      <w:pPr>
        <w:rPr>
          <w:rFonts w:ascii="微软雅黑" w:eastAsia="微软雅黑" w:hAnsi="微软雅黑"/>
          <w:noProof/>
        </w:rPr>
      </w:pPr>
      <w:r w:rsidRPr="00770ACA">
        <w:rPr>
          <w:rFonts w:ascii="微软雅黑" w:eastAsia="微软雅黑" w:hAnsi="微软雅黑" w:hint="eastAsia"/>
          <w:noProof/>
        </w:rPr>
        <w:t>第三步</w:t>
      </w:r>
      <w:r w:rsidRPr="00770ACA">
        <w:rPr>
          <w:rFonts w:ascii="微软雅黑" w:eastAsia="微软雅黑" w:hAnsi="微软雅黑"/>
          <w:noProof/>
        </w:rPr>
        <w:t>：判断颜色品质</w:t>
      </w:r>
      <w:r w:rsidR="00EC7374" w:rsidRPr="00770ACA">
        <w:rPr>
          <w:rFonts w:ascii="微软雅黑" w:eastAsia="微软雅黑" w:hAnsi="微软雅黑" w:hint="eastAsia"/>
          <w:noProof/>
        </w:rPr>
        <w:t>，</w:t>
      </w:r>
      <w:r w:rsidR="00EC7374" w:rsidRPr="00770ACA">
        <w:rPr>
          <w:rFonts w:ascii="微软雅黑" w:eastAsia="微软雅黑" w:hAnsi="微软雅黑"/>
          <w:noProof/>
        </w:rPr>
        <w:t>如果颜色为橙色、品质为圣品进入第四</w:t>
      </w:r>
      <w:r w:rsidR="00187CD1" w:rsidRPr="00770ACA">
        <w:rPr>
          <w:rFonts w:ascii="微软雅黑" w:eastAsia="微软雅黑" w:hAnsi="微软雅黑" w:hint="eastAsia"/>
          <w:noProof/>
        </w:rPr>
        <w:t>步</w:t>
      </w:r>
      <w:r w:rsidR="00F96969" w:rsidRPr="00770ACA">
        <w:rPr>
          <w:rFonts w:ascii="微软雅黑" w:eastAsia="微软雅黑" w:hAnsi="微软雅黑" w:hint="eastAsia"/>
          <w:noProof/>
        </w:rPr>
        <w:t>套装</w:t>
      </w:r>
      <w:r w:rsidR="00F96969" w:rsidRPr="00770ACA">
        <w:rPr>
          <w:rFonts w:ascii="微软雅黑" w:eastAsia="微软雅黑" w:hAnsi="微软雅黑"/>
          <w:noProof/>
        </w:rPr>
        <w:t>判断</w:t>
      </w:r>
      <w:r w:rsidR="00187CD1" w:rsidRPr="00770ACA">
        <w:rPr>
          <w:rFonts w:ascii="微软雅黑" w:eastAsia="微软雅黑" w:hAnsi="微软雅黑" w:hint="eastAsia"/>
          <w:noProof/>
        </w:rPr>
        <w:t>，如果</w:t>
      </w:r>
      <w:r w:rsidR="00187CD1" w:rsidRPr="00770ACA">
        <w:rPr>
          <w:rFonts w:ascii="微软雅黑" w:eastAsia="微软雅黑" w:hAnsi="微软雅黑"/>
          <w:noProof/>
        </w:rPr>
        <w:t>非</w:t>
      </w:r>
      <w:r w:rsidR="00F96969" w:rsidRPr="00770ACA">
        <w:rPr>
          <w:rFonts w:ascii="微软雅黑" w:eastAsia="微软雅黑" w:hAnsi="微软雅黑" w:hint="eastAsia"/>
          <w:noProof/>
        </w:rPr>
        <w:t>套装</w:t>
      </w:r>
      <w:r w:rsidR="00F96969" w:rsidRPr="00770ACA">
        <w:rPr>
          <w:rFonts w:ascii="微软雅黑" w:eastAsia="微软雅黑" w:hAnsi="微软雅黑"/>
          <w:noProof/>
        </w:rPr>
        <w:t>进入第六步。</w:t>
      </w:r>
    </w:p>
    <w:p w:rsidR="00EC7374" w:rsidRPr="00770ACA" w:rsidRDefault="00EC7374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第四步：</w:t>
      </w:r>
      <w:r w:rsidR="00AF5120" w:rsidRPr="00770ACA">
        <w:rPr>
          <w:rFonts w:ascii="微软雅黑" w:eastAsia="微软雅黑" w:hAnsi="微软雅黑" w:cs="微软雅黑" w:hint="eastAsia"/>
        </w:rPr>
        <w:t>获得</w:t>
      </w:r>
      <w:r w:rsidRPr="00770ACA">
        <w:rPr>
          <w:rFonts w:ascii="微软雅黑" w:eastAsia="微软雅黑" w:hAnsi="微软雅黑" w:cs="微软雅黑" w:hint="eastAsia"/>
        </w:rPr>
        <w:t>套装种族。</w:t>
      </w:r>
    </w:p>
    <w:p w:rsidR="00EC7374" w:rsidRPr="00770ACA" w:rsidRDefault="00EC7374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第五步</w:t>
      </w:r>
      <w:r w:rsidRPr="00770ACA">
        <w:rPr>
          <w:rFonts w:ascii="微软雅黑" w:eastAsia="微软雅黑" w:hAnsi="微软雅黑" w:cs="微软雅黑"/>
        </w:rPr>
        <w:t>：</w:t>
      </w:r>
      <w:r w:rsidRPr="00770ACA">
        <w:rPr>
          <w:rFonts w:ascii="微软雅黑" w:eastAsia="微软雅黑" w:hAnsi="微软雅黑" w:cs="微软雅黑" w:hint="eastAsia"/>
        </w:rPr>
        <w:t>获得</w:t>
      </w:r>
      <w:r w:rsidRPr="00770ACA">
        <w:rPr>
          <w:rFonts w:ascii="微软雅黑" w:eastAsia="微软雅黑" w:hAnsi="微软雅黑" w:cs="微软雅黑"/>
        </w:rPr>
        <w:t>套装必</w:t>
      </w:r>
      <w:r w:rsidRPr="00770ACA">
        <w:rPr>
          <w:rFonts w:ascii="微软雅黑" w:eastAsia="微软雅黑" w:hAnsi="微软雅黑" w:cs="微软雅黑" w:hint="eastAsia"/>
        </w:rPr>
        <w:t>带</w:t>
      </w:r>
      <w:r w:rsidRPr="00770ACA">
        <w:rPr>
          <w:rFonts w:ascii="微软雅黑" w:eastAsia="微软雅黑" w:hAnsi="微软雅黑" w:cs="微软雅黑"/>
        </w:rPr>
        <w:t>属性</w:t>
      </w:r>
    </w:p>
    <w:p w:rsidR="00EC7374" w:rsidRPr="00770ACA" w:rsidRDefault="00EC7374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第六步</w:t>
      </w:r>
      <w:r w:rsidRPr="00770ACA">
        <w:rPr>
          <w:rFonts w:ascii="微软雅黑" w:eastAsia="微软雅黑" w:hAnsi="微软雅黑" w:cs="微软雅黑"/>
        </w:rPr>
        <w:t>：</w:t>
      </w:r>
      <w:r w:rsidRPr="00770ACA">
        <w:rPr>
          <w:rFonts w:ascii="微软雅黑" w:eastAsia="微软雅黑" w:hAnsi="微软雅黑" w:cs="微软雅黑" w:hint="eastAsia"/>
        </w:rPr>
        <w:t>获得</w:t>
      </w:r>
      <w:r w:rsidRPr="00770ACA">
        <w:rPr>
          <w:rFonts w:ascii="微软雅黑" w:eastAsia="微软雅黑" w:hAnsi="微软雅黑" w:cs="微软雅黑"/>
        </w:rPr>
        <w:t>其他</w:t>
      </w:r>
      <w:r w:rsidRPr="00770ACA">
        <w:rPr>
          <w:rFonts w:ascii="微软雅黑" w:eastAsia="微软雅黑" w:hAnsi="微软雅黑" w:cs="微软雅黑" w:hint="eastAsia"/>
        </w:rPr>
        <w:t>属性</w:t>
      </w:r>
      <w:r w:rsidRPr="00770ACA">
        <w:rPr>
          <w:rFonts w:ascii="微软雅黑" w:eastAsia="微软雅黑" w:hAnsi="微软雅黑" w:cs="微软雅黑"/>
        </w:rPr>
        <w:t>。</w:t>
      </w:r>
    </w:p>
    <w:p w:rsidR="00EC7374" w:rsidRPr="00770ACA" w:rsidRDefault="00AF5120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宝箱</w:t>
      </w:r>
      <w:r w:rsidRPr="00770ACA">
        <w:rPr>
          <w:rFonts w:ascii="微软雅黑" w:eastAsia="微软雅黑" w:hAnsi="微软雅黑" w:cs="微软雅黑"/>
        </w:rPr>
        <w:t>掉落</w:t>
      </w:r>
      <w:r w:rsidR="00CB5048" w:rsidRPr="00770ACA">
        <w:rPr>
          <w:rFonts w:ascii="微软雅黑" w:eastAsia="微软雅黑" w:hAnsi="微软雅黑" w:cs="微软雅黑" w:hint="eastAsia"/>
        </w:rPr>
        <w:t>套装</w:t>
      </w:r>
      <w:r w:rsidRPr="00770ACA">
        <w:rPr>
          <w:rFonts w:ascii="微软雅黑" w:eastAsia="微软雅黑" w:hAnsi="微软雅黑" w:cs="微软雅黑"/>
        </w:rPr>
        <w:t>的生成：</w:t>
      </w:r>
    </w:p>
    <w:p w:rsidR="00AF5120" w:rsidRPr="00770ACA" w:rsidRDefault="00AF5120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第一步</w:t>
      </w:r>
      <w:r w:rsidRPr="00770ACA">
        <w:rPr>
          <w:rFonts w:ascii="微软雅黑" w:eastAsia="微软雅黑" w:hAnsi="微软雅黑" w:cs="微软雅黑"/>
        </w:rPr>
        <w:t>：判断</w:t>
      </w:r>
      <w:r w:rsidRPr="00770ACA">
        <w:rPr>
          <w:rFonts w:ascii="微软雅黑" w:eastAsia="微软雅黑" w:hAnsi="微软雅黑" w:cs="微软雅黑" w:hint="eastAsia"/>
        </w:rPr>
        <w:t>抽中</w:t>
      </w:r>
      <w:r w:rsidRPr="00770ACA">
        <w:rPr>
          <w:rFonts w:ascii="微软雅黑" w:eastAsia="微软雅黑" w:hAnsi="微软雅黑" w:cs="微软雅黑"/>
        </w:rPr>
        <w:t>装备等级。</w:t>
      </w:r>
    </w:p>
    <w:p w:rsidR="00AF5120" w:rsidRPr="00770ACA" w:rsidRDefault="00AF5120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第二步</w:t>
      </w:r>
      <w:r w:rsidRPr="00770ACA">
        <w:rPr>
          <w:rFonts w:ascii="微软雅黑" w:eastAsia="微软雅黑" w:hAnsi="微软雅黑" w:cs="微软雅黑"/>
        </w:rPr>
        <w:t>：</w:t>
      </w:r>
      <w:r w:rsidR="00C60E59" w:rsidRPr="00770ACA">
        <w:rPr>
          <w:rFonts w:ascii="微软雅黑" w:eastAsia="微软雅黑" w:hAnsi="微软雅黑" w:cs="微软雅黑" w:hint="eastAsia"/>
        </w:rPr>
        <w:t>获得</w:t>
      </w:r>
      <w:r w:rsidR="00C60E59" w:rsidRPr="00770ACA">
        <w:rPr>
          <w:rFonts w:ascii="微软雅黑" w:eastAsia="微软雅黑" w:hAnsi="微软雅黑" w:cs="微软雅黑"/>
        </w:rPr>
        <w:t>套装颜色为橙色，</w:t>
      </w:r>
      <w:r w:rsidRPr="00770ACA">
        <w:rPr>
          <w:rFonts w:ascii="微软雅黑" w:eastAsia="微软雅黑" w:hAnsi="微软雅黑" w:cs="微软雅黑" w:hint="eastAsia"/>
        </w:rPr>
        <w:t>获得</w:t>
      </w:r>
      <w:r w:rsidRPr="00770ACA">
        <w:rPr>
          <w:rFonts w:ascii="微软雅黑" w:eastAsia="微软雅黑" w:hAnsi="微软雅黑" w:cs="微软雅黑"/>
        </w:rPr>
        <w:t>基本属性。</w:t>
      </w:r>
    </w:p>
    <w:p w:rsidR="00C60E59" w:rsidRPr="00770ACA" w:rsidRDefault="00C60E59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第三步</w:t>
      </w:r>
      <w:r w:rsidRPr="00770ACA">
        <w:rPr>
          <w:rFonts w:ascii="微软雅黑" w:eastAsia="微软雅黑" w:hAnsi="微软雅黑" w:cs="微软雅黑"/>
        </w:rPr>
        <w:t>：</w:t>
      </w:r>
      <w:r w:rsidRPr="00770ACA">
        <w:rPr>
          <w:rFonts w:ascii="微软雅黑" w:eastAsia="微软雅黑" w:hAnsi="微软雅黑" w:cs="微软雅黑" w:hint="eastAsia"/>
        </w:rPr>
        <w:t>获得</w:t>
      </w:r>
      <w:r w:rsidRPr="00770ACA">
        <w:rPr>
          <w:rFonts w:ascii="微软雅黑" w:eastAsia="微软雅黑" w:hAnsi="微软雅黑" w:cs="微软雅黑"/>
        </w:rPr>
        <w:t>套装品质为</w:t>
      </w:r>
      <w:r w:rsidRPr="00770ACA">
        <w:rPr>
          <w:rFonts w:ascii="微软雅黑" w:eastAsia="微软雅黑" w:hAnsi="微软雅黑" w:cs="微软雅黑" w:hint="eastAsia"/>
        </w:rPr>
        <w:t>升华</w:t>
      </w:r>
      <w:r w:rsidRPr="00770ACA">
        <w:rPr>
          <w:rFonts w:ascii="微软雅黑" w:eastAsia="微软雅黑" w:hAnsi="微软雅黑" w:cs="微软雅黑"/>
        </w:rPr>
        <w:t>。</w:t>
      </w:r>
    </w:p>
    <w:p w:rsidR="00C60E59" w:rsidRPr="00770ACA" w:rsidRDefault="00C60E59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第四</w:t>
      </w:r>
      <w:r w:rsidRPr="00770ACA">
        <w:rPr>
          <w:rFonts w:ascii="微软雅黑" w:eastAsia="微软雅黑" w:hAnsi="微软雅黑" w:cs="微软雅黑"/>
        </w:rPr>
        <w:t>步：</w:t>
      </w:r>
      <w:r w:rsidRPr="00770ACA">
        <w:rPr>
          <w:rFonts w:ascii="微软雅黑" w:eastAsia="微软雅黑" w:hAnsi="微软雅黑" w:cs="微软雅黑" w:hint="eastAsia"/>
        </w:rPr>
        <w:t>获得</w:t>
      </w:r>
      <w:r w:rsidRPr="00770ACA">
        <w:rPr>
          <w:rFonts w:ascii="微软雅黑" w:eastAsia="微软雅黑" w:hAnsi="微软雅黑" w:cs="微软雅黑"/>
        </w:rPr>
        <w:t>套装种族。</w:t>
      </w:r>
    </w:p>
    <w:p w:rsidR="00C60E59" w:rsidRPr="00770ACA" w:rsidRDefault="00C60E59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第五步</w:t>
      </w:r>
      <w:r w:rsidRPr="00770ACA">
        <w:rPr>
          <w:rFonts w:ascii="微软雅黑" w:eastAsia="微软雅黑" w:hAnsi="微软雅黑" w:cs="微软雅黑"/>
        </w:rPr>
        <w:t>：获得套装</w:t>
      </w:r>
      <w:r w:rsidRPr="00770ACA">
        <w:rPr>
          <w:rFonts w:ascii="微软雅黑" w:eastAsia="微软雅黑" w:hAnsi="微软雅黑" w:cs="微软雅黑" w:hint="eastAsia"/>
        </w:rPr>
        <w:t>必带</w:t>
      </w:r>
      <w:r w:rsidRPr="00770ACA">
        <w:rPr>
          <w:rFonts w:ascii="微软雅黑" w:eastAsia="微软雅黑" w:hAnsi="微软雅黑" w:cs="微软雅黑"/>
        </w:rPr>
        <w:t>属性。</w:t>
      </w:r>
    </w:p>
    <w:p w:rsidR="00C60E59" w:rsidRPr="00770ACA" w:rsidRDefault="00C60E59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lastRenderedPageBreak/>
        <w:t>第六步：</w:t>
      </w:r>
      <w:r w:rsidRPr="00770ACA">
        <w:rPr>
          <w:rFonts w:ascii="微软雅黑" w:eastAsia="微软雅黑" w:hAnsi="微软雅黑" w:cs="微软雅黑"/>
        </w:rPr>
        <w:t>获得套装其他属性。</w:t>
      </w:r>
    </w:p>
    <w:p w:rsidR="00EC7374" w:rsidRPr="00770ACA" w:rsidRDefault="00EC7374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96"/>
        <w:gridCol w:w="1103"/>
        <w:gridCol w:w="7"/>
        <w:gridCol w:w="1306"/>
        <w:gridCol w:w="1515"/>
        <w:gridCol w:w="7"/>
        <w:gridCol w:w="1523"/>
      </w:tblGrid>
      <w:tr w:rsidR="000806DF" w:rsidRPr="00770ACA" w:rsidTr="000806DF">
        <w:trPr>
          <w:trHeight w:val="270"/>
        </w:trPr>
        <w:tc>
          <w:tcPr>
            <w:tcW w:w="1496" w:type="dxa"/>
            <w:vAlign w:val="center"/>
          </w:tcPr>
          <w:p w:rsidR="000806DF" w:rsidRPr="00770ACA" w:rsidRDefault="000806DF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品质</w:t>
            </w:r>
          </w:p>
        </w:tc>
        <w:tc>
          <w:tcPr>
            <w:tcW w:w="1110" w:type="dxa"/>
            <w:gridSpan w:val="2"/>
            <w:vAlign w:val="center"/>
          </w:tcPr>
          <w:p w:rsidR="000806DF" w:rsidRPr="00770ACA" w:rsidRDefault="000806DF" w:rsidP="000806DF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普通</w:t>
            </w:r>
          </w:p>
        </w:tc>
        <w:tc>
          <w:tcPr>
            <w:tcW w:w="1306" w:type="dxa"/>
            <w:vAlign w:val="center"/>
          </w:tcPr>
          <w:p w:rsidR="000806DF" w:rsidRPr="00770ACA" w:rsidRDefault="000806DF" w:rsidP="000806DF">
            <w:pPr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进阶</w:t>
            </w:r>
          </w:p>
        </w:tc>
        <w:tc>
          <w:tcPr>
            <w:tcW w:w="1515" w:type="dxa"/>
            <w:vAlign w:val="center"/>
          </w:tcPr>
          <w:p w:rsidR="000806DF" w:rsidRPr="00770ACA" w:rsidRDefault="000806DF" w:rsidP="000806DF">
            <w:pPr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升华</w:t>
            </w:r>
          </w:p>
        </w:tc>
        <w:tc>
          <w:tcPr>
            <w:tcW w:w="1530" w:type="dxa"/>
            <w:gridSpan w:val="2"/>
            <w:vAlign w:val="center"/>
          </w:tcPr>
          <w:p w:rsidR="000806DF" w:rsidRPr="00770ACA" w:rsidRDefault="000806DF" w:rsidP="000806DF">
            <w:pPr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圣品</w:t>
            </w:r>
          </w:p>
        </w:tc>
      </w:tr>
      <w:tr w:rsidR="00483A4A" w:rsidRPr="00770ACA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加成范围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770ACA" w:rsidRDefault="00D05E0B" w:rsidP="00ED734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1%</w:t>
            </w:r>
            <w:r w:rsidR="00ED7348"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770ACA" w:rsidRDefault="00D05E0B" w:rsidP="00ED734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5%</w:t>
            </w:r>
            <w:r w:rsidR="00ED7348"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770ACA" w:rsidRDefault="00D05E0B" w:rsidP="00ED734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10%</w:t>
            </w:r>
            <w:r w:rsidR="00ED7348"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770ACA" w:rsidRDefault="00D05E0B" w:rsidP="00ED7348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15%</w:t>
            </w:r>
            <w:r w:rsidR="00ED7348"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20%</w:t>
            </w:r>
          </w:p>
        </w:tc>
      </w:tr>
      <w:tr w:rsidR="00483A4A" w:rsidRPr="00770ACA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伤害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770ACA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灵力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770ACA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魔法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770ACA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命中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770ACA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躲闪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770ACA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770ACA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速度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770ACA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气血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770ACA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力量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770ACA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敏捷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770ACA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体质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770ACA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魔力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770ACA" w:rsidTr="000806DF">
        <w:trPr>
          <w:trHeight w:val="270"/>
        </w:trPr>
        <w:tc>
          <w:tcPr>
            <w:tcW w:w="1496" w:type="dxa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耐力</w:t>
            </w:r>
          </w:p>
        </w:tc>
        <w:tc>
          <w:tcPr>
            <w:tcW w:w="1103" w:type="dxa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DDD9C3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770ACA" w:rsidTr="000806DF">
        <w:trPr>
          <w:trHeight w:val="270"/>
        </w:trPr>
        <w:tc>
          <w:tcPr>
            <w:tcW w:w="1496" w:type="dxa"/>
            <w:shd w:val="clear" w:color="auto" w:fill="4F81BD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 xml:space="preserve">　加成范围</w:t>
            </w:r>
          </w:p>
        </w:tc>
        <w:tc>
          <w:tcPr>
            <w:tcW w:w="1103" w:type="dxa"/>
            <w:shd w:val="clear" w:color="auto" w:fill="4F81BD"/>
            <w:vAlign w:val="center"/>
          </w:tcPr>
          <w:p w:rsidR="00483A4A" w:rsidRPr="00770ACA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  <w:r w:rsidR="00C10263"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13" w:type="dxa"/>
            <w:gridSpan w:val="2"/>
            <w:shd w:val="clear" w:color="auto" w:fill="4F81BD"/>
            <w:vAlign w:val="center"/>
          </w:tcPr>
          <w:p w:rsidR="00483A4A" w:rsidRPr="00770ACA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</w:t>
            </w:r>
            <w:r w:rsidR="00C10263"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2" w:type="dxa"/>
            <w:gridSpan w:val="2"/>
            <w:shd w:val="clear" w:color="auto" w:fill="4F81BD"/>
            <w:vAlign w:val="center"/>
          </w:tcPr>
          <w:p w:rsidR="00483A4A" w:rsidRPr="00770ACA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</w:t>
            </w:r>
            <w:r w:rsidR="00C10263"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23" w:type="dxa"/>
            <w:shd w:val="clear" w:color="auto" w:fill="4F81BD"/>
            <w:vAlign w:val="center"/>
          </w:tcPr>
          <w:p w:rsidR="00483A4A" w:rsidRPr="00770ACA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  <w:r w:rsidR="00C10263"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</w:t>
            </w:r>
          </w:p>
        </w:tc>
      </w:tr>
      <w:tr w:rsidR="00483A4A" w:rsidRPr="00770ACA" w:rsidTr="000806DF">
        <w:trPr>
          <w:trHeight w:val="270"/>
        </w:trPr>
        <w:tc>
          <w:tcPr>
            <w:tcW w:w="1496" w:type="dxa"/>
            <w:shd w:val="clear" w:color="auto" w:fill="4F81BD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幸运</w:t>
            </w:r>
          </w:p>
        </w:tc>
        <w:tc>
          <w:tcPr>
            <w:tcW w:w="1103" w:type="dxa"/>
            <w:shd w:val="clear" w:color="auto" w:fill="4F81BD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80%</w:t>
            </w:r>
          </w:p>
        </w:tc>
        <w:tc>
          <w:tcPr>
            <w:tcW w:w="1313" w:type="dxa"/>
            <w:gridSpan w:val="2"/>
            <w:shd w:val="clear" w:color="auto" w:fill="4F81BD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18%</w:t>
            </w:r>
          </w:p>
        </w:tc>
        <w:tc>
          <w:tcPr>
            <w:tcW w:w="1522" w:type="dxa"/>
            <w:gridSpan w:val="2"/>
            <w:shd w:val="clear" w:color="auto" w:fill="4F81BD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4F81BD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770ACA" w:rsidTr="000806DF">
        <w:trPr>
          <w:trHeight w:val="270"/>
        </w:trPr>
        <w:tc>
          <w:tcPr>
            <w:tcW w:w="1496" w:type="dxa"/>
            <w:shd w:val="clear" w:color="auto" w:fill="C0504D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 xml:space="preserve">　加成范围</w:t>
            </w:r>
          </w:p>
        </w:tc>
        <w:tc>
          <w:tcPr>
            <w:tcW w:w="1103" w:type="dxa"/>
            <w:shd w:val="clear" w:color="auto" w:fill="C0504D"/>
            <w:vAlign w:val="center"/>
          </w:tcPr>
          <w:p w:rsidR="00483A4A" w:rsidRPr="00770ACA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1%</w:t>
            </w:r>
            <w:r w:rsidR="00C10263"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3%</w:t>
            </w:r>
          </w:p>
        </w:tc>
        <w:tc>
          <w:tcPr>
            <w:tcW w:w="1313" w:type="dxa"/>
            <w:gridSpan w:val="2"/>
            <w:shd w:val="clear" w:color="auto" w:fill="C0504D"/>
            <w:vAlign w:val="center"/>
          </w:tcPr>
          <w:p w:rsidR="00483A4A" w:rsidRPr="00770ACA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</w:t>
            </w:r>
            <w:r w:rsidR="00C10263"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6%</w:t>
            </w:r>
          </w:p>
        </w:tc>
        <w:tc>
          <w:tcPr>
            <w:tcW w:w="1522" w:type="dxa"/>
            <w:gridSpan w:val="2"/>
            <w:shd w:val="clear" w:color="auto" w:fill="C0504D"/>
            <w:vAlign w:val="center"/>
          </w:tcPr>
          <w:p w:rsidR="00483A4A" w:rsidRPr="00770ACA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7</w:t>
            </w:r>
            <w:r w:rsidR="00C10263"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9%</w:t>
            </w:r>
          </w:p>
        </w:tc>
        <w:tc>
          <w:tcPr>
            <w:tcW w:w="1523" w:type="dxa"/>
            <w:shd w:val="clear" w:color="auto" w:fill="C0504D"/>
            <w:vAlign w:val="center"/>
          </w:tcPr>
          <w:p w:rsidR="00483A4A" w:rsidRPr="00770ACA" w:rsidRDefault="00D05E0B" w:rsidP="00C10263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10%</w:t>
            </w:r>
            <w:r w:rsidR="00C10263"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~</w:t>
            </w: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12%</w:t>
            </w:r>
          </w:p>
        </w:tc>
      </w:tr>
      <w:tr w:rsidR="00483A4A" w:rsidRPr="00770ACA" w:rsidTr="000806DF">
        <w:trPr>
          <w:trHeight w:val="270"/>
        </w:trPr>
        <w:tc>
          <w:tcPr>
            <w:tcW w:w="1496" w:type="dxa"/>
            <w:shd w:val="clear" w:color="auto" w:fill="C0504D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释放概率</w:t>
            </w:r>
          </w:p>
        </w:tc>
        <w:tc>
          <w:tcPr>
            <w:tcW w:w="1103" w:type="dxa"/>
            <w:shd w:val="clear" w:color="auto" w:fill="C0504D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80%</w:t>
            </w:r>
          </w:p>
        </w:tc>
        <w:tc>
          <w:tcPr>
            <w:tcW w:w="1313" w:type="dxa"/>
            <w:gridSpan w:val="2"/>
            <w:shd w:val="clear" w:color="auto" w:fill="C0504D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18%</w:t>
            </w:r>
          </w:p>
        </w:tc>
        <w:tc>
          <w:tcPr>
            <w:tcW w:w="1522" w:type="dxa"/>
            <w:gridSpan w:val="2"/>
            <w:shd w:val="clear" w:color="auto" w:fill="C0504D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C0504D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770ACA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 xml:space="preserve">　加成范围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1-1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2-3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4-4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5-5</w:t>
            </w:r>
          </w:p>
        </w:tc>
      </w:tr>
      <w:tr w:rsidR="00483A4A" w:rsidRPr="00770ACA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暴击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770ACA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连击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770ACA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灵犀一指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770ACA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三昧真火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770ACA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呼风唤雨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770ACA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物防修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770ACA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法防修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770ACA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攻修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770ACA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法修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770ACA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锻造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770ACA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防御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770ACA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反击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  <w:tr w:rsidR="00483A4A" w:rsidRPr="00770ACA" w:rsidTr="000806DF">
        <w:trPr>
          <w:trHeight w:val="270"/>
        </w:trPr>
        <w:tc>
          <w:tcPr>
            <w:tcW w:w="1496" w:type="dxa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法盾</w:t>
            </w:r>
          </w:p>
        </w:tc>
        <w:tc>
          <w:tcPr>
            <w:tcW w:w="1103" w:type="dxa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80.0%</w:t>
            </w:r>
          </w:p>
        </w:tc>
        <w:tc>
          <w:tcPr>
            <w:tcW w:w="1313" w:type="dxa"/>
            <w:gridSpan w:val="2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18.0%</w:t>
            </w:r>
          </w:p>
        </w:tc>
        <w:tc>
          <w:tcPr>
            <w:tcW w:w="1522" w:type="dxa"/>
            <w:gridSpan w:val="2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1.9%</w:t>
            </w:r>
          </w:p>
        </w:tc>
        <w:tc>
          <w:tcPr>
            <w:tcW w:w="1523" w:type="dxa"/>
            <w:shd w:val="clear" w:color="auto" w:fill="8064A2"/>
            <w:vAlign w:val="center"/>
          </w:tcPr>
          <w:p w:rsidR="00483A4A" w:rsidRPr="00770ACA" w:rsidRDefault="00D05E0B">
            <w:pPr>
              <w:widowControl/>
              <w:jc w:val="righ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0.1%</w:t>
            </w:r>
          </w:p>
        </w:tc>
      </w:tr>
    </w:tbl>
    <w:p w:rsidR="003A48CE" w:rsidRPr="00770ACA" w:rsidRDefault="003A48CE" w:rsidP="003A48CE">
      <w:pPr>
        <w:pStyle w:val="2"/>
        <w:rPr>
          <w:rFonts w:ascii="微软雅黑" w:eastAsia="微软雅黑" w:hAnsi="微软雅黑" w:cs="微软雅黑"/>
        </w:rPr>
      </w:pPr>
      <w:bookmarkStart w:id="45" w:name="_Toc366493423"/>
      <w:r w:rsidRPr="00770ACA">
        <w:rPr>
          <w:rFonts w:ascii="微软雅黑" w:eastAsia="微软雅黑" w:hAnsi="微软雅黑" w:cs="微软雅黑" w:hint="eastAsia"/>
        </w:rPr>
        <w:t>装备</w:t>
      </w:r>
      <w:r w:rsidRPr="00770ACA">
        <w:rPr>
          <w:rFonts w:ascii="微软雅黑" w:eastAsia="微软雅黑" w:hAnsi="微软雅黑" w:cs="微软雅黑"/>
        </w:rPr>
        <w:t>套装</w:t>
      </w:r>
      <w:bookmarkEnd w:id="45"/>
    </w:p>
    <w:p w:rsidR="003A48CE" w:rsidRPr="00770ACA" w:rsidRDefault="003A48CE" w:rsidP="003A48CE">
      <w:pPr>
        <w:pStyle w:val="3"/>
        <w:rPr>
          <w:rFonts w:ascii="微软雅黑" w:eastAsia="微软雅黑" w:hAnsi="微软雅黑"/>
        </w:rPr>
      </w:pPr>
      <w:bookmarkStart w:id="46" w:name="_Toc366493424"/>
      <w:r w:rsidRPr="00770ACA">
        <w:rPr>
          <w:rFonts w:ascii="微软雅黑" w:eastAsia="微软雅黑" w:hAnsi="微软雅黑" w:hint="eastAsia"/>
        </w:rPr>
        <w:t>套装的优势</w:t>
      </w:r>
      <w:bookmarkEnd w:id="46"/>
    </w:p>
    <w:p w:rsidR="003A48CE" w:rsidRPr="00770ACA" w:rsidRDefault="003A48CE" w:rsidP="003A48CE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套装</w:t>
      </w:r>
      <w:r w:rsidRPr="00770ACA">
        <w:rPr>
          <w:rFonts w:ascii="微软雅黑" w:eastAsia="微软雅黑" w:hAnsi="微软雅黑"/>
        </w:rPr>
        <w:t>有固定的附加属性</w:t>
      </w:r>
      <w:r w:rsidRPr="00770ACA">
        <w:rPr>
          <w:rFonts w:ascii="微软雅黑" w:eastAsia="微软雅黑" w:hAnsi="微软雅黑" w:hint="eastAsia"/>
        </w:rPr>
        <w:t>。</w:t>
      </w:r>
    </w:p>
    <w:p w:rsidR="003A48CE" w:rsidRPr="00770ACA" w:rsidRDefault="003A48CE" w:rsidP="003A48CE">
      <w:pPr>
        <w:pStyle w:val="a7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/>
        </w:rPr>
        <w:t>套装</w:t>
      </w:r>
      <w:r w:rsidRPr="00770ACA">
        <w:rPr>
          <w:rFonts w:ascii="微软雅黑" w:eastAsia="微软雅黑" w:hAnsi="微软雅黑" w:hint="eastAsia"/>
        </w:rPr>
        <w:t>分</w:t>
      </w:r>
      <w:r w:rsidRPr="00770ACA">
        <w:rPr>
          <w:rFonts w:ascii="微软雅黑" w:eastAsia="微软雅黑" w:hAnsi="微软雅黑"/>
        </w:rPr>
        <w:t>种族，佩戴同种族套装有</w:t>
      </w:r>
      <w:r w:rsidRPr="00770ACA">
        <w:rPr>
          <w:rFonts w:ascii="微软雅黑" w:eastAsia="微软雅黑" w:hAnsi="微软雅黑" w:hint="eastAsia"/>
        </w:rPr>
        <w:t>3</w:t>
      </w:r>
      <w:r w:rsidRPr="00770ACA">
        <w:rPr>
          <w:rFonts w:ascii="微软雅黑" w:eastAsia="微软雅黑" w:hAnsi="微软雅黑"/>
        </w:rPr>
        <w:t>%</w:t>
      </w:r>
      <w:r w:rsidRPr="00770ACA">
        <w:rPr>
          <w:rFonts w:ascii="微软雅黑" w:eastAsia="微软雅黑" w:hAnsi="微软雅黑" w:hint="eastAsia"/>
        </w:rPr>
        <w:t>的成长</w:t>
      </w:r>
      <w:r w:rsidRPr="00770ACA">
        <w:rPr>
          <w:rFonts w:ascii="微软雅黑" w:eastAsia="微软雅黑" w:hAnsi="微软雅黑"/>
        </w:rPr>
        <w:t>属性加成效果。</w:t>
      </w:r>
    </w:p>
    <w:p w:rsidR="003A48CE" w:rsidRPr="00770ACA" w:rsidRDefault="003A48CE" w:rsidP="003A48CE">
      <w:pPr>
        <w:pStyle w:val="3"/>
        <w:rPr>
          <w:rFonts w:ascii="微软雅黑" w:eastAsia="微软雅黑" w:hAnsi="微软雅黑"/>
        </w:rPr>
      </w:pPr>
      <w:bookmarkStart w:id="47" w:name="_Toc366493425"/>
      <w:r w:rsidRPr="00770ACA">
        <w:rPr>
          <w:rFonts w:ascii="微软雅黑" w:eastAsia="微软雅黑" w:hAnsi="微软雅黑" w:hint="eastAsia"/>
        </w:rPr>
        <w:t>套装的</w:t>
      </w:r>
      <w:r w:rsidRPr="00770ACA">
        <w:rPr>
          <w:rFonts w:ascii="微软雅黑" w:eastAsia="微软雅黑" w:hAnsi="微软雅黑"/>
        </w:rPr>
        <w:t>获取途径</w:t>
      </w:r>
      <w:bookmarkEnd w:id="47"/>
    </w:p>
    <w:p w:rsidR="003A48CE" w:rsidRPr="00770ACA" w:rsidRDefault="003A48CE" w:rsidP="003A48CE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通过</w:t>
      </w:r>
      <w:r w:rsidRPr="00770ACA">
        <w:rPr>
          <w:rFonts w:ascii="微软雅黑" w:eastAsia="微软雅黑" w:hAnsi="微软雅黑"/>
        </w:rPr>
        <w:t>商店宝箱抽取</w:t>
      </w:r>
      <w:r w:rsidRPr="00770ACA">
        <w:rPr>
          <w:rFonts w:ascii="微软雅黑" w:eastAsia="微软雅黑" w:hAnsi="微软雅黑" w:hint="eastAsia"/>
        </w:rPr>
        <w:t>。通过</w:t>
      </w:r>
      <w:r w:rsidRPr="00770ACA">
        <w:rPr>
          <w:rFonts w:ascii="微软雅黑" w:eastAsia="微软雅黑" w:hAnsi="微软雅黑"/>
        </w:rPr>
        <w:t>宝箱抽取的套装</w:t>
      </w:r>
      <w:r w:rsidRPr="00770ACA">
        <w:rPr>
          <w:rFonts w:ascii="微软雅黑" w:eastAsia="微软雅黑" w:hAnsi="微软雅黑" w:hint="eastAsia"/>
        </w:rPr>
        <w:t>属于</w:t>
      </w:r>
      <w:r w:rsidRPr="00770ACA">
        <w:rPr>
          <w:rFonts w:ascii="微软雅黑" w:eastAsia="微软雅黑" w:hAnsi="微软雅黑"/>
        </w:rPr>
        <w:t>升华品质</w:t>
      </w:r>
      <w:r w:rsidRPr="00770ACA">
        <w:rPr>
          <w:rFonts w:ascii="微软雅黑" w:eastAsia="微软雅黑" w:hAnsi="微软雅黑" w:hint="eastAsia"/>
        </w:rPr>
        <w:t>。</w:t>
      </w:r>
    </w:p>
    <w:p w:rsidR="003A48CE" w:rsidRPr="00770ACA" w:rsidRDefault="003A48CE" w:rsidP="003A48CE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怪物</w:t>
      </w:r>
      <w:r w:rsidRPr="00770ACA">
        <w:rPr>
          <w:rFonts w:ascii="微软雅黑" w:eastAsia="微软雅黑" w:hAnsi="微软雅黑"/>
        </w:rPr>
        <w:t>掉落的</w:t>
      </w:r>
      <w:r w:rsidRPr="00770ACA">
        <w:rPr>
          <w:rFonts w:ascii="微软雅黑" w:eastAsia="微软雅黑" w:hAnsi="微软雅黑" w:hint="eastAsia"/>
        </w:rPr>
        <w:t>圣品</w:t>
      </w:r>
      <w:r w:rsidRPr="00770ACA">
        <w:rPr>
          <w:rFonts w:ascii="微软雅黑" w:eastAsia="微软雅黑" w:hAnsi="微软雅黑"/>
        </w:rPr>
        <w:t>装备</w:t>
      </w:r>
      <w:r w:rsidRPr="00770ACA">
        <w:rPr>
          <w:rFonts w:ascii="微软雅黑" w:eastAsia="微软雅黑" w:hAnsi="微软雅黑" w:hint="eastAsia"/>
        </w:rPr>
        <w:t>。</w:t>
      </w:r>
    </w:p>
    <w:p w:rsidR="00FC5AE7" w:rsidRPr="00770ACA" w:rsidRDefault="00FC5AE7" w:rsidP="00DB1074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lastRenderedPageBreak/>
        <w:t>购买</w:t>
      </w:r>
      <w:r w:rsidRPr="00770ACA">
        <w:rPr>
          <w:rFonts w:ascii="微软雅黑" w:eastAsia="微软雅黑" w:hAnsi="微软雅黑"/>
        </w:rPr>
        <w:t>玩家寄售。</w:t>
      </w:r>
    </w:p>
    <w:p w:rsidR="000806DF" w:rsidRPr="00770ACA" w:rsidRDefault="000806DF" w:rsidP="000806DF">
      <w:pPr>
        <w:rPr>
          <w:rFonts w:ascii="微软雅黑" w:eastAsia="微软雅黑" w:hAnsi="微软雅黑"/>
        </w:rPr>
      </w:pPr>
    </w:p>
    <w:tbl>
      <w:tblPr>
        <w:tblStyle w:val="aa"/>
        <w:tblW w:w="0" w:type="auto"/>
        <w:tblLook w:val="04A0"/>
      </w:tblPr>
      <w:tblGrid>
        <w:gridCol w:w="2089"/>
        <w:gridCol w:w="2088"/>
        <w:gridCol w:w="2089"/>
        <w:gridCol w:w="2030"/>
      </w:tblGrid>
      <w:tr w:rsidR="005E107D" w:rsidRPr="00770ACA" w:rsidTr="005E107D">
        <w:tc>
          <w:tcPr>
            <w:tcW w:w="2089" w:type="dxa"/>
          </w:tcPr>
          <w:p w:rsidR="005E107D" w:rsidRPr="00770ACA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770ACA" w:rsidRDefault="005E107D" w:rsidP="000806DF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位置</w:t>
            </w:r>
          </w:p>
        </w:tc>
        <w:tc>
          <w:tcPr>
            <w:tcW w:w="2089" w:type="dxa"/>
          </w:tcPr>
          <w:p w:rsidR="005E107D" w:rsidRPr="00770ACA" w:rsidRDefault="005E107D" w:rsidP="000806DF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必带</w:t>
            </w:r>
            <w:r w:rsidRPr="00770ACA">
              <w:rPr>
                <w:rFonts w:ascii="微软雅黑" w:eastAsia="微软雅黑" w:hAnsi="微软雅黑"/>
              </w:rPr>
              <w:t>属性</w:t>
            </w:r>
            <w:r w:rsidRPr="00770ACA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030" w:type="dxa"/>
          </w:tcPr>
          <w:p w:rsidR="005E107D" w:rsidRPr="00770ACA" w:rsidRDefault="005E107D" w:rsidP="000806DF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必带</w:t>
            </w:r>
            <w:r w:rsidRPr="00770ACA">
              <w:rPr>
                <w:rFonts w:ascii="微软雅黑" w:eastAsia="微软雅黑" w:hAnsi="微软雅黑"/>
              </w:rPr>
              <w:t>属性</w:t>
            </w:r>
            <w:r w:rsidRPr="00770ACA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5E107D" w:rsidRPr="00770ACA" w:rsidTr="005E107D">
        <w:tc>
          <w:tcPr>
            <w:tcW w:w="2089" w:type="dxa"/>
            <w:vMerge w:val="restart"/>
          </w:tcPr>
          <w:p w:rsidR="005E107D" w:rsidRPr="00770ACA" w:rsidRDefault="005E107D" w:rsidP="000806DF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人族</w:t>
            </w:r>
            <w:r w:rsidRPr="00770ACA">
              <w:rPr>
                <w:rFonts w:ascii="微软雅黑" w:eastAsia="微软雅黑" w:hAnsi="微软雅黑"/>
              </w:rPr>
              <w:t>套装</w:t>
            </w:r>
          </w:p>
        </w:tc>
        <w:tc>
          <w:tcPr>
            <w:tcW w:w="2088" w:type="dxa"/>
          </w:tcPr>
          <w:p w:rsidR="005E107D" w:rsidRPr="00770ACA" w:rsidRDefault="005E107D" w:rsidP="000806DF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武器</w:t>
            </w:r>
          </w:p>
        </w:tc>
        <w:tc>
          <w:tcPr>
            <w:tcW w:w="2089" w:type="dxa"/>
          </w:tcPr>
          <w:p w:rsidR="005E107D" w:rsidRPr="00770ACA" w:rsidRDefault="005E107D" w:rsidP="000806DF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/>
              </w:rPr>
              <w:t>锻造</w:t>
            </w:r>
          </w:p>
        </w:tc>
        <w:tc>
          <w:tcPr>
            <w:tcW w:w="2030" w:type="dxa"/>
          </w:tcPr>
          <w:p w:rsidR="005E107D" w:rsidRPr="00770ACA" w:rsidRDefault="005E107D" w:rsidP="005E107D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幸运或</w:t>
            </w:r>
            <w:r w:rsidRPr="00770ACA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770ACA" w:rsidTr="005E107D">
        <w:tc>
          <w:tcPr>
            <w:tcW w:w="2089" w:type="dxa"/>
            <w:vMerge/>
          </w:tcPr>
          <w:p w:rsidR="005E107D" w:rsidRPr="00770ACA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770ACA" w:rsidRDefault="005E107D" w:rsidP="000806DF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头盔</w:t>
            </w:r>
          </w:p>
        </w:tc>
        <w:tc>
          <w:tcPr>
            <w:tcW w:w="2089" w:type="dxa"/>
          </w:tcPr>
          <w:p w:rsidR="005E107D" w:rsidRPr="00770ACA" w:rsidRDefault="005E107D" w:rsidP="000806DF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/>
              </w:rPr>
              <w:t>锻造</w:t>
            </w:r>
          </w:p>
        </w:tc>
        <w:tc>
          <w:tcPr>
            <w:tcW w:w="2030" w:type="dxa"/>
          </w:tcPr>
          <w:p w:rsidR="005E107D" w:rsidRPr="00770ACA" w:rsidRDefault="005E107D" w:rsidP="000806DF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幸运或</w:t>
            </w:r>
            <w:r w:rsidRPr="00770ACA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770ACA" w:rsidTr="005E107D">
        <w:tc>
          <w:tcPr>
            <w:tcW w:w="2089" w:type="dxa"/>
            <w:vMerge/>
          </w:tcPr>
          <w:p w:rsidR="005E107D" w:rsidRPr="00770ACA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770ACA" w:rsidRDefault="005E107D" w:rsidP="000806DF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项链</w:t>
            </w:r>
          </w:p>
        </w:tc>
        <w:tc>
          <w:tcPr>
            <w:tcW w:w="2089" w:type="dxa"/>
          </w:tcPr>
          <w:p w:rsidR="005E107D" w:rsidRPr="00770ACA" w:rsidRDefault="005E107D" w:rsidP="000806DF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770ACA" w:rsidRDefault="005E107D" w:rsidP="000806DF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幸运或</w:t>
            </w:r>
            <w:r w:rsidRPr="00770ACA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770ACA" w:rsidTr="005E107D">
        <w:tc>
          <w:tcPr>
            <w:tcW w:w="2089" w:type="dxa"/>
            <w:vMerge/>
          </w:tcPr>
          <w:p w:rsidR="005E107D" w:rsidRPr="00770ACA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770ACA" w:rsidRDefault="005E107D" w:rsidP="000806DF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衣服</w:t>
            </w:r>
          </w:p>
        </w:tc>
        <w:tc>
          <w:tcPr>
            <w:tcW w:w="2089" w:type="dxa"/>
          </w:tcPr>
          <w:p w:rsidR="005E107D" w:rsidRPr="00770ACA" w:rsidRDefault="005E107D" w:rsidP="000806DF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770ACA" w:rsidRDefault="005E107D" w:rsidP="000806DF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幸运或</w:t>
            </w:r>
            <w:r w:rsidRPr="00770ACA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770ACA" w:rsidTr="005E107D">
        <w:tc>
          <w:tcPr>
            <w:tcW w:w="2089" w:type="dxa"/>
            <w:vMerge/>
          </w:tcPr>
          <w:p w:rsidR="005E107D" w:rsidRPr="00770ACA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770ACA" w:rsidRDefault="005E107D" w:rsidP="000806DF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腰带</w:t>
            </w:r>
          </w:p>
        </w:tc>
        <w:tc>
          <w:tcPr>
            <w:tcW w:w="2089" w:type="dxa"/>
          </w:tcPr>
          <w:p w:rsidR="005E107D" w:rsidRPr="00770ACA" w:rsidRDefault="005E107D" w:rsidP="000806DF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770ACA" w:rsidRDefault="005E107D" w:rsidP="000806DF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幸运或</w:t>
            </w:r>
            <w:r w:rsidRPr="00770ACA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770ACA" w:rsidTr="005E107D">
        <w:tc>
          <w:tcPr>
            <w:tcW w:w="2089" w:type="dxa"/>
            <w:vMerge/>
          </w:tcPr>
          <w:p w:rsidR="005E107D" w:rsidRPr="00770ACA" w:rsidRDefault="005E107D" w:rsidP="000806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770ACA" w:rsidRDefault="005E107D" w:rsidP="000806DF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鞋子</w:t>
            </w:r>
          </w:p>
        </w:tc>
        <w:tc>
          <w:tcPr>
            <w:tcW w:w="2089" w:type="dxa"/>
          </w:tcPr>
          <w:p w:rsidR="005E107D" w:rsidRPr="00770ACA" w:rsidRDefault="005E107D" w:rsidP="000806DF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锻造</w:t>
            </w:r>
          </w:p>
        </w:tc>
        <w:tc>
          <w:tcPr>
            <w:tcW w:w="2030" w:type="dxa"/>
          </w:tcPr>
          <w:p w:rsidR="005E107D" w:rsidRPr="00770ACA" w:rsidRDefault="005E107D" w:rsidP="000806DF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幸运或</w:t>
            </w:r>
            <w:r w:rsidRPr="00770ACA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770ACA" w:rsidTr="005E107D">
        <w:tc>
          <w:tcPr>
            <w:tcW w:w="2089" w:type="dxa"/>
          </w:tcPr>
          <w:p w:rsidR="005E107D" w:rsidRPr="00770ACA" w:rsidRDefault="005E107D" w:rsidP="00BE3D5A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仙族</w:t>
            </w:r>
            <w:r w:rsidRPr="00770ACA">
              <w:rPr>
                <w:rFonts w:ascii="微软雅黑" w:eastAsia="微软雅黑" w:hAnsi="微软雅黑"/>
              </w:rPr>
              <w:t>套装</w:t>
            </w:r>
          </w:p>
        </w:tc>
        <w:tc>
          <w:tcPr>
            <w:tcW w:w="2088" w:type="dxa"/>
          </w:tcPr>
          <w:p w:rsidR="005E107D" w:rsidRPr="00770ACA" w:rsidRDefault="005E107D" w:rsidP="00BE3D5A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武器</w:t>
            </w:r>
          </w:p>
        </w:tc>
        <w:tc>
          <w:tcPr>
            <w:tcW w:w="2089" w:type="dxa"/>
          </w:tcPr>
          <w:p w:rsidR="005E107D" w:rsidRPr="00770ACA" w:rsidRDefault="005E107D" w:rsidP="00BE3D5A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770ACA" w:rsidRDefault="005E107D" w:rsidP="00BE3D5A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幸运或</w:t>
            </w:r>
            <w:r w:rsidRPr="00770ACA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770ACA" w:rsidTr="005E107D">
        <w:tc>
          <w:tcPr>
            <w:tcW w:w="2089" w:type="dxa"/>
          </w:tcPr>
          <w:p w:rsidR="005E107D" w:rsidRPr="00770ACA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770ACA" w:rsidRDefault="005E107D" w:rsidP="00BE3D5A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头盔</w:t>
            </w:r>
          </w:p>
        </w:tc>
        <w:tc>
          <w:tcPr>
            <w:tcW w:w="2089" w:type="dxa"/>
          </w:tcPr>
          <w:p w:rsidR="005E107D" w:rsidRPr="00770ACA" w:rsidRDefault="005E107D" w:rsidP="00BE3D5A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770ACA" w:rsidRDefault="005E107D" w:rsidP="00BE3D5A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幸运或</w:t>
            </w:r>
            <w:r w:rsidRPr="00770ACA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770ACA" w:rsidTr="005E107D">
        <w:tc>
          <w:tcPr>
            <w:tcW w:w="2089" w:type="dxa"/>
          </w:tcPr>
          <w:p w:rsidR="005E107D" w:rsidRPr="00770ACA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770ACA" w:rsidRDefault="005E107D" w:rsidP="00BE3D5A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项链</w:t>
            </w:r>
          </w:p>
        </w:tc>
        <w:tc>
          <w:tcPr>
            <w:tcW w:w="2089" w:type="dxa"/>
          </w:tcPr>
          <w:p w:rsidR="005E107D" w:rsidRPr="00770ACA" w:rsidRDefault="005E107D" w:rsidP="00BE3D5A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770ACA" w:rsidRDefault="005E107D" w:rsidP="00BE3D5A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幸运或</w:t>
            </w:r>
            <w:r w:rsidRPr="00770ACA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770ACA" w:rsidTr="005E107D">
        <w:tc>
          <w:tcPr>
            <w:tcW w:w="2089" w:type="dxa"/>
          </w:tcPr>
          <w:p w:rsidR="005E107D" w:rsidRPr="00770ACA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770ACA" w:rsidRDefault="005E107D" w:rsidP="00BE3D5A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衣服</w:t>
            </w:r>
          </w:p>
        </w:tc>
        <w:tc>
          <w:tcPr>
            <w:tcW w:w="2089" w:type="dxa"/>
          </w:tcPr>
          <w:p w:rsidR="005E107D" w:rsidRPr="00770ACA" w:rsidRDefault="005E107D" w:rsidP="00BE3D5A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770ACA" w:rsidRDefault="005E107D" w:rsidP="00BE3D5A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幸运或</w:t>
            </w:r>
            <w:r w:rsidRPr="00770ACA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770ACA" w:rsidTr="005E107D">
        <w:tc>
          <w:tcPr>
            <w:tcW w:w="2089" w:type="dxa"/>
          </w:tcPr>
          <w:p w:rsidR="005E107D" w:rsidRPr="00770ACA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770ACA" w:rsidRDefault="005E107D" w:rsidP="00BE3D5A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腰带</w:t>
            </w:r>
          </w:p>
        </w:tc>
        <w:tc>
          <w:tcPr>
            <w:tcW w:w="2089" w:type="dxa"/>
          </w:tcPr>
          <w:p w:rsidR="005E107D" w:rsidRPr="00770ACA" w:rsidRDefault="005E107D" w:rsidP="00BE3D5A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770ACA" w:rsidRDefault="005E107D" w:rsidP="00BE3D5A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幸运或</w:t>
            </w:r>
            <w:r w:rsidRPr="00770ACA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770ACA" w:rsidTr="005E107D">
        <w:tc>
          <w:tcPr>
            <w:tcW w:w="2089" w:type="dxa"/>
          </w:tcPr>
          <w:p w:rsidR="005E107D" w:rsidRPr="00770ACA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770ACA" w:rsidRDefault="005E107D" w:rsidP="00BE3D5A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鞋子</w:t>
            </w:r>
          </w:p>
        </w:tc>
        <w:tc>
          <w:tcPr>
            <w:tcW w:w="2089" w:type="dxa"/>
          </w:tcPr>
          <w:p w:rsidR="005E107D" w:rsidRPr="00770ACA" w:rsidRDefault="005E107D" w:rsidP="00BE3D5A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法修</w:t>
            </w:r>
          </w:p>
        </w:tc>
        <w:tc>
          <w:tcPr>
            <w:tcW w:w="2030" w:type="dxa"/>
          </w:tcPr>
          <w:p w:rsidR="005E107D" w:rsidRPr="00770ACA" w:rsidRDefault="005E107D" w:rsidP="00BE3D5A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幸运或</w:t>
            </w:r>
            <w:r w:rsidRPr="00770ACA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770ACA" w:rsidTr="005E107D">
        <w:tc>
          <w:tcPr>
            <w:tcW w:w="2089" w:type="dxa"/>
          </w:tcPr>
          <w:p w:rsidR="005E107D" w:rsidRPr="00770ACA" w:rsidRDefault="005E107D" w:rsidP="00BE3D5A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魔族套装</w:t>
            </w:r>
          </w:p>
        </w:tc>
        <w:tc>
          <w:tcPr>
            <w:tcW w:w="2088" w:type="dxa"/>
          </w:tcPr>
          <w:p w:rsidR="005E107D" w:rsidRPr="00770ACA" w:rsidRDefault="005E107D" w:rsidP="00BE3D5A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武器</w:t>
            </w:r>
          </w:p>
        </w:tc>
        <w:tc>
          <w:tcPr>
            <w:tcW w:w="2089" w:type="dxa"/>
          </w:tcPr>
          <w:p w:rsidR="005E107D" w:rsidRPr="00770ACA" w:rsidRDefault="005E107D" w:rsidP="00BE3D5A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770ACA" w:rsidRDefault="005E107D" w:rsidP="00BE3D5A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幸运或</w:t>
            </w:r>
            <w:r w:rsidRPr="00770ACA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770ACA" w:rsidTr="005E107D">
        <w:tc>
          <w:tcPr>
            <w:tcW w:w="2089" w:type="dxa"/>
          </w:tcPr>
          <w:p w:rsidR="005E107D" w:rsidRPr="00770ACA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770ACA" w:rsidRDefault="005E107D" w:rsidP="00BE3D5A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头盔</w:t>
            </w:r>
          </w:p>
        </w:tc>
        <w:tc>
          <w:tcPr>
            <w:tcW w:w="2089" w:type="dxa"/>
          </w:tcPr>
          <w:p w:rsidR="005E107D" w:rsidRPr="00770ACA" w:rsidRDefault="005E107D" w:rsidP="00BE3D5A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770ACA" w:rsidRDefault="005E107D" w:rsidP="00BE3D5A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幸运或</w:t>
            </w:r>
            <w:r w:rsidRPr="00770ACA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770ACA" w:rsidTr="005E107D">
        <w:tc>
          <w:tcPr>
            <w:tcW w:w="2089" w:type="dxa"/>
          </w:tcPr>
          <w:p w:rsidR="005E107D" w:rsidRPr="00770ACA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770ACA" w:rsidRDefault="005E107D" w:rsidP="00BE3D5A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项链</w:t>
            </w:r>
          </w:p>
        </w:tc>
        <w:tc>
          <w:tcPr>
            <w:tcW w:w="2089" w:type="dxa"/>
          </w:tcPr>
          <w:p w:rsidR="005E107D" w:rsidRPr="00770ACA" w:rsidRDefault="005E107D" w:rsidP="00BE3D5A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770ACA" w:rsidRDefault="005E107D" w:rsidP="00BE3D5A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幸运或</w:t>
            </w:r>
            <w:r w:rsidRPr="00770ACA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770ACA" w:rsidTr="005E107D">
        <w:tc>
          <w:tcPr>
            <w:tcW w:w="2089" w:type="dxa"/>
          </w:tcPr>
          <w:p w:rsidR="005E107D" w:rsidRPr="00770ACA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770ACA" w:rsidRDefault="005E107D" w:rsidP="00BE3D5A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衣服</w:t>
            </w:r>
          </w:p>
        </w:tc>
        <w:tc>
          <w:tcPr>
            <w:tcW w:w="2089" w:type="dxa"/>
          </w:tcPr>
          <w:p w:rsidR="005E107D" w:rsidRPr="00770ACA" w:rsidRDefault="005E107D" w:rsidP="00BE3D5A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770ACA" w:rsidRDefault="005E107D" w:rsidP="00BE3D5A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幸运或</w:t>
            </w:r>
            <w:r w:rsidRPr="00770ACA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770ACA" w:rsidTr="005E107D">
        <w:tc>
          <w:tcPr>
            <w:tcW w:w="2089" w:type="dxa"/>
          </w:tcPr>
          <w:p w:rsidR="005E107D" w:rsidRPr="00770ACA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770ACA" w:rsidRDefault="005E107D" w:rsidP="00BE3D5A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腰带</w:t>
            </w:r>
          </w:p>
        </w:tc>
        <w:tc>
          <w:tcPr>
            <w:tcW w:w="2089" w:type="dxa"/>
          </w:tcPr>
          <w:p w:rsidR="005E107D" w:rsidRPr="00770ACA" w:rsidRDefault="005E107D" w:rsidP="00BE3D5A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770ACA" w:rsidRDefault="005E107D" w:rsidP="00BE3D5A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幸运或</w:t>
            </w:r>
            <w:r w:rsidRPr="00770ACA">
              <w:rPr>
                <w:rFonts w:ascii="微软雅黑" w:eastAsia="微软雅黑" w:hAnsi="微软雅黑"/>
              </w:rPr>
              <w:t>释放概率</w:t>
            </w:r>
          </w:p>
        </w:tc>
      </w:tr>
      <w:tr w:rsidR="005E107D" w:rsidRPr="00770ACA" w:rsidTr="005E107D">
        <w:tc>
          <w:tcPr>
            <w:tcW w:w="2089" w:type="dxa"/>
          </w:tcPr>
          <w:p w:rsidR="005E107D" w:rsidRPr="00770ACA" w:rsidRDefault="005E107D" w:rsidP="00BE3D5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88" w:type="dxa"/>
          </w:tcPr>
          <w:p w:rsidR="005E107D" w:rsidRPr="00770ACA" w:rsidRDefault="005E107D" w:rsidP="00BE3D5A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鞋子</w:t>
            </w:r>
          </w:p>
        </w:tc>
        <w:tc>
          <w:tcPr>
            <w:tcW w:w="2089" w:type="dxa"/>
          </w:tcPr>
          <w:p w:rsidR="005E107D" w:rsidRPr="00770ACA" w:rsidRDefault="005E107D" w:rsidP="00BE3D5A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攻修</w:t>
            </w:r>
          </w:p>
        </w:tc>
        <w:tc>
          <w:tcPr>
            <w:tcW w:w="2030" w:type="dxa"/>
          </w:tcPr>
          <w:p w:rsidR="005E107D" w:rsidRPr="00770ACA" w:rsidRDefault="005E107D" w:rsidP="00BE3D5A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幸运或</w:t>
            </w:r>
            <w:r w:rsidRPr="00770ACA">
              <w:rPr>
                <w:rFonts w:ascii="微软雅黑" w:eastAsia="微软雅黑" w:hAnsi="微软雅黑"/>
              </w:rPr>
              <w:t>释放概率</w:t>
            </w:r>
          </w:p>
        </w:tc>
      </w:tr>
    </w:tbl>
    <w:p w:rsidR="000806DF" w:rsidRPr="00770ACA" w:rsidRDefault="000806DF" w:rsidP="000806DF">
      <w:pPr>
        <w:rPr>
          <w:rFonts w:ascii="微软雅黑" w:eastAsia="微软雅黑" w:hAnsi="微软雅黑"/>
        </w:rPr>
      </w:pPr>
    </w:p>
    <w:p w:rsidR="00483A4A" w:rsidRPr="00770ACA" w:rsidRDefault="00D05E0B">
      <w:pPr>
        <w:pStyle w:val="2"/>
        <w:rPr>
          <w:rFonts w:ascii="微软雅黑" w:eastAsia="微软雅黑" w:hAnsi="微软雅黑" w:cs="微软雅黑"/>
        </w:rPr>
      </w:pPr>
      <w:bookmarkStart w:id="48" w:name="_Toc366493426"/>
      <w:r w:rsidRPr="00770ACA">
        <w:rPr>
          <w:rFonts w:ascii="微软雅黑" w:eastAsia="微软雅黑" w:hAnsi="微软雅黑" w:cs="微软雅黑" w:hint="eastAsia"/>
        </w:rPr>
        <w:lastRenderedPageBreak/>
        <w:t>装备出售</w:t>
      </w:r>
      <w:bookmarkEnd w:id="48"/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3240"/>
      </w:tblGrid>
      <w:tr w:rsidR="00483A4A" w:rsidRPr="00770ACA">
        <w:trPr>
          <w:trHeight w:val="270"/>
        </w:trPr>
        <w:tc>
          <w:tcPr>
            <w:tcW w:w="1080" w:type="dxa"/>
            <w:vAlign w:val="center"/>
          </w:tcPr>
          <w:p w:rsidR="00483A4A" w:rsidRPr="00770ACA" w:rsidRDefault="001A5796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颜色</w:t>
            </w:r>
          </w:p>
        </w:tc>
        <w:tc>
          <w:tcPr>
            <w:tcW w:w="3240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调整价格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灰色</w:t>
            </w:r>
          </w:p>
        </w:tc>
        <w:tc>
          <w:tcPr>
            <w:tcW w:w="3240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0%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白色</w:t>
            </w:r>
          </w:p>
        </w:tc>
        <w:tc>
          <w:tcPr>
            <w:tcW w:w="3240" w:type="dxa"/>
            <w:vAlign w:val="center"/>
          </w:tcPr>
          <w:p w:rsidR="00483A4A" w:rsidRPr="00770ACA" w:rsidRDefault="006556BD" w:rsidP="00E33AC3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20%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绿色</w:t>
            </w:r>
          </w:p>
        </w:tc>
        <w:tc>
          <w:tcPr>
            <w:tcW w:w="3240" w:type="dxa"/>
            <w:vAlign w:val="center"/>
          </w:tcPr>
          <w:p w:rsidR="00483A4A" w:rsidRPr="00770ACA" w:rsidRDefault="006556BD" w:rsidP="00E33AC3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40%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蓝色</w:t>
            </w:r>
          </w:p>
        </w:tc>
        <w:tc>
          <w:tcPr>
            <w:tcW w:w="3240" w:type="dxa"/>
            <w:vAlign w:val="center"/>
          </w:tcPr>
          <w:p w:rsidR="00483A4A" w:rsidRPr="00770ACA" w:rsidRDefault="006556BD" w:rsidP="00E33AC3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60%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紫色</w:t>
            </w:r>
          </w:p>
        </w:tc>
        <w:tc>
          <w:tcPr>
            <w:tcW w:w="3240" w:type="dxa"/>
            <w:vAlign w:val="center"/>
          </w:tcPr>
          <w:p w:rsidR="00483A4A" w:rsidRPr="00770ACA" w:rsidRDefault="006556BD" w:rsidP="00E33AC3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80%</w:t>
            </w:r>
          </w:p>
        </w:tc>
      </w:tr>
      <w:tr w:rsidR="00483A4A" w:rsidRPr="00770ACA">
        <w:trPr>
          <w:trHeight w:val="270"/>
        </w:trPr>
        <w:tc>
          <w:tcPr>
            <w:tcW w:w="1080" w:type="dxa"/>
            <w:vAlign w:val="center"/>
          </w:tcPr>
          <w:p w:rsidR="00483A4A" w:rsidRPr="00770ACA" w:rsidRDefault="00D05E0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橙色</w:t>
            </w:r>
          </w:p>
        </w:tc>
        <w:tc>
          <w:tcPr>
            <w:tcW w:w="3240" w:type="dxa"/>
            <w:vAlign w:val="center"/>
          </w:tcPr>
          <w:p w:rsidR="00483A4A" w:rsidRPr="00770ACA" w:rsidRDefault="006556BD" w:rsidP="00E33AC3">
            <w:pPr>
              <w:jc w:val="right"/>
              <w:rPr>
                <w:rFonts w:ascii="微软雅黑" w:eastAsia="微软雅黑" w:hAnsi="微软雅黑" w:cs="微软雅黑"/>
                <w:color w:val="000000"/>
                <w:sz w:val="22"/>
              </w:rPr>
            </w:pPr>
            <w:r w:rsidRPr="00770ACA">
              <w:rPr>
                <w:rFonts w:ascii="微软雅黑" w:eastAsia="微软雅黑" w:hAnsi="微软雅黑" w:cs="微软雅黑" w:hint="eastAsia"/>
                <w:color w:val="000000"/>
                <w:sz w:val="22"/>
              </w:rPr>
              <w:t>100%</w:t>
            </w:r>
          </w:p>
        </w:tc>
      </w:tr>
    </w:tbl>
    <w:p w:rsidR="00955BB1" w:rsidRPr="00770ACA" w:rsidRDefault="00955BB1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n=颜色，从灰色~橙色依次为1~</w:t>
      </w:r>
      <w:r w:rsidR="00E33AC3" w:rsidRPr="00770ACA">
        <w:rPr>
          <w:rFonts w:ascii="微软雅黑" w:eastAsia="微软雅黑" w:hAnsi="微软雅黑" w:cs="微软雅黑" w:hint="eastAsia"/>
        </w:rPr>
        <w:t>6</w:t>
      </w:r>
    </w:p>
    <w:p w:rsidR="00483A4A" w:rsidRPr="00770ACA" w:rsidRDefault="001A579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颜色</w:t>
      </w:r>
      <w:r w:rsidR="00D05E0B" w:rsidRPr="00770ACA">
        <w:rPr>
          <w:rFonts w:ascii="微软雅黑" w:eastAsia="微软雅黑" w:hAnsi="微软雅黑" w:cs="微软雅黑" w:hint="eastAsia"/>
        </w:rPr>
        <w:t>加成公式：</w:t>
      </w:r>
      <w:r w:rsidR="006556BD" w:rsidRPr="00770ACA">
        <w:rPr>
          <w:rFonts w:ascii="微软雅黑" w:eastAsia="微软雅黑" w:hAnsi="微软雅黑" w:cs="微软雅黑" w:hint="eastAsia"/>
        </w:rPr>
        <w:t xml:space="preserve"> </w:t>
      </w:r>
      <w:r w:rsidR="00E33AC3" w:rsidRPr="00770ACA">
        <w:rPr>
          <w:rFonts w:ascii="微软雅黑" w:eastAsia="微软雅黑" w:hAnsi="微软雅黑" w:cs="微软雅黑" w:hint="eastAsia"/>
        </w:rPr>
        <w:t>(</w:t>
      </w:r>
      <w:r w:rsidR="004E4956" w:rsidRPr="00770ACA">
        <w:rPr>
          <w:rFonts w:ascii="微软雅黑" w:eastAsia="微软雅黑" w:hAnsi="微软雅黑" w:cs="微软雅黑" w:hint="eastAsia"/>
        </w:rPr>
        <w:t>n</w:t>
      </w:r>
      <w:r w:rsidR="00E33AC3" w:rsidRPr="00770ACA">
        <w:rPr>
          <w:rFonts w:ascii="微软雅黑" w:eastAsia="微软雅黑" w:hAnsi="微软雅黑" w:cs="微软雅黑" w:hint="eastAsia"/>
        </w:rPr>
        <w:t>-1)</w:t>
      </w:r>
      <w:r w:rsidR="004E4956" w:rsidRPr="00770ACA">
        <w:rPr>
          <w:rFonts w:ascii="微软雅黑" w:eastAsia="微软雅黑" w:hAnsi="微软雅黑" w:cs="微软雅黑" w:hint="eastAsia"/>
        </w:rPr>
        <w:t>/</w:t>
      </w:r>
      <w:r w:rsidR="00E33AC3" w:rsidRPr="00770ACA">
        <w:rPr>
          <w:rFonts w:ascii="微软雅黑" w:eastAsia="微软雅黑" w:hAnsi="微软雅黑" w:cs="微软雅黑" w:hint="eastAsia"/>
        </w:rPr>
        <w:t>5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装备出售公式：</w:t>
      </w:r>
      <w:r w:rsidR="00FA66A4" w:rsidRPr="00770ACA">
        <w:rPr>
          <w:rFonts w:ascii="微软雅黑" w:eastAsia="微软雅黑" w:hAnsi="微软雅黑" w:cs="微软雅黑" w:hint="eastAsia"/>
        </w:rPr>
        <w:t>装备</w:t>
      </w:r>
      <w:r w:rsidRPr="00770ACA">
        <w:rPr>
          <w:rFonts w:ascii="微软雅黑" w:eastAsia="微软雅黑" w:hAnsi="微软雅黑" w:cs="微软雅黑" w:hint="eastAsia"/>
        </w:rPr>
        <w:t>等级 /10*3*</w:t>
      </w:r>
      <w:r w:rsidR="00FA66A4" w:rsidRPr="00770ACA">
        <w:rPr>
          <w:rFonts w:ascii="微软雅黑" w:eastAsia="微软雅黑" w:hAnsi="微软雅黑" w:cs="微软雅黑" w:hint="eastAsia"/>
        </w:rPr>
        <w:t>装备</w:t>
      </w:r>
      <w:r w:rsidRPr="00770ACA">
        <w:rPr>
          <w:rFonts w:ascii="微软雅黑" w:eastAsia="微软雅黑" w:hAnsi="微软雅黑" w:cs="微软雅黑" w:hint="eastAsia"/>
        </w:rPr>
        <w:t>等级*(1+</w:t>
      </w:r>
      <w:r w:rsidR="001A5796">
        <w:rPr>
          <w:rFonts w:ascii="微软雅黑" w:eastAsia="微软雅黑" w:hAnsi="微软雅黑" w:cs="微软雅黑" w:hint="eastAsia"/>
        </w:rPr>
        <w:t>颜色</w:t>
      </w:r>
      <w:r w:rsidRPr="00770ACA">
        <w:rPr>
          <w:rFonts w:ascii="微软雅黑" w:eastAsia="微软雅黑" w:hAnsi="微软雅黑" w:cs="微软雅黑" w:hint="eastAsia"/>
        </w:rPr>
        <w:t>加成)+7</w:t>
      </w:r>
    </w:p>
    <w:p w:rsidR="00C73854" w:rsidRPr="00770ACA" w:rsidRDefault="00C73854" w:rsidP="00C73854">
      <w:pPr>
        <w:pStyle w:val="2"/>
        <w:rPr>
          <w:rFonts w:ascii="微软雅黑" w:eastAsia="微软雅黑" w:hAnsi="微软雅黑" w:cs="微软雅黑"/>
        </w:rPr>
      </w:pPr>
      <w:bookmarkStart w:id="49" w:name="_Toc366493427"/>
      <w:r w:rsidRPr="00770ACA">
        <w:rPr>
          <w:rFonts w:ascii="微软雅黑" w:eastAsia="微软雅黑" w:hAnsi="微软雅黑" w:cs="微软雅黑" w:hint="eastAsia"/>
        </w:rPr>
        <w:t>北斗七星阵</w:t>
      </w:r>
      <w:r w:rsidR="00B90AE0" w:rsidRPr="00770ACA">
        <w:rPr>
          <w:rFonts w:ascii="微软雅黑" w:eastAsia="微软雅黑" w:hAnsi="微软雅黑" w:cs="微软雅黑" w:hint="eastAsia"/>
        </w:rPr>
        <w:t>（内丹）</w:t>
      </w:r>
      <w:bookmarkEnd w:id="49"/>
    </w:p>
    <w:p w:rsidR="008763BE" w:rsidRPr="00770ACA" w:rsidRDefault="008763BE" w:rsidP="008763BE">
      <w:pPr>
        <w:pStyle w:val="3"/>
        <w:rPr>
          <w:rFonts w:ascii="微软雅黑" w:eastAsia="微软雅黑" w:hAnsi="微软雅黑"/>
        </w:rPr>
      </w:pPr>
      <w:bookmarkStart w:id="50" w:name="_Toc366493428"/>
      <w:r w:rsidRPr="00770ACA">
        <w:rPr>
          <w:rFonts w:ascii="微软雅黑" w:eastAsia="微软雅黑" w:hAnsi="微软雅黑" w:hint="eastAsia"/>
        </w:rPr>
        <w:t>阵法作用</w:t>
      </w:r>
      <w:bookmarkEnd w:id="50"/>
    </w:p>
    <w:p w:rsidR="00C73854" w:rsidRPr="00770ACA" w:rsidRDefault="00C73854" w:rsidP="00C73854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阵法一（天枢）:增加伤害</w:t>
      </w:r>
    </w:p>
    <w:p w:rsidR="00C73854" w:rsidRPr="00770ACA" w:rsidRDefault="00C73854" w:rsidP="00C73854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每升一级增加 2+ 技能等级*0.03</w:t>
      </w:r>
      <w:r w:rsidR="0035639E" w:rsidRPr="00770ACA">
        <w:rPr>
          <w:rFonts w:ascii="微软雅黑" w:eastAsia="微软雅黑" w:hAnsi="微软雅黑" w:hint="eastAsia"/>
        </w:rPr>
        <w:t>。</w:t>
      </w:r>
    </w:p>
    <w:p w:rsidR="0035639E" w:rsidRPr="00770ACA" w:rsidRDefault="0035639E" w:rsidP="00C73854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公式：n=技能等级；x=增加伤害；</w:t>
      </w:r>
    </w:p>
    <w:p w:rsidR="0035639E" w:rsidRPr="00770ACA" w:rsidRDefault="0035639E" w:rsidP="00C73854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/>
        </w:rPr>
        <w:t>X</w:t>
      </w:r>
      <w:r w:rsidRPr="00770ACA">
        <w:rPr>
          <w:rFonts w:ascii="微软雅黑" w:eastAsia="微软雅黑" w:hAnsi="微软雅黑" w:hint="eastAsia"/>
        </w:rPr>
        <w:t>=n*（2+n*0.03）</w:t>
      </w:r>
    </w:p>
    <w:p w:rsidR="000B5E8D" w:rsidRPr="00770ACA" w:rsidRDefault="000B5E8D" w:rsidP="00C73854">
      <w:pPr>
        <w:rPr>
          <w:rFonts w:ascii="微软雅黑" w:eastAsia="微软雅黑" w:hAnsi="微软雅黑"/>
        </w:rPr>
      </w:pPr>
    </w:p>
    <w:p w:rsidR="00C73854" w:rsidRPr="00770ACA" w:rsidRDefault="00C73854" w:rsidP="00C73854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阵法二（天璇）:增加灵力</w:t>
      </w:r>
    </w:p>
    <w:p w:rsidR="00C73854" w:rsidRPr="00770ACA" w:rsidRDefault="000B5E8D" w:rsidP="00C73854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每升一级增加</w:t>
      </w:r>
      <w:r w:rsidR="00C73854" w:rsidRPr="00770ACA">
        <w:rPr>
          <w:rFonts w:ascii="微软雅黑" w:eastAsia="微软雅黑" w:hAnsi="微软雅黑" w:hint="eastAsia"/>
        </w:rPr>
        <w:t xml:space="preserve"> 2+ 技能等级*0.03</w:t>
      </w:r>
    </w:p>
    <w:p w:rsidR="000B5E8D" w:rsidRPr="00770ACA" w:rsidRDefault="000B5E8D" w:rsidP="000B5E8D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lastRenderedPageBreak/>
        <w:t>公式：n=技能等级；x=增加</w:t>
      </w:r>
      <w:r w:rsidR="00912644" w:rsidRPr="00770ACA">
        <w:rPr>
          <w:rFonts w:ascii="微软雅黑" w:eastAsia="微软雅黑" w:hAnsi="微软雅黑" w:hint="eastAsia"/>
        </w:rPr>
        <w:t>灵力</w:t>
      </w:r>
      <w:r w:rsidRPr="00770ACA">
        <w:rPr>
          <w:rFonts w:ascii="微软雅黑" w:eastAsia="微软雅黑" w:hAnsi="微软雅黑" w:hint="eastAsia"/>
        </w:rPr>
        <w:t>；</w:t>
      </w:r>
    </w:p>
    <w:p w:rsidR="000B5E8D" w:rsidRPr="00770ACA" w:rsidRDefault="000B5E8D" w:rsidP="000B5E8D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/>
        </w:rPr>
        <w:t>X</w:t>
      </w:r>
      <w:r w:rsidRPr="00770ACA">
        <w:rPr>
          <w:rFonts w:ascii="微软雅黑" w:eastAsia="微软雅黑" w:hAnsi="微软雅黑" w:hint="eastAsia"/>
        </w:rPr>
        <w:t>=n*（2+n*0.03）</w:t>
      </w:r>
    </w:p>
    <w:p w:rsidR="000B5E8D" w:rsidRPr="00770ACA" w:rsidRDefault="000B5E8D" w:rsidP="00C73854">
      <w:pPr>
        <w:rPr>
          <w:rFonts w:ascii="微软雅黑" w:eastAsia="微软雅黑" w:hAnsi="微软雅黑"/>
        </w:rPr>
      </w:pPr>
    </w:p>
    <w:p w:rsidR="00C73854" w:rsidRPr="00770ACA" w:rsidRDefault="00C73854" w:rsidP="00C73854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阵法三（天玑）:增加命中</w:t>
      </w:r>
    </w:p>
    <w:p w:rsidR="00C73854" w:rsidRPr="00770ACA" w:rsidRDefault="000B5E8D" w:rsidP="00C73854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每升一级增加</w:t>
      </w:r>
      <w:r w:rsidR="00C73854" w:rsidRPr="00770ACA">
        <w:rPr>
          <w:rFonts w:ascii="微软雅黑" w:eastAsia="微软雅黑" w:hAnsi="微软雅黑" w:hint="eastAsia"/>
        </w:rPr>
        <w:t>5+技能等级* 0.1</w:t>
      </w:r>
    </w:p>
    <w:p w:rsidR="000B5E8D" w:rsidRPr="00770ACA" w:rsidRDefault="000B5E8D" w:rsidP="000B5E8D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公式：n=技能等级；x=增加</w:t>
      </w:r>
      <w:r w:rsidR="00912644" w:rsidRPr="00770ACA">
        <w:rPr>
          <w:rFonts w:ascii="微软雅黑" w:eastAsia="微软雅黑" w:hAnsi="微软雅黑" w:hint="eastAsia"/>
        </w:rPr>
        <w:t>命中</w:t>
      </w:r>
      <w:r w:rsidRPr="00770ACA">
        <w:rPr>
          <w:rFonts w:ascii="微软雅黑" w:eastAsia="微软雅黑" w:hAnsi="微软雅黑" w:hint="eastAsia"/>
        </w:rPr>
        <w:t>；</w:t>
      </w:r>
    </w:p>
    <w:p w:rsidR="000B5E8D" w:rsidRPr="00770ACA" w:rsidRDefault="000B5E8D" w:rsidP="000B5E8D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/>
        </w:rPr>
        <w:t>X</w:t>
      </w:r>
      <w:r w:rsidRPr="00770ACA">
        <w:rPr>
          <w:rFonts w:ascii="微软雅黑" w:eastAsia="微软雅黑" w:hAnsi="微软雅黑" w:hint="eastAsia"/>
        </w:rPr>
        <w:t>=n*（5+n*0.1）</w:t>
      </w:r>
    </w:p>
    <w:p w:rsidR="000B5E8D" w:rsidRPr="00770ACA" w:rsidRDefault="000B5E8D" w:rsidP="00C73854">
      <w:pPr>
        <w:rPr>
          <w:rFonts w:ascii="微软雅黑" w:eastAsia="微软雅黑" w:hAnsi="微软雅黑"/>
        </w:rPr>
      </w:pPr>
    </w:p>
    <w:p w:rsidR="00C73854" w:rsidRPr="00770ACA" w:rsidRDefault="00C73854" w:rsidP="00C73854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阵法四（天权）:增加物理伤害</w:t>
      </w:r>
      <w:r w:rsidR="00FE3BBB" w:rsidRPr="00770ACA">
        <w:rPr>
          <w:rFonts w:ascii="微软雅黑" w:eastAsia="微软雅黑" w:hAnsi="微软雅黑" w:hint="eastAsia"/>
        </w:rPr>
        <w:t>暴击</w:t>
      </w:r>
      <w:r w:rsidRPr="00770ACA">
        <w:rPr>
          <w:rFonts w:ascii="微软雅黑" w:eastAsia="微软雅黑" w:hAnsi="微软雅黑" w:hint="eastAsia"/>
        </w:rPr>
        <w:t>概率及</w:t>
      </w:r>
      <w:r w:rsidR="00FE3BBB" w:rsidRPr="00770ACA">
        <w:rPr>
          <w:rFonts w:ascii="微软雅黑" w:eastAsia="微软雅黑" w:hAnsi="微软雅黑" w:hint="eastAsia"/>
        </w:rPr>
        <w:t>暴击</w:t>
      </w:r>
      <w:r w:rsidRPr="00770ACA">
        <w:rPr>
          <w:rFonts w:ascii="微软雅黑" w:eastAsia="微软雅黑" w:hAnsi="微软雅黑" w:hint="eastAsia"/>
        </w:rPr>
        <w:t>伤害结果</w:t>
      </w:r>
    </w:p>
    <w:p w:rsidR="002D2374" w:rsidRPr="00770ACA" w:rsidRDefault="00FE3BBB" w:rsidP="00C73854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暴击</w:t>
      </w:r>
      <w:r w:rsidR="002D2374" w:rsidRPr="00770ACA">
        <w:rPr>
          <w:rFonts w:ascii="微软雅黑" w:eastAsia="微软雅黑" w:hAnsi="微软雅黑" w:hint="eastAsia"/>
        </w:rPr>
        <w:t>概率：</w:t>
      </w:r>
    </w:p>
    <w:p w:rsidR="00C73854" w:rsidRPr="00770ACA" w:rsidRDefault="00C73854" w:rsidP="00C73854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一级基础增加1%,每升一级增加技能等级*0.01%</w:t>
      </w:r>
    </w:p>
    <w:p w:rsidR="008A3815" w:rsidRPr="00770ACA" w:rsidRDefault="008A3815" w:rsidP="008A3815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公式：n=技能等级；x=最终</w:t>
      </w:r>
      <w:r w:rsidR="00FE3BBB" w:rsidRPr="00770ACA">
        <w:rPr>
          <w:rFonts w:ascii="微软雅黑" w:eastAsia="微软雅黑" w:hAnsi="微软雅黑" w:hint="eastAsia"/>
        </w:rPr>
        <w:t>暴击</w:t>
      </w:r>
      <w:r w:rsidRPr="00770ACA">
        <w:rPr>
          <w:rFonts w:ascii="微软雅黑" w:eastAsia="微软雅黑" w:hAnsi="微软雅黑" w:hint="eastAsia"/>
        </w:rPr>
        <w:t>几率；基础</w:t>
      </w:r>
      <w:r w:rsidR="00FE3BBB" w:rsidRPr="00770ACA">
        <w:rPr>
          <w:rFonts w:ascii="微软雅黑" w:eastAsia="微软雅黑" w:hAnsi="微软雅黑" w:hint="eastAsia"/>
        </w:rPr>
        <w:t>暴击</w:t>
      </w:r>
      <w:r w:rsidRPr="00770ACA">
        <w:rPr>
          <w:rFonts w:ascii="微软雅黑" w:eastAsia="微软雅黑" w:hAnsi="微软雅黑" w:hint="eastAsia"/>
        </w:rPr>
        <w:t>几率</w:t>
      </w:r>
      <w:r w:rsidR="00217AD2" w:rsidRPr="00770ACA">
        <w:rPr>
          <w:rFonts w:ascii="微软雅黑" w:eastAsia="微软雅黑" w:hAnsi="微软雅黑" w:hint="eastAsia"/>
        </w:rPr>
        <w:t>=</w:t>
      </w:r>
      <w:r w:rsidRPr="00770ACA">
        <w:rPr>
          <w:rFonts w:ascii="微软雅黑" w:eastAsia="微软雅黑" w:hAnsi="微软雅黑" w:hint="eastAsia"/>
        </w:rPr>
        <w:t>5%</w:t>
      </w:r>
    </w:p>
    <w:p w:rsidR="008A3815" w:rsidRPr="00770ACA" w:rsidRDefault="008A3815" w:rsidP="008A3815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X=5%+1%+（5%+1%）*（0.03%*（n*(n-1)/2+n））</w:t>
      </w:r>
    </w:p>
    <w:p w:rsidR="00912644" w:rsidRPr="00770ACA" w:rsidRDefault="00912644" w:rsidP="00C73854">
      <w:pPr>
        <w:rPr>
          <w:rFonts w:ascii="微软雅黑" w:eastAsia="微软雅黑" w:hAnsi="微软雅黑"/>
        </w:rPr>
      </w:pPr>
    </w:p>
    <w:p w:rsidR="00912644" w:rsidRPr="00770ACA" w:rsidRDefault="00912644" w:rsidP="00C73854">
      <w:pPr>
        <w:rPr>
          <w:rFonts w:ascii="微软雅黑" w:eastAsia="微软雅黑" w:hAnsi="微软雅黑"/>
        </w:rPr>
      </w:pPr>
    </w:p>
    <w:p w:rsidR="00C73854" w:rsidRPr="00770ACA" w:rsidRDefault="00C73854" w:rsidP="00C73854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阵法五（玉衡）:增加法术伤害暴击概率及暴击伤害结果</w:t>
      </w:r>
    </w:p>
    <w:p w:rsidR="002D2374" w:rsidRPr="00770ACA" w:rsidRDefault="002D2374" w:rsidP="00F21653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暴击概率：</w:t>
      </w:r>
    </w:p>
    <w:p w:rsidR="00F21653" w:rsidRPr="00770ACA" w:rsidRDefault="00F21653" w:rsidP="00F21653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一级基础增加1%,每升一级增加技能等级*0.01%</w:t>
      </w:r>
    </w:p>
    <w:p w:rsidR="00F21653" w:rsidRPr="00770ACA" w:rsidRDefault="00F21653" w:rsidP="00F21653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公式：n=技能等级；x=最终暴击几率；基础暴击几率=5%</w:t>
      </w:r>
    </w:p>
    <w:p w:rsidR="00F21653" w:rsidRPr="00770ACA" w:rsidRDefault="00F21653" w:rsidP="00F21653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X=5%+1%+（5%+1%）*（0.03%*（n*(n-1)/2+n））</w:t>
      </w:r>
    </w:p>
    <w:p w:rsidR="008763BE" w:rsidRPr="00770ACA" w:rsidRDefault="008763BE" w:rsidP="00C73854">
      <w:pPr>
        <w:rPr>
          <w:rFonts w:ascii="微软雅黑" w:eastAsia="微软雅黑" w:hAnsi="微软雅黑"/>
          <w:color w:val="FF0000"/>
        </w:rPr>
      </w:pPr>
    </w:p>
    <w:p w:rsidR="000E6EB7" w:rsidRPr="00770ACA" w:rsidRDefault="008763BE" w:rsidP="000E6EB7">
      <w:pPr>
        <w:pStyle w:val="3"/>
        <w:rPr>
          <w:rFonts w:ascii="微软雅黑" w:eastAsia="微软雅黑" w:hAnsi="微软雅黑"/>
        </w:rPr>
      </w:pPr>
      <w:bookmarkStart w:id="51" w:name="_Toc366493429"/>
      <w:r w:rsidRPr="00770ACA">
        <w:rPr>
          <w:rFonts w:ascii="微软雅黑" w:eastAsia="微软雅黑" w:hAnsi="微软雅黑" w:hint="eastAsia"/>
        </w:rPr>
        <w:lastRenderedPageBreak/>
        <w:t>阵法合成</w:t>
      </w:r>
      <w:bookmarkEnd w:id="51"/>
    </w:p>
    <w:p w:rsidR="00E430D8" w:rsidRPr="00770ACA" w:rsidRDefault="008232E7" w:rsidP="00E430D8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阵法分为</w:t>
      </w:r>
      <w:r w:rsidR="00D45093" w:rsidRPr="00770ACA">
        <w:rPr>
          <w:rFonts w:ascii="微软雅黑" w:eastAsia="微软雅黑" w:hAnsi="微软雅黑" w:hint="eastAsia"/>
        </w:rPr>
        <w:t>10</w:t>
      </w:r>
      <w:r w:rsidR="006D6621" w:rsidRPr="00770ACA">
        <w:rPr>
          <w:rFonts w:ascii="微软雅黑" w:eastAsia="微软雅黑" w:hAnsi="微软雅黑" w:hint="eastAsia"/>
        </w:rPr>
        <w:t>层</w:t>
      </w:r>
      <w:r w:rsidR="0091292B" w:rsidRPr="00770ACA">
        <w:rPr>
          <w:rFonts w:ascii="微软雅黑" w:eastAsia="微软雅黑" w:hAnsi="微软雅黑" w:hint="eastAsia"/>
        </w:rPr>
        <w:t>，</w:t>
      </w:r>
      <w:r w:rsidRPr="00770ACA">
        <w:rPr>
          <w:rFonts w:ascii="微软雅黑" w:eastAsia="微软雅黑" w:hAnsi="微软雅黑" w:hint="eastAsia"/>
        </w:rPr>
        <w:t>每</w:t>
      </w:r>
      <w:r w:rsidR="006D6621" w:rsidRPr="00770ACA">
        <w:rPr>
          <w:rFonts w:ascii="微软雅黑" w:eastAsia="微软雅黑" w:hAnsi="微软雅黑" w:hint="eastAsia"/>
        </w:rPr>
        <w:t>层</w:t>
      </w:r>
      <w:r w:rsidRPr="00770ACA">
        <w:rPr>
          <w:rFonts w:ascii="微软雅黑" w:eastAsia="微软雅黑" w:hAnsi="微软雅黑" w:hint="eastAsia"/>
        </w:rPr>
        <w:t>10个等级。</w:t>
      </w:r>
    </w:p>
    <w:p w:rsidR="000E6EB7" w:rsidRPr="00770ACA" w:rsidRDefault="000E6EB7" w:rsidP="00E430D8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合成材料：</w:t>
      </w:r>
      <w:r w:rsidR="008017E5" w:rsidRPr="00770ACA">
        <w:rPr>
          <w:rFonts w:ascii="微软雅黑" w:eastAsia="微软雅黑" w:hAnsi="微软雅黑" w:hint="eastAsia"/>
        </w:rPr>
        <w:t>精铁+</w:t>
      </w:r>
      <w:r w:rsidR="00611BA5" w:rsidRPr="00770ACA">
        <w:rPr>
          <w:rFonts w:ascii="微软雅黑" w:eastAsia="微软雅黑" w:hAnsi="微软雅黑" w:hint="eastAsia"/>
        </w:rPr>
        <w:t>阵法石</w:t>
      </w:r>
      <w:r w:rsidR="00E363A7" w:rsidRPr="00770ACA">
        <w:rPr>
          <w:rFonts w:ascii="微软雅黑" w:eastAsia="微软雅黑" w:hAnsi="微软雅黑" w:hint="eastAsia"/>
        </w:rPr>
        <w:t>+铜钱</w:t>
      </w:r>
      <w:r w:rsidR="00975A48">
        <w:rPr>
          <w:rFonts w:ascii="微软雅黑" w:eastAsia="微软雅黑" w:hAnsi="微软雅黑" w:hint="eastAsia"/>
        </w:rPr>
        <w:t>或储备金（优先储备金）</w:t>
      </w:r>
    </w:p>
    <w:p w:rsidR="008232E7" w:rsidRPr="00770ACA" w:rsidRDefault="000E6EB7" w:rsidP="000E6EB7">
      <w:pPr>
        <w:pStyle w:val="4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精铁获取途径</w:t>
      </w:r>
    </w:p>
    <w:tbl>
      <w:tblPr>
        <w:tblStyle w:val="aa"/>
        <w:tblW w:w="0" w:type="auto"/>
        <w:tblLook w:val="04A0"/>
      </w:tblPr>
      <w:tblGrid>
        <w:gridCol w:w="1689"/>
        <w:gridCol w:w="1888"/>
        <w:gridCol w:w="1682"/>
        <w:gridCol w:w="1670"/>
        <w:gridCol w:w="1593"/>
      </w:tblGrid>
      <w:tr w:rsidR="00331CCF" w:rsidRPr="00770ACA" w:rsidTr="00331CCF">
        <w:tc>
          <w:tcPr>
            <w:tcW w:w="1689" w:type="dxa"/>
          </w:tcPr>
          <w:p w:rsidR="00331CCF" w:rsidRPr="00770ACA" w:rsidRDefault="00331CCF" w:rsidP="00024D58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层级</w:t>
            </w:r>
          </w:p>
        </w:tc>
        <w:tc>
          <w:tcPr>
            <w:tcW w:w="1888" w:type="dxa"/>
          </w:tcPr>
          <w:p w:rsidR="00331CCF" w:rsidRPr="00770ACA" w:rsidRDefault="00331CCF" w:rsidP="00024D58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阵法等级</w:t>
            </w:r>
          </w:p>
        </w:tc>
        <w:tc>
          <w:tcPr>
            <w:tcW w:w="1682" w:type="dxa"/>
          </w:tcPr>
          <w:p w:rsidR="00331CCF" w:rsidRPr="00770ACA" w:rsidRDefault="00331CCF" w:rsidP="00024D58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需求</w:t>
            </w:r>
          </w:p>
        </w:tc>
        <w:tc>
          <w:tcPr>
            <w:tcW w:w="1670" w:type="dxa"/>
          </w:tcPr>
          <w:p w:rsidR="00331CCF" w:rsidRPr="00770ACA" w:rsidRDefault="00331CCF" w:rsidP="00024D58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来源</w:t>
            </w:r>
          </w:p>
        </w:tc>
        <w:tc>
          <w:tcPr>
            <w:tcW w:w="1593" w:type="dxa"/>
          </w:tcPr>
          <w:p w:rsidR="00331CCF" w:rsidRPr="00770ACA" w:rsidRDefault="00331CCF" w:rsidP="00024D58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出售价格</w:t>
            </w:r>
          </w:p>
        </w:tc>
      </w:tr>
      <w:tr w:rsidR="00331CCF" w:rsidRPr="00770ACA" w:rsidTr="00331CCF">
        <w:tc>
          <w:tcPr>
            <w:tcW w:w="1689" w:type="dxa"/>
          </w:tcPr>
          <w:p w:rsidR="00331CCF" w:rsidRPr="00770ACA" w:rsidRDefault="00331CCF" w:rsidP="000858E6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一层</w:t>
            </w:r>
          </w:p>
        </w:tc>
        <w:tc>
          <w:tcPr>
            <w:tcW w:w="1888" w:type="dxa"/>
          </w:tcPr>
          <w:p w:rsidR="00331CCF" w:rsidRPr="00770ACA" w:rsidRDefault="00331CCF" w:rsidP="000858E6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770ACA" w:rsidRDefault="00331CCF" w:rsidP="00331CCF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一级精铁</w:t>
            </w:r>
          </w:p>
        </w:tc>
        <w:tc>
          <w:tcPr>
            <w:tcW w:w="1670" w:type="dxa"/>
          </w:tcPr>
          <w:p w:rsidR="00331CCF" w:rsidRPr="00770ACA" w:rsidRDefault="00331CCF" w:rsidP="00024D58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10级装备分解</w:t>
            </w:r>
          </w:p>
        </w:tc>
        <w:tc>
          <w:tcPr>
            <w:tcW w:w="1593" w:type="dxa"/>
          </w:tcPr>
          <w:p w:rsidR="00331CCF" w:rsidRPr="00770ACA" w:rsidRDefault="009F3327" w:rsidP="00024D58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1200</w:t>
            </w:r>
          </w:p>
          <w:p w:rsidR="009F3327" w:rsidRPr="00770ACA" w:rsidRDefault="009F3327" w:rsidP="00024D58">
            <w:pPr>
              <w:rPr>
                <w:rFonts w:ascii="微软雅黑" w:eastAsia="微软雅黑" w:hAnsi="微软雅黑"/>
              </w:rPr>
            </w:pPr>
          </w:p>
        </w:tc>
      </w:tr>
      <w:tr w:rsidR="00331CCF" w:rsidRPr="00770ACA" w:rsidTr="00331CCF">
        <w:tc>
          <w:tcPr>
            <w:tcW w:w="1689" w:type="dxa"/>
          </w:tcPr>
          <w:p w:rsidR="00331CCF" w:rsidRPr="00770ACA" w:rsidRDefault="00331CCF" w:rsidP="000858E6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二层</w:t>
            </w:r>
          </w:p>
        </w:tc>
        <w:tc>
          <w:tcPr>
            <w:tcW w:w="1888" w:type="dxa"/>
          </w:tcPr>
          <w:p w:rsidR="00331CCF" w:rsidRPr="00770ACA" w:rsidRDefault="00331CCF" w:rsidP="00D45093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770ACA" w:rsidRDefault="00331CCF" w:rsidP="00024D58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二级精铁</w:t>
            </w:r>
          </w:p>
        </w:tc>
        <w:tc>
          <w:tcPr>
            <w:tcW w:w="1670" w:type="dxa"/>
          </w:tcPr>
          <w:p w:rsidR="00331CCF" w:rsidRPr="00770ACA" w:rsidRDefault="00331CCF" w:rsidP="00024D58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20级装备分解</w:t>
            </w:r>
          </w:p>
        </w:tc>
        <w:tc>
          <w:tcPr>
            <w:tcW w:w="1593" w:type="dxa"/>
          </w:tcPr>
          <w:p w:rsidR="00331CCF" w:rsidRPr="00770ACA" w:rsidRDefault="009F3327" w:rsidP="00024D58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4378</w:t>
            </w:r>
          </w:p>
        </w:tc>
      </w:tr>
      <w:tr w:rsidR="00331CCF" w:rsidRPr="00770ACA" w:rsidTr="00331CCF">
        <w:tc>
          <w:tcPr>
            <w:tcW w:w="1689" w:type="dxa"/>
          </w:tcPr>
          <w:p w:rsidR="00331CCF" w:rsidRPr="00770ACA" w:rsidRDefault="00331CCF" w:rsidP="000858E6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三层</w:t>
            </w:r>
          </w:p>
        </w:tc>
        <w:tc>
          <w:tcPr>
            <w:tcW w:w="1888" w:type="dxa"/>
          </w:tcPr>
          <w:p w:rsidR="00331CCF" w:rsidRPr="00770ACA" w:rsidRDefault="00331CCF" w:rsidP="00D45093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770ACA" w:rsidRDefault="00331CCF" w:rsidP="00024D58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三级精铁</w:t>
            </w:r>
          </w:p>
        </w:tc>
        <w:tc>
          <w:tcPr>
            <w:tcW w:w="1670" w:type="dxa"/>
          </w:tcPr>
          <w:p w:rsidR="00331CCF" w:rsidRPr="00770ACA" w:rsidRDefault="00331CCF" w:rsidP="00024D58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30级装备分解</w:t>
            </w:r>
          </w:p>
        </w:tc>
        <w:tc>
          <w:tcPr>
            <w:tcW w:w="1593" w:type="dxa"/>
          </w:tcPr>
          <w:p w:rsidR="00331CCF" w:rsidRPr="00770ACA" w:rsidRDefault="00666044" w:rsidP="00024D58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9658</w:t>
            </w:r>
          </w:p>
        </w:tc>
      </w:tr>
      <w:tr w:rsidR="00331CCF" w:rsidRPr="00770ACA" w:rsidTr="00331CCF">
        <w:tc>
          <w:tcPr>
            <w:tcW w:w="1689" w:type="dxa"/>
          </w:tcPr>
          <w:p w:rsidR="00331CCF" w:rsidRPr="00770ACA" w:rsidRDefault="00331CCF" w:rsidP="000858E6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四层</w:t>
            </w:r>
          </w:p>
        </w:tc>
        <w:tc>
          <w:tcPr>
            <w:tcW w:w="1888" w:type="dxa"/>
          </w:tcPr>
          <w:p w:rsidR="00331CCF" w:rsidRPr="00770ACA" w:rsidRDefault="00331CCF" w:rsidP="00D45093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770ACA" w:rsidRDefault="00331CCF" w:rsidP="00024D58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四级精铁</w:t>
            </w:r>
          </w:p>
        </w:tc>
        <w:tc>
          <w:tcPr>
            <w:tcW w:w="1670" w:type="dxa"/>
          </w:tcPr>
          <w:p w:rsidR="00331CCF" w:rsidRPr="00770ACA" w:rsidRDefault="00331CCF" w:rsidP="00024D58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40级装备分解</w:t>
            </w:r>
          </w:p>
        </w:tc>
        <w:tc>
          <w:tcPr>
            <w:tcW w:w="1593" w:type="dxa"/>
          </w:tcPr>
          <w:p w:rsidR="00331CCF" w:rsidRPr="00770ACA" w:rsidRDefault="00666044" w:rsidP="00024D58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17050</w:t>
            </w:r>
          </w:p>
        </w:tc>
      </w:tr>
      <w:tr w:rsidR="00331CCF" w:rsidRPr="00770ACA" w:rsidTr="00331CCF">
        <w:tc>
          <w:tcPr>
            <w:tcW w:w="1689" w:type="dxa"/>
          </w:tcPr>
          <w:p w:rsidR="00331CCF" w:rsidRPr="00770ACA" w:rsidRDefault="00331CCF" w:rsidP="00024D58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五层</w:t>
            </w:r>
          </w:p>
        </w:tc>
        <w:tc>
          <w:tcPr>
            <w:tcW w:w="1888" w:type="dxa"/>
          </w:tcPr>
          <w:p w:rsidR="00331CCF" w:rsidRPr="00770ACA" w:rsidRDefault="00331CCF" w:rsidP="00D45093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770ACA" w:rsidRDefault="00331CCF" w:rsidP="00024D58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五级精铁</w:t>
            </w:r>
          </w:p>
        </w:tc>
        <w:tc>
          <w:tcPr>
            <w:tcW w:w="1670" w:type="dxa"/>
          </w:tcPr>
          <w:p w:rsidR="00331CCF" w:rsidRPr="00770ACA" w:rsidRDefault="00331CCF" w:rsidP="00024D58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50级装备分解</w:t>
            </w:r>
          </w:p>
        </w:tc>
        <w:tc>
          <w:tcPr>
            <w:tcW w:w="1593" w:type="dxa"/>
          </w:tcPr>
          <w:p w:rsidR="00331CCF" w:rsidRPr="00770ACA" w:rsidRDefault="00666044" w:rsidP="00024D58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26554</w:t>
            </w:r>
          </w:p>
        </w:tc>
      </w:tr>
      <w:tr w:rsidR="00331CCF" w:rsidRPr="00770ACA" w:rsidTr="00331CCF">
        <w:tc>
          <w:tcPr>
            <w:tcW w:w="1689" w:type="dxa"/>
          </w:tcPr>
          <w:p w:rsidR="00331CCF" w:rsidRPr="00770ACA" w:rsidRDefault="00331CCF" w:rsidP="00024D58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六层</w:t>
            </w:r>
          </w:p>
        </w:tc>
        <w:tc>
          <w:tcPr>
            <w:tcW w:w="1888" w:type="dxa"/>
          </w:tcPr>
          <w:p w:rsidR="00331CCF" w:rsidRPr="00770ACA" w:rsidRDefault="00331CCF" w:rsidP="00D45093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770ACA" w:rsidRDefault="00331CCF" w:rsidP="00024D58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六级精铁</w:t>
            </w:r>
          </w:p>
        </w:tc>
        <w:tc>
          <w:tcPr>
            <w:tcW w:w="1670" w:type="dxa"/>
          </w:tcPr>
          <w:p w:rsidR="00331CCF" w:rsidRPr="00770ACA" w:rsidRDefault="00331CCF" w:rsidP="00024D58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60级装备分解</w:t>
            </w:r>
          </w:p>
        </w:tc>
        <w:tc>
          <w:tcPr>
            <w:tcW w:w="1593" w:type="dxa"/>
          </w:tcPr>
          <w:p w:rsidR="00331CCF" w:rsidRPr="00770ACA" w:rsidRDefault="00666044" w:rsidP="00024D58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38170</w:t>
            </w:r>
          </w:p>
        </w:tc>
      </w:tr>
      <w:tr w:rsidR="00331CCF" w:rsidRPr="00770ACA" w:rsidTr="00331CCF">
        <w:tc>
          <w:tcPr>
            <w:tcW w:w="1689" w:type="dxa"/>
          </w:tcPr>
          <w:p w:rsidR="00331CCF" w:rsidRPr="00770ACA" w:rsidRDefault="00331CCF" w:rsidP="00024D58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七层</w:t>
            </w:r>
          </w:p>
        </w:tc>
        <w:tc>
          <w:tcPr>
            <w:tcW w:w="1888" w:type="dxa"/>
          </w:tcPr>
          <w:p w:rsidR="00331CCF" w:rsidRPr="00770ACA" w:rsidRDefault="00331CCF" w:rsidP="00D45093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770ACA" w:rsidRDefault="00331CCF" w:rsidP="00024D58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七级精铁</w:t>
            </w:r>
          </w:p>
        </w:tc>
        <w:tc>
          <w:tcPr>
            <w:tcW w:w="1670" w:type="dxa"/>
          </w:tcPr>
          <w:p w:rsidR="00331CCF" w:rsidRPr="00770ACA" w:rsidRDefault="00331CCF" w:rsidP="00024D58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70级装备分解</w:t>
            </w:r>
          </w:p>
        </w:tc>
        <w:tc>
          <w:tcPr>
            <w:tcW w:w="1593" w:type="dxa"/>
          </w:tcPr>
          <w:p w:rsidR="00331CCF" w:rsidRPr="00770ACA" w:rsidRDefault="00666044" w:rsidP="00024D58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51898</w:t>
            </w:r>
          </w:p>
        </w:tc>
      </w:tr>
      <w:tr w:rsidR="00331CCF" w:rsidRPr="00770ACA" w:rsidTr="00331CCF">
        <w:tc>
          <w:tcPr>
            <w:tcW w:w="1689" w:type="dxa"/>
          </w:tcPr>
          <w:p w:rsidR="00331CCF" w:rsidRPr="00770ACA" w:rsidRDefault="00331CCF" w:rsidP="00024D58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八层</w:t>
            </w:r>
          </w:p>
        </w:tc>
        <w:tc>
          <w:tcPr>
            <w:tcW w:w="1888" w:type="dxa"/>
          </w:tcPr>
          <w:p w:rsidR="00331CCF" w:rsidRPr="00770ACA" w:rsidRDefault="00331CCF" w:rsidP="00D45093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770ACA" w:rsidRDefault="00331CCF" w:rsidP="00024D58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八级精铁</w:t>
            </w:r>
          </w:p>
        </w:tc>
        <w:tc>
          <w:tcPr>
            <w:tcW w:w="1670" w:type="dxa"/>
          </w:tcPr>
          <w:p w:rsidR="00331CCF" w:rsidRPr="00770ACA" w:rsidRDefault="00331CCF" w:rsidP="00024D58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80级装备分解</w:t>
            </w:r>
          </w:p>
        </w:tc>
        <w:tc>
          <w:tcPr>
            <w:tcW w:w="1593" w:type="dxa"/>
          </w:tcPr>
          <w:p w:rsidR="00331CCF" w:rsidRPr="00770ACA" w:rsidRDefault="00666044" w:rsidP="00024D58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67738</w:t>
            </w:r>
          </w:p>
        </w:tc>
      </w:tr>
      <w:tr w:rsidR="00331CCF" w:rsidRPr="00770ACA" w:rsidTr="00331CCF">
        <w:tc>
          <w:tcPr>
            <w:tcW w:w="1689" w:type="dxa"/>
          </w:tcPr>
          <w:p w:rsidR="00331CCF" w:rsidRPr="00770ACA" w:rsidRDefault="00331CCF" w:rsidP="00024D58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九层</w:t>
            </w:r>
          </w:p>
        </w:tc>
        <w:tc>
          <w:tcPr>
            <w:tcW w:w="1888" w:type="dxa"/>
          </w:tcPr>
          <w:p w:rsidR="00331CCF" w:rsidRPr="00770ACA" w:rsidRDefault="00331CCF" w:rsidP="00D45093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770ACA" w:rsidRDefault="00331CCF" w:rsidP="00024D58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九级精铁</w:t>
            </w:r>
          </w:p>
        </w:tc>
        <w:tc>
          <w:tcPr>
            <w:tcW w:w="1670" w:type="dxa"/>
          </w:tcPr>
          <w:p w:rsidR="00331CCF" w:rsidRPr="00770ACA" w:rsidRDefault="00331CCF" w:rsidP="00024D58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90级装备分解</w:t>
            </w:r>
          </w:p>
        </w:tc>
        <w:tc>
          <w:tcPr>
            <w:tcW w:w="1593" w:type="dxa"/>
          </w:tcPr>
          <w:p w:rsidR="00331CCF" w:rsidRPr="00770ACA" w:rsidRDefault="00666044" w:rsidP="00024D58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85690</w:t>
            </w:r>
          </w:p>
        </w:tc>
      </w:tr>
      <w:tr w:rsidR="00331CCF" w:rsidRPr="00770ACA" w:rsidTr="00331CCF">
        <w:tc>
          <w:tcPr>
            <w:tcW w:w="1689" w:type="dxa"/>
          </w:tcPr>
          <w:p w:rsidR="00331CCF" w:rsidRPr="00770ACA" w:rsidRDefault="00331CCF" w:rsidP="00024D58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十层</w:t>
            </w:r>
          </w:p>
        </w:tc>
        <w:tc>
          <w:tcPr>
            <w:tcW w:w="1888" w:type="dxa"/>
          </w:tcPr>
          <w:p w:rsidR="00331CCF" w:rsidRPr="00770ACA" w:rsidRDefault="00331CCF" w:rsidP="00D45093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1682" w:type="dxa"/>
          </w:tcPr>
          <w:p w:rsidR="00331CCF" w:rsidRPr="00770ACA" w:rsidRDefault="00331CCF" w:rsidP="00024D58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十级精铁</w:t>
            </w:r>
          </w:p>
        </w:tc>
        <w:tc>
          <w:tcPr>
            <w:tcW w:w="1670" w:type="dxa"/>
          </w:tcPr>
          <w:p w:rsidR="00331CCF" w:rsidRPr="00770ACA" w:rsidRDefault="00331CCF" w:rsidP="00024D58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100级装备分解</w:t>
            </w:r>
          </w:p>
        </w:tc>
        <w:tc>
          <w:tcPr>
            <w:tcW w:w="1593" w:type="dxa"/>
          </w:tcPr>
          <w:p w:rsidR="00331CCF" w:rsidRPr="00770ACA" w:rsidRDefault="00666044" w:rsidP="00024D58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105754</w:t>
            </w:r>
          </w:p>
        </w:tc>
      </w:tr>
    </w:tbl>
    <w:p w:rsidR="009F3327" w:rsidRPr="00770ACA" w:rsidRDefault="009F3327" w:rsidP="00C73854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精铁出售价格公式：</w:t>
      </w:r>
      <w:r w:rsidRPr="00770ACA">
        <w:rPr>
          <w:rFonts w:ascii="微软雅黑" w:eastAsia="微软雅黑" w:hAnsi="微软雅黑" w:cs="微软雅黑" w:hint="eastAsia"/>
        </w:rPr>
        <w:t>装备等级 /10*3*装备等级*(1+60%)+7</w:t>
      </w:r>
    </w:p>
    <w:p w:rsidR="000858E6" w:rsidRPr="00770ACA" w:rsidRDefault="00E430D8" w:rsidP="00C73854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装备拆解获取</w:t>
      </w:r>
      <w:r w:rsidR="009F3327" w:rsidRPr="00770ACA">
        <w:rPr>
          <w:rFonts w:ascii="微软雅黑" w:eastAsia="微软雅黑" w:hAnsi="微软雅黑" w:hint="eastAsia"/>
        </w:rPr>
        <w:t>精铁</w:t>
      </w:r>
      <w:r w:rsidRPr="00770ACA">
        <w:rPr>
          <w:rFonts w:ascii="微软雅黑" w:eastAsia="微软雅黑" w:hAnsi="微软雅黑" w:hint="eastAsia"/>
        </w:rPr>
        <w:t>几率</w:t>
      </w:r>
    </w:p>
    <w:tbl>
      <w:tblPr>
        <w:tblStyle w:val="aa"/>
        <w:tblW w:w="0" w:type="auto"/>
        <w:tblLook w:val="04A0"/>
      </w:tblPr>
      <w:tblGrid>
        <w:gridCol w:w="2840"/>
        <w:gridCol w:w="2841"/>
        <w:gridCol w:w="2841"/>
      </w:tblGrid>
      <w:tr w:rsidR="006D6621" w:rsidRPr="00770ACA" w:rsidTr="006D6621">
        <w:tc>
          <w:tcPr>
            <w:tcW w:w="2840" w:type="dxa"/>
          </w:tcPr>
          <w:p w:rsidR="006D6621" w:rsidRPr="00770ACA" w:rsidRDefault="006D6621" w:rsidP="00C73854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蓝色</w:t>
            </w:r>
            <w:r w:rsidR="00817D63" w:rsidRPr="00770ACA">
              <w:rPr>
                <w:rFonts w:ascii="微软雅黑" w:eastAsia="微软雅黑" w:hAnsi="微软雅黑" w:hint="eastAsia"/>
              </w:rPr>
              <w:t>装备</w:t>
            </w:r>
          </w:p>
        </w:tc>
        <w:tc>
          <w:tcPr>
            <w:tcW w:w="2841" w:type="dxa"/>
          </w:tcPr>
          <w:p w:rsidR="006D6621" w:rsidRPr="00770ACA" w:rsidRDefault="006D6621" w:rsidP="00C73854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紫色</w:t>
            </w:r>
            <w:r w:rsidR="00817D63" w:rsidRPr="00770ACA">
              <w:rPr>
                <w:rFonts w:ascii="微软雅黑" w:eastAsia="微软雅黑" w:hAnsi="微软雅黑" w:hint="eastAsia"/>
              </w:rPr>
              <w:t>装备</w:t>
            </w:r>
          </w:p>
        </w:tc>
        <w:tc>
          <w:tcPr>
            <w:tcW w:w="2841" w:type="dxa"/>
          </w:tcPr>
          <w:p w:rsidR="006D6621" w:rsidRPr="00770ACA" w:rsidRDefault="006D6621" w:rsidP="00C73854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橙色</w:t>
            </w:r>
            <w:r w:rsidR="00817D63" w:rsidRPr="00770ACA">
              <w:rPr>
                <w:rFonts w:ascii="微软雅黑" w:eastAsia="微软雅黑" w:hAnsi="微软雅黑" w:hint="eastAsia"/>
              </w:rPr>
              <w:t>装备</w:t>
            </w:r>
          </w:p>
        </w:tc>
      </w:tr>
      <w:tr w:rsidR="006D6621" w:rsidRPr="00770ACA" w:rsidTr="006D6621">
        <w:tc>
          <w:tcPr>
            <w:tcW w:w="2840" w:type="dxa"/>
          </w:tcPr>
          <w:p w:rsidR="006D6621" w:rsidRPr="00770ACA" w:rsidRDefault="006D6621" w:rsidP="00C73854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5%</w:t>
            </w:r>
          </w:p>
        </w:tc>
        <w:tc>
          <w:tcPr>
            <w:tcW w:w="2841" w:type="dxa"/>
          </w:tcPr>
          <w:p w:rsidR="006D6621" w:rsidRPr="00770ACA" w:rsidRDefault="006D6621" w:rsidP="00C73854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20%</w:t>
            </w:r>
          </w:p>
        </w:tc>
        <w:tc>
          <w:tcPr>
            <w:tcW w:w="2841" w:type="dxa"/>
          </w:tcPr>
          <w:p w:rsidR="006D6621" w:rsidRPr="00770ACA" w:rsidRDefault="006D6621" w:rsidP="00C73854">
            <w:pPr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50%</w:t>
            </w:r>
          </w:p>
        </w:tc>
      </w:tr>
    </w:tbl>
    <w:p w:rsidR="006D6621" w:rsidRPr="00770ACA" w:rsidRDefault="00611BA5" w:rsidP="000E6EB7">
      <w:pPr>
        <w:pStyle w:val="4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lastRenderedPageBreak/>
        <w:t>阵法石</w:t>
      </w:r>
      <w:r w:rsidR="000E6EB7" w:rsidRPr="00770ACA">
        <w:rPr>
          <w:rFonts w:ascii="微软雅黑" w:eastAsia="微软雅黑" w:hAnsi="微软雅黑" w:hint="eastAsia"/>
        </w:rPr>
        <w:t>获取途径</w:t>
      </w:r>
    </w:p>
    <w:p w:rsidR="00871388" w:rsidRPr="00770ACA" w:rsidRDefault="00611BA5" w:rsidP="000E6EB7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阵法石</w:t>
      </w:r>
      <w:r w:rsidR="00871388" w:rsidRPr="00770ACA">
        <w:rPr>
          <w:rFonts w:ascii="微软雅黑" w:eastAsia="微软雅黑" w:hAnsi="微软雅黑" w:hint="eastAsia"/>
        </w:rPr>
        <w:t>由</w:t>
      </w:r>
      <w:r w:rsidRPr="00770ACA">
        <w:rPr>
          <w:rFonts w:ascii="微软雅黑" w:eastAsia="微软雅黑" w:hAnsi="微软雅黑" w:hint="eastAsia"/>
        </w:rPr>
        <w:t>阵法</w:t>
      </w:r>
      <w:r w:rsidR="00871388" w:rsidRPr="00770ACA">
        <w:rPr>
          <w:rFonts w:ascii="微软雅黑" w:eastAsia="微软雅黑" w:hAnsi="微软雅黑" w:hint="eastAsia"/>
        </w:rPr>
        <w:t>碎片组合而成</w:t>
      </w:r>
      <w:r w:rsidR="00DC24B4" w:rsidRPr="00770ACA">
        <w:rPr>
          <w:rFonts w:ascii="微软雅黑" w:eastAsia="微软雅黑" w:hAnsi="微软雅黑" w:hint="eastAsia"/>
        </w:rPr>
        <w:t>。</w:t>
      </w:r>
      <w:r w:rsidRPr="00770ACA">
        <w:rPr>
          <w:rFonts w:ascii="微软雅黑" w:eastAsia="微软雅黑" w:hAnsi="微软雅黑" w:hint="eastAsia"/>
        </w:rPr>
        <w:t>阵法</w:t>
      </w:r>
      <w:r w:rsidR="00DC24B4" w:rsidRPr="00770ACA">
        <w:rPr>
          <w:rFonts w:ascii="微软雅黑" w:eastAsia="微软雅黑" w:hAnsi="微软雅黑" w:hint="eastAsia"/>
        </w:rPr>
        <w:t>碎片+</w:t>
      </w:r>
      <w:r w:rsidRPr="00770ACA">
        <w:rPr>
          <w:rFonts w:ascii="微软雅黑" w:eastAsia="微软雅黑" w:hAnsi="微软雅黑" w:hint="eastAsia"/>
        </w:rPr>
        <w:t>阵法</w:t>
      </w:r>
      <w:r w:rsidR="00DC24B4" w:rsidRPr="00770ACA">
        <w:rPr>
          <w:rFonts w:ascii="微软雅黑" w:eastAsia="微软雅黑" w:hAnsi="微软雅黑" w:hint="eastAsia"/>
        </w:rPr>
        <w:t>碎片</w:t>
      </w:r>
      <w:r w:rsidR="004D4937" w:rsidRPr="00770ACA">
        <w:rPr>
          <w:rFonts w:ascii="微软雅黑" w:eastAsia="微软雅黑" w:hAnsi="微软雅黑" w:hint="eastAsia"/>
        </w:rPr>
        <w:t>+铜钱</w:t>
      </w:r>
      <w:r w:rsidR="00975A48">
        <w:rPr>
          <w:rFonts w:ascii="微软雅黑" w:eastAsia="微软雅黑" w:hAnsi="微软雅黑" w:hint="eastAsia"/>
        </w:rPr>
        <w:t>或储备金（优先储备金）</w:t>
      </w:r>
    </w:p>
    <w:p w:rsidR="00F65B4E" w:rsidRPr="00770ACA" w:rsidRDefault="00611BA5" w:rsidP="000E6EB7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阵法</w:t>
      </w:r>
      <w:r w:rsidR="00871388" w:rsidRPr="00770ACA">
        <w:rPr>
          <w:rFonts w:ascii="微软雅黑" w:eastAsia="微软雅黑" w:hAnsi="微软雅黑" w:hint="eastAsia"/>
        </w:rPr>
        <w:t>碎片</w:t>
      </w:r>
      <w:r w:rsidR="00F65B4E" w:rsidRPr="00770ACA">
        <w:rPr>
          <w:rFonts w:ascii="微软雅黑" w:eastAsia="微软雅黑" w:hAnsi="微软雅黑" w:hint="eastAsia"/>
        </w:rPr>
        <w:t>通过副本</w:t>
      </w:r>
      <w:r w:rsidR="00AB42F3" w:rsidRPr="00770ACA">
        <w:rPr>
          <w:rFonts w:ascii="微软雅黑" w:eastAsia="微软雅黑" w:hAnsi="微软雅黑" w:hint="eastAsia"/>
        </w:rPr>
        <w:t>任务</w:t>
      </w:r>
      <w:r w:rsidR="00F65B4E" w:rsidRPr="00770ACA">
        <w:rPr>
          <w:rFonts w:ascii="微软雅黑" w:eastAsia="微软雅黑" w:hAnsi="微软雅黑" w:hint="eastAsia"/>
        </w:rPr>
        <w:t>及</w:t>
      </w:r>
      <w:r w:rsidR="005130E3" w:rsidRPr="00770ACA">
        <w:rPr>
          <w:rFonts w:ascii="微软雅黑" w:eastAsia="微软雅黑" w:hAnsi="微软雅黑" w:hint="eastAsia"/>
        </w:rPr>
        <w:t>积分</w:t>
      </w:r>
      <w:r w:rsidR="00F65B4E" w:rsidRPr="00770ACA">
        <w:rPr>
          <w:rFonts w:ascii="微软雅黑" w:eastAsia="微软雅黑" w:hAnsi="微软雅黑" w:hint="eastAsia"/>
        </w:rPr>
        <w:t>抽奖获取</w:t>
      </w:r>
      <w:r w:rsidR="009D3372" w:rsidRPr="00770ACA">
        <w:rPr>
          <w:rFonts w:ascii="微软雅黑" w:eastAsia="微软雅黑" w:hAnsi="微软雅黑" w:hint="eastAsia"/>
        </w:rPr>
        <w:t>，商店无销售。</w:t>
      </w:r>
    </w:p>
    <w:p w:rsidR="00AB42F3" w:rsidRPr="00770ACA" w:rsidRDefault="00611BA5" w:rsidP="000E6EB7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阵法石</w:t>
      </w:r>
      <w:r w:rsidR="00B564CE" w:rsidRPr="00770ACA">
        <w:rPr>
          <w:rFonts w:ascii="微软雅黑" w:eastAsia="微软雅黑" w:hAnsi="微软雅黑" w:hint="eastAsia"/>
        </w:rPr>
        <w:t>分为7</w:t>
      </w:r>
      <w:r w:rsidR="00D44DF4" w:rsidRPr="00770ACA">
        <w:rPr>
          <w:rFonts w:ascii="微软雅黑" w:eastAsia="微软雅黑" w:hAnsi="微软雅黑" w:hint="eastAsia"/>
        </w:rPr>
        <w:t>（此版只开放5种）</w:t>
      </w:r>
      <w:r w:rsidR="00B564CE" w:rsidRPr="00770ACA">
        <w:rPr>
          <w:rFonts w:ascii="微软雅黑" w:eastAsia="微软雅黑" w:hAnsi="微软雅黑" w:hint="eastAsia"/>
        </w:rPr>
        <w:t>种</w:t>
      </w:r>
      <w:r w:rsidR="004414D4" w:rsidRPr="00770ACA">
        <w:rPr>
          <w:rFonts w:ascii="微软雅黑" w:eastAsia="微软雅黑" w:hAnsi="微软雅黑" w:hint="eastAsia"/>
        </w:rPr>
        <w:t>类型</w:t>
      </w:r>
      <w:r w:rsidR="00B564CE" w:rsidRPr="00770ACA">
        <w:rPr>
          <w:rFonts w:ascii="微软雅黑" w:eastAsia="微软雅黑" w:hAnsi="微软雅黑" w:hint="eastAsia"/>
        </w:rPr>
        <w:t>：</w:t>
      </w:r>
      <w:r w:rsidR="001C5880" w:rsidRPr="00770ACA">
        <w:rPr>
          <w:rFonts w:ascii="微软雅黑" w:eastAsia="微软雅黑" w:hAnsi="微软雅黑" w:hint="eastAsia"/>
        </w:rPr>
        <w:t>天枢、天璇、</w:t>
      </w:r>
      <w:r w:rsidR="00D44DF4" w:rsidRPr="00770ACA">
        <w:rPr>
          <w:rFonts w:ascii="微软雅黑" w:eastAsia="微软雅黑" w:hAnsi="微软雅黑" w:hint="eastAsia"/>
        </w:rPr>
        <w:t>天玑、天权</w:t>
      </w:r>
      <w:r w:rsidR="00A04F7C" w:rsidRPr="00770ACA">
        <w:rPr>
          <w:rFonts w:ascii="微软雅黑" w:eastAsia="微软雅黑" w:hAnsi="微软雅黑" w:hint="eastAsia"/>
        </w:rPr>
        <w:t>、玉衡</w:t>
      </w:r>
    </w:p>
    <w:p w:rsidR="0006683B" w:rsidRPr="00770ACA" w:rsidRDefault="00611BA5" w:rsidP="000E6EB7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阵法</w:t>
      </w:r>
      <w:r w:rsidR="0006683B" w:rsidRPr="00770ACA">
        <w:rPr>
          <w:rFonts w:ascii="微软雅黑" w:eastAsia="微软雅黑" w:hAnsi="微软雅黑" w:hint="eastAsia"/>
        </w:rPr>
        <w:t>碎片合成</w:t>
      </w:r>
      <w:r w:rsidRPr="00770ACA">
        <w:rPr>
          <w:rFonts w:ascii="微软雅黑" w:eastAsia="微软雅黑" w:hAnsi="微软雅黑" w:hint="eastAsia"/>
        </w:rPr>
        <w:t>阵法</w:t>
      </w:r>
      <w:r w:rsidR="0006683B" w:rsidRPr="00770ACA">
        <w:rPr>
          <w:rFonts w:ascii="微软雅黑" w:eastAsia="微软雅黑" w:hAnsi="微软雅黑" w:hint="eastAsia"/>
        </w:rPr>
        <w:t>后的</w:t>
      </w:r>
      <w:r w:rsidR="004414D4" w:rsidRPr="00770ACA">
        <w:rPr>
          <w:rFonts w:ascii="微软雅黑" w:eastAsia="微软雅黑" w:hAnsi="微软雅黑" w:hint="eastAsia"/>
        </w:rPr>
        <w:t>类型</w:t>
      </w:r>
      <w:r w:rsidR="0006683B" w:rsidRPr="00770ACA">
        <w:rPr>
          <w:rFonts w:ascii="微软雅黑" w:eastAsia="微软雅黑" w:hAnsi="微软雅黑" w:hint="eastAsia"/>
        </w:rPr>
        <w:t>随机。</w:t>
      </w:r>
      <w:r w:rsidRPr="00770ACA">
        <w:rPr>
          <w:rFonts w:ascii="微软雅黑" w:eastAsia="微软雅黑" w:hAnsi="微软雅黑" w:hint="eastAsia"/>
        </w:rPr>
        <w:t>阵法石</w:t>
      </w:r>
      <w:r w:rsidR="00CD10A3" w:rsidRPr="00770ACA">
        <w:rPr>
          <w:rFonts w:ascii="微软雅黑" w:eastAsia="微软雅黑" w:hAnsi="微软雅黑" w:hint="eastAsia"/>
        </w:rPr>
        <w:t>类型</w:t>
      </w:r>
      <w:r w:rsidR="0006683B" w:rsidRPr="00770ACA">
        <w:rPr>
          <w:rFonts w:ascii="微软雅黑" w:eastAsia="微软雅黑" w:hAnsi="微软雅黑" w:hint="eastAsia"/>
        </w:rPr>
        <w:t>可以通过花铜钱</w:t>
      </w:r>
      <w:r w:rsidR="000F2F9E">
        <w:rPr>
          <w:rFonts w:ascii="微软雅黑" w:eastAsia="微软雅黑" w:hAnsi="微软雅黑" w:hint="eastAsia"/>
        </w:rPr>
        <w:t>或储备金充值（优先储备金）</w:t>
      </w:r>
      <w:r w:rsidR="0006683B" w:rsidRPr="00770ACA">
        <w:rPr>
          <w:rFonts w:ascii="微软雅黑" w:eastAsia="微软雅黑" w:hAnsi="微软雅黑" w:hint="eastAsia"/>
        </w:rPr>
        <w:t>重置，重置结果随机。</w:t>
      </w:r>
      <w:r w:rsidR="001C5880" w:rsidRPr="00770ACA">
        <w:rPr>
          <w:rFonts w:ascii="微软雅黑" w:eastAsia="微软雅黑" w:hAnsi="微软雅黑" w:hint="eastAsia"/>
        </w:rPr>
        <w:t>重置一次，消耗1000铜钱</w:t>
      </w:r>
      <w:r w:rsidR="00052384">
        <w:rPr>
          <w:rFonts w:ascii="微软雅黑" w:eastAsia="微软雅黑" w:hAnsi="微软雅黑" w:hint="eastAsia"/>
        </w:rPr>
        <w:t>或储备金充值（优先储备金）</w:t>
      </w:r>
    </w:p>
    <w:p w:rsidR="00FA3C8D" w:rsidRPr="00770ACA" w:rsidRDefault="004A1F88" w:rsidP="000E6EB7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阵法</w:t>
      </w:r>
      <w:r w:rsidR="00FA3C8D" w:rsidRPr="00770ACA">
        <w:rPr>
          <w:rFonts w:ascii="微软雅黑" w:eastAsia="微软雅黑" w:hAnsi="微软雅黑" w:hint="eastAsia"/>
        </w:rPr>
        <w:t>升级公式：</w:t>
      </w:r>
      <w:r w:rsidR="001C5880" w:rsidRPr="00770ACA">
        <w:rPr>
          <w:rFonts w:ascii="微软雅黑" w:eastAsia="微软雅黑" w:hAnsi="微软雅黑" w:hint="eastAsia"/>
        </w:rPr>
        <w:t>x=阵法层级，n=阵法等级</w:t>
      </w:r>
    </w:p>
    <w:p w:rsidR="001C5880" w:rsidRPr="00770ACA" w:rsidRDefault="00F1515D" w:rsidP="000E6EB7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铜钱</w:t>
      </w:r>
      <w:r w:rsidR="00052384">
        <w:rPr>
          <w:rFonts w:ascii="微软雅黑" w:eastAsia="微软雅黑" w:hAnsi="微软雅黑" w:hint="eastAsia"/>
        </w:rPr>
        <w:t>或储备金充值（优先储备金）</w:t>
      </w:r>
      <w:r w:rsidR="001C5880" w:rsidRPr="00770ACA">
        <w:rPr>
          <w:rFonts w:ascii="微软雅黑" w:eastAsia="微软雅黑" w:hAnsi="微软雅黑" w:hint="eastAsia"/>
        </w:rPr>
        <w:t>消耗：x*N*1000</w:t>
      </w:r>
    </w:p>
    <w:p w:rsidR="003047E1" w:rsidRPr="00770ACA" w:rsidRDefault="001C5880" w:rsidP="000E6EB7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精铁消耗：N</w:t>
      </w:r>
    </w:p>
    <w:p w:rsidR="001C5880" w:rsidRPr="00770ACA" w:rsidRDefault="00611BA5" w:rsidP="000E6EB7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阵法石</w:t>
      </w:r>
      <w:r w:rsidR="001C5880" w:rsidRPr="00770ACA">
        <w:rPr>
          <w:rFonts w:ascii="微软雅黑" w:eastAsia="微软雅黑" w:hAnsi="微软雅黑" w:hint="eastAsia"/>
        </w:rPr>
        <w:t>消耗：N</w:t>
      </w:r>
    </w:p>
    <w:p w:rsidR="00E94013" w:rsidRPr="00770ACA" w:rsidRDefault="00611BA5" w:rsidP="000E6EB7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阵法石</w:t>
      </w:r>
      <w:r w:rsidR="00E94013" w:rsidRPr="00770ACA">
        <w:rPr>
          <w:rFonts w:ascii="微软雅黑" w:eastAsia="微软雅黑" w:hAnsi="微软雅黑" w:hint="eastAsia"/>
        </w:rPr>
        <w:t>出售：</w:t>
      </w:r>
      <w:r w:rsidRPr="00770ACA">
        <w:rPr>
          <w:rFonts w:ascii="微软雅黑" w:eastAsia="微软雅黑" w:hAnsi="微软雅黑" w:hint="eastAsia"/>
        </w:rPr>
        <w:t>阵法</w:t>
      </w:r>
      <w:r w:rsidR="00E94013" w:rsidRPr="00770ACA">
        <w:rPr>
          <w:rFonts w:ascii="微软雅黑" w:eastAsia="微软雅黑" w:hAnsi="微软雅黑" w:hint="eastAsia"/>
        </w:rPr>
        <w:t>碎片：5000，</w:t>
      </w:r>
      <w:r w:rsidRPr="00770ACA">
        <w:rPr>
          <w:rFonts w:ascii="微软雅黑" w:eastAsia="微软雅黑" w:hAnsi="微软雅黑" w:hint="eastAsia"/>
        </w:rPr>
        <w:t>阵法石</w:t>
      </w:r>
      <w:r w:rsidR="00E94013" w:rsidRPr="00770ACA">
        <w:rPr>
          <w:rFonts w:ascii="微软雅黑" w:eastAsia="微软雅黑" w:hAnsi="微软雅黑" w:hint="eastAsia"/>
        </w:rPr>
        <w:t>：10000</w:t>
      </w:r>
    </w:p>
    <w:p w:rsidR="00483A4A" w:rsidRPr="00770ACA" w:rsidRDefault="00D05E0B">
      <w:pPr>
        <w:pStyle w:val="2"/>
        <w:rPr>
          <w:rFonts w:ascii="微软雅黑" w:eastAsia="微软雅黑" w:hAnsi="微软雅黑" w:cs="微软雅黑"/>
        </w:rPr>
      </w:pPr>
      <w:bookmarkStart w:id="52" w:name="_Toc366493430"/>
      <w:r w:rsidRPr="00770ACA">
        <w:rPr>
          <w:rFonts w:ascii="微软雅黑" w:eastAsia="微软雅黑" w:hAnsi="微软雅黑" w:cs="微软雅黑" w:hint="eastAsia"/>
        </w:rPr>
        <w:t>装备</w:t>
      </w:r>
      <w:r w:rsidR="000D7BA9" w:rsidRPr="00770ACA">
        <w:rPr>
          <w:rFonts w:ascii="微软雅黑" w:eastAsia="微软雅黑" w:hAnsi="微软雅黑" w:cs="微软雅黑" w:hint="eastAsia"/>
        </w:rPr>
        <w:t>锻造</w:t>
      </w:r>
      <w:bookmarkEnd w:id="52"/>
    </w:p>
    <w:p w:rsidR="00483A4A" w:rsidRPr="00770ACA" w:rsidRDefault="000D7BA9">
      <w:pPr>
        <w:pStyle w:val="3"/>
        <w:rPr>
          <w:rFonts w:ascii="微软雅黑" w:eastAsia="微软雅黑" w:hAnsi="微软雅黑" w:cs="微软雅黑"/>
        </w:rPr>
      </w:pPr>
      <w:bookmarkStart w:id="53" w:name="_Toc366493431"/>
      <w:r w:rsidRPr="00770ACA">
        <w:rPr>
          <w:rFonts w:ascii="微软雅黑" w:eastAsia="微软雅黑" w:hAnsi="微软雅黑" w:cs="微软雅黑" w:hint="eastAsia"/>
        </w:rPr>
        <w:t>锻造</w:t>
      </w:r>
      <w:r w:rsidR="00D05E0B" w:rsidRPr="00770ACA">
        <w:rPr>
          <w:rFonts w:ascii="微软雅黑" w:eastAsia="微软雅黑" w:hAnsi="微软雅黑" w:cs="微软雅黑" w:hint="eastAsia"/>
        </w:rPr>
        <w:t>判断流程</w:t>
      </w:r>
      <w:bookmarkEnd w:id="53"/>
    </w:p>
    <w:p w:rsidR="001676BE" w:rsidRPr="00770ACA" w:rsidRDefault="001676BE">
      <w:pPr>
        <w:widowControl/>
        <w:jc w:val="left"/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/>
        </w:rPr>
        <w:br w:type="page"/>
      </w:r>
    </w:p>
    <w:p w:rsidR="00483A4A" w:rsidRPr="00770ACA" w:rsidRDefault="00483A4A">
      <w:pPr>
        <w:rPr>
          <w:rFonts w:ascii="微软雅黑" w:eastAsia="微软雅黑" w:hAnsi="微软雅黑" w:cs="微软雅黑"/>
        </w:rPr>
      </w:pPr>
      <w:bookmarkStart w:id="54" w:name="_GoBack"/>
      <w:bookmarkEnd w:id="54"/>
    </w:p>
    <w:p w:rsidR="00483A4A" w:rsidRPr="00770ACA" w:rsidRDefault="002A5C3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244.25pt;margin-top:355.7pt;width:50.8pt;height:2pt;flip:x y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32" style="position:absolute;left:0;text-align:left;margin-left:146pt;margin-top:335.4pt;width:98.25pt;height:42.7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">
            <v:textbox>
              <w:txbxContent>
                <w:p w:rsidR="00DE7DE2" w:rsidRDefault="00DE7DE2">
                  <w:r>
                    <w:rPr>
                      <w:rFonts w:hint="eastAsia"/>
                    </w:rPr>
                    <w:t>等级不变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shape id="_x0000_s1042" type="#_x0000_t32" style="position:absolute;left:0;text-align:left;margin-left:345.75pt;margin-top:387.15pt;width:.05pt;height:69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33" style="position:absolute;left:0;text-align:left;margin-left:297.6pt;margin-top:456.15pt;width:98.25pt;height:42.7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">
            <v:textbox>
              <w:txbxContent>
                <w:p w:rsidR="00DE7DE2" w:rsidRDefault="00DE7DE2">
                  <w:r>
                    <w:rPr>
                      <w:rFonts w:hint="eastAsia"/>
                    </w:rPr>
                    <w:t>掉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级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shape id="_x0000_s1037" type="#_x0000_t32" style="position:absolute;left:0;text-align:left;margin-left:345.75pt;margin-top:265.65pt;width:.05pt;height:57.75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6" type="#_x0000_t34" style="position:absolute;left:0;text-align:left;margin-left:210.75pt;margin-top:188.4pt;width:84.3pt;height:56.25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shape id="_x0000_s1035" type="#_x0000_t34" style="position:absolute;left:0;text-align:left;margin-left:120.3pt;margin-top:188.4pt;width:90.45pt;height:56.25pt;rotation:180;flip:y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" adj="10794">
            <v:stroke endarrow="block"/>
          </v:shape>
        </w:pict>
      </w:r>
      <w:r>
        <w:rPr>
          <w:rFonts w:ascii="微软雅黑" w:eastAsia="微软雅黑" w:hAnsi="微软雅黑" w:cs="微软雅黑"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1" type="#_x0000_t4" style="position:absolute;left:0;text-align:left;margin-left:295.05pt;margin-top:323.4pt;width:105pt;height:63.7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">
            <v:textbox>
              <w:txbxContent>
                <w:p w:rsidR="00DE7DE2" w:rsidRDefault="00DE7DE2">
                  <w:r>
                    <w:rPr>
                      <w:rFonts w:hint="eastAsia"/>
                    </w:rPr>
                    <w:t>是否掉等级判断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30" style="position:absolute;left:0;text-align:left;margin-left:295.05pt;margin-top:222.9pt;width:98.25pt;height:42.75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">
            <v:textbox>
              <w:txbxContent>
                <w:p w:rsidR="00DE7DE2" w:rsidRDefault="00DE7DE2">
                  <w:r>
                    <w:rPr>
                      <w:rFonts w:hint="eastAsia"/>
                    </w:rPr>
                    <w:t>锻造失败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rect id="_x0000_s1029" style="position:absolute;left:0;text-align:left;margin-left:22.05pt;margin-top:222.9pt;width:98.25pt;height:42.75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">
            <v:textbox>
              <w:txbxContent>
                <w:p w:rsidR="00DE7DE2" w:rsidRDefault="00DE7DE2">
                  <w:r>
                    <w:rPr>
                      <w:rFonts w:hint="eastAsia"/>
                    </w:rPr>
                    <w:t>锻造成功，装备</w:t>
                  </w:r>
                  <w:r>
                    <w:rPr>
                      <w:rFonts w:hint="eastAsia"/>
                    </w:rPr>
                    <w:t>+1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 w:cs="微软雅黑"/>
          <w:noProof/>
        </w:rPr>
        <w:pict>
          <v:shape id="_x0000_s1028" type="#_x0000_t4" style="position:absolute;left:0;text-align:left;margin-left:158.25pt;margin-top:124.65pt;width:105pt;height:63.75pt;z-index:25165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">
            <v:textbox>
              <w:txbxContent>
                <w:p w:rsidR="00DE7DE2" w:rsidRDefault="00DE7DE2">
                  <w:r>
                    <w:rPr>
                      <w:rFonts w:hint="eastAsia"/>
                    </w:rPr>
                    <w:t>锻造是否成功判断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 w:cs="微软雅黑"/>
          <w:noProof/>
        </w:rPr>
        <w:pict>
          <v:rect id="_x0000_s1046" style="position:absolute;left:0;text-align:left;margin-left:158.25pt;margin-top:41.4pt;width:98.25pt;height:42.75pt;z-index:251651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">
            <v:textbox>
              <w:txbxContent>
                <w:p w:rsidR="00DE7DE2" w:rsidRDefault="00DE7DE2">
                  <w:r>
                    <w:rPr>
                      <w:rFonts w:hint="eastAsia"/>
                    </w:rPr>
                    <w:t>锻造</w:t>
                  </w:r>
                </w:p>
              </w:txbxContent>
            </v:textbox>
          </v:rect>
        </w:pict>
      </w:r>
    </w:p>
    <w:p w:rsidR="00483A4A" w:rsidRPr="00770ACA" w:rsidRDefault="00483A4A">
      <w:pPr>
        <w:rPr>
          <w:rFonts w:ascii="微软雅黑" w:eastAsia="微软雅黑" w:hAnsi="微软雅黑" w:cs="微软雅黑"/>
        </w:rPr>
      </w:pPr>
    </w:p>
    <w:p w:rsidR="00483A4A" w:rsidRPr="00770ACA" w:rsidRDefault="002A5C3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noProof/>
        </w:rPr>
        <w:pict>
          <v:shape id="_x0000_s1034" type="#_x0000_t32" style="position:absolute;left:0;text-align:left;margin-left:187.75pt;margin-top:41.05pt;width:46.05pt;height:6pt;rotation:-90;flip:y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">
            <v:stroke endarrow="block"/>
          </v:shape>
        </w:pict>
      </w:r>
    </w:p>
    <w:p w:rsidR="00483A4A" w:rsidRPr="00770ACA" w:rsidRDefault="00483A4A">
      <w:pPr>
        <w:rPr>
          <w:rFonts w:ascii="微软雅黑" w:eastAsia="微软雅黑" w:hAnsi="微软雅黑" w:cs="微软雅黑"/>
        </w:rPr>
      </w:pPr>
    </w:p>
    <w:p w:rsidR="00483A4A" w:rsidRPr="00770ACA" w:rsidRDefault="00483A4A">
      <w:pPr>
        <w:rPr>
          <w:rFonts w:ascii="微软雅黑" w:eastAsia="微软雅黑" w:hAnsi="微软雅黑" w:cs="微软雅黑"/>
        </w:rPr>
      </w:pPr>
    </w:p>
    <w:p w:rsidR="00483A4A" w:rsidRPr="00770ACA" w:rsidRDefault="00483A4A">
      <w:pPr>
        <w:rPr>
          <w:rFonts w:ascii="微软雅黑" w:eastAsia="微软雅黑" w:hAnsi="微软雅黑" w:cs="微软雅黑"/>
        </w:rPr>
      </w:pPr>
    </w:p>
    <w:p w:rsidR="00483A4A" w:rsidRPr="00770ACA" w:rsidRDefault="00483A4A">
      <w:pPr>
        <w:rPr>
          <w:rFonts w:ascii="微软雅黑" w:eastAsia="微软雅黑" w:hAnsi="微软雅黑" w:cs="微软雅黑"/>
        </w:rPr>
      </w:pPr>
    </w:p>
    <w:p w:rsidR="00483A4A" w:rsidRPr="00770ACA" w:rsidRDefault="00483A4A">
      <w:pPr>
        <w:rPr>
          <w:rFonts w:ascii="微软雅黑" w:eastAsia="微软雅黑" w:hAnsi="微软雅黑" w:cs="微软雅黑"/>
        </w:rPr>
      </w:pPr>
    </w:p>
    <w:p w:rsidR="00483A4A" w:rsidRPr="00770ACA" w:rsidRDefault="00483A4A">
      <w:pPr>
        <w:rPr>
          <w:rFonts w:ascii="微软雅黑" w:eastAsia="微软雅黑" w:hAnsi="微软雅黑" w:cs="微软雅黑"/>
        </w:rPr>
      </w:pPr>
    </w:p>
    <w:p w:rsidR="00483A4A" w:rsidRPr="00770ACA" w:rsidRDefault="00483A4A">
      <w:pPr>
        <w:rPr>
          <w:rFonts w:ascii="微软雅黑" w:eastAsia="微软雅黑" w:hAnsi="微软雅黑" w:cs="微软雅黑"/>
        </w:rPr>
      </w:pPr>
    </w:p>
    <w:p w:rsidR="00483A4A" w:rsidRPr="00770ACA" w:rsidRDefault="00483A4A">
      <w:pPr>
        <w:rPr>
          <w:rFonts w:ascii="微软雅黑" w:eastAsia="微软雅黑" w:hAnsi="微软雅黑" w:cs="微软雅黑"/>
        </w:rPr>
      </w:pPr>
    </w:p>
    <w:p w:rsidR="00483A4A" w:rsidRPr="00770ACA" w:rsidRDefault="00483A4A">
      <w:pPr>
        <w:rPr>
          <w:rFonts w:ascii="微软雅黑" w:eastAsia="微软雅黑" w:hAnsi="微软雅黑" w:cs="微软雅黑"/>
        </w:rPr>
      </w:pPr>
    </w:p>
    <w:p w:rsidR="00483A4A" w:rsidRPr="00770ACA" w:rsidRDefault="00483A4A">
      <w:pPr>
        <w:rPr>
          <w:rFonts w:ascii="微软雅黑" w:eastAsia="微软雅黑" w:hAnsi="微软雅黑" w:cs="微软雅黑"/>
        </w:rPr>
      </w:pPr>
    </w:p>
    <w:p w:rsidR="00483A4A" w:rsidRPr="00770ACA" w:rsidRDefault="00483A4A">
      <w:pPr>
        <w:rPr>
          <w:rFonts w:ascii="微软雅黑" w:eastAsia="微软雅黑" w:hAnsi="微软雅黑" w:cs="微软雅黑"/>
        </w:rPr>
      </w:pPr>
    </w:p>
    <w:p w:rsidR="00483A4A" w:rsidRPr="00770ACA" w:rsidRDefault="00483A4A">
      <w:pPr>
        <w:rPr>
          <w:rFonts w:ascii="微软雅黑" w:eastAsia="微软雅黑" w:hAnsi="微软雅黑" w:cs="微软雅黑"/>
        </w:rPr>
      </w:pPr>
    </w:p>
    <w:p w:rsidR="00483A4A" w:rsidRPr="00770ACA" w:rsidRDefault="00483A4A">
      <w:pPr>
        <w:rPr>
          <w:rFonts w:ascii="微软雅黑" w:eastAsia="微软雅黑" w:hAnsi="微软雅黑" w:cs="微软雅黑"/>
        </w:rPr>
      </w:pPr>
    </w:p>
    <w:p w:rsidR="00483A4A" w:rsidRPr="00770ACA" w:rsidRDefault="00483A4A">
      <w:pPr>
        <w:rPr>
          <w:rFonts w:ascii="微软雅黑" w:eastAsia="微软雅黑" w:hAnsi="微软雅黑" w:cs="微软雅黑"/>
        </w:rPr>
      </w:pPr>
    </w:p>
    <w:p w:rsidR="00483A4A" w:rsidRPr="00770ACA" w:rsidRDefault="00483A4A">
      <w:pPr>
        <w:rPr>
          <w:rFonts w:ascii="微软雅黑" w:eastAsia="微软雅黑" w:hAnsi="微软雅黑" w:cs="微软雅黑"/>
        </w:rPr>
      </w:pPr>
    </w:p>
    <w:p w:rsidR="00483A4A" w:rsidRPr="00770ACA" w:rsidRDefault="000D7BA9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锻造</w:t>
      </w:r>
      <w:r w:rsidR="00D05E0B" w:rsidRPr="00770ACA">
        <w:rPr>
          <w:rFonts w:ascii="微软雅黑" w:eastAsia="微软雅黑" w:hAnsi="微软雅黑" w:cs="微软雅黑" w:hint="eastAsia"/>
        </w:rPr>
        <w:t>成功后，装备+1，</w:t>
      </w:r>
      <w:r w:rsidRPr="00770ACA">
        <w:rPr>
          <w:rFonts w:ascii="微软雅黑" w:eastAsia="微软雅黑" w:hAnsi="微软雅黑" w:cs="微软雅黑" w:hint="eastAsia"/>
        </w:rPr>
        <w:t>锻造</w:t>
      </w:r>
      <w:r w:rsidR="00D05E0B" w:rsidRPr="00770ACA">
        <w:rPr>
          <w:rFonts w:ascii="微软雅黑" w:eastAsia="微软雅黑" w:hAnsi="微软雅黑" w:cs="微软雅黑" w:hint="eastAsia"/>
        </w:rPr>
        <w:t>失败后，判断是否掉</w:t>
      </w:r>
      <w:r w:rsidR="00FA66A4" w:rsidRPr="00770ACA">
        <w:rPr>
          <w:rFonts w:ascii="微软雅黑" w:eastAsia="微软雅黑" w:hAnsi="微软雅黑" w:cs="微软雅黑" w:hint="eastAsia"/>
        </w:rPr>
        <w:t>锻造</w:t>
      </w:r>
      <w:r w:rsidR="00D05E0B" w:rsidRPr="00770ACA">
        <w:rPr>
          <w:rFonts w:ascii="微软雅黑" w:eastAsia="微软雅黑" w:hAnsi="微软雅黑" w:cs="微软雅黑" w:hint="eastAsia"/>
        </w:rPr>
        <w:t>等级。装备最高</w:t>
      </w:r>
      <w:r w:rsidR="00FA66A4" w:rsidRPr="00770ACA">
        <w:rPr>
          <w:rFonts w:ascii="微软雅黑" w:eastAsia="微软雅黑" w:hAnsi="微软雅黑" w:cs="微软雅黑" w:hint="eastAsia"/>
        </w:rPr>
        <w:t>锻造</w:t>
      </w:r>
      <w:r w:rsidR="00D05E0B" w:rsidRPr="00770ACA">
        <w:rPr>
          <w:rFonts w:ascii="微软雅黑" w:eastAsia="微软雅黑" w:hAnsi="微软雅黑" w:cs="微软雅黑" w:hint="eastAsia"/>
        </w:rPr>
        <w:t>等级</w:t>
      </w:r>
      <w:r w:rsidR="00FA66A4" w:rsidRPr="00770ACA">
        <w:rPr>
          <w:rFonts w:ascii="微软雅黑" w:eastAsia="微软雅黑" w:hAnsi="微软雅黑" w:cs="微软雅黑" w:hint="eastAsia"/>
        </w:rPr>
        <w:t>为</w:t>
      </w:r>
      <w:r w:rsidR="00D05E0B" w:rsidRPr="00770ACA">
        <w:rPr>
          <w:rFonts w:ascii="微软雅黑" w:eastAsia="微软雅黑" w:hAnsi="微软雅黑" w:cs="微软雅黑" w:hint="eastAsia"/>
        </w:rPr>
        <w:t>15</w:t>
      </w:r>
      <w:r w:rsidR="00FA66A4" w:rsidRPr="00770ACA">
        <w:rPr>
          <w:rFonts w:ascii="微软雅黑" w:eastAsia="微软雅黑" w:hAnsi="微软雅黑" w:cs="微软雅黑" w:hint="eastAsia"/>
        </w:rPr>
        <w:t>级</w:t>
      </w:r>
      <w:r w:rsidR="00D05E0B" w:rsidRPr="00770ACA">
        <w:rPr>
          <w:rFonts w:ascii="微软雅黑" w:eastAsia="微软雅黑" w:hAnsi="微软雅黑" w:cs="微软雅黑" w:hint="eastAsia"/>
        </w:rPr>
        <w:t>。</w:t>
      </w:r>
    </w:p>
    <w:p w:rsidR="00483A4A" w:rsidRPr="00770ACA" w:rsidRDefault="000D7BA9">
      <w:pPr>
        <w:pStyle w:val="3"/>
        <w:rPr>
          <w:rFonts w:ascii="微软雅黑" w:eastAsia="微软雅黑" w:hAnsi="微软雅黑" w:cs="微软雅黑"/>
        </w:rPr>
      </w:pPr>
      <w:bookmarkStart w:id="55" w:name="_Toc366493432"/>
      <w:r w:rsidRPr="00770ACA">
        <w:rPr>
          <w:rFonts w:ascii="微软雅黑" w:eastAsia="微软雅黑" w:hAnsi="微软雅黑" w:cs="微软雅黑" w:hint="eastAsia"/>
        </w:rPr>
        <w:lastRenderedPageBreak/>
        <w:t>锻造</w:t>
      </w:r>
      <w:r w:rsidR="00D05E0B" w:rsidRPr="00770ACA">
        <w:rPr>
          <w:rFonts w:ascii="微软雅黑" w:eastAsia="微软雅黑" w:hAnsi="微软雅黑" w:cs="微软雅黑" w:hint="eastAsia"/>
        </w:rPr>
        <w:t>增加</w:t>
      </w:r>
      <w:r w:rsidR="00FF45FA" w:rsidRPr="00770ACA">
        <w:rPr>
          <w:rFonts w:ascii="微软雅黑" w:eastAsia="微软雅黑" w:hAnsi="微软雅黑" w:cs="微软雅黑" w:hint="eastAsia"/>
        </w:rPr>
        <w:t>基本</w:t>
      </w:r>
      <w:r w:rsidR="00D05E0B" w:rsidRPr="00770ACA">
        <w:rPr>
          <w:rFonts w:ascii="微软雅黑" w:eastAsia="微软雅黑" w:hAnsi="微软雅黑" w:cs="微软雅黑" w:hint="eastAsia"/>
        </w:rPr>
        <w:t>属性</w:t>
      </w:r>
      <w:bookmarkEnd w:id="5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</w:tblGrid>
      <w:tr w:rsidR="00FF45FA" w:rsidRPr="00770ACA">
        <w:tc>
          <w:tcPr>
            <w:tcW w:w="2840" w:type="dxa"/>
          </w:tcPr>
          <w:p w:rsidR="00FF45FA" w:rsidRPr="00770ACA" w:rsidRDefault="00FF45FA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装备类型</w:t>
            </w:r>
          </w:p>
        </w:tc>
        <w:tc>
          <w:tcPr>
            <w:tcW w:w="2841" w:type="dxa"/>
          </w:tcPr>
          <w:p w:rsidR="00FF45FA" w:rsidRPr="00770ACA" w:rsidRDefault="00FF45FA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基础属性</w:t>
            </w:r>
          </w:p>
        </w:tc>
      </w:tr>
      <w:tr w:rsidR="00FF45FA" w:rsidRPr="00770ACA">
        <w:tc>
          <w:tcPr>
            <w:tcW w:w="2840" w:type="dxa"/>
          </w:tcPr>
          <w:p w:rsidR="00FF45FA" w:rsidRPr="00770ACA" w:rsidRDefault="00FF45FA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武器</w:t>
            </w:r>
          </w:p>
        </w:tc>
        <w:tc>
          <w:tcPr>
            <w:tcW w:w="2841" w:type="dxa"/>
          </w:tcPr>
          <w:p w:rsidR="00FF45FA" w:rsidRPr="00770ACA" w:rsidRDefault="00FF45FA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伤害+8</w:t>
            </w:r>
          </w:p>
        </w:tc>
      </w:tr>
      <w:tr w:rsidR="00FF45FA" w:rsidRPr="00770ACA">
        <w:tc>
          <w:tcPr>
            <w:tcW w:w="2840" w:type="dxa"/>
          </w:tcPr>
          <w:p w:rsidR="00FF45FA" w:rsidRPr="00770ACA" w:rsidRDefault="00FF45FA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头盔</w:t>
            </w:r>
          </w:p>
        </w:tc>
        <w:tc>
          <w:tcPr>
            <w:tcW w:w="2841" w:type="dxa"/>
          </w:tcPr>
          <w:p w:rsidR="00FF45FA" w:rsidRPr="00770ACA" w:rsidRDefault="00FF45FA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躲闪+20</w:t>
            </w:r>
          </w:p>
        </w:tc>
      </w:tr>
      <w:tr w:rsidR="00FF45FA" w:rsidRPr="00770ACA">
        <w:tc>
          <w:tcPr>
            <w:tcW w:w="2840" w:type="dxa"/>
          </w:tcPr>
          <w:p w:rsidR="00FF45FA" w:rsidRPr="00770ACA" w:rsidRDefault="00FF45FA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项链</w:t>
            </w:r>
          </w:p>
        </w:tc>
        <w:tc>
          <w:tcPr>
            <w:tcW w:w="2841" w:type="dxa"/>
          </w:tcPr>
          <w:p w:rsidR="00FF45FA" w:rsidRPr="00770ACA" w:rsidRDefault="00FF45FA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灵力+6</w:t>
            </w:r>
          </w:p>
        </w:tc>
      </w:tr>
      <w:tr w:rsidR="00FF45FA" w:rsidRPr="00770ACA">
        <w:tc>
          <w:tcPr>
            <w:tcW w:w="2840" w:type="dxa"/>
          </w:tcPr>
          <w:p w:rsidR="00FF45FA" w:rsidRPr="00770ACA" w:rsidRDefault="00FF45FA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衣服</w:t>
            </w:r>
          </w:p>
        </w:tc>
        <w:tc>
          <w:tcPr>
            <w:tcW w:w="2841" w:type="dxa"/>
          </w:tcPr>
          <w:p w:rsidR="00FF45FA" w:rsidRPr="00770ACA" w:rsidRDefault="00FF45FA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防御+12</w:t>
            </w:r>
          </w:p>
        </w:tc>
      </w:tr>
      <w:tr w:rsidR="00FF45FA" w:rsidRPr="00770ACA">
        <w:tc>
          <w:tcPr>
            <w:tcW w:w="2840" w:type="dxa"/>
          </w:tcPr>
          <w:p w:rsidR="00FF45FA" w:rsidRPr="00770ACA" w:rsidRDefault="00FF45FA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腰带</w:t>
            </w:r>
          </w:p>
        </w:tc>
        <w:tc>
          <w:tcPr>
            <w:tcW w:w="2841" w:type="dxa"/>
          </w:tcPr>
          <w:p w:rsidR="00FF45FA" w:rsidRPr="00770ACA" w:rsidRDefault="00FF45FA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气血+40</w:t>
            </w:r>
          </w:p>
        </w:tc>
      </w:tr>
      <w:tr w:rsidR="00FF45FA" w:rsidRPr="00770ACA">
        <w:tc>
          <w:tcPr>
            <w:tcW w:w="2840" w:type="dxa"/>
          </w:tcPr>
          <w:p w:rsidR="00FF45FA" w:rsidRPr="00770ACA" w:rsidRDefault="00FF45FA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鞋子</w:t>
            </w:r>
          </w:p>
        </w:tc>
        <w:tc>
          <w:tcPr>
            <w:tcW w:w="2841" w:type="dxa"/>
          </w:tcPr>
          <w:p w:rsidR="00FF45FA" w:rsidRPr="00770ACA" w:rsidRDefault="00FF45FA">
            <w:pPr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速度+8</w:t>
            </w:r>
          </w:p>
        </w:tc>
      </w:tr>
    </w:tbl>
    <w:p w:rsidR="00483A4A" w:rsidRPr="00770ACA" w:rsidRDefault="000D7BA9">
      <w:pPr>
        <w:pStyle w:val="3"/>
        <w:rPr>
          <w:rFonts w:ascii="微软雅黑" w:eastAsia="微软雅黑" w:hAnsi="微软雅黑" w:cs="微软雅黑"/>
        </w:rPr>
      </w:pPr>
      <w:bookmarkStart w:id="56" w:name="_Toc366493433"/>
      <w:r w:rsidRPr="00770ACA">
        <w:rPr>
          <w:rFonts w:ascii="微软雅黑" w:eastAsia="微软雅黑" w:hAnsi="微软雅黑" w:cs="微软雅黑" w:hint="eastAsia"/>
        </w:rPr>
        <w:t>锻造</w:t>
      </w:r>
      <w:r w:rsidR="00FF45FA" w:rsidRPr="00770ACA">
        <w:rPr>
          <w:rFonts w:ascii="微软雅黑" w:eastAsia="微软雅黑" w:hAnsi="微软雅黑" w:cs="微软雅黑" w:hint="eastAsia"/>
        </w:rPr>
        <w:t>基本</w:t>
      </w:r>
      <w:r w:rsidR="00FF45FA" w:rsidRPr="00770ACA">
        <w:rPr>
          <w:rFonts w:ascii="微软雅黑" w:eastAsia="微软雅黑" w:hAnsi="微软雅黑" w:cs="微软雅黑"/>
        </w:rPr>
        <w:t>属性</w:t>
      </w:r>
      <w:r w:rsidR="003F41E7" w:rsidRPr="00770ACA">
        <w:rPr>
          <w:rFonts w:ascii="微软雅黑" w:eastAsia="微软雅黑" w:hAnsi="微软雅黑" w:cs="微软雅黑" w:hint="eastAsia"/>
        </w:rPr>
        <w:t>铜钱</w:t>
      </w:r>
      <w:r w:rsidR="001635DA">
        <w:rPr>
          <w:rFonts w:ascii="微软雅黑" w:eastAsia="微软雅黑" w:hAnsi="微软雅黑" w:hint="eastAsia"/>
        </w:rPr>
        <w:t>或储备金充值（优先储备金）</w:t>
      </w:r>
      <w:r w:rsidR="00D05E0B" w:rsidRPr="00770ACA">
        <w:rPr>
          <w:rFonts w:ascii="微软雅黑" w:eastAsia="微软雅黑" w:hAnsi="微软雅黑" w:cs="微软雅黑" w:hint="eastAsia"/>
        </w:rPr>
        <w:t>消耗</w:t>
      </w:r>
      <w:bookmarkEnd w:id="56"/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一级消耗4w</w:t>
      </w:r>
      <w:r w:rsidR="003F41E7" w:rsidRPr="00770ACA">
        <w:rPr>
          <w:rFonts w:ascii="微软雅黑" w:eastAsia="微软雅黑" w:hAnsi="微软雅黑" w:cs="微软雅黑" w:hint="eastAsia"/>
        </w:rPr>
        <w:t>铜钱</w:t>
      </w:r>
      <w:r w:rsidR="00417DFE">
        <w:rPr>
          <w:rFonts w:ascii="微软雅黑" w:eastAsia="微软雅黑" w:hAnsi="微软雅黑" w:hint="eastAsia"/>
        </w:rPr>
        <w:t>或储备金充值（优先储备金）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每升一级</w:t>
      </w:r>
      <w:r w:rsidR="003F41E7" w:rsidRPr="00770ACA">
        <w:rPr>
          <w:rFonts w:ascii="微软雅黑" w:eastAsia="微软雅黑" w:hAnsi="微软雅黑" w:cs="微软雅黑" w:hint="eastAsia"/>
        </w:rPr>
        <w:t>铜钱</w:t>
      </w:r>
      <w:r w:rsidR="00467925">
        <w:rPr>
          <w:rFonts w:ascii="微软雅黑" w:eastAsia="微软雅黑" w:hAnsi="微软雅黑" w:hint="eastAsia"/>
        </w:rPr>
        <w:t>或储备金充值（优先储备金）</w:t>
      </w:r>
      <w:r w:rsidRPr="00770ACA">
        <w:rPr>
          <w:rFonts w:ascii="微软雅黑" w:eastAsia="微软雅黑" w:hAnsi="微软雅黑" w:cs="微软雅黑" w:hint="eastAsia"/>
        </w:rPr>
        <w:t>消耗公式=4</w:t>
      </w:r>
      <w:r w:rsidR="00014EFA" w:rsidRPr="00770ACA">
        <w:rPr>
          <w:rFonts w:ascii="微软雅黑" w:eastAsia="微软雅黑" w:hAnsi="微软雅黑" w:cs="微软雅黑"/>
        </w:rPr>
        <w:t>0000</w:t>
      </w:r>
      <w:r w:rsidRPr="00770ACA">
        <w:rPr>
          <w:rFonts w:ascii="微软雅黑" w:eastAsia="微软雅黑" w:hAnsi="微软雅黑" w:cs="微软雅黑" w:hint="eastAsia"/>
        </w:rPr>
        <w:t>*2^(n-1)。</w:t>
      </w:r>
    </w:p>
    <w:p w:rsidR="00483A4A" w:rsidRPr="00770ACA" w:rsidRDefault="00D05E0B">
      <w:pPr>
        <w:pStyle w:val="1"/>
        <w:rPr>
          <w:rFonts w:ascii="微软雅黑" w:eastAsia="微软雅黑" w:hAnsi="微软雅黑" w:cs="微软雅黑"/>
        </w:rPr>
      </w:pPr>
      <w:bookmarkStart w:id="57" w:name="_Toc366493434"/>
      <w:r w:rsidRPr="00770ACA">
        <w:rPr>
          <w:rFonts w:ascii="微软雅黑" w:eastAsia="微软雅黑" w:hAnsi="微软雅黑" w:cs="微软雅黑" w:hint="eastAsia"/>
        </w:rPr>
        <w:t>PVP篇</w:t>
      </w:r>
      <w:bookmarkEnd w:id="57"/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PVP分为挑战模式，附近模式两种</w:t>
      </w:r>
    </w:p>
    <w:p w:rsidR="00483A4A" w:rsidRPr="00770ACA" w:rsidRDefault="00D05E0B">
      <w:pPr>
        <w:pStyle w:val="2"/>
        <w:rPr>
          <w:rFonts w:ascii="微软雅黑" w:eastAsia="微软雅黑" w:hAnsi="微软雅黑" w:cs="微软雅黑"/>
        </w:rPr>
      </w:pPr>
      <w:bookmarkStart w:id="58" w:name="_Toc366493435"/>
      <w:r w:rsidRPr="00770ACA">
        <w:rPr>
          <w:rFonts w:ascii="微软雅黑" w:eastAsia="微软雅黑" w:hAnsi="微软雅黑" w:cs="微软雅黑" w:hint="eastAsia"/>
        </w:rPr>
        <w:t>挑战模式</w:t>
      </w:r>
      <w:bookmarkEnd w:id="58"/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开启</w:t>
      </w:r>
      <w:r w:rsidR="005F79FE" w:rsidRPr="00770ACA">
        <w:rPr>
          <w:rFonts w:ascii="微软雅黑" w:eastAsia="微软雅黑" w:hAnsi="微软雅黑" w:cs="微软雅黑" w:hint="eastAsia"/>
        </w:rPr>
        <w:t>所需角色</w:t>
      </w:r>
      <w:r w:rsidRPr="00770ACA">
        <w:rPr>
          <w:rFonts w:ascii="微软雅黑" w:eastAsia="微软雅黑" w:hAnsi="微软雅黑" w:cs="微软雅黑" w:hint="eastAsia"/>
        </w:rPr>
        <w:t>等级：30级</w:t>
      </w:r>
    </w:p>
    <w:p w:rsidR="00483A4A" w:rsidRPr="00770ACA" w:rsidRDefault="00D05E0B">
      <w:pPr>
        <w:pStyle w:val="3"/>
        <w:rPr>
          <w:rFonts w:ascii="微软雅黑" w:eastAsia="微软雅黑" w:hAnsi="微软雅黑" w:cs="微软雅黑"/>
        </w:rPr>
      </w:pPr>
      <w:bookmarkStart w:id="59" w:name="_Toc366493436"/>
      <w:r w:rsidRPr="00770ACA">
        <w:rPr>
          <w:rFonts w:ascii="微软雅黑" w:eastAsia="微软雅黑" w:hAnsi="微软雅黑" w:cs="微软雅黑" w:hint="eastAsia"/>
        </w:rPr>
        <w:t>比赛规则</w:t>
      </w:r>
      <w:bookmarkEnd w:id="59"/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  <w:b/>
          <w:bCs/>
        </w:rPr>
        <w:t>挑战次数</w:t>
      </w:r>
      <w:r w:rsidRPr="00770ACA">
        <w:rPr>
          <w:rFonts w:ascii="微软雅黑" w:eastAsia="微软雅黑" w:hAnsi="微软雅黑" w:cs="微软雅黑" w:hint="eastAsia"/>
        </w:rPr>
        <w:t>：每天可以免费挑战5次，免费挑战次数用完后可以通过购买挑战符继续挑战。</w:t>
      </w:r>
      <w:r w:rsidRPr="00770ACA">
        <w:rPr>
          <w:rFonts w:ascii="微软雅黑" w:eastAsia="微软雅黑" w:hAnsi="微软雅黑" w:cs="微软雅黑" w:hint="eastAsia"/>
        </w:rPr>
        <w:lastRenderedPageBreak/>
        <w:t>最高购买次数10次。</w:t>
      </w:r>
    </w:p>
    <w:p w:rsidR="00D24413" w:rsidRPr="00770ACA" w:rsidRDefault="00D24413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  <w:b/>
        </w:rPr>
        <w:t>人宠选择：</w:t>
      </w:r>
      <w:r w:rsidRPr="00770ACA">
        <w:rPr>
          <w:rFonts w:ascii="微软雅黑" w:eastAsia="微软雅黑" w:hAnsi="微软雅黑" w:cs="微软雅黑" w:hint="eastAsia"/>
        </w:rPr>
        <w:t>点击进入</w:t>
      </w:r>
      <w:r w:rsidR="005B67B8" w:rsidRPr="00770ACA">
        <w:rPr>
          <w:rFonts w:ascii="微软雅黑" w:eastAsia="微软雅黑" w:hAnsi="微软雅黑" w:cs="微软雅黑" w:hint="eastAsia"/>
        </w:rPr>
        <w:t>挑战</w:t>
      </w:r>
      <w:r w:rsidRPr="00770ACA">
        <w:rPr>
          <w:rFonts w:ascii="微软雅黑" w:eastAsia="微软雅黑" w:hAnsi="微软雅黑" w:cs="微软雅黑" w:hint="eastAsia"/>
        </w:rPr>
        <w:t>模式后，选择出战人宠</w:t>
      </w:r>
      <w:r w:rsidR="00E75E33" w:rsidRPr="00770ACA">
        <w:rPr>
          <w:rFonts w:ascii="微软雅黑" w:eastAsia="微软雅黑" w:hAnsi="微软雅黑" w:cs="微软雅黑" w:hint="eastAsia"/>
        </w:rPr>
        <w:t>(只能选人宠,不能选好友)</w:t>
      </w:r>
      <w:r w:rsidRPr="00770ACA">
        <w:rPr>
          <w:rFonts w:ascii="微软雅黑" w:eastAsia="微软雅黑" w:hAnsi="微软雅黑" w:cs="微软雅黑" w:hint="eastAsia"/>
        </w:rPr>
        <w:t>。</w:t>
      </w:r>
      <w:r w:rsidR="009218E8" w:rsidRPr="00770ACA">
        <w:rPr>
          <w:rFonts w:ascii="微软雅黑" w:eastAsia="微软雅黑" w:hAnsi="微软雅黑" w:cs="微软雅黑" w:hint="eastAsia"/>
        </w:rPr>
        <w:t>选择完人宠进入战斗。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  <w:b/>
          <w:bCs/>
        </w:rPr>
        <w:t>战斗匹配规则</w:t>
      </w:r>
      <w:r w:rsidRPr="00770ACA">
        <w:rPr>
          <w:rFonts w:ascii="微软雅黑" w:eastAsia="微软雅黑" w:hAnsi="微软雅黑" w:cs="微软雅黑" w:hint="eastAsia"/>
        </w:rPr>
        <w:t>：</w:t>
      </w:r>
    </w:p>
    <w:p w:rsidR="00D24413" w:rsidRPr="00770ACA" w:rsidRDefault="00D967CC" w:rsidP="00D24413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在进入挑战模式后，用户的挑战属性不随挂机属性的增加而增加，锁定在进入时刻的属性。</w:t>
      </w:r>
      <w:r w:rsidR="005F79FE" w:rsidRPr="00770ACA">
        <w:rPr>
          <w:rFonts w:ascii="微软雅黑" w:eastAsia="微软雅黑" w:hAnsi="微软雅黑" w:cs="微软雅黑" w:hint="eastAsia"/>
        </w:rPr>
        <w:t>角色</w:t>
      </w:r>
      <w:r w:rsidRPr="00770ACA">
        <w:rPr>
          <w:rFonts w:ascii="微软雅黑" w:eastAsia="微软雅黑" w:hAnsi="微软雅黑" w:cs="微软雅黑" w:hint="eastAsia"/>
        </w:rPr>
        <w:t>等级和技能在退出挑战模式前不会改变。</w:t>
      </w:r>
    </w:p>
    <w:p w:rsidR="00C74B84" w:rsidRPr="00770ACA" w:rsidRDefault="00C74B84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根据地理位置进行匹配,优先匹配位置近的。</w:t>
      </w:r>
    </w:p>
    <w:p w:rsidR="00483A4A" w:rsidRPr="00770ACA" w:rsidRDefault="005F79FE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对手</w:t>
      </w:r>
      <w:r w:rsidR="00D05E0B" w:rsidRPr="00770ACA">
        <w:rPr>
          <w:rFonts w:ascii="微软雅黑" w:eastAsia="微软雅黑" w:hAnsi="微软雅黑" w:cs="微软雅黑" w:hint="eastAsia"/>
        </w:rPr>
        <w:t>等级匹配：</w:t>
      </w:r>
      <w:r w:rsidR="00C10263" w:rsidRPr="00770ACA">
        <w:rPr>
          <w:rFonts w:ascii="微软雅黑" w:eastAsia="微软雅黑" w:hAnsi="微软雅黑" w:cs="微软雅黑" w:hint="eastAsia"/>
        </w:rPr>
        <w:t>角色当前等级的</w:t>
      </w:r>
      <w:r w:rsidR="00D05E0B" w:rsidRPr="00770ACA">
        <w:rPr>
          <w:rFonts w:ascii="微软雅黑" w:eastAsia="微软雅黑" w:hAnsi="微软雅黑" w:cs="微软雅黑" w:hint="eastAsia"/>
        </w:rPr>
        <w:t>-10</w:t>
      </w:r>
      <w:r w:rsidR="00C10263" w:rsidRPr="00770ACA">
        <w:rPr>
          <w:rFonts w:ascii="微软雅黑" w:eastAsia="微软雅黑" w:hAnsi="微软雅黑" w:cs="微软雅黑" w:hint="eastAsia"/>
        </w:rPr>
        <w:t>~</w:t>
      </w:r>
      <w:r w:rsidR="00D05E0B" w:rsidRPr="00770ACA">
        <w:rPr>
          <w:rFonts w:ascii="微软雅黑" w:eastAsia="微软雅黑" w:hAnsi="微软雅黑" w:cs="微软雅黑" w:hint="eastAsia"/>
        </w:rPr>
        <w:t>+10。范围内</w:t>
      </w:r>
      <w:r w:rsidR="005B67B8" w:rsidRPr="00770ACA">
        <w:rPr>
          <w:rFonts w:ascii="微软雅黑" w:eastAsia="微软雅黑" w:hAnsi="微软雅黑" w:cs="微软雅黑" w:hint="eastAsia"/>
        </w:rPr>
        <w:t>由低到高进行匹配</w:t>
      </w:r>
      <w:r w:rsidR="00D05E0B" w:rsidRPr="00770ACA">
        <w:rPr>
          <w:rFonts w:ascii="微软雅黑" w:eastAsia="微软雅黑" w:hAnsi="微软雅黑" w:cs="微软雅黑" w:hint="eastAsia"/>
        </w:rPr>
        <w:t>。</w:t>
      </w:r>
    </w:p>
    <w:p w:rsidR="00483A4A" w:rsidRPr="00770ACA" w:rsidRDefault="00D05E0B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爵位匹配：在</w:t>
      </w:r>
      <w:r w:rsidR="005F79FE" w:rsidRPr="00770ACA">
        <w:rPr>
          <w:rFonts w:ascii="微软雅黑" w:eastAsia="微软雅黑" w:hAnsi="微软雅黑" w:cs="微软雅黑" w:hint="eastAsia"/>
        </w:rPr>
        <w:t>对手</w:t>
      </w:r>
      <w:r w:rsidRPr="00770ACA">
        <w:rPr>
          <w:rFonts w:ascii="微软雅黑" w:eastAsia="微软雅黑" w:hAnsi="微软雅黑" w:cs="微软雅黑" w:hint="eastAsia"/>
        </w:rPr>
        <w:t>等级范围内按从低到高的顺序进行选择。</w:t>
      </w:r>
    </w:p>
    <w:p w:rsidR="00483A4A" w:rsidRPr="00770ACA" w:rsidRDefault="00D05E0B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每场战斗胜利后系统自动匹配下一场战斗对象。</w:t>
      </w:r>
    </w:p>
    <w:p w:rsidR="00483A4A" w:rsidRPr="00770ACA" w:rsidRDefault="00D05E0B">
      <w:pPr>
        <w:rPr>
          <w:rFonts w:ascii="微软雅黑" w:eastAsia="微软雅黑" w:hAnsi="微软雅黑" w:cs="微软雅黑"/>
          <w:b/>
          <w:bCs/>
        </w:rPr>
      </w:pPr>
      <w:r w:rsidRPr="00770ACA">
        <w:rPr>
          <w:rFonts w:ascii="微软雅黑" w:eastAsia="微软雅黑" w:hAnsi="微软雅黑" w:cs="微软雅黑" w:hint="eastAsia"/>
          <w:b/>
          <w:bCs/>
        </w:rPr>
        <w:t>相生相克：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仙克人，人克魔，魔克仙。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被克制的一方，降低3%的</w:t>
      </w:r>
      <w:r w:rsidR="00920474" w:rsidRPr="00770ACA">
        <w:rPr>
          <w:rFonts w:ascii="微软雅黑" w:eastAsia="微软雅黑" w:hAnsi="微软雅黑" w:cs="微软雅黑" w:hint="eastAsia"/>
        </w:rPr>
        <w:t>基本</w:t>
      </w:r>
      <w:r w:rsidRPr="00770ACA">
        <w:rPr>
          <w:rFonts w:ascii="微软雅黑" w:eastAsia="微软雅黑" w:hAnsi="微软雅黑" w:cs="微软雅黑" w:hint="eastAsia"/>
        </w:rPr>
        <w:t>属性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相生（处于同一队伍情况下）</w:t>
      </w:r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仙生魔、魔生人，人生仙</w:t>
      </w:r>
    </w:p>
    <w:p w:rsidR="00483A4A" w:rsidRPr="00770ACA" w:rsidRDefault="00D05E0B">
      <w:pPr>
        <w:rPr>
          <w:rFonts w:ascii="微软雅黑" w:eastAsia="微软雅黑" w:hAnsi="微软雅黑" w:cs="微软雅黑"/>
          <w:b/>
          <w:bCs/>
        </w:rPr>
      </w:pPr>
      <w:r w:rsidRPr="00770ACA">
        <w:rPr>
          <w:rFonts w:ascii="微软雅黑" w:eastAsia="微软雅黑" w:hAnsi="微软雅黑" w:cs="微软雅黑" w:hint="eastAsia"/>
        </w:rPr>
        <w:t>相生的一方，提高3%</w:t>
      </w:r>
      <w:r w:rsidR="00920474" w:rsidRPr="00770ACA">
        <w:rPr>
          <w:rFonts w:ascii="微软雅黑" w:eastAsia="微软雅黑" w:hAnsi="微软雅黑" w:cs="微软雅黑" w:hint="eastAsia"/>
        </w:rPr>
        <w:t>的基本</w:t>
      </w:r>
      <w:r w:rsidRPr="00770ACA">
        <w:rPr>
          <w:rFonts w:ascii="微软雅黑" w:eastAsia="微软雅黑" w:hAnsi="微软雅黑" w:cs="微软雅黑" w:hint="eastAsia"/>
        </w:rPr>
        <w:t>属性</w:t>
      </w:r>
    </w:p>
    <w:p w:rsidR="00483A4A" w:rsidRPr="00770ACA" w:rsidRDefault="00D05E0B">
      <w:pPr>
        <w:rPr>
          <w:rFonts w:ascii="微软雅黑" w:eastAsia="微软雅黑" w:hAnsi="微软雅黑" w:cs="微软雅黑"/>
          <w:b/>
          <w:bCs/>
        </w:rPr>
      </w:pPr>
      <w:r w:rsidRPr="00770ACA">
        <w:rPr>
          <w:rFonts w:ascii="微软雅黑" w:eastAsia="微软雅黑" w:hAnsi="微软雅黑" w:cs="微软雅黑" w:hint="eastAsia"/>
          <w:b/>
          <w:bCs/>
        </w:rPr>
        <w:t>战斗退出：</w:t>
      </w:r>
    </w:p>
    <w:p w:rsidR="00995548" w:rsidRPr="00770ACA" w:rsidRDefault="00D05E0B" w:rsidP="00995548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战斗失败后</w:t>
      </w:r>
      <w:r w:rsidR="00F7485C" w:rsidRPr="00770ACA">
        <w:rPr>
          <w:rFonts w:ascii="微软雅黑" w:eastAsia="微软雅黑" w:hAnsi="微软雅黑" w:cs="微软雅黑" w:hint="eastAsia"/>
        </w:rPr>
        <w:t>退出。</w:t>
      </w:r>
    </w:p>
    <w:p w:rsidR="00483A4A" w:rsidRPr="00770ACA" w:rsidRDefault="00D05E0B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战斗过程中可以强制退出战场。</w:t>
      </w:r>
    </w:p>
    <w:p w:rsidR="00F83E98" w:rsidRPr="00770ACA" w:rsidRDefault="00F83E98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战胜等级范围内</w:t>
      </w:r>
      <w:r w:rsidR="00E9322C" w:rsidRPr="00770ACA">
        <w:rPr>
          <w:rFonts w:ascii="微软雅黑" w:eastAsia="微软雅黑" w:hAnsi="微软雅黑" w:cs="微软雅黑" w:hint="eastAsia"/>
        </w:rPr>
        <w:t>所有玩家后退出。</w:t>
      </w:r>
    </w:p>
    <w:p w:rsidR="00F7485C" w:rsidRPr="00770ACA" w:rsidRDefault="00F7485C" w:rsidP="00F7485C">
      <w:pPr>
        <w:rPr>
          <w:rFonts w:ascii="微软雅黑" w:eastAsia="微软雅黑" w:hAnsi="微软雅黑" w:cs="微软雅黑"/>
          <w:b/>
          <w:bCs/>
        </w:rPr>
      </w:pPr>
      <w:r w:rsidRPr="00770ACA">
        <w:rPr>
          <w:rFonts w:ascii="微软雅黑" w:eastAsia="微软雅黑" w:hAnsi="微软雅黑" w:cs="微软雅黑" w:hint="eastAsia"/>
          <w:b/>
          <w:bCs/>
        </w:rPr>
        <w:t>战果展示：</w:t>
      </w:r>
    </w:p>
    <w:p w:rsidR="00F7485C" w:rsidRPr="00770ACA" w:rsidRDefault="00F7485C" w:rsidP="00F7485C">
      <w:pPr>
        <w:rPr>
          <w:rFonts w:ascii="微软雅黑" w:eastAsia="微软雅黑" w:hAnsi="微软雅黑" w:cs="微软雅黑"/>
          <w:b/>
          <w:bCs/>
        </w:rPr>
      </w:pPr>
      <w:r w:rsidRPr="00770ACA">
        <w:rPr>
          <w:rFonts w:ascii="微软雅黑" w:eastAsia="微软雅黑" w:hAnsi="微软雅黑" w:cs="微软雅黑" w:hint="eastAsia"/>
        </w:rPr>
        <w:t>战斗退出后，进入战果展示页面。战果页面显示内容:战胜场数、获得积分、全国排名、好</w:t>
      </w:r>
      <w:r w:rsidRPr="00770ACA">
        <w:rPr>
          <w:rFonts w:ascii="微软雅黑" w:eastAsia="微软雅黑" w:hAnsi="微软雅黑" w:cs="微软雅黑" w:hint="eastAsia"/>
        </w:rPr>
        <w:lastRenderedPageBreak/>
        <w:t>友排名、分享。</w:t>
      </w:r>
    </w:p>
    <w:p w:rsidR="00483A4A" w:rsidRPr="00770ACA" w:rsidRDefault="00D05E0B">
      <w:pPr>
        <w:rPr>
          <w:rFonts w:ascii="微软雅黑" w:eastAsia="微软雅黑" w:hAnsi="微软雅黑" w:cs="微软雅黑"/>
          <w:b/>
          <w:bCs/>
        </w:rPr>
      </w:pPr>
      <w:r w:rsidRPr="00770ACA">
        <w:rPr>
          <w:rFonts w:ascii="微软雅黑" w:eastAsia="微软雅黑" w:hAnsi="微软雅黑" w:cs="微软雅黑" w:hint="eastAsia"/>
          <w:b/>
          <w:bCs/>
        </w:rPr>
        <w:t>战斗奖励：</w:t>
      </w:r>
    </w:p>
    <w:p w:rsidR="00592906" w:rsidRPr="00770ACA" w:rsidRDefault="00D05E0B" w:rsidP="00592906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声望：</w:t>
      </w:r>
      <w:r w:rsidR="00EE1B8F" w:rsidRPr="00770ACA">
        <w:rPr>
          <w:rFonts w:ascii="微软雅黑" w:eastAsia="微软雅黑" w:hAnsi="微软雅黑" w:cs="微软雅黑" w:hint="eastAsia"/>
        </w:rPr>
        <w:t>每战胜一场，增加1点声望。</w:t>
      </w:r>
    </w:p>
    <w:p w:rsidR="00F83E98" w:rsidRPr="00770ACA" w:rsidRDefault="00D05E0B" w:rsidP="00F83E98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积分：</w:t>
      </w:r>
      <w:r w:rsidR="00F83E98" w:rsidRPr="00770ACA">
        <w:rPr>
          <w:rFonts w:ascii="微软雅黑" w:eastAsia="微软雅黑" w:hAnsi="微软雅黑" w:cs="微软雅黑" w:hint="eastAsia"/>
        </w:rPr>
        <w:t>每连胜5场，获得1点积分。</w:t>
      </w:r>
    </w:p>
    <w:p w:rsidR="00483A4A" w:rsidRPr="00770ACA" w:rsidRDefault="00D05E0B">
      <w:pPr>
        <w:pStyle w:val="3"/>
        <w:rPr>
          <w:rFonts w:ascii="微软雅黑" w:eastAsia="微软雅黑" w:hAnsi="微软雅黑" w:cs="微软雅黑"/>
        </w:rPr>
      </w:pPr>
      <w:bookmarkStart w:id="60" w:name="_Toc366493437"/>
      <w:r w:rsidRPr="00770ACA">
        <w:rPr>
          <w:rFonts w:ascii="微软雅黑" w:eastAsia="微软雅黑" w:hAnsi="微软雅黑" w:cs="微软雅黑" w:hint="eastAsia"/>
        </w:rPr>
        <w:lastRenderedPageBreak/>
        <w:t>挑战模式整体流程图</w:t>
      </w:r>
      <w:bookmarkEnd w:id="60"/>
    </w:p>
    <w:p w:rsidR="00483A4A" w:rsidRPr="00770ACA" w:rsidRDefault="00D967CC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/>
        </w:rPr>
        <w:object w:dxaOrig="4780" w:dyaOrig="11620">
          <v:shape id="_x0000_i1027" type="#_x0000_t75" style="width:239.25pt;height:581.25pt" o:ole="">
            <v:imagedata r:id="rId14" o:title=""/>
          </v:shape>
          <o:OLEObject Type="Embed" ProgID="Visio.Drawing.11" ShapeID="_x0000_i1027" DrawAspect="Content" ObjectID="_1440858410" r:id="rId15"/>
        </w:object>
      </w:r>
    </w:p>
    <w:p w:rsidR="00483A4A" w:rsidRPr="00770ACA" w:rsidRDefault="00483A4A">
      <w:pPr>
        <w:rPr>
          <w:rFonts w:ascii="微软雅黑" w:eastAsia="微软雅黑" w:hAnsi="微软雅黑" w:cs="微软雅黑"/>
        </w:rPr>
      </w:pPr>
    </w:p>
    <w:p w:rsidR="00483A4A" w:rsidRPr="00770ACA" w:rsidRDefault="00C20B4C">
      <w:pPr>
        <w:pStyle w:val="2"/>
        <w:rPr>
          <w:rFonts w:ascii="微软雅黑" w:eastAsia="微软雅黑" w:hAnsi="微软雅黑" w:cs="微软雅黑"/>
        </w:rPr>
      </w:pPr>
      <w:bookmarkStart w:id="61" w:name="_Toc366493438"/>
      <w:r w:rsidRPr="00770ACA">
        <w:rPr>
          <w:rFonts w:ascii="微软雅黑" w:eastAsia="微软雅黑" w:hAnsi="微软雅黑" w:cs="微软雅黑" w:hint="eastAsia"/>
        </w:rPr>
        <w:lastRenderedPageBreak/>
        <w:t>征服</w:t>
      </w:r>
      <w:r w:rsidR="00D05E0B" w:rsidRPr="00770ACA">
        <w:rPr>
          <w:rFonts w:ascii="微软雅黑" w:eastAsia="微软雅黑" w:hAnsi="微软雅黑" w:cs="微软雅黑" w:hint="eastAsia"/>
        </w:rPr>
        <w:t>模式</w:t>
      </w:r>
      <w:bookmarkEnd w:id="61"/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开启</w:t>
      </w:r>
      <w:r w:rsidR="005F79FE" w:rsidRPr="00770ACA">
        <w:rPr>
          <w:rFonts w:ascii="微软雅黑" w:eastAsia="微软雅黑" w:hAnsi="微软雅黑" w:cs="微软雅黑" w:hint="eastAsia"/>
        </w:rPr>
        <w:t>所需角色</w:t>
      </w:r>
      <w:r w:rsidRPr="00770ACA">
        <w:rPr>
          <w:rFonts w:ascii="微软雅黑" w:eastAsia="微软雅黑" w:hAnsi="微软雅黑" w:cs="微软雅黑" w:hint="eastAsia"/>
        </w:rPr>
        <w:t>等级：</w:t>
      </w:r>
      <w:r w:rsidR="00404C3D" w:rsidRPr="00770ACA">
        <w:rPr>
          <w:rFonts w:ascii="微软雅黑" w:eastAsia="微软雅黑" w:hAnsi="微软雅黑" w:cs="微软雅黑"/>
        </w:rPr>
        <w:t>3</w:t>
      </w:r>
      <w:r w:rsidRPr="00770ACA">
        <w:rPr>
          <w:rFonts w:ascii="微软雅黑" w:eastAsia="微软雅黑" w:hAnsi="微软雅黑" w:cs="微软雅黑" w:hint="eastAsia"/>
        </w:rPr>
        <w:t>0级</w:t>
      </w:r>
    </w:p>
    <w:p w:rsidR="00483A4A" w:rsidRPr="00770ACA" w:rsidRDefault="00D05E0B">
      <w:pPr>
        <w:pStyle w:val="3"/>
        <w:rPr>
          <w:rFonts w:ascii="微软雅黑" w:eastAsia="微软雅黑" w:hAnsi="微软雅黑" w:cs="微软雅黑"/>
        </w:rPr>
      </w:pPr>
      <w:bookmarkStart w:id="62" w:name="_Toc366493439"/>
      <w:r w:rsidRPr="00770ACA">
        <w:rPr>
          <w:rFonts w:ascii="微软雅黑" w:eastAsia="微软雅黑" w:hAnsi="微软雅黑" w:cs="微软雅黑" w:hint="eastAsia"/>
        </w:rPr>
        <w:t>比赛规则</w:t>
      </w:r>
      <w:bookmarkEnd w:id="62"/>
    </w:p>
    <w:p w:rsidR="00483A4A" w:rsidRPr="00770ACA" w:rsidRDefault="009126A6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  <w:b/>
        </w:rPr>
        <w:t>征服</w:t>
      </w:r>
      <w:r w:rsidR="00D05E0B" w:rsidRPr="00770ACA">
        <w:rPr>
          <w:rFonts w:ascii="微软雅黑" w:eastAsia="微软雅黑" w:hAnsi="微软雅黑" w:cs="微软雅黑" w:hint="eastAsia"/>
          <w:b/>
        </w:rPr>
        <w:t>次数：</w:t>
      </w:r>
      <w:r w:rsidR="00D05E0B" w:rsidRPr="00770ACA">
        <w:rPr>
          <w:rFonts w:ascii="微软雅黑" w:eastAsia="微软雅黑" w:hAnsi="微软雅黑" w:cs="微软雅黑" w:hint="eastAsia"/>
        </w:rPr>
        <w:t>每天免费</w:t>
      </w:r>
      <w:r w:rsidRPr="00770ACA">
        <w:rPr>
          <w:rFonts w:ascii="微软雅黑" w:eastAsia="微软雅黑" w:hAnsi="微软雅黑" w:cs="微软雅黑" w:hint="eastAsia"/>
        </w:rPr>
        <w:t>征服</w:t>
      </w:r>
      <w:r w:rsidR="00D05E0B" w:rsidRPr="00770ACA">
        <w:rPr>
          <w:rFonts w:ascii="微软雅黑" w:eastAsia="微软雅黑" w:hAnsi="微软雅黑" w:cs="微软雅黑" w:hint="eastAsia"/>
        </w:rPr>
        <w:t>10次，免费</w:t>
      </w:r>
      <w:r w:rsidRPr="00770ACA">
        <w:rPr>
          <w:rFonts w:ascii="微软雅黑" w:eastAsia="微软雅黑" w:hAnsi="微软雅黑" w:cs="微软雅黑" w:hint="eastAsia"/>
        </w:rPr>
        <w:t>征服</w:t>
      </w:r>
      <w:r w:rsidR="00D05E0B" w:rsidRPr="00770ACA">
        <w:rPr>
          <w:rFonts w:ascii="微软雅黑" w:eastAsia="微软雅黑" w:hAnsi="微软雅黑" w:cs="微软雅黑" w:hint="eastAsia"/>
        </w:rPr>
        <w:t>次数用完后可以通过购买</w:t>
      </w:r>
      <w:r w:rsidRPr="00770ACA">
        <w:rPr>
          <w:rFonts w:ascii="微软雅黑" w:eastAsia="微软雅黑" w:hAnsi="微软雅黑" w:cs="微软雅黑" w:hint="eastAsia"/>
        </w:rPr>
        <w:t>征服</w:t>
      </w:r>
      <w:r w:rsidR="00D05E0B" w:rsidRPr="00770ACA">
        <w:rPr>
          <w:rFonts w:ascii="微软雅黑" w:eastAsia="微软雅黑" w:hAnsi="微软雅黑" w:cs="微软雅黑" w:hint="eastAsia"/>
        </w:rPr>
        <w:t>符继续</w:t>
      </w:r>
      <w:r w:rsidRPr="00770ACA">
        <w:rPr>
          <w:rFonts w:ascii="微软雅黑" w:eastAsia="微软雅黑" w:hAnsi="微软雅黑" w:cs="微软雅黑" w:hint="eastAsia"/>
        </w:rPr>
        <w:t>征服</w:t>
      </w:r>
      <w:r w:rsidR="00D05E0B" w:rsidRPr="00770ACA">
        <w:rPr>
          <w:rFonts w:ascii="微软雅黑" w:eastAsia="微软雅黑" w:hAnsi="微软雅黑" w:cs="微软雅黑" w:hint="eastAsia"/>
        </w:rPr>
        <w:t>。</w:t>
      </w:r>
      <w:r w:rsidR="00920474" w:rsidRPr="00770ACA">
        <w:rPr>
          <w:rFonts w:ascii="微软雅黑" w:eastAsia="微软雅黑" w:hAnsi="微软雅黑" w:cs="微软雅黑" w:hint="eastAsia"/>
        </w:rPr>
        <w:t>不</w:t>
      </w:r>
      <w:r w:rsidR="00920474" w:rsidRPr="00770ACA">
        <w:rPr>
          <w:rFonts w:ascii="微软雅黑" w:eastAsia="微软雅黑" w:hAnsi="微软雅黑" w:cs="微软雅黑"/>
        </w:rPr>
        <w:t>限制</w:t>
      </w:r>
      <w:r w:rsidR="00920474" w:rsidRPr="00770ACA">
        <w:rPr>
          <w:rFonts w:ascii="微软雅黑" w:eastAsia="微软雅黑" w:hAnsi="微软雅黑" w:cs="微软雅黑" w:hint="eastAsia"/>
        </w:rPr>
        <w:t>最高</w:t>
      </w:r>
      <w:r w:rsidR="00920474" w:rsidRPr="00770ACA">
        <w:rPr>
          <w:rFonts w:ascii="微软雅黑" w:eastAsia="微软雅黑" w:hAnsi="微软雅黑" w:cs="微软雅黑"/>
        </w:rPr>
        <w:t>购买次数。</w:t>
      </w:r>
    </w:p>
    <w:p w:rsidR="005B1498" w:rsidRPr="00770ACA" w:rsidRDefault="00D967CC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  <w:b/>
        </w:rPr>
        <w:t>征服属性</w:t>
      </w:r>
      <w:r w:rsidRPr="00770ACA">
        <w:rPr>
          <w:rFonts w:ascii="微软雅黑" w:eastAsia="微软雅黑" w:hAnsi="微软雅黑" w:cs="微软雅黑"/>
          <w:b/>
        </w:rPr>
        <w:t>锁定：</w:t>
      </w:r>
      <w:r w:rsidR="005B1498" w:rsidRPr="00770ACA">
        <w:rPr>
          <w:rFonts w:ascii="微软雅黑" w:eastAsia="微软雅黑" w:hAnsi="微软雅黑" w:cs="微软雅黑" w:hint="eastAsia"/>
        </w:rPr>
        <w:t>在点击</w:t>
      </w:r>
      <w:r w:rsidR="009126A6" w:rsidRPr="00770ACA">
        <w:rPr>
          <w:rFonts w:ascii="微软雅黑" w:eastAsia="微软雅黑" w:hAnsi="微软雅黑" w:cs="微软雅黑" w:hint="eastAsia"/>
        </w:rPr>
        <w:t>征服</w:t>
      </w:r>
      <w:r w:rsidR="005B1498" w:rsidRPr="00770ACA">
        <w:rPr>
          <w:rFonts w:ascii="微软雅黑" w:eastAsia="微软雅黑" w:hAnsi="微软雅黑" w:cs="微软雅黑" w:hint="eastAsia"/>
        </w:rPr>
        <w:t>模式后，用户的</w:t>
      </w:r>
      <w:r w:rsidR="009126A6" w:rsidRPr="00770ACA">
        <w:rPr>
          <w:rFonts w:ascii="微软雅黑" w:eastAsia="微软雅黑" w:hAnsi="微软雅黑" w:cs="微软雅黑" w:hint="eastAsia"/>
        </w:rPr>
        <w:t>征服</w:t>
      </w:r>
      <w:r w:rsidR="005B1498" w:rsidRPr="00770ACA">
        <w:rPr>
          <w:rFonts w:ascii="微软雅黑" w:eastAsia="微软雅黑" w:hAnsi="微软雅黑" w:cs="微软雅黑" w:hint="eastAsia"/>
        </w:rPr>
        <w:t>属性不随挂机属性的增加而增加，锁定在进入时刻的属性。</w:t>
      </w:r>
      <w:r w:rsidR="005F79FE" w:rsidRPr="00770ACA">
        <w:rPr>
          <w:rFonts w:ascii="微软雅黑" w:eastAsia="微软雅黑" w:hAnsi="微软雅黑" w:cs="微软雅黑" w:hint="eastAsia"/>
        </w:rPr>
        <w:t>角色</w:t>
      </w:r>
      <w:r w:rsidR="005B1498" w:rsidRPr="00770ACA">
        <w:rPr>
          <w:rFonts w:ascii="微软雅黑" w:eastAsia="微软雅黑" w:hAnsi="微软雅黑" w:cs="微软雅黑" w:hint="eastAsia"/>
        </w:rPr>
        <w:t>等级和技能在退出</w:t>
      </w:r>
      <w:r w:rsidR="009126A6" w:rsidRPr="00770ACA">
        <w:rPr>
          <w:rFonts w:ascii="微软雅黑" w:eastAsia="微软雅黑" w:hAnsi="微软雅黑" w:cs="微软雅黑" w:hint="eastAsia"/>
        </w:rPr>
        <w:t>征服</w:t>
      </w:r>
      <w:r w:rsidR="005B1498" w:rsidRPr="00770ACA">
        <w:rPr>
          <w:rFonts w:ascii="微软雅黑" w:eastAsia="微软雅黑" w:hAnsi="微软雅黑" w:cs="微软雅黑" w:hint="eastAsia"/>
        </w:rPr>
        <w:t>模式前不会改变。</w:t>
      </w:r>
    </w:p>
    <w:p w:rsidR="005B1498" w:rsidRPr="00770ACA" w:rsidRDefault="005B1498">
      <w:pPr>
        <w:rPr>
          <w:rFonts w:ascii="微软雅黑" w:eastAsia="微软雅黑" w:hAnsi="微软雅黑" w:cs="微软雅黑"/>
          <w:b/>
        </w:rPr>
      </w:pPr>
      <w:r w:rsidRPr="00770ACA">
        <w:rPr>
          <w:rFonts w:ascii="微软雅黑" w:eastAsia="微软雅黑" w:hAnsi="微软雅黑" w:cs="微软雅黑" w:hint="eastAsia"/>
          <w:b/>
        </w:rPr>
        <w:t>对象列表</w:t>
      </w:r>
      <w:r w:rsidRPr="00770ACA">
        <w:rPr>
          <w:rFonts w:ascii="微软雅黑" w:eastAsia="微软雅黑" w:hAnsi="微软雅黑" w:cs="微软雅黑"/>
          <w:b/>
        </w:rPr>
        <w:t>：</w:t>
      </w:r>
    </w:p>
    <w:p w:rsidR="005B1498" w:rsidRPr="00770ACA" w:rsidRDefault="00432F6F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1.</w:t>
      </w:r>
      <w:r w:rsidR="005B1498" w:rsidRPr="00770ACA">
        <w:rPr>
          <w:rFonts w:ascii="微软雅黑" w:eastAsia="微软雅黑" w:hAnsi="微软雅黑" w:cs="微软雅黑" w:hint="eastAsia"/>
        </w:rPr>
        <w:t>进入</w:t>
      </w:r>
      <w:r w:rsidR="009126A6" w:rsidRPr="00770ACA">
        <w:rPr>
          <w:rFonts w:ascii="微软雅黑" w:eastAsia="微软雅黑" w:hAnsi="微软雅黑" w:cs="微软雅黑"/>
        </w:rPr>
        <w:t>征服</w:t>
      </w:r>
      <w:r w:rsidR="005B1498" w:rsidRPr="00770ACA">
        <w:rPr>
          <w:rFonts w:ascii="微软雅黑" w:eastAsia="微软雅黑" w:hAnsi="微软雅黑" w:cs="微软雅黑"/>
        </w:rPr>
        <w:t>模式后获取用户</w:t>
      </w:r>
      <w:r w:rsidR="005B1498" w:rsidRPr="00770ACA">
        <w:rPr>
          <w:rFonts w:ascii="微软雅黑" w:eastAsia="微软雅黑" w:hAnsi="微软雅黑" w:cs="微软雅黑" w:hint="eastAsia"/>
        </w:rPr>
        <w:t>位置</w:t>
      </w:r>
      <w:r w:rsidRPr="00770ACA">
        <w:rPr>
          <w:rFonts w:ascii="微软雅黑" w:eastAsia="微软雅黑" w:hAnsi="微软雅黑" w:cs="微软雅黑"/>
        </w:rPr>
        <w:t>信息，根据</w:t>
      </w:r>
      <w:r w:rsidRPr="00770ACA">
        <w:rPr>
          <w:rFonts w:ascii="微软雅黑" w:eastAsia="微软雅黑" w:hAnsi="微软雅黑" w:cs="微软雅黑" w:hint="eastAsia"/>
        </w:rPr>
        <w:t>位置</w:t>
      </w:r>
      <w:r w:rsidR="005B1498" w:rsidRPr="00770ACA">
        <w:rPr>
          <w:rFonts w:ascii="微软雅黑" w:eastAsia="微软雅黑" w:hAnsi="微软雅黑" w:cs="微软雅黑"/>
        </w:rPr>
        <w:t>信息获取附近</w:t>
      </w:r>
      <w:r w:rsidR="005B1498" w:rsidRPr="00770ACA">
        <w:rPr>
          <w:rFonts w:ascii="微软雅黑" w:eastAsia="微软雅黑" w:hAnsi="微软雅黑" w:cs="微软雅黑" w:hint="eastAsia"/>
        </w:rPr>
        <w:t>的玩家</w:t>
      </w:r>
      <w:r w:rsidR="005B1498" w:rsidRPr="00770ACA">
        <w:rPr>
          <w:rFonts w:ascii="微软雅黑" w:eastAsia="微软雅黑" w:hAnsi="微软雅黑" w:cs="微软雅黑"/>
        </w:rPr>
        <w:t>列表。</w:t>
      </w:r>
    </w:p>
    <w:p w:rsidR="00432F6F" w:rsidRPr="00770ACA" w:rsidRDefault="00432F6F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/>
        </w:rPr>
        <w:t>2.</w:t>
      </w:r>
      <w:r w:rsidRPr="00770ACA">
        <w:rPr>
          <w:rFonts w:ascii="微软雅黑" w:eastAsia="微软雅黑" w:hAnsi="微软雅黑" w:cs="微软雅黑" w:hint="eastAsia"/>
        </w:rPr>
        <w:t>玩家</w:t>
      </w:r>
      <w:r w:rsidRPr="00770ACA">
        <w:rPr>
          <w:rFonts w:ascii="微软雅黑" w:eastAsia="微软雅黑" w:hAnsi="微软雅黑" w:cs="微软雅黑"/>
        </w:rPr>
        <w:t>位置更新，</w:t>
      </w:r>
      <w:r w:rsidRPr="00770ACA">
        <w:rPr>
          <w:rFonts w:ascii="微软雅黑" w:eastAsia="微软雅黑" w:hAnsi="微软雅黑" w:cs="微软雅黑" w:hint="eastAsia"/>
        </w:rPr>
        <w:t>用户</w:t>
      </w:r>
      <w:r w:rsidRPr="00770ACA">
        <w:rPr>
          <w:rFonts w:ascii="微软雅黑" w:eastAsia="微软雅黑" w:hAnsi="微软雅黑" w:cs="微软雅黑"/>
        </w:rPr>
        <w:t>每次</w:t>
      </w:r>
      <w:r w:rsidRPr="00770ACA">
        <w:rPr>
          <w:rFonts w:ascii="微软雅黑" w:eastAsia="微软雅黑" w:hAnsi="微软雅黑" w:cs="微软雅黑" w:hint="eastAsia"/>
        </w:rPr>
        <w:t>进入</w:t>
      </w:r>
      <w:r w:rsidRPr="00770ACA">
        <w:rPr>
          <w:rFonts w:ascii="微软雅黑" w:eastAsia="微软雅黑" w:hAnsi="微软雅黑" w:cs="微软雅黑"/>
        </w:rPr>
        <w:t>附近模式，更新一次位置信息，位置信息保存</w:t>
      </w:r>
      <w:r w:rsidRPr="00770ACA">
        <w:rPr>
          <w:rFonts w:ascii="微软雅黑" w:eastAsia="微软雅黑" w:hAnsi="微软雅黑" w:cs="微软雅黑" w:hint="eastAsia"/>
        </w:rPr>
        <w:t>24小时</w:t>
      </w:r>
      <w:r w:rsidRPr="00770ACA">
        <w:rPr>
          <w:rFonts w:ascii="微软雅黑" w:eastAsia="微软雅黑" w:hAnsi="微软雅黑" w:cs="微软雅黑"/>
        </w:rPr>
        <w:t>。</w:t>
      </w:r>
    </w:p>
    <w:p w:rsidR="00432F6F" w:rsidRPr="00770ACA" w:rsidRDefault="00432F6F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/>
        </w:rPr>
        <w:t>3.</w:t>
      </w:r>
      <w:r w:rsidRPr="00770ACA">
        <w:rPr>
          <w:rFonts w:ascii="微软雅黑" w:eastAsia="微软雅黑" w:hAnsi="微软雅黑" w:cs="微软雅黑" w:hint="eastAsia"/>
        </w:rPr>
        <w:t>玩家列表</w:t>
      </w:r>
      <w:r w:rsidRPr="00770ACA">
        <w:rPr>
          <w:rFonts w:ascii="微软雅黑" w:eastAsia="微软雅黑" w:hAnsi="微软雅黑" w:cs="微软雅黑"/>
        </w:rPr>
        <w:t>根据</w:t>
      </w:r>
      <w:r w:rsidRPr="00770ACA">
        <w:rPr>
          <w:rFonts w:ascii="微软雅黑" w:eastAsia="微软雅黑" w:hAnsi="微软雅黑" w:cs="微软雅黑" w:hint="eastAsia"/>
        </w:rPr>
        <w:t>距离</w:t>
      </w:r>
      <w:r w:rsidRPr="00770ACA">
        <w:rPr>
          <w:rFonts w:ascii="微软雅黑" w:eastAsia="微软雅黑" w:hAnsi="微软雅黑" w:cs="微软雅黑"/>
        </w:rPr>
        <w:t>排序。</w:t>
      </w:r>
    </w:p>
    <w:p w:rsidR="00432F6F" w:rsidRPr="00770ACA" w:rsidRDefault="00432F6F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/>
        </w:rPr>
        <w:t>4.</w:t>
      </w:r>
      <w:r w:rsidRPr="00770ACA">
        <w:rPr>
          <w:rFonts w:ascii="微软雅黑" w:eastAsia="微软雅黑" w:hAnsi="微软雅黑" w:cs="微软雅黑" w:hint="eastAsia"/>
        </w:rPr>
        <w:t>战胜对手</w:t>
      </w:r>
      <w:r w:rsidRPr="00770ACA">
        <w:rPr>
          <w:rFonts w:ascii="微软雅黑" w:eastAsia="微软雅黑" w:hAnsi="微软雅黑" w:cs="微软雅黑"/>
        </w:rPr>
        <w:t>后询问是否捕获为人宠。</w:t>
      </w:r>
    </w:p>
    <w:p w:rsidR="008033B2" w:rsidRPr="00770ACA" w:rsidRDefault="008033B2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6.列表</w:t>
      </w:r>
      <w:r w:rsidRPr="00770ACA">
        <w:rPr>
          <w:rFonts w:ascii="微软雅黑" w:eastAsia="微软雅黑" w:hAnsi="微软雅黑" w:cs="微软雅黑"/>
        </w:rPr>
        <w:t>显示信息：</w:t>
      </w:r>
      <w:r w:rsidR="00BA3907" w:rsidRPr="00770ACA">
        <w:rPr>
          <w:rFonts w:ascii="微软雅黑" w:eastAsia="微软雅黑" w:hAnsi="微软雅黑" w:cs="微软雅黑" w:hint="eastAsia"/>
        </w:rPr>
        <w:t>姓名</w:t>
      </w:r>
      <w:r w:rsidR="00BA3907" w:rsidRPr="00770ACA">
        <w:rPr>
          <w:rFonts w:ascii="微软雅黑" w:eastAsia="微软雅黑" w:hAnsi="微软雅黑" w:cs="微软雅黑"/>
        </w:rPr>
        <w:t>、种族、</w:t>
      </w:r>
      <w:r w:rsidR="005F79FE" w:rsidRPr="00770ACA">
        <w:rPr>
          <w:rFonts w:ascii="微软雅黑" w:eastAsia="微软雅黑" w:hAnsi="微软雅黑" w:cs="微软雅黑" w:hint="eastAsia"/>
        </w:rPr>
        <w:t>对手</w:t>
      </w:r>
      <w:r w:rsidR="00BA3907" w:rsidRPr="00770ACA">
        <w:rPr>
          <w:rFonts w:ascii="微软雅黑" w:eastAsia="微软雅黑" w:hAnsi="微软雅黑" w:cs="微软雅黑"/>
        </w:rPr>
        <w:t>等级、战斗力、距离。</w:t>
      </w:r>
    </w:p>
    <w:p w:rsidR="00483A4A" w:rsidRPr="00770ACA" w:rsidRDefault="00D05E0B">
      <w:pPr>
        <w:pStyle w:val="1"/>
        <w:rPr>
          <w:rFonts w:ascii="微软雅黑" w:eastAsia="微软雅黑" w:hAnsi="微软雅黑" w:cs="微软雅黑"/>
        </w:rPr>
      </w:pPr>
      <w:bookmarkStart w:id="63" w:name="_Toc366493440"/>
      <w:r w:rsidRPr="00770ACA">
        <w:rPr>
          <w:rFonts w:ascii="微软雅黑" w:eastAsia="微软雅黑" w:hAnsi="微软雅黑" w:cs="微软雅黑" w:hint="eastAsia"/>
        </w:rPr>
        <w:t>商店篇</w:t>
      </w:r>
      <w:bookmarkEnd w:id="63"/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可以使用人民币购买道具</w:t>
      </w:r>
    </w:p>
    <w:p w:rsidR="00B73472" w:rsidRPr="00770ACA" w:rsidRDefault="00B73472" w:rsidP="00B73472">
      <w:pPr>
        <w:pStyle w:val="2"/>
        <w:rPr>
          <w:rFonts w:ascii="微软雅黑" w:eastAsia="微软雅黑" w:hAnsi="微软雅黑"/>
        </w:rPr>
      </w:pPr>
      <w:bookmarkStart w:id="64" w:name="_Toc366493441"/>
      <w:r w:rsidRPr="00770ACA">
        <w:rPr>
          <w:rFonts w:ascii="微软雅黑" w:eastAsia="微软雅黑" w:hAnsi="微软雅黑" w:hint="eastAsia"/>
        </w:rPr>
        <w:t>付费道具</w:t>
      </w:r>
      <w:r w:rsidRPr="00770ACA">
        <w:rPr>
          <w:rFonts w:ascii="微软雅黑" w:eastAsia="微软雅黑" w:hAnsi="微软雅黑"/>
        </w:rPr>
        <w:t>定义</w:t>
      </w:r>
      <w:bookmarkEnd w:id="64"/>
    </w:p>
    <w:p w:rsidR="00B73472" w:rsidRPr="00770ACA" w:rsidRDefault="00B73472" w:rsidP="00B73472">
      <w:pPr>
        <w:pStyle w:val="3"/>
        <w:rPr>
          <w:rFonts w:ascii="微软雅黑" w:eastAsia="微软雅黑" w:hAnsi="微软雅黑"/>
        </w:rPr>
      </w:pPr>
      <w:bookmarkStart w:id="65" w:name="_Toc366493442"/>
      <w:r w:rsidRPr="00770ACA">
        <w:rPr>
          <w:rFonts w:ascii="微软雅黑" w:eastAsia="微软雅黑" w:hAnsi="微软雅黑" w:hint="eastAsia"/>
        </w:rPr>
        <w:t>辅助类</w:t>
      </w:r>
      <w:bookmarkEnd w:id="65"/>
    </w:p>
    <w:p w:rsidR="00483A4A" w:rsidRPr="00770ACA" w:rsidRDefault="00D05E0B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双倍咒符：</w:t>
      </w:r>
      <w:r w:rsidR="003F41E7" w:rsidRPr="00770ACA">
        <w:rPr>
          <w:rFonts w:ascii="微软雅黑" w:eastAsia="微软雅黑" w:hAnsi="微软雅黑" w:cs="微软雅黑" w:hint="eastAsia"/>
        </w:rPr>
        <w:t>铜钱</w:t>
      </w:r>
      <w:r w:rsidRPr="00770ACA">
        <w:rPr>
          <w:rFonts w:ascii="微软雅黑" w:eastAsia="微软雅黑" w:hAnsi="微软雅黑" w:cs="微软雅黑" w:hint="eastAsia"/>
        </w:rPr>
        <w:t>经验翻倍</w:t>
      </w:r>
      <w:r w:rsidR="00F16BC0" w:rsidRPr="00770ACA">
        <w:rPr>
          <w:rFonts w:ascii="微软雅黑" w:eastAsia="微软雅黑" w:hAnsi="微软雅黑" w:cs="微软雅黑" w:hint="eastAsia"/>
        </w:rPr>
        <w:t>，有效期2小时</w:t>
      </w:r>
      <w:r w:rsidR="004C066C" w:rsidRPr="00770ACA">
        <w:rPr>
          <w:rFonts w:ascii="微软雅黑" w:eastAsia="微软雅黑" w:hAnsi="微软雅黑" w:cs="微软雅黑" w:hint="eastAsia"/>
        </w:rPr>
        <w:t>。2</w:t>
      </w:r>
      <w:r w:rsidR="004C066C" w:rsidRPr="00770ACA">
        <w:rPr>
          <w:rFonts w:ascii="微软雅黑" w:eastAsia="微软雅黑" w:hAnsi="微软雅黑" w:cs="微软雅黑"/>
        </w:rPr>
        <w:t>0</w:t>
      </w:r>
      <w:r w:rsidR="004C066C" w:rsidRPr="00770ACA">
        <w:rPr>
          <w:rFonts w:ascii="微软雅黑" w:eastAsia="微软雅黑" w:hAnsi="微软雅黑" w:cs="微软雅黑" w:hint="eastAsia"/>
        </w:rPr>
        <w:t>元宝</w:t>
      </w:r>
    </w:p>
    <w:p w:rsidR="00483A4A" w:rsidRPr="00770ACA" w:rsidRDefault="000B31E0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lastRenderedPageBreak/>
        <w:t>PK</w:t>
      </w:r>
      <w:r w:rsidR="00272E30" w:rsidRPr="00770ACA">
        <w:rPr>
          <w:rFonts w:ascii="微软雅黑" w:eastAsia="微软雅黑" w:hAnsi="微软雅黑" w:cs="微软雅黑" w:hint="eastAsia"/>
        </w:rPr>
        <w:t>咒符</w:t>
      </w:r>
      <w:r w:rsidRPr="00770ACA">
        <w:rPr>
          <w:rFonts w:ascii="微软雅黑" w:eastAsia="微软雅黑" w:hAnsi="微软雅黑" w:cs="微软雅黑" w:hint="eastAsia"/>
        </w:rPr>
        <w:t>：</w:t>
      </w:r>
      <w:r w:rsidRPr="00770ACA">
        <w:rPr>
          <w:rFonts w:ascii="微软雅黑" w:eastAsia="微软雅黑" w:hAnsi="微软雅黑" w:cs="微软雅黑"/>
        </w:rPr>
        <w:t>增加PK次数。</w:t>
      </w:r>
      <w:r w:rsidR="004C066C" w:rsidRPr="00770ACA">
        <w:rPr>
          <w:rFonts w:ascii="微软雅黑" w:eastAsia="微软雅黑" w:hAnsi="微软雅黑" w:cs="微软雅黑" w:hint="eastAsia"/>
        </w:rPr>
        <w:t>10元宝</w:t>
      </w:r>
    </w:p>
    <w:p w:rsidR="00B73472" w:rsidRPr="00770ACA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属性</w:t>
      </w:r>
      <w:r w:rsidRPr="00770ACA">
        <w:rPr>
          <w:rFonts w:ascii="微软雅黑" w:eastAsia="微软雅黑" w:hAnsi="微软雅黑" w:cs="微软雅黑"/>
        </w:rPr>
        <w:t>增强</w:t>
      </w:r>
      <w:r w:rsidRPr="00770ACA">
        <w:rPr>
          <w:rFonts w:ascii="微软雅黑" w:eastAsia="微软雅黑" w:hAnsi="微软雅黑" w:cs="微软雅黑" w:hint="eastAsia"/>
        </w:rPr>
        <w:t>咒符</w:t>
      </w:r>
      <w:r w:rsidRPr="00770ACA">
        <w:rPr>
          <w:rFonts w:ascii="微软雅黑" w:eastAsia="微软雅黑" w:hAnsi="微软雅黑" w:cs="微软雅黑"/>
        </w:rPr>
        <w:t>：</w:t>
      </w:r>
      <w:r w:rsidRPr="00770ACA">
        <w:rPr>
          <w:rFonts w:ascii="微软雅黑" w:eastAsia="微软雅黑" w:hAnsi="微软雅黑" w:cs="微软雅黑" w:hint="eastAsia"/>
        </w:rPr>
        <w:t>增强使用者成长</w:t>
      </w:r>
      <w:r w:rsidRPr="00770ACA">
        <w:rPr>
          <w:rFonts w:ascii="微软雅黑" w:eastAsia="微软雅黑" w:hAnsi="微软雅黑" w:cs="微软雅黑"/>
        </w:rPr>
        <w:t>属性的</w:t>
      </w:r>
      <w:r w:rsidRPr="00770ACA">
        <w:rPr>
          <w:rFonts w:ascii="微软雅黑" w:eastAsia="微软雅黑" w:hAnsi="微软雅黑" w:cs="微软雅黑" w:hint="eastAsia"/>
        </w:rPr>
        <w:t>5</w:t>
      </w:r>
      <w:r w:rsidRPr="00770ACA">
        <w:rPr>
          <w:rFonts w:ascii="微软雅黑" w:eastAsia="微软雅黑" w:hAnsi="微软雅黑" w:cs="微软雅黑"/>
        </w:rPr>
        <w:t>%</w:t>
      </w:r>
      <w:r w:rsidRPr="00770ACA">
        <w:rPr>
          <w:rFonts w:ascii="微软雅黑" w:eastAsia="微软雅黑" w:hAnsi="微软雅黑" w:cs="微软雅黑" w:hint="eastAsia"/>
        </w:rPr>
        <w:t>，</w:t>
      </w:r>
      <w:r w:rsidRPr="00770ACA">
        <w:rPr>
          <w:rFonts w:ascii="微软雅黑" w:eastAsia="微软雅黑" w:hAnsi="微软雅黑" w:cs="微软雅黑"/>
        </w:rPr>
        <w:t>叠加使用</w:t>
      </w:r>
      <w:r w:rsidR="00361921" w:rsidRPr="00770ACA">
        <w:rPr>
          <w:rFonts w:ascii="微软雅黑" w:eastAsia="微软雅黑" w:hAnsi="微软雅黑" w:cs="微软雅黑" w:hint="eastAsia"/>
        </w:rPr>
        <w:t>延长有效时长</w:t>
      </w:r>
      <w:r w:rsidRPr="00770ACA">
        <w:rPr>
          <w:rFonts w:ascii="微软雅黑" w:eastAsia="微软雅黑" w:hAnsi="微软雅黑" w:cs="微软雅黑"/>
        </w:rPr>
        <w:t>。</w:t>
      </w:r>
      <w:r w:rsidRPr="00770ACA">
        <w:rPr>
          <w:rFonts w:ascii="微软雅黑" w:eastAsia="微软雅黑" w:hAnsi="微软雅黑" w:cs="微软雅黑" w:hint="eastAsia"/>
        </w:rPr>
        <w:t>有效</w:t>
      </w:r>
      <w:r w:rsidRPr="00770ACA">
        <w:rPr>
          <w:rFonts w:ascii="微软雅黑" w:eastAsia="微软雅黑" w:hAnsi="微软雅黑" w:cs="微软雅黑"/>
        </w:rPr>
        <w:t>时间</w:t>
      </w:r>
      <w:r w:rsidR="00FE3DE0" w:rsidRPr="00770ACA">
        <w:rPr>
          <w:rFonts w:ascii="微软雅黑" w:eastAsia="微软雅黑" w:hAnsi="微软雅黑" w:cs="微软雅黑" w:hint="eastAsia"/>
        </w:rPr>
        <w:t>2</w:t>
      </w:r>
      <w:r w:rsidRPr="00770ACA">
        <w:rPr>
          <w:rFonts w:ascii="微软雅黑" w:eastAsia="微软雅黑" w:hAnsi="微软雅黑" w:cs="微软雅黑" w:hint="eastAsia"/>
        </w:rPr>
        <w:t>小时</w:t>
      </w:r>
      <w:r w:rsidRPr="00770ACA">
        <w:rPr>
          <w:rFonts w:ascii="微软雅黑" w:eastAsia="微软雅黑" w:hAnsi="微软雅黑" w:cs="微软雅黑"/>
        </w:rPr>
        <w:t>。</w:t>
      </w:r>
      <w:r w:rsidRPr="00770ACA">
        <w:rPr>
          <w:rFonts w:ascii="微软雅黑" w:eastAsia="微软雅黑" w:hAnsi="微软雅黑" w:cs="微软雅黑" w:hint="eastAsia"/>
        </w:rPr>
        <w:t>20元宝</w:t>
      </w:r>
    </w:p>
    <w:p w:rsidR="00B73472" w:rsidRPr="00770ACA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人宠空间</w:t>
      </w:r>
      <w:r w:rsidRPr="00770ACA">
        <w:rPr>
          <w:rFonts w:ascii="微软雅黑" w:eastAsia="微软雅黑" w:hAnsi="微软雅黑" w:cs="微软雅黑"/>
        </w:rPr>
        <w:t>咒符：增加</w:t>
      </w:r>
      <w:r w:rsidRPr="00770ACA">
        <w:rPr>
          <w:rFonts w:ascii="微软雅黑" w:eastAsia="微软雅黑" w:hAnsi="微软雅黑" w:cs="微软雅黑" w:hint="eastAsia"/>
        </w:rPr>
        <w:t>可</w:t>
      </w:r>
      <w:r w:rsidRPr="00770ACA">
        <w:rPr>
          <w:rFonts w:ascii="微软雅黑" w:eastAsia="微软雅黑" w:hAnsi="微软雅黑" w:cs="微软雅黑"/>
        </w:rPr>
        <w:t>携带的人宠空间</w:t>
      </w:r>
      <w:r w:rsidRPr="00770ACA">
        <w:rPr>
          <w:rFonts w:ascii="微软雅黑" w:eastAsia="微软雅黑" w:hAnsi="微软雅黑" w:cs="微软雅黑" w:hint="eastAsia"/>
        </w:rPr>
        <w:t>。10元宝1个</w:t>
      </w:r>
      <w:r w:rsidRPr="00770ACA">
        <w:rPr>
          <w:rFonts w:ascii="微软雅黑" w:eastAsia="微软雅黑" w:hAnsi="微软雅黑" w:cs="微软雅黑"/>
        </w:rPr>
        <w:t>。</w:t>
      </w:r>
    </w:p>
    <w:p w:rsidR="00B73472" w:rsidRPr="00770ACA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背包</w:t>
      </w:r>
      <w:r w:rsidRPr="00770ACA">
        <w:rPr>
          <w:rFonts w:ascii="微软雅黑" w:eastAsia="微软雅黑" w:hAnsi="微软雅黑" w:cs="微软雅黑"/>
        </w:rPr>
        <w:t>咒符：增加可携带的装备空间。</w:t>
      </w:r>
      <w:r w:rsidRPr="00770ACA">
        <w:rPr>
          <w:rFonts w:ascii="微软雅黑" w:eastAsia="微软雅黑" w:hAnsi="微软雅黑" w:cs="微软雅黑" w:hint="eastAsia"/>
        </w:rPr>
        <w:t>5</w:t>
      </w:r>
      <w:r w:rsidRPr="00770ACA">
        <w:rPr>
          <w:rFonts w:ascii="微软雅黑" w:eastAsia="微软雅黑" w:hAnsi="微软雅黑" w:cs="微软雅黑"/>
        </w:rPr>
        <w:t>0</w:t>
      </w:r>
      <w:r w:rsidRPr="00770ACA">
        <w:rPr>
          <w:rFonts w:ascii="微软雅黑" w:eastAsia="微软雅黑" w:hAnsi="微软雅黑" w:cs="微软雅黑" w:hint="eastAsia"/>
        </w:rPr>
        <w:t>元宝</w:t>
      </w:r>
      <w:r w:rsidR="00F7628A" w:rsidRPr="00770ACA">
        <w:rPr>
          <w:rFonts w:ascii="微软雅黑" w:eastAsia="微软雅黑" w:hAnsi="微软雅黑" w:cs="微软雅黑" w:hint="eastAsia"/>
        </w:rPr>
        <w:t>5</w:t>
      </w:r>
      <w:r w:rsidRPr="00770ACA">
        <w:rPr>
          <w:rFonts w:ascii="微软雅黑" w:eastAsia="微软雅黑" w:hAnsi="微软雅黑" w:cs="微软雅黑" w:hint="eastAsia"/>
        </w:rPr>
        <w:t>个</w:t>
      </w:r>
      <w:r w:rsidRPr="00770ACA">
        <w:rPr>
          <w:rFonts w:ascii="微软雅黑" w:eastAsia="微软雅黑" w:hAnsi="微软雅黑" w:cs="微软雅黑"/>
        </w:rPr>
        <w:t>。</w:t>
      </w:r>
    </w:p>
    <w:p w:rsidR="00B73472" w:rsidRPr="00770ACA" w:rsidRDefault="00B73472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挂机咒符</w:t>
      </w:r>
      <w:r w:rsidRPr="00770ACA">
        <w:rPr>
          <w:rFonts w:ascii="微软雅黑" w:eastAsia="微软雅黑" w:hAnsi="微软雅黑" w:cs="微软雅黑"/>
        </w:rPr>
        <w:t>：</w:t>
      </w:r>
      <w:r w:rsidRPr="00770ACA">
        <w:rPr>
          <w:rFonts w:ascii="微软雅黑" w:eastAsia="微软雅黑" w:hAnsi="微软雅黑" w:cs="微软雅黑" w:hint="eastAsia"/>
        </w:rPr>
        <w:t>使用</w:t>
      </w:r>
      <w:r w:rsidRPr="00770ACA">
        <w:rPr>
          <w:rFonts w:ascii="微软雅黑" w:eastAsia="微软雅黑" w:hAnsi="微软雅黑" w:cs="微软雅黑"/>
        </w:rPr>
        <w:t>后可以挂机</w:t>
      </w:r>
      <w:r w:rsidRPr="00770ACA">
        <w:rPr>
          <w:rFonts w:ascii="微软雅黑" w:eastAsia="微软雅黑" w:hAnsi="微软雅黑" w:cs="微软雅黑" w:hint="eastAsia"/>
        </w:rPr>
        <w:t>2个</w:t>
      </w:r>
      <w:r w:rsidRPr="00770ACA">
        <w:rPr>
          <w:rFonts w:ascii="微软雅黑" w:eastAsia="微软雅黑" w:hAnsi="微软雅黑" w:cs="微软雅黑"/>
        </w:rPr>
        <w:t>小时，按分钟计时</w:t>
      </w:r>
      <w:r w:rsidRPr="00770ACA">
        <w:rPr>
          <w:rFonts w:ascii="微软雅黑" w:eastAsia="微软雅黑" w:hAnsi="微软雅黑" w:cs="微软雅黑" w:hint="eastAsia"/>
        </w:rPr>
        <w:t>。50元宝</w:t>
      </w:r>
      <w:r w:rsidRPr="00770ACA">
        <w:rPr>
          <w:rFonts w:ascii="微软雅黑" w:eastAsia="微软雅黑" w:hAnsi="微软雅黑" w:cs="微软雅黑"/>
        </w:rPr>
        <w:t>。</w:t>
      </w:r>
    </w:p>
    <w:p w:rsidR="00AD57CD" w:rsidRPr="00770ACA" w:rsidRDefault="00AD57CD" w:rsidP="00B73472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好友上限咒符：增加好友上限。</w:t>
      </w:r>
      <w:r w:rsidR="002969AE" w:rsidRPr="00770ACA">
        <w:rPr>
          <w:rFonts w:ascii="微软雅黑" w:eastAsia="微软雅黑" w:hAnsi="微软雅黑" w:cs="微软雅黑" w:hint="eastAsia"/>
        </w:rPr>
        <w:t>10</w:t>
      </w:r>
      <w:r w:rsidRPr="00770ACA">
        <w:rPr>
          <w:rFonts w:ascii="微软雅黑" w:eastAsia="微软雅黑" w:hAnsi="微软雅黑" w:cs="微软雅黑" w:hint="eastAsia"/>
        </w:rPr>
        <w:t>0元宝1个。</w:t>
      </w:r>
    </w:p>
    <w:p w:rsidR="00B73472" w:rsidRPr="00770ACA" w:rsidRDefault="00B73472" w:rsidP="00B73472">
      <w:pPr>
        <w:pStyle w:val="3"/>
        <w:rPr>
          <w:rFonts w:ascii="微软雅黑" w:eastAsia="微软雅黑" w:hAnsi="微软雅黑"/>
        </w:rPr>
      </w:pPr>
      <w:bookmarkStart w:id="66" w:name="_Toc366493443"/>
      <w:r w:rsidRPr="00770ACA">
        <w:rPr>
          <w:rFonts w:ascii="微软雅黑" w:eastAsia="微软雅黑" w:hAnsi="微软雅黑" w:hint="eastAsia"/>
        </w:rPr>
        <w:t>锻造类</w:t>
      </w:r>
      <w:bookmarkEnd w:id="66"/>
    </w:p>
    <w:p w:rsidR="00483A4A" w:rsidRPr="00770ACA" w:rsidRDefault="000D7BA9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锻造</w:t>
      </w:r>
      <w:r w:rsidR="00D05E0B" w:rsidRPr="00770ACA">
        <w:rPr>
          <w:rFonts w:ascii="微软雅黑" w:eastAsia="微软雅黑" w:hAnsi="微软雅黑" w:cs="微软雅黑" w:hint="eastAsia"/>
        </w:rPr>
        <w:t>成功咒符：增加10%成功几率。</w:t>
      </w:r>
      <w:r w:rsidR="004C066C" w:rsidRPr="00770ACA">
        <w:rPr>
          <w:rFonts w:ascii="微软雅黑" w:eastAsia="微软雅黑" w:hAnsi="微软雅黑" w:cs="微软雅黑" w:hint="eastAsia"/>
        </w:rPr>
        <w:t>100元宝</w:t>
      </w:r>
      <w:r w:rsidR="00D25AF4" w:rsidRPr="00770ACA">
        <w:rPr>
          <w:rFonts w:ascii="微软雅黑" w:eastAsia="微软雅黑" w:hAnsi="微软雅黑" w:cs="微软雅黑" w:hint="eastAsia"/>
        </w:rPr>
        <w:t>，每次限使用一张。</w:t>
      </w:r>
    </w:p>
    <w:p w:rsidR="00483A4A" w:rsidRPr="00770ACA" w:rsidRDefault="002E5F3A">
      <w:pPr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装备</w:t>
      </w:r>
      <w:r w:rsidR="00D05E0B" w:rsidRPr="00770ACA">
        <w:rPr>
          <w:rFonts w:ascii="微软雅黑" w:eastAsia="微软雅黑" w:hAnsi="微软雅黑" w:cs="微软雅黑" w:hint="eastAsia"/>
        </w:rPr>
        <w:t>成长咒符：</w:t>
      </w:r>
    </w:p>
    <w:p w:rsidR="003B58DC" w:rsidRPr="00770ACA" w:rsidRDefault="003B58DC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装备等级+10</w:t>
      </w:r>
    </w:p>
    <w:p w:rsidR="00483A4A" w:rsidRPr="00770ACA" w:rsidRDefault="00D05E0B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保持</w:t>
      </w:r>
      <w:r w:rsidR="003705A0" w:rsidRPr="00770ACA">
        <w:rPr>
          <w:rFonts w:ascii="微软雅黑" w:eastAsia="微软雅黑" w:hAnsi="微软雅黑" w:cs="微软雅黑" w:hint="eastAsia"/>
        </w:rPr>
        <w:t>附加属性不变，基本属性</w:t>
      </w:r>
      <w:r w:rsidR="008B3661" w:rsidRPr="00770ACA">
        <w:rPr>
          <w:rFonts w:ascii="微软雅黑" w:eastAsia="微软雅黑" w:hAnsi="微软雅黑" w:cs="微软雅黑" w:hint="eastAsia"/>
        </w:rPr>
        <w:t>根据之前装备基本属性所在范围</w:t>
      </w:r>
      <w:r w:rsidR="003705A0" w:rsidRPr="00770ACA">
        <w:rPr>
          <w:rFonts w:ascii="微软雅黑" w:eastAsia="微软雅黑" w:hAnsi="微软雅黑" w:cs="微软雅黑" w:hint="eastAsia"/>
        </w:rPr>
        <w:t>（一般、高、很高）</w:t>
      </w:r>
      <w:r w:rsidRPr="00770ACA">
        <w:rPr>
          <w:rFonts w:ascii="微软雅黑" w:eastAsia="微软雅黑" w:hAnsi="微软雅黑" w:cs="微软雅黑" w:hint="eastAsia"/>
        </w:rPr>
        <w:t>重新随机。</w:t>
      </w:r>
    </w:p>
    <w:p w:rsidR="00673254" w:rsidRPr="00770ACA" w:rsidRDefault="00D05E0B" w:rsidP="00E64A36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保持</w:t>
      </w:r>
      <w:r w:rsidR="000D7BA9" w:rsidRPr="00770ACA">
        <w:rPr>
          <w:rFonts w:ascii="微软雅黑" w:eastAsia="微软雅黑" w:hAnsi="微软雅黑" w:cs="微软雅黑" w:hint="eastAsia"/>
        </w:rPr>
        <w:t>锻造</w:t>
      </w:r>
      <w:r w:rsidRPr="00770ACA">
        <w:rPr>
          <w:rFonts w:ascii="微软雅黑" w:eastAsia="微软雅黑" w:hAnsi="微软雅黑" w:cs="微软雅黑" w:hint="eastAsia"/>
        </w:rPr>
        <w:t>段数不变。</w:t>
      </w:r>
    </w:p>
    <w:p w:rsidR="006B7206" w:rsidRPr="00770ACA" w:rsidRDefault="002E5F3A" w:rsidP="00D25AF4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30级</w:t>
      </w:r>
      <w:r w:rsidRPr="00770ACA">
        <w:rPr>
          <w:rFonts w:ascii="微软雅黑" w:eastAsia="微软雅黑" w:hAnsi="微软雅黑" w:cs="微软雅黑"/>
        </w:rPr>
        <w:t>的</w:t>
      </w:r>
      <w:r w:rsidRPr="00770ACA">
        <w:rPr>
          <w:rFonts w:ascii="微软雅黑" w:eastAsia="微软雅黑" w:hAnsi="微软雅黑" w:cs="微软雅黑" w:hint="eastAsia"/>
        </w:rPr>
        <w:t>装备</w:t>
      </w:r>
      <w:r w:rsidRPr="00770ACA">
        <w:rPr>
          <w:rFonts w:ascii="微软雅黑" w:eastAsia="微软雅黑" w:hAnsi="微软雅黑" w:cs="微软雅黑"/>
        </w:rPr>
        <w:t>可以使用成长符</w:t>
      </w:r>
      <w:r w:rsidR="006C1BF1" w:rsidRPr="00770ACA">
        <w:rPr>
          <w:rFonts w:ascii="微软雅黑" w:eastAsia="微软雅黑" w:hAnsi="微软雅黑" w:cs="微软雅黑" w:hint="eastAsia"/>
        </w:rPr>
        <w:t>。</w:t>
      </w:r>
    </w:p>
    <w:p w:rsidR="006C1BF1" w:rsidRPr="00770ACA" w:rsidRDefault="006C1BF1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 w:rsidRPr="00770ACA">
        <w:rPr>
          <w:rFonts w:ascii="微软雅黑" w:eastAsia="微软雅黑" w:hAnsi="微软雅黑" w:cs="微软雅黑" w:hint="eastAsia"/>
        </w:rPr>
        <w:t>装备</w:t>
      </w:r>
      <w:r w:rsidRPr="00770ACA">
        <w:rPr>
          <w:rFonts w:ascii="微软雅黑" w:eastAsia="微软雅黑" w:hAnsi="微软雅黑" w:cs="微软雅黑"/>
        </w:rPr>
        <w:t>成长符价格表</w:t>
      </w:r>
    </w:p>
    <w:tbl>
      <w:tblPr>
        <w:tblStyle w:val="aa"/>
        <w:tblW w:w="0" w:type="auto"/>
        <w:tblLook w:val="04A0"/>
      </w:tblPr>
      <w:tblGrid>
        <w:gridCol w:w="4148"/>
        <w:gridCol w:w="4148"/>
      </w:tblGrid>
      <w:tr w:rsidR="006C1BF1" w:rsidRPr="00770ACA" w:rsidTr="006C1BF1">
        <w:tc>
          <w:tcPr>
            <w:tcW w:w="4148" w:type="dxa"/>
          </w:tcPr>
          <w:p w:rsidR="006C1BF1" w:rsidRPr="00770ACA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等级</w:t>
            </w:r>
          </w:p>
        </w:tc>
        <w:tc>
          <w:tcPr>
            <w:tcW w:w="4148" w:type="dxa"/>
          </w:tcPr>
          <w:p w:rsidR="006C1BF1" w:rsidRPr="00770ACA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价格</w:t>
            </w:r>
          </w:p>
        </w:tc>
      </w:tr>
      <w:tr w:rsidR="006C1BF1" w:rsidRPr="00770ACA" w:rsidTr="006C1BF1">
        <w:tc>
          <w:tcPr>
            <w:tcW w:w="4148" w:type="dxa"/>
          </w:tcPr>
          <w:p w:rsidR="006C1BF1" w:rsidRPr="00770ACA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30级</w:t>
            </w:r>
          </w:p>
        </w:tc>
        <w:tc>
          <w:tcPr>
            <w:tcW w:w="4148" w:type="dxa"/>
          </w:tcPr>
          <w:p w:rsidR="006C1BF1" w:rsidRPr="00770ACA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2000</w:t>
            </w:r>
          </w:p>
        </w:tc>
      </w:tr>
      <w:tr w:rsidR="006C1BF1" w:rsidRPr="00770ACA" w:rsidTr="006C1BF1">
        <w:tc>
          <w:tcPr>
            <w:tcW w:w="4148" w:type="dxa"/>
          </w:tcPr>
          <w:p w:rsidR="006C1BF1" w:rsidRPr="00770ACA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40级</w:t>
            </w:r>
          </w:p>
        </w:tc>
        <w:tc>
          <w:tcPr>
            <w:tcW w:w="4148" w:type="dxa"/>
          </w:tcPr>
          <w:p w:rsidR="006C1BF1" w:rsidRPr="00770ACA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3000</w:t>
            </w:r>
          </w:p>
        </w:tc>
      </w:tr>
      <w:tr w:rsidR="006C1BF1" w:rsidRPr="00770ACA" w:rsidTr="006C1BF1">
        <w:tc>
          <w:tcPr>
            <w:tcW w:w="4148" w:type="dxa"/>
          </w:tcPr>
          <w:p w:rsidR="006C1BF1" w:rsidRPr="00770ACA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50级</w:t>
            </w:r>
          </w:p>
        </w:tc>
        <w:tc>
          <w:tcPr>
            <w:tcW w:w="4148" w:type="dxa"/>
          </w:tcPr>
          <w:p w:rsidR="006C1BF1" w:rsidRPr="00770ACA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4000</w:t>
            </w:r>
          </w:p>
        </w:tc>
      </w:tr>
      <w:tr w:rsidR="006C1BF1" w:rsidRPr="00770ACA" w:rsidTr="006C1BF1">
        <w:tc>
          <w:tcPr>
            <w:tcW w:w="4148" w:type="dxa"/>
          </w:tcPr>
          <w:p w:rsidR="006C1BF1" w:rsidRPr="00770ACA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60级</w:t>
            </w:r>
          </w:p>
        </w:tc>
        <w:tc>
          <w:tcPr>
            <w:tcW w:w="4148" w:type="dxa"/>
          </w:tcPr>
          <w:p w:rsidR="006C1BF1" w:rsidRPr="00770ACA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5000</w:t>
            </w:r>
          </w:p>
        </w:tc>
      </w:tr>
      <w:tr w:rsidR="006C1BF1" w:rsidRPr="00770ACA" w:rsidTr="006C1BF1">
        <w:tc>
          <w:tcPr>
            <w:tcW w:w="4148" w:type="dxa"/>
          </w:tcPr>
          <w:p w:rsidR="006C1BF1" w:rsidRPr="00770ACA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lastRenderedPageBreak/>
              <w:t>70级</w:t>
            </w:r>
          </w:p>
        </w:tc>
        <w:tc>
          <w:tcPr>
            <w:tcW w:w="4148" w:type="dxa"/>
          </w:tcPr>
          <w:p w:rsidR="006C1BF1" w:rsidRPr="00770ACA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6000</w:t>
            </w:r>
          </w:p>
        </w:tc>
      </w:tr>
      <w:tr w:rsidR="006C1BF1" w:rsidRPr="00770ACA" w:rsidTr="006C1BF1">
        <w:tc>
          <w:tcPr>
            <w:tcW w:w="4148" w:type="dxa"/>
          </w:tcPr>
          <w:p w:rsidR="006C1BF1" w:rsidRPr="00770ACA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80级</w:t>
            </w:r>
          </w:p>
        </w:tc>
        <w:tc>
          <w:tcPr>
            <w:tcW w:w="4148" w:type="dxa"/>
          </w:tcPr>
          <w:p w:rsidR="006C1BF1" w:rsidRPr="00770ACA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7000</w:t>
            </w:r>
          </w:p>
        </w:tc>
      </w:tr>
      <w:tr w:rsidR="006C1BF1" w:rsidRPr="00770ACA" w:rsidTr="006C1BF1">
        <w:tc>
          <w:tcPr>
            <w:tcW w:w="4148" w:type="dxa"/>
          </w:tcPr>
          <w:p w:rsidR="006C1BF1" w:rsidRPr="00770ACA" w:rsidRDefault="006C1BF1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90级</w:t>
            </w:r>
          </w:p>
        </w:tc>
        <w:tc>
          <w:tcPr>
            <w:tcW w:w="4148" w:type="dxa"/>
          </w:tcPr>
          <w:p w:rsidR="006C1BF1" w:rsidRPr="00770ACA" w:rsidRDefault="0071081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8</w:t>
            </w:r>
            <w:r w:rsidRPr="00770ACA">
              <w:rPr>
                <w:rFonts w:ascii="微软雅黑" w:eastAsia="微软雅黑" w:hAnsi="微软雅黑" w:cs="微软雅黑"/>
              </w:rPr>
              <w:t>000</w:t>
            </w:r>
          </w:p>
        </w:tc>
      </w:tr>
    </w:tbl>
    <w:p w:rsidR="006C1BF1" w:rsidRPr="00770ACA" w:rsidRDefault="00B73472" w:rsidP="00B73472">
      <w:pPr>
        <w:pStyle w:val="3"/>
        <w:rPr>
          <w:rFonts w:ascii="微软雅黑" w:eastAsia="微软雅黑" w:hAnsi="微软雅黑"/>
        </w:rPr>
      </w:pPr>
      <w:bookmarkStart w:id="67" w:name="_Toc366493444"/>
      <w:r w:rsidRPr="00770ACA">
        <w:rPr>
          <w:rFonts w:ascii="微软雅黑" w:eastAsia="微软雅黑" w:hAnsi="微软雅黑" w:hint="eastAsia"/>
        </w:rPr>
        <w:t>装备宝箱类</w:t>
      </w:r>
      <w:bookmarkEnd w:id="67"/>
    </w:p>
    <w:p w:rsidR="00272E30" w:rsidRDefault="005D22BE" w:rsidP="00E64A36">
      <w:pPr>
        <w:pStyle w:val="11"/>
        <w:ind w:firstLineChars="0" w:firstLine="0"/>
        <w:rPr>
          <w:rFonts w:ascii="微软雅黑" w:eastAsia="微软雅黑" w:hAnsi="微软雅黑" w:cs="微软雅黑" w:hint="eastAsia"/>
        </w:rPr>
      </w:pPr>
      <w:r w:rsidRPr="00770ACA">
        <w:rPr>
          <w:rFonts w:ascii="微软雅黑" w:eastAsia="微软雅黑" w:hAnsi="微软雅黑" w:cs="微软雅黑" w:hint="eastAsia"/>
        </w:rPr>
        <w:t>上古</w:t>
      </w:r>
      <w:r w:rsidRPr="00770ACA">
        <w:rPr>
          <w:rFonts w:ascii="微软雅黑" w:eastAsia="微软雅黑" w:hAnsi="微软雅黑" w:cs="微软雅黑"/>
        </w:rPr>
        <w:t>遗迹（</w:t>
      </w:r>
      <w:r w:rsidR="00AF1003" w:rsidRPr="00770ACA">
        <w:rPr>
          <w:rFonts w:ascii="微软雅黑" w:eastAsia="微软雅黑" w:hAnsi="微软雅黑" w:cs="微软雅黑" w:hint="eastAsia"/>
        </w:rPr>
        <w:t>装备</w:t>
      </w:r>
      <w:r w:rsidR="00272E30" w:rsidRPr="00770ACA">
        <w:rPr>
          <w:rFonts w:ascii="微软雅黑" w:eastAsia="微软雅黑" w:hAnsi="微软雅黑" w:cs="微软雅黑"/>
        </w:rPr>
        <w:t>宝箱</w:t>
      </w:r>
      <w:r w:rsidRPr="00770ACA">
        <w:rPr>
          <w:rFonts w:ascii="微软雅黑" w:eastAsia="微软雅黑" w:hAnsi="微软雅黑" w:cs="微软雅黑" w:hint="eastAsia"/>
        </w:rPr>
        <w:t>）</w:t>
      </w:r>
      <w:r w:rsidR="00272E30" w:rsidRPr="00770ACA">
        <w:rPr>
          <w:rFonts w:ascii="微软雅黑" w:eastAsia="微软雅黑" w:hAnsi="微软雅黑" w:cs="微软雅黑" w:hint="eastAsia"/>
        </w:rPr>
        <w:t>：可以</w:t>
      </w:r>
      <w:r w:rsidR="00272E30" w:rsidRPr="00770ACA">
        <w:rPr>
          <w:rFonts w:ascii="微软雅黑" w:eastAsia="微软雅黑" w:hAnsi="微软雅黑" w:cs="微软雅黑"/>
        </w:rPr>
        <w:t>用来</w:t>
      </w:r>
      <w:r w:rsidR="00272E30" w:rsidRPr="00770ACA">
        <w:rPr>
          <w:rFonts w:ascii="微软雅黑" w:eastAsia="微软雅黑" w:hAnsi="微软雅黑" w:cs="微软雅黑" w:hint="eastAsia"/>
        </w:rPr>
        <w:t>抽取</w:t>
      </w:r>
      <w:r w:rsidR="00AF1003" w:rsidRPr="00770ACA">
        <w:rPr>
          <w:rFonts w:ascii="微软雅黑" w:eastAsia="微软雅黑" w:hAnsi="微软雅黑" w:cs="微软雅黑" w:hint="eastAsia"/>
        </w:rPr>
        <w:t>装备</w:t>
      </w:r>
      <w:r w:rsidR="00272E30" w:rsidRPr="00770ACA">
        <w:rPr>
          <w:rFonts w:ascii="微软雅黑" w:eastAsia="微软雅黑" w:hAnsi="微软雅黑" w:cs="微软雅黑"/>
        </w:rPr>
        <w:t>。</w:t>
      </w:r>
    </w:p>
    <w:p w:rsidR="00965BB0" w:rsidRDefault="00965BB0" w:rsidP="00E64A36">
      <w:pPr>
        <w:pStyle w:val="11"/>
        <w:ind w:firstLineChars="0" w:firstLine="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注：精品宝箱的随机算法</w:t>
      </w:r>
    </w:p>
    <w:p w:rsidR="00965BB0" w:rsidRDefault="000B3E2F" w:rsidP="00E64A36">
      <w:pPr>
        <w:pStyle w:val="11"/>
        <w:ind w:firstLineChars="0" w:firstLine="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套装：当前宝箱等级的套装2件，在升华品级里生成，唯一可以获得非圣品套装的途径。</w:t>
      </w:r>
    </w:p>
    <w:p w:rsidR="000B3E2F" w:rsidRDefault="000B3E2F" w:rsidP="00E64A36">
      <w:pPr>
        <w:pStyle w:val="11"/>
        <w:ind w:firstLineChars="0" w:firstLine="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橙色装备2件：当前宝箱等级的橙色装备2件，在普通、进阶、升华中随机获得，非套装</w:t>
      </w:r>
      <w:r w:rsidR="004E6280">
        <w:rPr>
          <w:rFonts w:ascii="微软雅黑" w:eastAsia="微软雅黑" w:hAnsi="微软雅黑" w:cs="微软雅黑" w:hint="eastAsia"/>
        </w:rPr>
        <w:t>。</w:t>
      </w:r>
    </w:p>
    <w:p w:rsidR="004E6280" w:rsidRPr="000B3E2F" w:rsidRDefault="004E6280" w:rsidP="00E64A36">
      <w:pPr>
        <w:pStyle w:val="11"/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蓝色以上装备6件：获取蓝色60%的几率、获取紫色40%几率</w:t>
      </w:r>
      <w:r w:rsidR="008E0A7C">
        <w:rPr>
          <w:rFonts w:ascii="微软雅黑" w:eastAsia="微软雅黑" w:hAnsi="微软雅黑" w:cs="微软雅黑" w:hint="eastAsia"/>
        </w:rPr>
        <w:t>。在每生成意见装备的时候获取一次颜色。</w:t>
      </w:r>
    </w:p>
    <w:tbl>
      <w:tblPr>
        <w:tblStyle w:val="aa"/>
        <w:tblW w:w="0" w:type="auto"/>
        <w:tblLook w:val="04A0"/>
      </w:tblPr>
      <w:tblGrid>
        <w:gridCol w:w="2809"/>
        <w:gridCol w:w="2740"/>
        <w:gridCol w:w="2747"/>
      </w:tblGrid>
      <w:tr w:rsidR="00394C55" w:rsidRPr="00770ACA" w:rsidTr="00394C55">
        <w:tc>
          <w:tcPr>
            <w:tcW w:w="2809" w:type="dxa"/>
          </w:tcPr>
          <w:p w:rsidR="00394C55" w:rsidRPr="00770ACA" w:rsidRDefault="00394C55" w:rsidP="0021226B">
            <w:pPr>
              <w:pStyle w:val="11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宝箱</w:t>
            </w:r>
            <w:r w:rsidR="0000795F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2740" w:type="dxa"/>
          </w:tcPr>
          <w:p w:rsidR="00394C55" w:rsidRPr="00770ACA" w:rsidRDefault="00394C55" w:rsidP="0021226B">
            <w:pPr>
              <w:pStyle w:val="11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抽取</w:t>
            </w:r>
            <w:r w:rsidRPr="00770ACA">
              <w:rPr>
                <w:rFonts w:ascii="微软雅黑" w:eastAsia="微软雅黑" w:hAnsi="微软雅黑" w:cs="微软雅黑"/>
              </w:rPr>
              <w:t>获得</w:t>
            </w:r>
          </w:p>
        </w:tc>
        <w:tc>
          <w:tcPr>
            <w:tcW w:w="2747" w:type="dxa"/>
          </w:tcPr>
          <w:p w:rsidR="00394C55" w:rsidRPr="00770ACA" w:rsidRDefault="00394C55" w:rsidP="0021226B">
            <w:pPr>
              <w:pStyle w:val="11"/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宝箱</w:t>
            </w:r>
            <w:r w:rsidRPr="00770ACA">
              <w:rPr>
                <w:rFonts w:ascii="微软雅黑" w:eastAsia="微软雅黑" w:hAnsi="微软雅黑" w:cs="微软雅黑"/>
              </w:rPr>
              <w:t>价格</w:t>
            </w:r>
          </w:p>
        </w:tc>
      </w:tr>
      <w:tr w:rsidR="00394C55" w:rsidRPr="00770ACA" w:rsidTr="00394C55">
        <w:tc>
          <w:tcPr>
            <w:tcW w:w="2809" w:type="dxa"/>
          </w:tcPr>
          <w:p w:rsidR="00394C55" w:rsidRPr="00770ACA" w:rsidRDefault="00394C5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30级</w:t>
            </w:r>
            <w:r w:rsidR="002A2F65">
              <w:rPr>
                <w:rFonts w:ascii="微软雅黑" w:eastAsia="微软雅黑" w:hAnsi="微软雅黑" w:cs="微软雅黑" w:hint="eastAsia"/>
              </w:rPr>
              <w:t>普通宝箱</w:t>
            </w:r>
          </w:p>
        </w:tc>
        <w:tc>
          <w:tcPr>
            <w:tcW w:w="2740" w:type="dxa"/>
          </w:tcPr>
          <w:p w:rsidR="00394C55" w:rsidRPr="00770ACA" w:rsidRDefault="00394C5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可以随机获得一件</w:t>
            </w:r>
            <w:r w:rsidR="002A2F65">
              <w:rPr>
                <w:rFonts w:ascii="微软雅黑" w:eastAsia="微软雅黑" w:hAnsi="微软雅黑" w:cs="微软雅黑" w:hint="eastAsia"/>
              </w:rPr>
              <w:t>30级蓝色以上</w:t>
            </w:r>
            <w:r w:rsidRPr="00770ACA">
              <w:rPr>
                <w:rFonts w:ascii="微软雅黑" w:eastAsia="微软雅黑" w:hAnsi="微软雅黑" w:cs="微软雅黑"/>
              </w:rPr>
              <w:t>装备</w:t>
            </w:r>
            <w:r w:rsidRPr="00770ACA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770ACA" w:rsidRDefault="00394C5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/>
              </w:rPr>
              <w:t>300</w:t>
            </w:r>
            <w:r w:rsidRPr="00770ACA">
              <w:rPr>
                <w:rFonts w:ascii="微软雅黑" w:eastAsia="微软雅黑" w:hAnsi="微软雅黑" w:cs="微软雅黑" w:hint="eastAsia"/>
              </w:rPr>
              <w:t>元宝/个</w:t>
            </w:r>
          </w:p>
        </w:tc>
      </w:tr>
      <w:tr w:rsidR="002A2F65" w:rsidRPr="00770ACA" w:rsidTr="00394C55">
        <w:tc>
          <w:tcPr>
            <w:tcW w:w="2809" w:type="dxa"/>
          </w:tcPr>
          <w:p w:rsidR="002A2F65" w:rsidRPr="00770ACA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30级精品宝箱</w:t>
            </w:r>
          </w:p>
        </w:tc>
        <w:tc>
          <w:tcPr>
            <w:tcW w:w="2740" w:type="dxa"/>
          </w:tcPr>
          <w:p w:rsidR="002A2F65" w:rsidRPr="00770ACA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 w:hint="eastAsia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可以随机获得十件30</w:t>
            </w:r>
            <w:r>
              <w:rPr>
                <w:rFonts w:ascii="微软雅黑" w:eastAsia="微软雅黑" w:hAnsi="微软雅黑" w:cs="微软雅黑" w:hint="eastAsia"/>
              </w:rPr>
              <w:t>级蓝色以上</w:t>
            </w:r>
            <w:r w:rsidRPr="00770ACA">
              <w:rPr>
                <w:rFonts w:ascii="微软雅黑" w:eastAsia="微软雅黑" w:hAnsi="微软雅黑" w:cs="微软雅黑"/>
              </w:rPr>
              <w:t>装备，</w:t>
            </w:r>
            <w:r w:rsidRPr="00770ACA">
              <w:rPr>
                <w:rFonts w:ascii="微软雅黑" w:eastAsia="微软雅黑" w:hAnsi="微软雅黑" w:cs="微软雅黑" w:hint="eastAsia"/>
              </w:rPr>
              <w:t>其中其中至少4</w:t>
            </w:r>
            <w:r w:rsidRPr="00770ACA"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</w:t>
            </w:r>
            <w:r w:rsidRPr="00770ACA">
              <w:rPr>
                <w:rFonts w:ascii="微软雅黑" w:eastAsia="微软雅黑" w:hAnsi="微软雅黑" w:cs="微软雅黑" w:hint="eastAsia"/>
              </w:rPr>
              <w:t>套装2件</w:t>
            </w:r>
            <w:r>
              <w:rPr>
                <w:rFonts w:ascii="微软雅黑" w:eastAsia="微软雅黑" w:hAnsi="微软雅黑" w:cs="微软雅黑" w:hint="eastAsia"/>
              </w:rPr>
              <w:t>。</w:t>
            </w:r>
          </w:p>
        </w:tc>
        <w:tc>
          <w:tcPr>
            <w:tcW w:w="2747" w:type="dxa"/>
          </w:tcPr>
          <w:p w:rsidR="002A2F65" w:rsidRPr="00770ACA" w:rsidRDefault="002A2F6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2400元宝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770ACA">
              <w:rPr>
                <w:rFonts w:ascii="微软雅黑" w:eastAsia="微软雅黑" w:hAnsi="微软雅黑" w:cs="微软雅黑" w:hint="eastAsia"/>
              </w:rPr>
              <w:t>个</w:t>
            </w:r>
            <w:r w:rsidR="00A17457">
              <w:rPr>
                <w:rFonts w:ascii="微软雅黑" w:eastAsia="微软雅黑" w:hAnsi="微软雅黑" w:cs="微软雅黑" w:hint="eastAsia"/>
              </w:rPr>
              <w:t>，8折优惠</w:t>
            </w:r>
          </w:p>
        </w:tc>
      </w:tr>
      <w:tr w:rsidR="00394C55" w:rsidRPr="00770ACA" w:rsidTr="00394C55">
        <w:tc>
          <w:tcPr>
            <w:tcW w:w="2809" w:type="dxa"/>
          </w:tcPr>
          <w:p w:rsidR="00394C55" w:rsidRPr="00770ACA" w:rsidRDefault="00394C5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40级</w:t>
            </w:r>
            <w:r w:rsidR="002A2F65">
              <w:rPr>
                <w:rFonts w:ascii="微软雅黑" w:eastAsia="微软雅黑" w:hAnsi="微软雅黑" w:cs="微软雅黑" w:hint="eastAsia"/>
              </w:rPr>
              <w:t>普通宝箱</w:t>
            </w:r>
          </w:p>
        </w:tc>
        <w:tc>
          <w:tcPr>
            <w:tcW w:w="2740" w:type="dxa"/>
          </w:tcPr>
          <w:p w:rsidR="00394C55" w:rsidRPr="00770ACA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可以随机获得一件</w:t>
            </w:r>
            <w:r>
              <w:rPr>
                <w:rFonts w:ascii="微软雅黑" w:eastAsia="微软雅黑" w:hAnsi="微软雅黑" w:cs="微软雅黑" w:hint="eastAsia"/>
              </w:rPr>
              <w:t>40级蓝色以上</w:t>
            </w:r>
            <w:r w:rsidRPr="00770ACA">
              <w:rPr>
                <w:rFonts w:ascii="微软雅黑" w:eastAsia="微软雅黑" w:hAnsi="微软雅黑" w:cs="微软雅黑"/>
              </w:rPr>
              <w:t>装备</w:t>
            </w:r>
            <w:r w:rsidRPr="00770ACA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770ACA" w:rsidRDefault="00394C5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400元宝/个</w:t>
            </w:r>
          </w:p>
        </w:tc>
      </w:tr>
      <w:tr w:rsidR="002A2F65" w:rsidRPr="00770ACA" w:rsidTr="00394C55">
        <w:tc>
          <w:tcPr>
            <w:tcW w:w="2809" w:type="dxa"/>
          </w:tcPr>
          <w:p w:rsidR="002A2F65" w:rsidRPr="00770ACA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40级精品宝箱</w:t>
            </w:r>
          </w:p>
        </w:tc>
        <w:tc>
          <w:tcPr>
            <w:tcW w:w="2740" w:type="dxa"/>
          </w:tcPr>
          <w:p w:rsidR="002A2F65" w:rsidRPr="00770ACA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 w:hint="eastAsia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可以随机获得十件</w:t>
            </w:r>
            <w:r>
              <w:rPr>
                <w:rFonts w:ascii="微软雅黑" w:eastAsia="微软雅黑" w:hAnsi="微软雅黑" w:cs="微软雅黑" w:hint="eastAsia"/>
              </w:rPr>
              <w:t>4</w:t>
            </w:r>
            <w:r w:rsidRPr="00770ACA">
              <w:rPr>
                <w:rFonts w:ascii="微软雅黑" w:eastAsia="微软雅黑" w:hAnsi="微软雅黑" w:cs="微软雅黑" w:hint="eastAsia"/>
              </w:rPr>
              <w:t>0</w:t>
            </w:r>
            <w:r>
              <w:rPr>
                <w:rFonts w:ascii="微软雅黑" w:eastAsia="微软雅黑" w:hAnsi="微软雅黑" w:cs="微软雅黑" w:hint="eastAsia"/>
              </w:rPr>
              <w:t>级蓝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色以上</w:t>
            </w:r>
            <w:r w:rsidRPr="00770ACA">
              <w:rPr>
                <w:rFonts w:ascii="微软雅黑" w:eastAsia="微软雅黑" w:hAnsi="微软雅黑" w:cs="微软雅黑"/>
              </w:rPr>
              <w:t>装备，</w:t>
            </w:r>
            <w:r w:rsidRPr="00770ACA">
              <w:rPr>
                <w:rFonts w:ascii="微软雅黑" w:eastAsia="微软雅黑" w:hAnsi="微软雅黑" w:cs="微软雅黑" w:hint="eastAsia"/>
              </w:rPr>
              <w:t>其中其中至少4</w:t>
            </w:r>
            <w:r w:rsidRPr="00770ACA"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</w:t>
            </w:r>
            <w:r w:rsidRPr="00770ACA">
              <w:rPr>
                <w:rFonts w:ascii="微软雅黑" w:eastAsia="微软雅黑" w:hAnsi="微软雅黑" w:cs="微软雅黑" w:hint="eastAsia"/>
              </w:rPr>
              <w:t>套装2件</w:t>
            </w:r>
            <w:r>
              <w:rPr>
                <w:rFonts w:ascii="微软雅黑" w:eastAsia="微软雅黑" w:hAnsi="微软雅黑" w:cs="微软雅黑" w:hint="eastAsia"/>
              </w:rPr>
              <w:t>。</w:t>
            </w:r>
          </w:p>
        </w:tc>
        <w:tc>
          <w:tcPr>
            <w:tcW w:w="2747" w:type="dxa"/>
          </w:tcPr>
          <w:p w:rsidR="002A2F65" w:rsidRPr="00770ACA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 w:hint="eastAsia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lastRenderedPageBreak/>
              <w:t>3200元宝/个</w:t>
            </w:r>
            <w:r w:rsidR="00A17457">
              <w:rPr>
                <w:rFonts w:ascii="微软雅黑" w:eastAsia="微软雅黑" w:hAnsi="微软雅黑" w:cs="微软雅黑" w:hint="eastAsia"/>
              </w:rPr>
              <w:t>，8折优惠</w:t>
            </w:r>
          </w:p>
        </w:tc>
      </w:tr>
      <w:tr w:rsidR="00394C55" w:rsidRPr="00770ACA" w:rsidTr="00394C55">
        <w:tc>
          <w:tcPr>
            <w:tcW w:w="2809" w:type="dxa"/>
          </w:tcPr>
          <w:p w:rsidR="00394C55" w:rsidRPr="00770ACA" w:rsidRDefault="002A2F6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5</w:t>
            </w:r>
            <w:r w:rsidRPr="00770ACA">
              <w:rPr>
                <w:rFonts w:ascii="微软雅黑" w:eastAsia="微软雅黑" w:hAnsi="微软雅黑" w:cs="微软雅黑" w:hint="eastAsia"/>
              </w:rPr>
              <w:t>0级</w:t>
            </w:r>
            <w:r>
              <w:rPr>
                <w:rFonts w:ascii="微软雅黑" w:eastAsia="微软雅黑" w:hAnsi="微软雅黑" w:cs="微软雅黑" w:hint="eastAsia"/>
              </w:rPr>
              <w:t>普通宝箱</w:t>
            </w:r>
          </w:p>
        </w:tc>
        <w:tc>
          <w:tcPr>
            <w:tcW w:w="2740" w:type="dxa"/>
          </w:tcPr>
          <w:p w:rsidR="00394C55" w:rsidRPr="00770ACA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可以随机获得一件</w:t>
            </w:r>
            <w:r>
              <w:rPr>
                <w:rFonts w:ascii="微软雅黑" w:eastAsia="微软雅黑" w:hAnsi="微软雅黑" w:cs="微软雅黑" w:hint="eastAsia"/>
              </w:rPr>
              <w:t>50级蓝色以上</w:t>
            </w:r>
            <w:r w:rsidRPr="00770ACA">
              <w:rPr>
                <w:rFonts w:ascii="微软雅黑" w:eastAsia="微软雅黑" w:hAnsi="微软雅黑" w:cs="微软雅黑"/>
              </w:rPr>
              <w:t>装备</w:t>
            </w:r>
            <w:r w:rsidRPr="00770ACA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770ACA" w:rsidRDefault="00394C55" w:rsidP="000746CF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500元宝/个</w:t>
            </w:r>
          </w:p>
        </w:tc>
      </w:tr>
      <w:tr w:rsidR="002A2F65" w:rsidRPr="00770ACA" w:rsidTr="00394C55">
        <w:tc>
          <w:tcPr>
            <w:tcW w:w="2809" w:type="dxa"/>
          </w:tcPr>
          <w:p w:rsidR="002A2F65" w:rsidRDefault="002A2F65" w:rsidP="00394C55">
            <w:pPr>
              <w:pStyle w:val="11"/>
              <w:ind w:firstLineChars="0" w:firstLine="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50级精品宝箱</w:t>
            </w:r>
          </w:p>
        </w:tc>
        <w:tc>
          <w:tcPr>
            <w:tcW w:w="2740" w:type="dxa"/>
          </w:tcPr>
          <w:p w:rsidR="002A2F65" w:rsidRPr="00770ACA" w:rsidRDefault="002A2F65" w:rsidP="002A2F65">
            <w:pPr>
              <w:pStyle w:val="11"/>
              <w:ind w:firstLineChars="0" w:firstLine="0"/>
              <w:rPr>
                <w:rFonts w:ascii="微软雅黑" w:eastAsia="微软雅黑" w:hAnsi="微软雅黑" w:cs="微软雅黑" w:hint="eastAsia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可以随机获得十件</w:t>
            </w:r>
            <w:r>
              <w:rPr>
                <w:rFonts w:ascii="微软雅黑" w:eastAsia="微软雅黑" w:hAnsi="微软雅黑" w:cs="微软雅黑" w:hint="eastAsia"/>
              </w:rPr>
              <w:t>5</w:t>
            </w:r>
            <w:r w:rsidRPr="00770ACA">
              <w:rPr>
                <w:rFonts w:ascii="微软雅黑" w:eastAsia="微软雅黑" w:hAnsi="微软雅黑" w:cs="微软雅黑" w:hint="eastAsia"/>
              </w:rPr>
              <w:t>0</w:t>
            </w:r>
            <w:r>
              <w:rPr>
                <w:rFonts w:ascii="微软雅黑" w:eastAsia="微软雅黑" w:hAnsi="微软雅黑" w:cs="微软雅黑" w:hint="eastAsia"/>
              </w:rPr>
              <w:t>级蓝色以上</w:t>
            </w:r>
            <w:r w:rsidRPr="00770ACA">
              <w:rPr>
                <w:rFonts w:ascii="微软雅黑" w:eastAsia="微软雅黑" w:hAnsi="微软雅黑" w:cs="微软雅黑"/>
              </w:rPr>
              <w:t>装备，</w:t>
            </w:r>
            <w:r w:rsidRPr="00770ACA">
              <w:rPr>
                <w:rFonts w:ascii="微软雅黑" w:eastAsia="微软雅黑" w:hAnsi="微软雅黑" w:cs="微软雅黑" w:hint="eastAsia"/>
              </w:rPr>
              <w:t>其中其中至少4</w:t>
            </w:r>
            <w:r w:rsidRPr="00770ACA"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</w:t>
            </w:r>
            <w:r w:rsidRPr="00770ACA">
              <w:rPr>
                <w:rFonts w:ascii="微软雅黑" w:eastAsia="微软雅黑" w:hAnsi="微软雅黑" w:cs="微软雅黑" w:hint="eastAsia"/>
              </w:rPr>
              <w:t>套装2件</w:t>
            </w:r>
            <w:r>
              <w:rPr>
                <w:rFonts w:ascii="微软雅黑" w:eastAsia="微软雅黑" w:hAnsi="微软雅黑" w:cs="微软雅黑" w:hint="eastAsia"/>
              </w:rPr>
              <w:t>。</w:t>
            </w:r>
          </w:p>
        </w:tc>
        <w:tc>
          <w:tcPr>
            <w:tcW w:w="2747" w:type="dxa"/>
          </w:tcPr>
          <w:p w:rsidR="002A2F65" w:rsidRPr="00770ACA" w:rsidRDefault="000746CF" w:rsidP="00394C55">
            <w:pPr>
              <w:pStyle w:val="11"/>
              <w:ind w:firstLineChars="0" w:firstLine="0"/>
              <w:rPr>
                <w:rFonts w:ascii="微软雅黑" w:eastAsia="微软雅黑" w:hAnsi="微软雅黑" w:cs="微软雅黑" w:hint="eastAsia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4000元宝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770ACA">
              <w:rPr>
                <w:rFonts w:ascii="微软雅黑" w:eastAsia="微软雅黑" w:hAnsi="微软雅黑" w:cs="微软雅黑" w:hint="eastAsia"/>
              </w:rPr>
              <w:t>个</w:t>
            </w:r>
            <w:r w:rsidR="00A17457">
              <w:rPr>
                <w:rFonts w:ascii="微软雅黑" w:eastAsia="微软雅黑" w:hAnsi="微软雅黑" w:cs="微软雅黑" w:hint="eastAsia"/>
              </w:rPr>
              <w:t>，8折优惠</w:t>
            </w:r>
          </w:p>
        </w:tc>
      </w:tr>
      <w:tr w:rsidR="00394C55" w:rsidRPr="00770ACA" w:rsidTr="00394C55">
        <w:tc>
          <w:tcPr>
            <w:tcW w:w="2809" w:type="dxa"/>
          </w:tcPr>
          <w:p w:rsidR="00394C55" w:rsidRPr="00770ACA" w:rsidRDefault="00394C55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60级</w:t>
            </w:r>
            <w:r w:rsidR="00A17457">
              <w:rPr>
                <w:rFonts w:ascii="微软雅黑" w:eastAsia="微软雅黑" w:hAnsi="微软雅黑" w:cs="微软雅黑" w:hint="eastAsia"/>
              </w:rPr>
              <w:t>普通宝箱</w:t>
            </w:r>
          </w:p>
        </w:tc>
        <w:tc>
          <w:tcPr>
            <w:tcW w:w="2740" w:type="dxa"/>
          </w:tcPr>
          <w:p w:rsidR="00394C55" w:rsidRPr="00770ACA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可以随机获得一件</w:t>
            </w:r>
            <w:r>
              <w:rPr>
                <w:rFonts w:ascii="微软雅黑" w:eastAsia="微软雅黑" w:hAnsi="微软雅黑" w:cs="微软雅黑" w:hint="eastAsia"/>
              </w:rPr>
              <w:t>60级蓝色以上</w:t>
            </w:r>
            <w:r w:rsidRPr="00770ACA">
              <w:rPr>
                <w:rFonts w:ascii="微软雅黑" w:eastAsia="微软雅黑" w:hAnsi="微软雅黑" w:cs="微软雅黑"/>
              </w:rPr>
              <w:t>装备</w:t>
            </w:r>
            <w:r w:rsidRPr="00770ACA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770ACA" w:rsidRDefault="00394C55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600元宝/个</w:t>
            </w:r>
          </w:p>
        </w:tc>
      </w:tr>
      <w:tr w:rsidR="000746CF" w:rsidRPr="00770ACA" w:rsidTr="00394C55">
        <w:tc>
          <w:tcPr>
            <w:tcW w:w="2809" w:type="dxa"/>
          </w:tcPr>
          <w:p w:rsidR="000746CF" w:rsidRPr="00770ACA" w:rsidRDefault="00A17457" w:rsidP="00394C55">
            <w:pPr>
              <w:pStyle w:val="11"/>
              <w:ind w:firstLineChars="0" w:firstLine="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60级精品宝箱</w:t>
            </w:r>
          </w:p>
        </w:tc>
        <w:tc>
          <w:tcPr>
            <w:tcW w:w="2740" w:type="dxa"/>
          </w:tcPr>
          <w:p w:rsidR="000746CF" w:rsidRPr="00770ACA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 w:hint="eastAsia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可以随机获得十件</w:t>
            </w:r>
            <w:r>
              <w:rPr>
                <w:rFonts w:ascii="微软雅黑" w:eastAsia="微软雅黑" w:hAnsi="微软雅黑" w:cs="微软雅黑" w:hint="eastAsia"/>
              </w:rPr>
              <w:t>6</w:t>
            </w:r>
            <w:r w:rsidRPr="00770ACA">
              <w:rPr>
                <w:rFonts w:ascii="微软雅黑" w:eastAsia="微软雅黑" w:hAnsi="微软雅黑" w:cs="微软雅黑" w:hint="eastAsia"/>
              </w:rPr>
              <w:t>0</w:t>
            </w:r>
            <w:r>
              <w:rPr>
                <w:rFonts w:ascii="微软雅黑" w:eastAsia="微软雅黑" w:hAnsi="微软雅黑" w:cs="微软雅黑" w:hint="eastAsia"/>
              </w:rPr>
              <w:t>级蓝色以上</w:t>
            </w:r>
            <w:r w:rsidRPr="00770ACA">
              <w:rPr>
                <w:rFonts w:ascii="微软雅黑" w:eastAsia="微软雅黑" w:hAnsi="微软雅黑" w:cs="微软雅黑"/>
              </w:rPr>
              <w:t>装备，</w:t>
            </w:r>
            <w:r w:rsidRPr="00770ACA">
              <w:rPr>
                <w:rFonts w:ascii="微软雅黑" w:eastAsia="微软雅黑" w:hAnsi="微软雅黑" w:cs="微软雅黑" w:hint="eastAsia"/>
              </w:rPr>
              <w:t>其中其中至少4</w:t>
            </w:r>
            <w:r w:rsidRPr="00770ACA"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</w:t>
            </w:r>
            <w:r w:rsidRPr="00770ACA">
              <w:rPr>
                <w:rFonts w:ascii="微软雅黑" w:eastAsia="微软雅黑" w:hAnsi="微软雅黑" w:cs="微软雅黑" w:hint="eastAsia"/>
              </w:rPr>
              <w:t>套装2件</w:t>
            </w:r>
            <w:r>
              <w:rPr>
                <w:rFonts w:ascii="微软雅黑" w:eastAsia="微软雅黑" w:hAnsi="微软雅黑" w:cs="微软雅黑" w:hint="eastAsia"/>
              </w:rPr>
              <w:t>。</w:t>
            </w:r>
          </w:p>
        </w:tc>
        <w:tc>
          <w:tcPr>
            <w:tcW w:w="2747" w:type="dxa"/>
          </w:tcPr>
          <w:p w:rsidR="000746CF" w:rsidRPr="00770ACA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 w:hint="eastAsia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4800元宝/个</w:t>
            </w:r>
            <w:r>
              <w:rPr>
                <w:rFonts w:ascii="微软雅黑" w:eastAsia="微软雅黑" w:hAnsi="微软雅黑" w:cs="微软雅黑" w:hint="eastAsia"/>
              </w:rPr>
              <w:t>，8折优惠</w:t>
            </w:r>
          </w:p>
        </w:tc>
      </w:tr>
      <w:tr w:rsidR="00394C55" w:rsidRPr="00770ACA" w:rsidTr="00394C55">
        <w:tc>
          <w:tcPr>
            <w:tcW w:w="2809" w:type="dxa"/>
          </w:tcPr>
          <w:p w:rsidR="00394C55" w:rsidRPr="00770ACA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70</w:t>
            </w:r>
            <w:r w:rsidR="00A17457" w:rsidRPr="00770ACA">
              <w:rPr>
                <w:rFonts w:ascii="微软雅黑" w:eastAsia="微软雅黑" w:hAnsi="微软雅黑" w:cs="微软雅黑" w:hint="eastAsia"/>
              </w:rPr>
              <w:t>级</w:t>
            </w:r>
            <w:r w:rsidR="00A17457">
              <w:rPr>
                <w:rFonts w:ascii="微软雅黑" w:eastAsia="微软雅黑" w:hAnsi="微软雅黑" w:cs="微软雅黑" w:hint="eastAsia"/>
              </w:rPr>
              <w:t>普通宝箱</w:t>
            </w:r>
          </w:p>
        </w:tc>
        <w:tc>
          <w:tcPr>
            <w:tcW w:w="2740" w:type="dxa"/>
          </w:tcPr>
          <w:p w:rsidR="00394C55" w:rsidRPr="00770ACA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可以随机获得一件</w:t>
            </w:r>
            <w:r>
              <w:rPr>
                <w:rFonts w:ascii="微软雅黑" w:eastAsia="微软雅黑" w:hAnsi="微软雅黑" w:cs="微软雅黑" w:hint="eastAsia"/>
              </w:rPr>
              <w:t>70级蓝色以上</w:t>
            </w:r>
            <w:r w:rsidRPr="00770ACA">
              <w:rPr>
                <w:rFonts w:ascii="微软雅黑" w:eastAsia="微软雅黑" w:hAnsi="微软雅黑" w:cs="微软雅黑"/>
              </w:rPr>
              <w:t>装备</w:t>
            </w:r>
            <w:r w:rsidRPr="00770ACA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770ACA" w:rsidRDefault="00394C55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700元宝/个</w:t>
            </w:r>
          </w:p>
        </w:tc>
      </w:tr>
      <w:tr w:rsidR="00A17457" w:rsidRPr="00770ACA" w:rsidTr="00394C55">
        <w:tc>
          <w:tcPr>
            <w:tcW w:w="2809" w:type="dxa"/>
          </w:tcPr>
          <w:p w:rsidR="00A17457" w:rsidRPr="00770ACA" w:rsidRDefault="00A17457" w:rsidP="00394C55">
            <w:pPr>
              <w:pStyle w:val="11"/>
              <w:ind w:firstLineChars="0" w:firstLine="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70级精品宝箱</w:t>
            </w:r>
          </w:p>
        </w:tc>
        <w:tc>
          <w:tcPr>
            <w:tcW w:w="2740" w:type="dxa"/>
          </w:tcPr>
          <w:p w:rsidR="00A17457" w:rsidRPr="00770ACA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 w:hint="eastAsia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可以随机获得十件</w:t>
            </w:r>
            <w:r>
              <w:rPr>
                <w:rFonts w:ascii="微软雅黑" w:eastAsia="微软雅黑" w:hAnsi="微软雅黑" w:cs="微软雅黑" w:hint="eastAsia"/>
              </w:rPr>
              <w:t>7</w:t>
            </w:r>
            <w:r w:rsidRPr="00770ACA">
              <w:rPr>
                <w:rFonts w:ascii="微软雅黑" w:eastAsia="微软雅黑" w:hAnsi="微软雅黑" w:cs="微软雅黑" w:hint="eastAsia"/>
              </w:rPr>
              <w:t>0</w:t>
            </w:r>
            <w:r>
              <w:rPr>
                <w:rFonts w:ascii="微软雅黑" w:eastAsia="微软雅黑" w:hAnsi="微软雅黑" w:cs="微软雅黑" w:hint="eastAsia"/>
              </w:rPr>
              <w:t>级蓝色以上</w:t>
            </w:r>
            <w:r w:rsidRPr="00770ACA">
              <w:rPr>
                <w:rFonts w:ascii="微软雅黑" w:eastAsia="微软雅黑" w:hAnsi="微软雅黑" w:cs="微软雅黑"/>
              </w:rPr>
              <w:t>装备，</w:t>
            </w:r>
            <w:r w:rsidRPr="00770ACA">
              <w:rPr>
                <w:rFonts w:ascii="微软雅黑" w:eastAsia="微软雅黑" w:hAnsi="微软雅黑" w:cs="微软雅黑" w:hint="eastAsia"/>
              </w:rPr>
              <w:t>其中其中至少4</w:t>
            </w:r>
            <w:r w:rsidRPr="00770ACA"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</w:t>
            </w:r>
            <w:r w:rsidRPr="00770ACA">
              <w:rPr>
                <w:rFonts w:ascii="微软雅黑" w:eastAsia="微软雅黑" w:hAnsi="微软雅黑" w:cs="微软雅黑" w:hint="eastAsia"/>
              </w:rPr>
              <w:t>套装2件</w:t>
            </w:r>
            <w:r>
              <w:rPr>
                <w:rFonts w:ascii="微软雅黑" w:eastAsia="微软雅黑" w:hAnsi="微软雅黑" w:cs="微软雅黑" w:hint="eastAsia"/>
              </w:rPr>
              <w:t>。</w:t>
            </w:r>
          </w:p>
        </w:tc>
        <w:tc>
          <w:tcPr>
            <w:tcW w:w="2747" w:type="dxa"/>
          </w:tcPr>
          <w:p w:rsidR="00A17457" w:rsidRPr="00770ACA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 w:hint="eastAsia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5600元宝/个</w:t>
            </w:r>
            <w:r>
              <w:rPr>
                <w:rFonts w:ascii="微软雅黑" w:eastAsia="微软雅黑" w:hAnsi="微软雅黑" w:cs="微软雅黑" w:hint="eastAsia"/>
              </w:rPr>
              <w:t>，8折优惠</w:t>
            </w:r>
          </w:p>
        </w:tc>
      </w:tr>
      <w:tr w:rsidR="00394C55" w:rsidRPr="00770ACA" w:rsidTr="00394C55">
        <w:tc>
          <w:tcPr>
            <w:tcW w:w="2809" w:type="dxa"/>
          </w:tcPr>
          <w:p w:rsidR="00394C55" w:rsidRPr="00770ACA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80</w:t>
            </w:r>
            <w:r w:rsidR="00A17457" w:rsidRPr="00770ACA">
              <w:rPr>
                <w:rFonts w:ascii="微软雅黑" w:eastAsia="微软雅黑" w:hAnsi="微软雅黑" w:cs="微软雅黑" w:hint="eastAsia"/>
              </w:rPr>
              <w:t>级</w:t>
            </w:r>
            <w:r w:rsidR="00A17457">
              <w:rPr>
                <w:rFonts w:ascii="微软雅黑" w:eastAsia="微软雅黑" w:hAnsi="微软雅黑" w:cs="微软雅黑" w:hint="eastAsia"/>
              </w:rPr>
              <w:t>普通宝箱</w:t>
            </w:r>
          </w:p>
        </w:tc>
        <w:tc>
          <w:tcPr>
            <w:tcW w:w="2740" w:type="dxa"/>
          </w:tcPr>
          <w:p w:rsidR="00394C55" w:rsidRPr="00770ACA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可以随机获得一件</w:t>
            </w:r>
            <w:r>
              <w:rPr>
                <w:rFonts w:ascii="微软雅黑" w:eastAsia="微软雅黑" w:hAnsi="微软雅黑" w:cs="微软雅黑" w:hint="eastAsia"/>
              </w:rPr>
              <w:t>80级蓝色以上</w:t>
            </w:r>
            <w:r w:rsidRPr="00770ACA">
              <w:rPr>
                <w:rFonts w:ascii="微软雅黑" w:eastAsia="微软雅黑" w:hAnsi="微软雅黑" w:cs="微软雅黑"/>
              </w:rPr>
              <w:t>装备</w:t>
            </w:r>
            <w:r w:rsidRPr="00770ACA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770ACA" w:rsidRDefault="00394C55" w:rsidP="00A1745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800元宝/个</w:t>
            </w:r>
          </w:p>
        </w:tc>
      </w:tr>
      <w:tr w:rsidR="00A17457" w:rsidRPr="00770ACA" w:rsidTr="00394C55">
        <w:tc>
          <w:tcPr>
            <w:tcW w:w="2809" w:type="dxa"/>
          </w:tcPr>
          <w:p w:rsidR="00A17457" w:rsidRPr="00770ACA" w:rsidRDefault="00A17457" w:rsidP="00394C55">
            <w:pPr>
              <w:pStyle w:val="11"/>
              <w:ind w:firstLineChars="0" w:firstLine="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80级精品宝箱</w:t>
            </w:r>
          </w:p>
        </w:tc>
        <w:tc>
          <w:tcPr>
            <w:tcW w:w="2740" w:type="dxa"/>
          </w:tcPr>
          <w:p w:rsidR="00A17457" w:rsidRPr="00770ACA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 w:hint="eastAsia"/>
              </w:rPr>
            </w:pPr>
            <w:bookmarkStart w:id="68" w:name="OLE_LINK5"/>
            <w:bookmarkStart w:id="69" w:name="OLE_LINK6"/>
            <w:r w:rsidRPr="00770ACA">
              <w:rPr>
                <w:rFonts w:ascii="微软雅黑" w:eastAsia="微软雅黑" w:hAnsi="微软雅黑" w:cs="微软雅黑" w:hint="eastAsia"/>
              </w:rPr>
              <w:t>可以随机获得十件</w:t>
            </w:r>
            <w:r>
              <w:rPr>
                <w:rFonts w:ascii="微软雅黑" w:eastAsia="微软雅黑" w:hAnsi="微软雅黑" w:cs="微软雅黑" w:hint="eastAsia"/>
              </w:rPr>
              <w:t>8</w:t>
            </w:r>
            <w:r w:rsidRPr="00770ACA">
              <w:rPr>
                <w:rFonts w:ascii="微软雅黑" w:eastAsia="微软雅黑" w:hAnsi="微软雅黑" w:cs="微软雅黑" w:hint="eastAsia"/>
              </w:rPr>
              <w:t>0</w:t>
            </w:r>
            <w:r>
              <w:rPr>
                <w:rFonts w:ascii="微软雅黑" w:eastAsia="微软雅黑" w:hAnsi="微软雅黑" w:cs="微软雅黑" w:hint="eastAsia"/>
              </w:rPr>
              <w:t>级蓝色以上</w:t>
            </w:r>
            <w:r w:rsidRPr="00770ACA">
              <w:rPr>
                <w:rFonts w:ascii="微软雅黑" w:eastAsia="微软雅黑" w:hAnsi="微软雅黑" w:cs="微软雅黑"/>
              </w:rPr>
              <w:t>装备，</w:t>
            </w:r>
            <w:r w:rsidRPr="00770ACA">
              <w:rPr>
                <w:rFonts w:ascii="微软雅黑" w:eastAsia="微软雅黑" w:hAnsi="微软雅黑" w:cs="微软雅黑" w:hint="eastAsia"/>
              </w:rPr>
              <w:t>其中其中至少4</w:t>
            </w:r>
            <w:r w:rsidRPr="00770ACA"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</w:t>
            </w:r>
            <w:r w:rsidRPr="00770ACA">
              <w:rPr>
                <w:rFonts w:ascii="微软雅黑" w:eastAsia="微软雅黑" w:hAnsi="微软雅黑" w:cs="微软雅黑" w:hint="eastAsia"/>
              </w:rPr>
              <w:t>套装2件</w:t>
            </w:r>
            <w:bookmarkEnd w:id="68"/>
            <w:bookmarkEnd w:id="69"/>
          </w:p>
        </w:tc>
        <w:tc>
          <w:tcPr>
            <w:tcW w:w="2747" w:type="dxa"/>
          </w:tcPr>
          <w:p w:rsidR="00A17457" w:rsidRPr="00A17457" w:rsidRDefault="00A17457" w:rsidP="00A17457">
            <w:pPr>
              <w:pStyle w:val="11"/>
              <w:ind w:firstLineChars="0" w:firstLine="0"/>
              <w:rPr>
                <w:rFonts w:ascii="微软雅黑" w:eastAsia="微软雅黑" w:hAnsi="微软雅黑" w:cs="微软雅黑" w:hint="eastAsia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6400元宝/个</w:t>
            </w:r>
          </w:p>
        </w:tc>
      </w:tr>
      <w:tr w:rsidR="00394C55" w:rsidRPr="00770ACA" w:rsidTr="00394C55">
        <w:tc>
          <w:tcPr>
            <w:tcW w:w="2809" w:type="dxa"/>
          </w:tcPr>
          <w:p w:rsidR="00394C55" w:rsidRPr="00770ACA" w:rsidRDefault="00394C55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90</w:t>
            </w:r>
            <w:r w:rsidR="00A17457" w:rsidRPr="00770ACA">
              <w:rPr>
                <w:rFonts w:ascii="微软雅黑" w:eastAsia="微软雅黑" w:hAnsi="微软雅黑" w:cs="微软雅黑" w:hint="eastAsia"/>
              </w:rPr>
              <w:t>级</w:t>
            </w:r>
            <w:r w:rsidR="00A17457">
              <w:rPr>
                <w:rFonts w:ascii="微软雅黑" w:eastAsia="微软雅黑" w:hAnsi="微软雅黑" w:cs="微软雅黑" w:hint="eastAsia"/>
              </w:rPr>
              <w:t>普通宝箱</w:t>
            </w:r>
          </w:p>
        </w:tc>
        <w:tc>
          <w:tcPr>
            <w:tcW w:w="2740" w:type="dxa"/>
          </w:tcPr>
          <w:p w:rsidR="00394C55" w:rsidRPr="00770ACA" w:rsidRDefault="00A17457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可以随机获得一件</w:t>
            </w:r>
            <w:r>
              <w:rPr>
                <w:rFonts w:ascii="微软雅黑" w:eastAsia="微软雅黑" w:hAnsi="微软雅黑" w:cs="微软雅黑" w:hint="eastAsia"/>
              </w:rPr>
              <w:t>80级蓝色以上</w:t>
            </w:r>
            <w:r w:rsidRPr="00770ACA">
              <w:rPr>
                <w:rFonts w:ascii="微软雅黑" w:eastAsia="微软雅黑" w:hAnsi="微软雅黑" w:cs="微软雅黑"/>
              </w:rPr>
              <w:t>装备</w:t>
            </w:r>
            <w:r w:rsidRPr="00770ACA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770ACA" w:rsidRDefault="00394C55" w:rsidP="00965BB0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900元宝/个</w:t>
            </w:r>
          </w:p>
        </w:tc>
      </w:tr>
      <w:tr w:rsidR="00A17457" w:rsidRPr="00770ACA" w:rsidTr="00394C55">
        <w:tc>
          <w:tcPr>
            <w:tcW w:w="2809" w:type="dxa"/>
          </w:tcPr>
          <w:p w:rsidR="00A17457" w:rsidRPr="00770ACA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90级精品宝箱</w:t>
            </w:r>
          </w:p>
        </w:tc>
        <w:tc>
          <w:tcPr>
            <w:tcW w:w="2740" w:type="dxa"/>
          </w:tcPr>
          <w:p w:rsidR="00A17457" w:rsidRPr="00770ACA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 w:hint="eastAsia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可以随机获得十件</w:t>
            </w:r>
            <w:r>
              <w:rPr>
                <w:rFonts w:ascii="微软雅黑" w:eastAsia="微软雅黑" w:hAnsi="微软雅黑" w:cs="微软雅黑" w:hint="eastAsia"/>
              </w:rPr>
              <w:t>8</w:t>
            </w:r>
            <w:r w:rsidRPr="00770ACA">
              <w:rPr>
                <w:rFonts w:ascii="微软雅黑" w:eastAsia="微软雅黑" w:hAnsi="微软雅黑" w:cs="微软雅黑" w:hint="eastAsia"/>
              </w:rPr>
              <w:t>0</w:t>
            </w:r>
            <w:r>
              <w:rPr>
                <w:rFonts w:ascii="微软雅黑" w:eastAsia="微软雅黑" w:hAnsi="微软雅黑" w:cs="微软雅黑" w:hint="eastAsia"/>
              </w:rPr>
              <w:t>级蓝色以上</w:t>
            </w:r>
            <w:r w:rsidRPr="00770ACA">
              <w:rPr>
                <w:rFonts w:ascii="微软雅黑" w:eastAsia="微软雅黑" w:hAnsi="微软雅黑" w:cs="微软雅黑"/>
              </w:rPr>
              <w:t>装备，</w:t>
            </w:r>
            <w:r w:rsidRPr="00770ACA">
              <w:rPr>
                <w:rFonts w:ascii="微软雅黑" w:eastAsia="微软雅黑" w:hAnsi="微软雅黑" w:cs="微软雅黑" w:hint="eastAsia"/>
              </w:rPr>
              <w:t>其中其中至少4</w:t>
            </w:r>
            <w:r w:rsidRPr="00770ACA"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</w:t>
            </w:r>
            <w:r w:rsidRPr="00770ACA">
              <w:rPr>
                <w:rFonts w:ascii="微软雅黑" w:eastAsia="微软雅黑" w:hAnsi="微软雅黑" w:cs="微软雅黑" w:hint="eastAsia"/>
              </w:rPr>
              <w:t>套装2件</w:t>
            </w:r>
          </w:p>
        </w:tc>
        <w:tc>
          <w:tcPr>
            <w:tcW w:w="2747" w:type="dxa"/>
          </w:tcPr>
          <w:p w:rsidR="00A17457" w:rsidRPr="00770ACA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 w:hint="eastAsia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7200元宝/10个</w:t>
            </w:r>
          </w:p>
        </w:tc>
      </w:tr>
      <w:tr w:rsidR="00394C55" w:rsidRPr="00770ACA" w:rsidTr="00394C55">
        <w:tc>
          <w:tcPr>
            <w:tcW w:w="2809" w:type="dxa"/>
          </w:tcPr>
          <w:p w:rsidR="00394C55" w:rsidRPr="00770ACA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</w:t>
            </w:r>
            <w:r w:rsidRPr="00770ACA">
              <w:rPr>
                <w:rFonts w:ascii="微软雅黑" w:eastAsia="微软雅黑" w:hAnsi="微软雅黑" w:cs="微软雅黑" w:hint="eastAsia"/>
              </w:rPr>
              <w:t>0级</w:t>
            </w:r>
            <w:r>
              <w:rPr>
                <w:rFonts w:ascii="微软雅黑" w:eastAsia="微软雅黑" w:hAnsi="微软雅黑" w:cs="微软雅黑" w:hint="eastAsia"/>
              </w:rPr>
              <w:t>普通宝箱</w:t>
            </w:r>
          </w:p>
        </w:tc>
        <w:tc>
          <w:tcPr>
            <w:tcW w:w="2740" w:type="dxa"/>
          </w:tcPr>
          <w:p w:rsidR="00394C55" w:rsidRPr="00770ACA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可以随机获得一件</w:t>
            </w:r>
            <w:r>
              <w:rPr>
                <w:rFonts w:ascii="微软雅黑" w:eastAsia="微软雅黑" w:hAnsi="微软雅黑" w:cs="微软雅黑" w:hint="eastAsia"/>
              </w:rPr>
              <w:t>80级蓝色以上</w:t>
            </w:r>
            <w:r w:rsidRPr="00770ACA">
              <w:rPr>
                <w:rFonts w:ascii="微软雅黑" w:eastAsia="微软雅黑" w:hAnsi="微软雅黑" w:cs="微软雅黑"/>
              </w:rPr>
              <w:t>装备</w:t>
            </w:r>
            <w:r w:rsidRPr="00770ACA"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  <w:tc>
          <w:tcPr>
            <w:tcW w:w="2747" w:type="dxa"/>
          </w:tcPr>
          <w:p w:rsidR="00394C55" w:rsidRPr="00770ACA" w:rsidRDefault="00394C55" w:rsidP="00965BB0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1000元宝/个</w:t>
            </w:r>
          </w:p>
        </w:tc>
      </w:tr>
      <w:tr w:rsidR="00965BB0" w:rsidRPr="00770ACA" w:rsidTr="00394C55">
        <w:tc>
          <w:tcPr>
            <w:tcW w:w="2809" w:type="dxa"/>
          </w:tcPr>
          <w:p w:rsidR="00965BB0" w:rsidRDefault="00965BB0" w:rsidP="00394C55">
            <w:pPr>
              <w:pStyle w:val="11"/>
              <w:ind w:firstLineChars="0" w:firstLine="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100级精品宝箱</w:t>
            </w:r>
          </w:p>
        </w:tc>
        <w:tc>
          <w:tcPr>
            <w:tcW w:w="2740" w:type="dxa"/>
          </w:tcPr>
          <w:p w:rsidR="00965BB0" w:rsidRPr="00770ACA" w:rsidRDefault="00965BB0" w:rsidP="00C4757A">
            <w:pPr>
              <w:pStyle w:val="11"/>
              <w:ind w:firstLineChars="0" w:firstLine="0"/>
              <w:rPr>
                <w:rFonts w:ascii="微软雅黑" w:eastAsia="微软雅黑" w:hAnsi="微软雅黑" w:cs="微软雅黑" w:hint="eastAsia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可以随机获得十件</w:t>
            </w:r>
            <w:r>
              <w:rPr>
                <w:rFonts w:ascii="微软雅黑" w:eastAsia="微软雅黑" w:hAnsi="微软雅黑" w:cs="微软雅黑" w:hint="eastAsia"/>
              </w:rPr>
              <w:t>8</w:t>
            </w:r>
            <w:r w:rsidRPr="00770ACA">
              <w:rPr>
                <w:rFonts w:ascii="微软雅黑" w:eastAsia="微软雅黑" w:hAnsi="微软雅黑" w:cs="微软雅黑" w:hint="eastAsia"/>
              </w:rPr>
              <w:t>0</w:t>
            </w:r>
            <w:r>
              <w:rPr>
                <w:rFonts w:ascii="微软雅黑" w:eastAsia="微软雅黑" w:hAnsi="微软雅黑" w:cs="微软雅黑" w:hint="eastAsia"/>
              </w:rPr>
              <w:t>级蓝色以上</w:t>
            </w:r>
            <w:r w:rsidRPr="00770ACA">
              <w:rPr>
                <w:rFonts w:ascii="微软雅黑" w:eastAsia="微软雅黑" w:hAnsi="微软雅黑" w:cs="微软雅黑"/>
              </w:rPr>
              <w:t>装备，</w:t>
            </w:r>
            <w:r w:rsidRPr="00770ACA">
              <w:rPr>
                <w:rFonts w:ascii="微软雅黑" w:eastAsia="微软雅黑" w:hAnsi="微软雅黑" w:cs="微软雅黑" w:hint="eastAsia"/>
              </w:rPr>
              <w:t>其中其中至少4</w:t>
            </w:r>
            <w:r w:rsidRPr="00770ACA"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</w:t>
            </w:r>
            <w:r w:rsidRPr="00770ACA">
              <w:rPr>
                <w:rFonts w:ascii="微软雅黑" w:eastAsia="微软雅黑" w:hAnsi="微软雅黑" w:cs="微软雅黑" w:hint="eastAsia"/>
              </w:rPr>
              <w:t>套装2件</w:t>
            </w:r>
          </w:p>
        </w:tc>
        <w:tc>
          <w:tcPr>
            <w:tcW w:w="2747" w:type="dxa"/>
          </w:tcPr>
          <w:p w:rsidR="00965BB0" w:rsidRPr="00770ACA" w:rsidRDefault="00965BB0" w:rsidP="00965BB0">
            <w:pPr>
              <w:pStyle w:val="11"/>
              <w:ind w:firstLineChars="0" w:firstLine="0"/>
              <w:rPr>
                <w:rFonts w:ascii="微软雅黑" w:eastAsia="微软雅黑" w:hAnsi="微软雅黑" w:cs="微软雅黑" w:hint="eastAsia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8000元宝/个</w:t>
            </w:r>
          </w:p>
        </w:tc>
      </w:tr>
    </w:tbl>
    <w:p w:rsidR="00AF1003" w:rsidRPr="00770ACA" w:rsidRDefault="004C066C" w:rsidP="00B73472">
      <w:pPr>
        <w:pStyle w:val="2"/>
        <w:rPr>
          <w:rFonts w:ascii="微软雅黑" w:eastAsia="微软雅黑" w:hAnsi="微软雅黑"/>
        </w:rPr>
      </w:pPr>
      <w:bookmarkStart w:id="70" w:name="_Toc366493445"/>
      <w:r w:rsidRPr="00770ACA">
        <w:rPr>
          <w:rFonts w:ascii="微软雅黑" w:eastAsia="微软雅黑" w:hAnsi="微软雅黑" w:hint="eastAsia"/>
        </w:rPr>
        <w:t>付费</w:t>
      </w:r>
      <w:r w:rsidRPr="00770ACA">
        <w:rPr>
          <w:rFonts w:ascii="微软雅黑" w:eastAsia="微软雅黑" w:hAnsi="微软雅黑"/>
        </w:rPr>
        <w:t>道具列表</w:t>
      </w:r>
      <w:bookmarkEnd w:id="70"/>
    </w:p>
    <w:tbl>
      <w:tblPr>
        <w:tblStyle w:val="aa"/>
        <w:tblW w:w="0" w:type="auto"/>
        <w:tblLook w:val="04A0"/>
      </w:tblPr>
      <w:tblGrid>
        <w:gridCol w:w="2765"/>
        <w:gridCol w:w="2765"/>
        <w:gridCol w:w="2766"/>
      </w:tblGrid>
      <w:tr w:rsidR="004C066C" w:rsidRPr="00770ACA" w:rsidTr="004C066C">
        <w:tc>
          <w:tcPr>
            <w:tcW w:w="2765" w:type="dxa"/>
          </w:tcPr>
          <w:p w:rsidR="004C066C" w:rsidRPr="00770ACA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道具</w:t>
            </w:r>
            <w:r w:rsidRPr="00770ACA">
              <w:rPr>
                <w:rFonts w:ascii="微软雅黑" w:eastAsia="微软雅黑" w:hAnsi="微软雅黑" w:cs="微软雅黑"/>
              </w:rPr>
              <w:t>名称</w:t>
            </w:r>
          </w:p>
        </w:tc>
        <w:tc>
          <w:tcPr>
            <w:tcW w:w="2765" w:type="dxa"/>
          </w:tcPr>
          <w:p w:rsidR="004C066C" w:rsidRPr="00770ACA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价格</w:t>
            </w:r>
          </w:p>
        </w:tc>
        <w:tc>
          <w:tcPr>
            <w:tcW w:w="2766" w:type="dxa"/>
          </w:tcPr>
          <w:p w:rsidR="004C066C" w:rsidRPr="00770ACA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4C066C" w:rsidRPr="00770ACA" w:rsidTr="004C066C">
        <w:tc>
          <w:tcPr>
            <w:tcW w:w="2765" w:type="dxa"/>
          </w:tcPr>
          <w:p w:rsidR="004C066C" w:rsidRPr="00770ACA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双倍</w:t>
            </w:r>
            <w:r w:rsidRPr="00770ACA"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765" w:type="dxa"/>
          </w:tcPr>
          <w:p w:rsidR="004C066C" w:rsidRPr="00770ACA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2766" w:type="dxa"/>
          </w:tcPr>
          <w:p w:rsidR="004C066C" w:rsidRPr="00770ACA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770ACA" w:rsidTr="004C066C">
        <w:tc>
          <w:tcPr>
            <w:tcW w:w="2765" w:type="dxa"/>
          </w:tcPr>
          <w:p w:rsidR="004C066C" w:rsidRPr="00770ACA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PK</w:t>
            </w:r>
            <w:r w:rsidRPr="00770ACA"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765" w:type="dxa"/>
          </w:tcPr>
          <w:p w:rsidR="004C066C" w:rsidRPr="00770ACA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2766" w:type="dxa"/>
          </w:tcPr>
          <w:p w:rsidR="004C066C" w:rsidRPr="00770ACA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770ACA" w:rsidTr="004C066C">
        <w:tc>
          <w:tcPr>
            <w:tcW w:w="2765" w:type="dxa"/>
          </w:tcPr>
          <w:p w:rsidR="004C066C" w:rsidRPr="00770ACA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装备</w:t>
            </w:r>
            <w:r w:rsidRPr="00770ACA">
              <w:rPr>
                <w:rFonts w:ascii="微软雅黑" w:eastAsia="微软雅黑" w:hAnsi="微软雅黑" w:cs="微软雅黑"/>
              </w:rPr>
              <w:t>成长咒符</w:t>
            </w:r>
          </w:p>
        </w:tc>
        <w:tc>
          <w:tcPr>
            <w:tcW w:w="2765" w:type="dxa"/>
          </w:tcPr>
          <w:p w:rsidR="004C066C" w:rsidRPr="00770ACA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见</w:t>
            </w:r>
            <w:r w:rsidRPr="00770ACA">
              <w:rPr>
                <w:rFonts w:ascii="微软雅黑" w:eastAsia="微软雅黑" w:hAnsi="微软雅黑" w:cs="微软雅黑"/>
              </w:rPr>
              <w:t>成长咒符价格表</w:t>
            </w:r>
          </w:p>
        </w:tc>
        <w:tc>
          <w:tcPr>
            <w:tcW w:w="2766" w:type="dxa"/>
          </w:tcPr>
          <w:p w:rsidR="004C066C" w:rsidRPr="00770ACA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770ACA" w:rsidTr="004C066C">
        <w:tc>
          <w:tcPr>
            <w:tcW w:w="2765" w:type="dxa"/>
          </w:tcPr>
          <w:p w:rsidR="004C066C" w:rsidRPr="00770ACA" w:rsidRDefault="000D7BA9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锻造</w:t>
            </w:r>
            <w:r w:rsidR="004C066C" w:rsidRPr="00770ACA">
              <w:rPr>
                <w:rFonts w:ascii="微软雅黑" w:eastAsia="微软雅黑" w:hAnsi="微软雅黑" w:cs="微软雅黑"/>
              </w:rPr>
              <w:t>成功咒符</w:t>
            </w:r>
          </w:p>
        </w:tc>
        <w:tc>
          <w:tcPr>
            <w:tcW w:w="2765" w:type="dxa"/>
          </w:tcPr>
          <w:p w:rsidR="004C066C" w:rsidRPr="00770ACA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100</w:t>
            </w:r>
          </w:p>
        </w:tc>
        <w:tc>
          <w:tcPr>
            <w:tcW w:w="2766" w:type="dxa"/>
          </w:tcPr>
          <w:p w:rsidR="004C066C" w:rsidRPr="00770ACA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770ACA" w:rsidTr="004C066C">
        <w:tc>
          <w:tcPr>
            <w:tcW w:w="2765" w:type="dxa"/>
          </w:tcPr>
          <w:p w:rsidR="004C066C" w:rsidRPr="00770ACA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lastRenderedPageBreak/>
              <w:t>属性</w:t>
            </w:r>
            <w:r w:rsidRPr="00770ACA">
              <w:rPr>
                <w:rFonts w:ascii="微软雅黑" w:eastAsia="微软雅黑" w:hAnsi="微软雅黑" w:cs="微软雅黑"/>
              </w:rPr>
              <w:t>增强咒符</w:t>
            </w:r>
          </w:p>
        </w:tc>
        <w:tc>
          <w:tcPr>
            <w:tcW w:w="2765" w:type="dxa"/>
          </w:tcPr>
          <w:p w:rsidR="004C066C" w:rsidRPr="00770ACA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20</w:t>
            </w:r>
          </w:p>
        </w:tc>
        <w:tc>
          <w:tcPr>
            <w:tcW w:w="2766" w:type="dxa"/>
          </w:tcPr>
          <w:p w:rsidR="004C066C" w:rsidRPr="00770ACA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770ACA" w:rsidTr="004C066C">
        <w:tc>
          <w:tcPr>
            <w:tcW w:w="2765" w:type="dxa"/>
          </w:tcPr>
          <w:p w:rsidR="004C066C" w:rsidRPr="00770ACA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挂机</w:t>
            </w:r>
            <w:r w:rsidRPr="00770ACA"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765" w:type="dxa"/>
          </w:tcPr>
          <w:p w:rsidR="004C066C" w:rsidRPr="00770ACA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50</w:t>
            </w:r>
          </w:p>
        </w:tc>
        <w:tc>
          <w:tcPr>
            <w:tcW w:w="2766" w:type="dxa"/>
          </w:tcPr>
          <w:p w:rsidR="004C066C" w:rsidRPr="00770ACA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4C066C" w:rsidRPr="00770ACA" w:rsidTr="004C066C">
        <w:tc>
          <w:tcPr>
            <w:tcW w:w="2765" w:type="dxa"/>
          </w:tcPr>
          <w:p w:rsidR="004C066C" w:rsidRPr="00770ACA" w:rsidRDefault="005D22BE" w:rsidP="005D22BE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上古</w:t>
            </w:r>
            <w:r w:rsidRPr="00770ACA">
              <w:rPr>
                <w:rFonts w:ascii="微软雅黑" w:eastAsia="微软雅黑" w:hAnsi="微软雅黑" w:cs="微软雅黑"/>
              </w:rPr>
              <w:t>遗迹</w:t>
            </w:r>
          </w:p>
        </w:tc>
        <w:tc>
          <w:tcPr>
            <w:tcW w:w="2765" w:type="dxa"/>
          </w:tcPr>
          <w:p w:rsidR="004C066C" w:rsidRPr="00770ACA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见</w:t>
            </w:r>
            <w:r w:rsidRPr="00770ACA">
              <w:rPr>
                <w:rFonts w:ascii="微软雅黑" w:eastAsia="微软雅黑" w:hAnsi="微软雅黑" w:cs="微软雅黑"/>
              </w:rPr>
              <w:t>上古遗迹价格表</w:t>
            </w:r>
          </w:p>
        </w:tc>
        <w:tc>
          <w:tcPr>
            <w:tcW w:w="2766" w:type="dxa"/>
          </w:tcPr>
          <w:p w:rsidR="004C066C" w:rsidRPr="00770ACA" w:rsidRDefault="004C066C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5D22BE" w:rsidRPr="00770ACA" w:rsidTr="004C066C">
        <w:tc>
          <w:tcPr>
            <w:tcW w:w="2765" w:type="dxa"/>
          </w:tcPr>
          <w:p w:rsidR="005D22BE" w:rsidRPr="00770ACA" w:rsidRDefault="005D22B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背包咒符</w:t>
            </w:r>
          </w:p>
        </w:tc>
        <w:tc>
          <w:tcPr>
            <w:tcW w:w="2765" w:type="dxa"/>
          </w:tcPr>
          <w:p w:rsidR="005D22BE" w:rsidRPr="00770ACA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50</w:t>
            </w:r>
          </w:p>
        </w:tc>
        <w:tc>
          <w:tcPr>
            <w:tcW w:w="2766" w:type="dxa"/>
          </w:tcPr>
          <w:p w:rsidR="005D22BE" w:rsidRPr="00770ACA" w:rsidRDefault="005D22B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  <w:tr w:rsidR="005D22BE" w:rsidRPr="00770ACA" w:rsidTr="004C066C">
        <w:tc>
          <w:tcPr>
            <w:tcW w:w="2765" w:type="dxa"/>
          </w:tcPr>
          <w:p w:rsidR="005D22BE" w:rsidRPr="00770ACA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人宠</w:t>
            </w:r>
            <w:r w:rsidRPr="00770ACA">
              <w:rPr>
                <w:rFonts w:ascii="微软雅黑" w:eastAsia="微软雅黑" w:hAnsi="微软雅黑" w:cs="微软雅黑"/>
              </w:rPr>
              <w:t>空间咒符</w:t>
            </w:r>
          </w:p>
        </w:tc>
        <w:tc>
          <w:tcPr>
            <w:tcW w:w="2765" w:type="dxa"/>
          </w:tcPr>
          <w:p w:rsidR="005D22BE" w:rsidRPr="00770ACA" w:rsidRDefault="00EA335B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10</w:t>
            </w:r>
          </w:p>
        </w:tc>
        <w:tc>
          <w:tcPr>
            <w:tcW w:w="2766" w:type="dxa"/>
          </w:tcPr>
          <w:p w:rsidR="005D22BE" w:rsidRPr="00770ACA" w:rsidRDefault="005D22B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</w:tbl>
    <w:p w:rsidR="004C066C" w:rsidRPr="00770ACA" w:rsidRDefault="004947C8" w:rsidP="00FF7FF9">
      <w:pPr>
        <w:pStyle w:val="2"/>
        <w:rPr>
          <w:rFonts w:ascii="微软雅黑" w:eastAsia="微软雅黑" w:hAnsi="微软雅黑"/>
        </w:rPr>
      </w:pPr>
      <w:bookmarkStart w:id="71" w:name="_Toc366493446"/>
      <w:r w:rsidRPr="00770ACA">
        <w:rPr>
          <w:rFonts w:ascii="微软雅黑" w:eastAsia="微软雅黑" w:hAnsi="微软雅黑" w:hint="eastAsia"/>
        </w:rPr>
        <w:t>元宝充值</w:t>
      </w:r>
      <w:bookmarkEnd w:id="71"/>
    </w:p>
    <w:tbl>
      <w:tblPr>
        <w:tblStyle w:val="aa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DA15AE" w:rsidRPr="00770ACA" w:rsidTr="00ED31E4">
        <w:tc>
          <w:tcPr>
            <w:tcW w:w="2074" w:type="dxa"/>
          </w:tcPr>
          <w:p w:rsidR="00DA15AE" w:rsidRPr="00770ACA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套餐</w:t>
            </w:r>
            <w:r w:rsidRPr="00770ACA">
              <w:rPr>
                <w:rFonts w:ascii="微软雅黑" w:eastAsia="微软雅黑" w:hAnsi="微软雅黑" w:cs="微软雅黑"/>
              </w:rPr>
              <w:t>名称</w:t>
            </w:r>
          </w:p>
        </w:tc>
        <w:tc>
          <w:tcPr>
            <w:tcW w:w="2074" w:type="dxa"/>
          </w:tcPr>
          <w:p w:rsidR="00DA15AE" w:rsidRPr="00770ACA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套餐</w:t>
            </w:r>
            <w:r w:rsidRPr="00770ACA">
              <w:rPr>
                <w:rFonts w:ascii="微软雅黑" w:eastAsia="微软雅黑" w:hAnsi="微软雅黑" w:cs="微软雅黑"/>
              </w:rPr>
              <w:t>内容</w:t>
            </w:r>
          </w:p>
        </w:tc>
        <w:tc>
          <w:tcPr>
            <w:tcW w:w="2074" w:type="dxa"/>
          </w:tcPr>
          <w:p w:rsidR="00DA15AE" w:rsidRPr="00770ACA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套餐</w:t>
            </w:r>
            <w:r w:rsidRPr="00770ACA">
              <w:rPr>
                <w:rFonts w:ascii="微软雅黑" w:eastAsia="微软雅黑" w:hAnsi="微软雅黑" w:cs="微软雅黑"/>
              </w:rPr>
              <w:t>赠送</w:t>
            </w:r>
          </w:p>
        </w:tc>
        <w:tc>
          <w:tcPr>
            <w:tcW w:w="2074" w:type="dxa"/>
          </w:tcPr>
          <w:p w:rsidR="00DA15AE" w:rsidRPr="00770ACA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套餐</w:t>
            </w:r>
            <w:r w:rsidRPr="00770ACA">
              <w:rPr>
                <w:rFonts w:ascii="微软雅黑" w:eastAsia="微软雅黑" w:hAnsi="微软雅黑" w:cs="微软雅黑"/>
              </w:rPr>
              <w:t>价格</w:t>
            </w:r>
          </w:p>
        </w:tc>
      </w:tr>
      <w:tr w:rsidR="00DA15AE" w:rsidRPr="00770ACA" w:rsidTr="00ED31E4">
        <w:tc>
          <w:tcPr>
            <w:tcW w:w="2074" w:type="dxa"/>
          </w:tcPr>
          <w:p w:rsidR="00DA15AE" w:rsidRPr="00770ACA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欢乐</w:t>
            </w:r>
            <w:r w:rsidRPr="00770ACA">
              <w:rPr>
                <w:rFonts w:ascii="微软雅黑" w:eastAsia="微软雅黑" w:hAnsi="微软雅黑" w:cs="微软雅黑"/>
              </w:rPr>
              <w:t>月</w:t>
            </w:r>
          </w:p>
        </w:tc>
        <w:tc>
          <w:tcPr>
            <w:tcW w:w="2074" w:type="dxa"/>
          </w:tcPr>
          <w:p w:rsidR="00DA15AE" w:rsidRPr="00770ACA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300元宝</w:t>
            </w:r>
          </w:p>
        </w:tc>
        <w:tc>
          <w:tcPr>
            <w:tcW w:w="2074" w:type="dxa"/>
          </w:tcPr>
          <w:p w:rsidR="00DA15AE" w:rsidRPr="00770ACA" w:rsidRDefault="00A87954" w:rsidP="0003690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每天</w:t>
            </w:r>
            <w:r w:rsidRPr="00770ACA">
              <w:rPr>
                <w:rFonts w:ascii="微软雅黑" w:eastAsia="微软雅黑" w:hAnsi="微软雅黑" w:cs="微软雅黑"/>
              </w:rPr>
              <w:t>登陆赠送</w:t>
            </w:r>
            <w:r w:rsidR="0021226B" w:rsidRPr="00770ACA">
              <w:rPr>
                <w:rFonts w:ascii="微软雅黑" w:eastAsia="微软雅黑" w:hAnsi="微软雅黑" w:cs="微软雅黑"/>
              </w:rPr>
              <w:t>4</w:t>
            </w:r>
            <w:r w:rsidR="00613F0C" w:rsidRPr="00770ACA">
              <w:rPr>
                <w:rFonts w:ascii="微软雅黑" w:eastAsia="微软雅黑" w:hAnsi="微软雅黑" w:cs="微软雅黑" w:hint="eastAsia"/>
              </w:rPr>
              <w:t>张</w:t>
            </w:r>
            <w:r w:rsidRPr="00770ACA">
              <w:rPr>
                <w:rFonts w:ascii="微软雅黑" w:eastAsia="微软雅黑" w:hAnsi="微软雅黑" w:cs="微软雅黑"/>
              </w:rPr>
              <w:t>双倍</w:t>
            </w:r>
            <w:r w:rsidR="00613F0C" w:rsidRPr="00770ACA">
              <w:rPr>
                <w:rFonts w:ascii="微软雅黑" w:eastAsia="微软雅黑" w:hAnsi="微软雅黑" w:cs="微软雅黑" w:hint="eastAsia"/>
              </w:rPr>
              <w:t>符</w:t>
            </w:r>
            <w:r w:rsidRPr="00770ACA">
              <w:rPr>
                <w:rFonts w:ascii="微软雅黑" w:eastAsia="微软雅黑" w:hAnsi="微软雅黑" w:cs="微软雅黑"/>
              </w:rPr>
              <w:t>、</w:t>
            </w:r>
            <w:r w:rsidRPr="00770ACA">
              <w:rPr>
                <w:rFonts w:ascii="微软雅黑" w:eastAsia="微软雅黑" w:hAnsi="微软雅黑" w:cs="微软雅黑" w:hint="eastAsia"/>
              </w:rPr>
              <w:t>5</w:t>
            </w:r>
            <w:r w:rsidR="00613F0C" w:rsidRPr="00770ACA">
              <w:rPr>
                <w:rFonts w:ascii="微软雅黑" w:eastAsia="微软雅黑" w:hAnsi="微软雅黑" w:cs="微软雅黑" w:hint="eastAsia"/>
              </w:rPr>
              <w:t>张</w:t>
            </w:r>
            <w:r w:rsidRPr="00770ACA">
              <w:rPr>
                <w:rFonts w:ascii="微软雅黑" w:eastAsia="微软雅黑" w:hAnsi="微软雅黑" w:cs="微软雅黑"/>
              </w:rPr>
              <w:t>PK</w:t>
            </w:r>
            <w:r w:rsidR="00613F0C" w:rsidRPr="00770ACA">
              <w:rPr>
                <w:rFonts w:ascii="微软雅黑" w:eastAsia="微软雅黑" w:hAnsi="微软雅黑" w:cs="微软雅黑" w:hint="eastAsia"/>
              </w:rPr>
              <w:t>符</w:t>
            </w:r>
            <w:r w:rsidRPr="00770ACA">
              <w:rPr>
                <w:rFonts w:ascii="微软雅黑" w:eastAsia="微软雅黑" w:hAnsi="微软雅黑" w:cs="微软雅黑"/>
              </w:rPr>
              <w:t>、</w:t>
            </w:r>
            <w:r w:rsidR="00036905" w:rsidRPr="00770ACA">
              <w:rPr>
                <w:rFonts w:ascii="微软雅黑" w:eastAsia="微软雅黑" w:hAnsi="微软雅黑" w:cs="微软雅黑" w:hint="eastAsia"/>
              </w:rPr>
              <w:t>4</w:t>
            </w:r>
            <w:r w:rsidR="00613F0C" w:rsidRPr="00770ACA">
              <w:rPr>
                <w:rFonts w:ascii="微软雅黑" w:eastAsia="微软雅黑" w:hAnsi="微软雅黑" w:cs="微软雅黑" w:hint="eastAsia"/>
              </w:rPr>
              <w:t>张</w:t>
            </w:r>
            <w:r w:rsidRPr="00770ACA">
              <w:rPr>
                <w:rFonts w:ascii="微软雅黑" w:eastAsia="微软雅黑" w:hAnsi="微软雅黑" w:cs="微软雅黑"/>
              </w:rPr>
              <w:t>属性增强、</w:t>
            </w:r>
            <w:r w:rsidR="00507711" w:rsidRPr="00770ACA">
              <w:rPr>
                <w:rFonts w:ascii="微软雅黑" w:eastAsia="微软雅黑" w:hAnsi="微软雅黑" w:cs="微软雅黑"/>
              </w:rPr>
              <w:t>4</w:t>
            </w:r>
            <w:r w:rsidR="00613F0C" w:rsidRPr="00770ACA">
              <w:rPr>
                <w:rFonts w:ascii="微软雅黑" w:eastAsia="微软雅黑" w:hAnsi="微软雅黑" w:cs="微软雅黑" w:hint="eastAsia"/>
              </w:rPr>
              <w:t>张</w:t>
            </w:r>
            <w:r w:rsidRPr="00770ACA">
              <w:rPr>
                <w:rFonts w:ascii="微软雅黑" w:eastAsia="微软雅黑" w:hAnsi="微软雅黑" w:cs="微软雅黑"/>
              </w:rPr>
              <w:t>挂机</w:t>
            </w:r>
            <w:r w:rsidR="00613F0C" w:rsidRPr="00770ACA">
              <w:rPr>
                <w:rFonts w:ascii="微软雅黑" w:eastAsia="微软雅黑" w:hAnsi="微软雅黑" w:cs="微软雅黑" w:hint="eastAsia"/>
              </w:rPr>
              <w:t>符</w:t>
            </w:r>
            <w:r w:rsidRPr="00770ACA">
              <w:rPr>
                <w:rFonts w:ascii="微软雅黑" w:eastAsia="微软雅黑" w:hAnsi="微软雅黑" w:cs="微软雅黑" w:hint="eastAsia"/>
              </w:rPr>
              <w:t>、100元宝</w:t>
            </w:r>
            <w:r w:rsidRPr="00770ACA">
              <w:rPr>
                <w:rFonts w:ascii="微软雅黑" w:eastAsia="微软雅黑" w:hAnsi="微软雅黑" w:cs="微软雅黑"/>
              </w:rPr>
              <w:t>。</w:t>
            </w:r>
            <w:r w:rsidR="00866E04" w:rsidRPr="00770ACA">
              <w:rPr>
                <w:rFonts w:ascii="微软雅黑" w:eastAsia="微软雅黑" w:hAnsi="微软雅黑" w:cs="微软雅黑" w:hint="eastAsia"/>
              </w:rPr>
              <w:t>每3</w:t>
            </w:r>
            <w:r w:rsidR="00866E04" w:rsidRPr="00770ACA">
              <w:rPr>
                <w:rFonts w:ascii="微软雅黑" w:eastAsia="微软雅黑" w:hAnsi="微软雅黑" w:cs="微软雅黑"/>
              </w:rPr>
              <w:t>0</w:t>
            </w:r>
            <w:r w:rsidR="00866E04" w:rsidRPr="00770ACA">
              <w:rPr>
                <w:rFonts w:ascii="微软雅黑" w:eastAsia="微软雅黑" w:hAnsi="微软雅黑" w:cs="微软雅黑" w:hint="eastAsia"/>
              </w:rPr>
              <w:t>天</w:t>
            </w:r>
            <w:r w:rsidR="00866E04" w:rsidRPr="00770ACA">
              <w:rPr>
                <w:rFonts w:ascii="微软雅黑" w:eastAsia="微软雅黑" w:hAnsi="微软雅黑" w:cs="微软雅黑"/>
              </w:rPr>
              <w:t>仅能购买一次</w:t>
            </w:r>
            <w:r w:rsidR="00613F0C" w:rsidRPr="00770ACA">
              <w:rPr>
                <w:rFonts w:ascii="微软雅黑" w:eastAsia="微软雅黑" w:hAnsi="微软雅黑" w:cs="微软雅黑" w:hint="eastAsia"/>
              </w:rPr>
              <w:t>。</w:t>
            </w:r>
          </w:p>
        </w:tc>
        <w:tc>
          <w:tcPr>
            <w:tcW w:w="2074" w:type="dxa"/>
          </w:tcPr>
          <w:p w:rsidR="00DA15AE" w:rsidRPr="00770ACA" w:rsidRDefault="00A8795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30元</w:t>
            </w:r>
          </w:p>
        </w:tc>
      </w:tr>
      <w:tr w:rsidR="000C539A" w:rsidRPr="00770ACA" w:rsidTr="00ED31E4">
        <w:tc>
          <w:tcPr>
            <w:tcW w:w="2074" w:type="dxa"/>
          </w:tcPr>
          <w:p w:rsidR="000C539A" w:rsidRPr="00770ACA" w:rsidRDefault="000C539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6元</w:t>
            </w:r>
            <w:r w:rsidRPr="00770ACA">
              <w:rPr>
                <w:rFonts w:ascii="微软雅黑" w:eastAsia="微软雅黑" w:hAnsi="微软雅黑" w:cs="微软雅黑"/>
              </w:rPr>
              <w:t>包</w:t>
            </w:r>
          </w:p>
        </w:tc>
        <w:tc>
          <w:tcPr>
            <w:tcW w:w="2074" w:type="dxa"/>
          </w:tcPr>
          <w:p w:rsidR="000C539A" w:rsidRPr="00770ACA" w:rsidRDefault="000C539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60元宝</w:t>
            </w:r>
          </w:p>
        </w:tc>
        <w:tc>
          <w:tcPr>
            <w:tcW w:w="2074" w:type="dxa"/>
          </w:tcPr>
          <w:p w:rsidR="000C539A" w:rsidRPr="00770ACA" w:rsidRDefault="000C539A" w:rsidP="00507711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0C539A" w:rsidRPr="00770ACA" w:rsidRDefault="000C539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6元</w:t>
            </w:r>
          </w:p>
        </w:tc>
      </w:tr>
      <w:tr w:rsidR="00866E04" w:rsidRPr="00770ACA" w:rsidTr="00ED31E4">
        <w:tc>
          <w:tcPr>
            <w:tcW w:w="2074" w:type="dxa"/>
          </w:tcPr>
          <w:p w:rsidR="00866E04" w:rsidRPr="00770ACA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12元</w:t>
            </w:r>
            <w:r w:rsidRPr="00770ACA">
              <w:rPr>
                <w:rFonts w:ascii="微软雅黑" w:eastAsia="微软雅黑" w:hAnsi="微软雅黑" w:cs="微软雅黑"/>
              </w:rPr>
              <w:t>包</w:t>
            </w:r>
            <w:r w:rsidRPr="00770ACA">
              <w:rPr>
                <w:rFonts w:ascii="微软雅黑" w:eastAsia="微软雅黑" w:hAnsi="微软雅黑" w:cs="微软雅黑" w:hint="eastAsia"/>
              </w:rPr>
              <w:t>（9.5折）</w:t>
            </w:r>
          </w:p>
        </w:tc>
        <w:tc>
          <w:tcPr>
            <w:tcW w:w="2074" w:type="dxa"/>
          </w:tcPr>
          <w:p w:rsidR="00866E04" w:rsidRPr="00770ACA" w:rsidRDefault="00866E04" w:rsidP="00866E0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12</w:t>
            </w:r>
            <w:r w:rsidRPr="00770ACA">
              <w:rPr>
                <w:rFonts w:ascii="微软雅黑" w:eastAsia="微软雅黑" w:hAnsi="微软雅黑" w:cs="微软雅黑"/>
              </w:rPr>
              <w:t>5</w:t>
            </w:r>
            <w:r w:rsidRPr="00770ACA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866E04" w:rsidRPr="00770ACA" w:rsidRDefault="008F41F6" w:rsidP="00507711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赠送5个</w:t>
            </w:r>
          </w:p>
        </w:tc>
        <w:tc>
          <w:tcPr>
            <w:tcW w:w="2074" w:type="dxa"/>
          </w:tcPr>
          <w:p w:rsidR="00866E04" w:rsidRPr="00770ACA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12元</w:t>
            </w:r>
          </w:p>
        </w:tc>
      </w:tr>
      <w:tr w:rsidR="00A87954" w:rsidRPr="00770ACA" w:rsidTr="00ED31E4">
        <w:tc>
          <w:tcPr>
            <w:tcW w:w="2074" w:type="dxa"/>
          </w:tcPr>
          <w:p w:rsidR="00A87954" w:rsidRPr="00770ACA" w:rsidRDefault="00B1034E" w:rsidP="00EA0CB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30</w:t>
            </w:r>
            <w:r w:rsidR="00A87954" w:rsidRPr="00770ACA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770ACA">
              <w:rPr>
                <w:rFonts w:ascii="微软雅黑" w:eastAsia="微软雅黑" w:hAnsi="微软雅黑" w:cs="微软雅黑" w:hint="eastAsia"/>
              </w:rPr>
              <w:t>包</w:t>
            </w:r>
            <w:r w:rsidR="00866E04" w:rsidRPr="00770ACA">
              <w:rPr>
                <w:rFonts w:ascii="微软雅黑" w:eastAsia="微软雅黑" w:hAnsi="微软雅黑" w:cs="微软雅黑" w:hint="eastAsia"/>
              </w:rPr>
              <w:t>（9折</w:t>
            </w:r>
            <w:r w:rsidR="00866E04" w:rsidRPr="00770ACA">
              <w:rPr>
                <w:rFonts w:ascii="微软雅黑" w:eastAsia="微软雅黑" w:hAnsi="微软雅黑" w:cs="微软雅黑"/>
              </w:rPr>
              <w:t>）</w:t>
            </w:r>
          </w:p>
        </w:tc>
        <w:tc>
          <w:tcPr>
            <w:tcW w:w="2074" w:type="dxa"/>
          </w:tcPr>
          <w:p w:rsidR="00A87954" w:rsidRPr="00770ACA" w:rsidRDefault="00B1034E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33</w:t>
            </w:r>
            <w:r w:rsidR="00A87954" w:rsidRPr="00770ACA">
              <w:rPr>
                <w:rFonts w:ascii="微软雅黑" w:eastAsia="微软雅黑" w:hAnsi="微软雅黑" w:cs="微软雅黑" w:hint="eastAsia"/>
              </w:rPr>
              <w:t>0元宝</w:t>
            </w:r>
          </w:p>
        </w:tc>
        <w:tc>
          <w:tcPr>
            <w:tcW w:w="2074" w:type="dxa"/>
          </w:tcPr>
          <w:p w:rsidR="00A87954" w:rsidRPr="00770ACA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赠送30个</w:t>
            </w:r>
          </w:p>
        </w:tc>
        <w:tc>
          <w:tcPr>
            <w:tcW w:w="2074" w:type="dxa"/>
          </w:tcPr>
          <w:p w:rsidR="00A87954" w:rsidRPr="00770ACA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/>
              </w:rPr>
              <w:t>30</w:t>
            </w:r>
            <w:r w:rsidR="00A87954" w:rsidRPr="00770ACA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B1034E" w:rsidRPr="00770ACA" w:rsidTr="00ED31E4">
        <w:tc>
          <w:tcPr>
            <w:tcW w:w="2074" w:type="dxa"/>
          </w:tcPr>
          <w:p w:rsidR="00B1034E" w:rsidRPr="00770ACA" w:rsidRDefault="00ED31E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80</w:t>
            </w:r>
            <w:r w:rsidR="00B1034E" w:rsidRPr="00770ACA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770ACA">
              <w:rPr>
                <w:rFonts w:ascii="微软雅黑" w:eastAsia="微软雅黑" w:hAnsi="微软雅黑" w:cs="微软雅黑" w:hint="eastAsia"/>
              </w:rPr>
              <w:t>包</w:t>
            </w:r>
            <w:r w:rsidR="00866E04" w:rsidRPr="00770ACA">
              <w:rPr>
                <w:rFonts w:ascii="微软雅黑" w:eastAsia="微软雅黑" w:hAnsi="微软雅黑" w:cs="微软雅黑" w:hint="eastAsia"/>
              </w:rPr>
              <w:t>（8</w:t>
            </w:r>
            <w:r w:rsidR="00866E04" w:rsidRPr="00770ACA">
              <w:rPr>
                <w:rFonts w:ascii="微软雅黑" w:eastAsia="微软雅黑" w:hAnsi="微软雅黑" w:cs="微软雅黑"/>
              </w:rPr>
              <w:t>.</w:t>
            </w:r>
            <w:r w:rsidR="00866E04" w:rsidRPr="00770ACA">
              <w:rPr>
                <w:rFonts w:ascii="微软雅黑" w:eastAsia="微软雅黑" w:hAnsi="微软雅黑" w:cs="微软雅黑" w:hint="eastAsia"/>
              </w:rPr>
              <w:t>5折</w:t>
            </w:r>
            <w:r w:rsidR="00866E04" w:rsidRPr="00770ACA">
              <w:rPr>
                <w:rFonts w:ascii="微软雅黑" w:eastAsia="微软雅黑" w:hAnsi="微软雅黑" w:cs="微软雅黑"/>
              </w:rPr>
              <w:t>）</w:t>
            </w:r>
          </w:p>
        </w:tc>
        <w:tc>
          <w:tcPr>
            <w:tcW w:w="2074" w:type="dxa"/>
          </w:tcPr>
          <w:p w:rsidR="00B1034E" w:rsidRPr="00770ACA" w:rsidRDefault="00ED31E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/>
              </w:rPr>
              <w:t>920</w:t>
            </w:r>
            <w:r w:rsidR="00B1034E" w:rsidRPr="00770ACA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B1034E" w:rsidRPr="00770ACA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赠送120个</w:t>
            </w:r>
          </w:p>
        </w:tc>
        <w:tc>
          <w:tcPr>
            <w:tcW w:w="2074" w:type="dxa"/>
          </w:tcPr>
          <w:p w:rsidR="00B1034E" w:rsidRPr="00770ACA" w:rsidRDefault="00866E0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/>
              </w:rPr>
              <w:t>68</w:t>
            </w:r>
            <w:r w:rsidR="00B1034E" w:rsidRPr="00770ACA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ED31E4" w:rsidRPr="00770ACA" w:rsidTr="00ED31E4">
        <w:tc>
          <w:tcPr>
            <w:tcW w:w="2074" w:type="dxa"/>
          </w:tcPr>
          <w:p w:rsidR="00ED31E4" w:rsidRPr="00770ACA" w:rsidRDefault="00F11B80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160元</w:t>
            </w:r>
            <w:r w:rsidRPr="00770ACA">
              <w:rPr>
                <w:rFonts w:ascii="微软雅黑" w:eastAsia="微软雅黑" w:hAnsi="微软雅黑" w:cs="微软雅黑"/>
              </w:rPr>
              <w:t>包（</w:t>
            </w:r>
            <w:r w:rsidRPr="00770ACA">
              <w:rPr>
                <w:rFonts w:ascii="微软雅黑" w:eastAsia="微软雅黑" w:hAnsi="微软雅黑" w:cs="微软雅黑" w:hint="eastAsia"/>
              </w:rPr>
              <w:t>8折</w:t>
            </w:r>
            <w:r w:rsidRPr="00770ACA">
              <w:rPr>
                <w:rFonts w:ascii="微软雅黑" w:eastAsia="微软雅黑" w:hAnsi="微软雅黑" w:cs="微软雅黑"/>
              </w:rPr>
              <w:t>）</w:t>
            </w:r>
          </w:p>
        </w:tc>
        <w:tc>
          <w:tcPr>
            <w:tcW w:w="2074" w:type="dxa"/>
          </w:tcPr>
          <w:p w:rsidR="00ED31E4" w:rsidRPr="00770ACA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1920元宝</w:t>
            </w:r>
          </w:p>
        </w:tc>
        <w:tc>
          <w:tcPr>
            <w:tcW w:w="2074" w:type="dxa"/>
          </w:tcPr>
          <w:p w:rsidR="00ED31E4" w:rsidRPr="00770ACA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赠送320个</w:t>
            </w:r>
          </w:p>
        </w:tc>
        <w:tc>
          <w:tcPr>
            <w:tcW w:w="2074" w:type="dxa"/>
          </w:tcPr>
          <w:p w:rsidR="00ED31E4" w:rsidRPr="00770ACA" w:rsidRDefault="00ED31E4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128元</w:t>
            </w:r>
          </w:p>
        </w:tc>
      </w:tr>
      <w:tr w:rsidR="00B1034E" w:rsidRPr="00770ACA" w:rsidTr="00ED31E4">
        <w:tc>
          <w:tcPr>
            <w:tcW w:w="2074" w:type="dxa"/>
          </w:tcPr>
          <w:p w:rsidR="00B1034E" w:rsidRPr="00770ACA" w:rsidRDefault="008F41F6" w:rsidP="00F11B80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/>
              </w:rPr>
              <w:t>438</w:t>
            </w:r>
            <w:r w:rsidR="00B1034E" w:rsidRPr="00770ACA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770ACA">
              <w:rPr>
                <w:rFonts w:ascii="微软雅黑" w:eastAsia="微软雅黑" w:hAnsi="微软雅黑" w:cs="微软雅黑" w:hint="eastAsia"/>
              </w:rPr>
              <w:t>包</w:t>
            </w:r>
            <w:r w:rsidR="00866E04" w:rsidRPr="00770ACA">
              <w:rPr>
                <w:rFonts w:ascii="微软雅黑" w:eastAsia="微软雅黑" w:hAnsi="微软雅黑" w:cs="微软雅黑" w:hint="eastAsia"/>
              </w:rPr>
              <w:t>(</w:t>
            </w:r>
            <w:r w:rsidR="00F11B80" w:rsidRPr="00770ACA">
              <w:rPr>
                <w:rFonts w:ascii="微软雅黑" w:eastAsia="微软雅黑" w:hAnsi="微软雅黑" w:cs="微软雅黑"/>
              </w:rPr>
              <w:t>7.5</w:t>
            </w:r>
            <w:r w:rsidR="00866E04" w:rsidRPr="00770ACA">
              <w:rPr>
                <w:rFonts w:ascii="微软雅黑" w:eastAsia="微软雅黑" w:hAnsi="微软雅黑" w:cs="微软雅黑" w:hint="eastAsia"/>
              </w:rPr>
              <w:t>折)</w:t>
            </w:r>
          </w:p>
        </w:tc>
        <w:tc>
          <w:tcPr>
            <w:tcW w:w="2074" w:type="dxa"/>
          </w:tcPr>
          <w:p w:rsidR="00B1034E" w:rsidRPr="00770ACA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/>
              </w:rPr>
              <w:t>5475</w:t>
            </w:r>
            <w:r w:rsidR="00B1034E" w:rsidRPr="00770ACA">
              <w:rPr>
                <w:rFonts w:ascii="微软雅黑" w:eastAsia="微软雅黑" w:hAnsi="微软雅黑" w:cs="微软雅黑" w:hint="eastAsia"/>
              </w:rPr>
              <w:t>元宝</w:t>
            </w:r>
          </w:p>
        </w:tc>
        <w:tc>
          <w:tcPr>
            <w:tcW w:w="2074" w:type="dxa"/>
          </w:tcPr>
          <w:p w:rsidR="00B1034E" w:rsidRPr="00770ACA" w:rsidRDefault="008F41F6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赠送1095个</w:t>
            </w:r>
          </w:p>
        </w:tc>
        <w:tc>
          <w:tcPr>
            <w:tcW w:w="2074" w:type="dxa"/>
          </w:tcPr>
          <w:p w:rsidR="00B1034E" w:rsidRPr="00770ACA" w:rsidRDefault="00B1034E" w:rsidP="00ED31E4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3</w:t>
            </w:r>
            <w:r w:rsidR="00ED31E4" w:rsidRPr="00770ACA">
              <w:rPr>
                <w:rFonts w:ascii="微软雅黑" w:eastAsia="微软雅黑" w:hAnsi="微软雅黑" w:cs="微软雅黑"/>
              </w:rPr>
              <w:t>28</w:t>
            </w:r>
            <w:r w:rsidRPr="00770ACA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B1034E" w:rsidRPr="00770ACA" w:rsidTr="00ED31E4">
        <w:tc>
          <w:tcPr>
            <w:tcW w:w="2074" w:type="dxa"/>
          </w:tcPr>
          <w:p w:rsidR="00B1034E" w:rsidRPr="00770ACA" w:rsidRDefault="008F41F6" w:rsidP="00EA0CB7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/>
              </w:rPr>
              <w:t>968</w:t>
            </w:r>
            <w:r w:rsidR="00B1034E" w:rsidRPr="00770ACA">
              <w:rPr>
                <w:rFonts w:ascii="微软雅黑" w:eastAsia="微软雅黑" w:hAnsi="微软雅黑" w:cs="微软雅黑" w:hint="eastAsia"/>
              </w:rPr>
              <w:t>元</w:t>
            </w:r>
            <w:r w:rsidR="00EA0CB7" w:rsidRPr="00770ACA">
              <w:rPr>
                <w:rFonts w:ascii="微软雅黑" w:eastAsia="微软雅黑" w:hAnsi="微软雅黑" w:cs="微软雅黑" w:hint="eastAsia"/>
              </w:rPr>
              <w:t>包</w:t>
            </w:r>
            <w:r w:rsidR="00866E04" w:rsidRPr="00770ACA">
              <w:rPr>
                <w:rFonts w:ascii="微软雅黑" w:eastAsia="微软雅黑" w:hAnsi="微软雅黑" w:cs="微软雅黑" w:hint="eastAsia"/>
              </w:rPr>
              <w:t>（7折</w:t>
            </w:r>
            <w:r w:rsidR="00866E04" w:rsidRPr="00770ACA">
              <w:rPr>
                <w:rFonts w:ascii="微软雅黑" w:eastAsia="微软雅黑" w:hAnsi="微软雅黑" w:cs="微软雅黑"/>
              </w:rPr>
              <w:t>）</w:t>
            </w:r>
          </w:p>
        </w:tc>
        <w:tc>
          <w:tcPr>
            <w:tcW w:w="2074" w:type="dxa"/>
          </w:tcPr>
          <w:p w:rsidR="00B1034E" w:rsidRPr="00770ACA" w:rsidRDefault="00B1034E" w:rsidP="00C71FD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1</w:t>
            </w:r>
            <w:r w:rsidR="00C71FD5" w:rsidRPr="00770ACA">
              <w:rPr>
                <w:rFonts w:ascii="微软雅黑" w:eastAsia="微软雅黑" w:hAnsi="微软雅黑" w:cs="微软雅黑"/>
              </w:rPr>
              <w:t>258</w:t>
            </w:r>
            <w:r w:rsidRPr="00770ACA">
              <w:rPr>
                <w:rFonts w:ascii="微软雅黑" w:eastAsia="微软雅黑" w:hAnsi="微软雅黑" w:cs="微软雅黑" w:hint="eastAsia"/>
              </w:rPr>
              <w:t>0元宝</w:t>
            </w:r>
          </w:p>
        </w:tc>
        <w:tc>
          <w:tcPr>
            <w:tcW w:w="2074" w:type="dxa"/>
          </w:tcPr>
          <w:p w:rsidR="00B1034E" w:rsidRPr="00770ACA" w:rsidRDefault="00C71FD5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赠送2900个</w:t>
            </w:r>
          </w:p>
        </w:tc>
        <w:tc>
          <w:tcPr>
            <w:tcW w:w="2074" w:type="dxa"/>
          </w:tcPr>
          <w:p w:rsidR="00B1034E" w:rsidRPr="00770ACA" w:rsidRDefault="00B1034E" w:rsidP="008F41F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 w:rsidRPr="00770ACA">
              <w:rPr>
                <w:rFonts w:ascii="微软雅黑" w:eastAsia="微软雅黑" w:hAnsi="微软雅黑" w:cs="微软雅黑" w:hint="eastAsia"/>
              </w:rPr>
              <w:t>6</w:t>
            </w:r>
            <w:r w:rsidR="008F41F6" w:rsidRPr="00770ACA">
              <w:rPr>
                <w:rFonts w:ascii="微软雅黑" w:eastAsia="微软雅黑" w:hAnsi="微软雅黑" w:cs="微软雅黑"/>
              </w:rPr>
              <w:t>28</w:t>
            </w:r>
            <w:r w:rsidRPr="00770ACA">
              <w:rPr>
                <w:rFonts w:ascii="微软雅黑" w:eastAsia="微软雅黑" w:hAnsi="微软雅黑" w:cs="微软雅黑" w:hint="eastAsia"/>
              </w:rPr>
              <w:t>元</w:t>
            </w:r>
          </w:p>
        </w:tc>
      </w:tr>
      <w:tr w:rsidR="00930BBA" w:rsidRPr="00770ACA" w:rsidTr="00ED31E4">
        <w:tc>
          <w:tcPr>
            <w:tcW w:w="2074" w:type="dxa"/>
          </w:tcPr>
          <w:p w:rsidR="00930BBA" w:rsidRPr="00770ACA" w:rsidRDefault="00930BBA" w:rsidP="006D10BC">
            <w:pPr>
              <w:pStyle w:val="11"/>
              <w:tabs>
                <w:tab w:val="right" w:pos="1858"/>
              </w:tabs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930BBA" w:rsidRPr="00770ACA" w:rsidRDefault="00930BBA" w:rsidP="00B1034E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930BBA" w:rsidRPr="00770ACA" w:rsidRDefault="00930BBA" w:rsidP="00C71FD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074" w:type="dxa"/>
          </w:tcPr>
          <w:p w:rsidR="00930BBA" w:rsidRPr="00770ACA" w:rsidRDefault="00930BBA" w:rsidP="00E64A36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</w:p>
        </w:tc>
      </w:tr>
    </w:tbl>
    <w:p w:rsidR="00E40F1D" w:rsidRPr="00770ACA" w:rsidRDefault="00E40F1D" w:rsidP="00E40F1D">
      <w:pPr>
        <w:pStyle w:val="2"/>
        <w:rPr>
          <w:rFonts w:ascii="微软雅黑" w:eastAsia="微软雅黑" w:hAnsi="微软雅黑"/>
        </w:rPr>
      </w:pPr>
      <w:bookmarkStart w:id="72" w:name="_Toc366493447"/>
      <w:r w:rsidRPr="00770ACA">
        <w:rPr>
          <w:rFonts w:ascii="微软雅黑" w:eastAsia="微软雅黑" w:hAnsi="微软雅黑" w:hint="eastAsia"/>
        </w:rPr>
        <w:lastRenderedPageBreak/>
        <w:t>交易</w:t>
      </w:r>
    </w:p>
    <w:p w:rsidR="00E40F1D" w:rsidRPr="00770ACA" w:rsidRDefault="00E40F1D" w:rsidP="00E40F1D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为了激活金融系统增加活跃度,因此开放交易系统</w:t>
      </w:r>
    </w:p>
    <w:p w:rsidR="00F1515D" w:rsidRPr="00770ACA" w:rsidRDefault="00F1515D" w:rsidP="00F1515D">
      <w:pPr>
        <w:pStyle w:val="3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铜钱</w:t>
      </w:r>
    </w:p>
    <w:p w:rsidR="00F1515D" w:rsidRPr="00770ACA" w:rsidRDefault="00F1515D" w:rsidP="00942D37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定义：通过在游戏中付出劳动所获得的收入，称之为铜钱。</w:t>
      </w:r>
    </w:p>
    <w:p w:rsidR="00770ACA" w:rsidRDefault="00942D37" w:rsidP="00770ACA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来源：</w:t>
      </w:r>
    </w:p>
    <w:p w:rsidR="00942D37" w:rsidRDefault="00942D37" w:rsidP="00770ACA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怪物掉落</w:t>
      </w:r>
    </w:p>
    <w:p w:rsidR="00942D37" w:rsidRDefault="00942D37" w:rsidP="00770ACA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装备出售系统</w:t>
      </w:r>
    </w:p>
    <w:p w:rsidR="00942D37" w:rsidRDefault="00942D37" w:rsidP="00770ACA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道具</w:t>
      </w:r>
      <w:r w:rsidR="00770ACA" w:rsidRPr="00770ACA">
        <w:rPr>
          <w:rFonts w:ascii="微软雅黑" w:eastAsia="微软雅黑" w:hAnsi="微软雅黑" w:hint="eastAsia"/>
        </w:rPr>
        <w:t>出售</w:t>
      </w:r>
      <w:r w:rsidR="0054024B" w:rsidRPr="00770ACA">
        <w:rPr>
          <w:rFonts w:ascii="微软雅黑" w:eastAsia="微软雅黑" w:hAnsi="微软雅黑" w:hint="eastAsia"/>
        </w:rPr>
        <w:t>交易</w:t>
      </w:r>
    </w:p>
    <w:p w:rsidR="003D2CC7" w:rsidRDefault="003D2CC7" w:rsidP="00770ACA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好友雇佣</w:t>
      </w:r>
    </w:p>
    <w:p w:rsidR="00DB508D" w:rsidRDefault="00DB508D" w:rsidP="00DB508D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用途：</w:t>
      </w:r>
    </w:p>
    <w:p w:rsidR="00DB508D" w:rsidRDefault="00DB508D" w:rsidP="00DB508D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特有用途：流通</w:t>
      </w:r>
    </w:p>
    <w:p w:rsidR="00DB508D" w:rsidRDefault="00DB508D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雇佣好友</w:t>
      </w:r>
    </w:p>
    <w:p w:rsidR="00DB508D" w:rsidRDefault="00DB508D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购买交易道具</w:t>
      </w:r>
    </w:p>
    <w:p w:rsidR="00DB508D" w:rsidRDefault="00DB508D" w:rsidP="00DB508D">
      <w:pPr>
        <w:pStyle w:val="a7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通用用途</w:t>
      </w:r>
    </w:p>
    <w:p w:rsidR="00DB508D" w:rsidRDefault="008A2C97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学习技能</w:t>
      </w:r>
    </w:p>
    <w:p w:rsidR="008A2C97" w:rsidRDefault="008A2C97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阵法合成</w:t>
      </w:r>
    </w:p>
    <w:p w:rsidR="008A2C97" w:rsidRDefault="008A2C97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阵法石碎片</w:t>
      </w:r>
    </w:p>
    <w:p w:rsidR="008A2C97" w:rsidRDefault="008A2C97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阵法石类型转换</w:t>
      </w:r>
    </w:p>
    <w:p w:rsidR="008A2C97" w:rsidRPr="00DB508D" w:rsidRDefault="008A2C97" w:rsidP="00DB508D">
      <w:pPr>
        <w:pStyle w:val="a7"/>
        <w:numPr>
          <w:ilvl w:val="2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锻造</w:t>
      </w:r>
    </w:p>
    <w:p w:rsidR="00F1515D" w:rsidRPr="00770ACA" w:rsidRDefault="00F1515D" w:rsidP="00F1515D">
      <w:pPr>
        <w:pStyle w:val="3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lastRenderedPageBreak/>
        <w:t>储备金</w:t>
      </w:r>
    </w:p>
    <w:p w:rsidR="00F1515D" w:rsidRDefault="00F1515D" w:rsidP="00770ACA">
      <w:pPr>
        <w:pStyle w:val="a7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定义：通过系统奖励获得的收入，称之为储备金。</w:t>
      </w:r>
    </w:p>
    <w:p w:rsidR="00770ACA" w:rsidRDefault="00770ACA" w:rsidP="00770ACA">
      <w:pPr>
        <w:pStyle w:val="a7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来源：</w:t>
      </w:r>
    </w:p>
    <w:p w:rsidR="003655E2" w:rsidRDefault="003655E2" w:rsidP="003655E2">
      <w:pPr>
        <w:pStyle w:val="a7"/>
        <w:numPr>
          <w:ilvl w:val="2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学习技能</w:t>
      </w:r>
    </w:p>
    <w:p w:rsidR="003655E2" w:rsidRDefault="003655E2" w:rsidP="003655E2">
      <w:pPr>
        <w:pStyle w:val="a7"/>
        <w:numPr>
          <w:ilvl w:val="2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阵法合成</w:t>
      </w:r>
    </w:p>
    <w:p w:rsidR="003655E2" w:rsidRDefault="003655E2" w:rsidP="003655E2">
      <w:pPr>
        <w:pStyle w:val="a7"/>
        <w:numPr>
          <w:ilvl w:val="2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阵法石碎片</w:t>
      </w:r>
    </w:p>
    <w:p w:rsidR="003655E2" w:rsidRDefault="003655E2" w:rsidP="003655E2">
      <w:pPr>
        <w:pStyle w:val="a7"/>
        <w:numPr>
          <w:ilvl w:val="2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阵法石类型转换</w:t>
      </w:r>
    </w:p>
    <w:p w:rsidR="00770ACA" w:rsidRPr="003655E2" w:rsidRDefault="003655E2" w:rsidP="003655E2">
      <w:pPr>
        <w:pStyle w:val="a7"/>
        <w:numPr>
          <w:ilvl w:val="2"/>
          <w:numId w:val="2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锻造</w:t>
      </w:r>
    </w:p>
    <w:p w:rsidR="00770ACA" w:rsidRDefault="008B71CF" w:rsidP="008B71CF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可交易物品</w:t>
      </w:r>
    </w:p>
    <w:p w:rsidR="008B71CF" w:rsidRDefault="008B71CF" w:rsidP="008B71CF">
      <w:r>
        <w:rPr>
          <w:rFonts w:hint="eastAsia"/>
        </w:rPr>
        <w:t>装备</w:t>
      </w:r>
    </w:p>
    <w:p w:rsidR="008B71CF" w:rsidRDefault="008B71CF" w:rsidP="008B71CF">
      <w:r>
        <w:rPr>
          <w:rFonts w:hint="eastAsia"/>
        </w:rPr>
        <w:t>阵法</w:t>
      </w:r>
    </w:p>
    <w:p w:rsidR="008B71CF" w:rsidRDefault="008B71CF" w:rsidP="008B71CF">
      <w:r>
        <w:rPr>
          <w:rFonts w:hint="eastAsia"/>
        </w:rPr>
        <w:t>技能书</w:t>
      </w:r>
    </w:p>
    <w:p w:rsidR="008B71CF" w:rsidRDefault="008B71CF" w:rsidP="008B71CF">
      <w:r>
        <w:rPr>
          <w:rFonts w:hint="eastAsia"/>
        </w:rPr>
        <w:t>精铁</w:t>
      </w:r>
    </w:p>
    <w:p w:rsidR="008B71CF" w:rsidRDefault="008B71CF" w:rsidP="008B71CF">
      <w:r>
        <w:rPr>
          <w:rFonts w:hint="eastAsia"/>
        </w:rPr>
        <w:t>阵法石</w:t>
      </w:r>
    </w:p>
    <w:p w:rsidR="008B71CF" w:rsidRDefault="008B71CF" w:rsidP="008B71CF">
      <w:r>
        <w:rPr>
          <w:rFonts w:hint="eastAsia"/>
        </w:rPr>
        <w:t>阵法碎片</w:t>
      </w:r>
    </w:p>
    <w:p w:rsidR="00772FAD" w:rsidRDefault="00772FAD" w:rsidP="00772FAD">
      <w:pPr>
        <w:pStyle w:val="3"/>
        <w:rPr>
          <w:rFonts w:ascii="微软雅黑" w:eastAsia="微软雅黑" w:hAnsi="微软雅黑"/>
        </w:rPr>
      </w:pPr>
      <w:r w:rsidRPr="00772FAD">
        <w:rPr>
          <w:rFonts w:ascii="微软雅黑" w:eastAsia="微软雅黑" w:hAnsi="微软雅黑" w:hint="eastAsia"/>
        </w:rPr>
        <w:t>交易规则</w:t>
      </w:r>
    </w:p>
    <w:p w:rsidR="00772FAD" w:rsidRPr="00772FAD" w:rsidRDefault="00772FAD" w:rsidP="00772FAD">
      <w:r>
        <w:rPr>
          <w:rFonts w:hint="eastAsia"/>
        </w:rPr>
        <w:t>交易通过铜钱进行</w:t>
      </w:r>
      <w:r w:rsidR="004B3C2E">
        <w:rPr>
          <w:rFonts w:hint="eastAsia"/>
        </w:rPr>
        <w:t>，每次交易抽取</w:t>
      </w:r>
      <w:r w:rsidR="004B3C2E">
        <w:rPr>
          <w:rFonts w:hint="eastAsia"/>
        </w:rPr>
        <w:t>8%</w:t>
      </w:r>
      <w:r w:rsidR="004B3C2E">
        <w:rPr>
          <w:rFonts w:hint="eastAsia"/>
        </w:rPr>
        <w:t>的手续费</w:t>
      </w:r>
    </w:p>
    <w:p w:rsidR="007B1EAE" w:rsidRPr="00770ACA" w:rsidRDefault="007B1EAE" w:rsidP="00F049B3">
      <w:pPr>
        <w:pStyle w:val="1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人宠篇</w:t>
      </w:r>
      <w:bookmarkEnd w:id="72"/>
    </w:p>
    <w:p w:rsidR="007B1EAE" w:rsidRPr="00770ACA" w:rsidRDefault="0034305B" w:rsidP="007B1EAE">
      <w:pPr>
        <w:pStyle w:val="2"/>
        <w:rPr>
          <w:rFonts w:ascii="微软雅黑" w:eastAsia="微软雅黑" w:hAnsi="微软雅黑"/>
        </w:rPr>
      </w:pPr>
      <w:bookmarkStart w:id="73" w:name="_Toc366493448"/>
      <w:r w:rsidRPr="00770ACA">
        <w:rPr>
          <w:rFonts w:ascii="微软雅黑" w:eastAsia="微软雅黑" w:hAnsi="微软雅黑" w:hint="eastAsia"/>
        </w:rPr>
        <w:t>人宠的定义</w:t>
      </w:r>
      <w:bookmarkEnd w:id="73"/>
    </w:p>
    <w:p w:rsidR="0049488B" w:rsidRPr="00770ACA" w:rsidRDefault="00F37941" w:rsidP="0049488B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人宠可以帮助主人进行战斗。</w:t>
      </w:r>
      <w:r w:rsidRPr="00770ACA">
        <w:rPr>
          <w:rFonts w:ascii="微软雅黑" w:eastAsia="微软雅黑" w:hAnsi="微软雅黑"/>
        </w:rPr>
        <w:t xml:space="preserve"> </w:t>
      </w:r>
    </w:p>
    <w:p w:rsidR="0049488B" w:rsidRPr="00770ACA" w:rsidRDefault="0049488B" w:rsidP="0049488B">
      <w:pPr>
        <w:pStyle w:val="2"/>
        <w:rPr>
          <w:rFonts w:ascii="微软雅黑" w:eastAsia="微软雅黑" w:hAnsi="微软雅黑"/>
        </w:rPr>
      </w:pPr>
      <w:bookmarkStart w:id="74" w:name="_Toc366493449"/>
      <w:r w:rsidRPr="00770ACA">
        <w:rPr>
          <w:rFonts w:ascii="微软雅黑" w:eastAsia="微软雅黑" w:hAnsi="微软雅黑" w:hint="eastAsia"/>
        </w:rPr>
        <w:lastRenderedPageBreak/>
        <w:t>人宠的获得途径</w:t>
      </w:r>
      <w:bookmarkEnd w:id="74"/>
    </w:p>
    <w:p w:rsidR="002139A6" w:rsidRPr="00770ACA" w:rsidRDefault="002139A6" w:rsidP="002139A6">
      <w:pPr>
        <w:pStyle w:val="3"/>
        <w:rPr>
          <w:rFonts w:ascii="微软雅黑" w:eastAsia="微软雅黑" w:hAnsi="微软雅黑"/>
        </w:rPr>
      </w:pPr>
      <w:bookmarkStart w:id="75" w:name="_Toc366493450"/>
      <w:r w:rsidRPr="00770ACA">
        <w:rPr>
          <w:rFonts w:ascii="微软雅黑" w:eastAsia="微软雅黑" w:hAnsi="微软雅黑" w:hint="eastAsia"/>
        </w:rPr>
        <w:t>征服</w:t>
      </w:r>
      <w:bookmarkEnd w:id="75"/>
    </w:p>
    <w:p w:rsidR="0049488B" w:rsidRPr="00770ACA" w:rsidRDefault="00B54F8A" w:rsidP="0049488B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40级之后，通过PK-》征服模式获得人宠。</w:t>
      </w:r>
      <w:r w:rsidR="00BC056C" w:rsidRPr="00770ACA">
        <w:rPr>
          <w:rFonts w:ascii="微软雅黑" w:eastAsia="微软雅黑" w:hAnsi="微软雅黑" w:hint="eastAsia"/>
        </w:rPr>
        <w:t>参看PVP篇-》征服。</w:t>
      </w:r>
    </w:p>
    <w:p w:rsidR="00DA15AE" w:rsidRPr="00770ACA" w:rsidRDefault="007206C2" w:rsidP="00F049B3">
      <w:pPr>
        <w:pStyle w:val="1"/>
        <w:rPr>
          <w:rFonts w:ascii="微软雅黑" w:eastAsia="微软雅黑" w:hAnsi="微软雅黑"/>
        </w:rPr>
      </w:pPr>
      <w:bookmarkStart w:id="76" w:name="_Toc366493451"/>
      <w:r w:rsidRPr="00770ACA">
        <w:rPr>
          <w:rFonts w:ascii="微软雅黑" w:eastAsia="微软雅黑" w:hAnsi="微软雅黑" w:hint="eastAsia"/>
        </w:rPr>
        <w:t>好友</w:t>
      </w:r>
      <w:r w:rsidR="00F049B3" w:rsidRPr="00770ACA">
        <w:rPr>
          <w:rFonts w:ascii="微软雅黑" w:eastAsia="微软雅黑" w:hAnsi="微软雅黑"/>
        </w:rPr>
        <w:t>篇</w:t>
      </w:r>
      <w:bookmarkEnd w:id="76"/>
    </w:p>
    <w:p w:rsidR="00F049B3" w:rsidRPr="00770ACA" w:rsidRDefault="007206C2" w:rsidP="00F049B3">
      <w:pPr>
        <w:pStyle w:val="2"/>
        <w:rPr>
          <w:rFonts w:ascii="微软雅黑" w:eastAsia="微软雅黑" w:hAnsi="微软雅黑"/>
        </w:rPr>
      </w:pPr>
      <w:bookmarkStart w:id="77" w:name="_Toc366493452"/>
      <w:r w:rsidRPr="00770ACA">
        <w:rPr>
          <w:rFonts w:ascii="微软雅黑" w:eastAsia="微软雅黑" w:hAnsi="微软雅黑" w:hint="eastAsia"/>
        </w:rPr>
        <w:t>好友</w:t>
      </w:r>
      <w:r w:rsidR="00F049B3" w:rsidRPr="00770ACA">
        <w:rPr>
          <w:rFonts w:ascii="微软雅黑" w:eastAsia="微软雅黑" w:hAnsi="微软雅黑"/>
        </w:rPr>
        <w:t>的</w:t>
      </w:r>
      <w:r w:rsidR="00F049B3" w:rsidRPr="00770ACA">
        <w:rPr>
          <w:rFonts w:ascii="微软雅黑" w:eastAsia="微软雅黑" w:hAnsi="微软雅黑" w:hint="eastAsia"/>
        </w:rPr>
        <w:t>作用</w:t>
      </w:r>
      <w:bookmarkEnd w:id="77"/>
    </w:p>
    <w:p w:rsidR="006E7057" w:rsidRPr="00770ACA" w:rsidRDefault="00F049B3" w:rsidP="00F049B3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添加</w:t>
      </w:r>
      <w:r w:rsidR="007A0612" w:rsidRPr="00770ACA">
        <w:rPr>
          <w:rFonts w:ascii="微软雅黑" w:eastAsia="微软雅黑" w:hAnsi="微软雅黑" w:hint="eastAsia"/>
        </w:rPr>
        <w:t>好友</w:t>
      </w:r>
      <w:r w:rsidRPr="00770ACA">
        <w:rPr>
          <w:rFonts w:ascii="微软雅黑" w:eastAsia="微软雅黑" w:hAnsi="微软雅黑"/>
        </w:rPr>
        <w:t>可以增加声望，</w:t>
      </w:r>
      <w:r w:rsidRPr="00770ACA">
        <w:rPr>
          <w:rFonts w:ascii="微软雅黑" w:eastAsia="微软雅黑" w:hAnsi="微软雅黑" w:hint="eastAsia"/>
        </w:rPr>
        <w:t>每</w:t>
      </w:r>
      <w:r w:rsidRPr="00770ACA">
        <w:rPr>
          <w:rFonts w:ascii="微软雅黑" w:eastAsia="微软雅黑" w:hAnsi="微软雅黑"/>
        </w:rPr>
        <w:t>添加一个</w:t>
      </w:r>
      <w:r w:rsidR="00022555" w:rsidRPr="00770ACA">
        <w:rPr>
          <w:rFonts w:ascii="微软雅黑" w:eastAsia="微软雅黑" w:hAnsi="微软雅黑" w:hint="eastAsia"/>
        </w:rPr>
        <w:t>好友</w:t>
      </w:r>
      <w:r w:rsidRPr="00770ACA">
        <w:rPr>
          <w:rFonts w:ascii="微软雅黑" w:eastAsia="微软雅黑" w:hAnsi="微软雅黑"/>
        </w:rPr>
        <w:t>，可以增加</w:t>
      </w:r>
      <w:r w:rsidRPr="00770ACA">
        <w:rPr>
          <w:rFonts w:ascii="微软雅黑" w:eastAsia="微软雅黑" w:hAnsi="微软雅黑" w:hint="eastAsia"/>
        </w:rPr>
        <w:t>2点</w:t>
      </w:r>
      <w:r w:rsidRPr="00770ACA">
        <w:rPr>
          <w:rFonts w:ascii="微软雅黑" w:eastAsia="微软雅黑" w:hAnsi="微软雅黑"/>
        </w:rPr>
        <w:t>声望</w:t>
      </w:r>
      <w:r w:rsidR="006E7057" w:rsidRPr="00770ACA">
        <w:rPr>
          <w:rFonts w:ascii="微软雅黑" w:eastAsia="微软雅黑" w:hAnsi="微软雅黑" w:hint="eastAsia"/>
        </w:rPr>
        <w:t>。每</w:t>
      </w:r>
      <w:r w:rsidR="006E7057" w:rsidRPr="00770ACA">
        <w:rPr>
          <w:rFonts w:ascii="微软雅黑" w:eastAsia="微软雅黑" w:hAnsi="微软雅黑"/>
        </w:rPr>
        <w:t>删除一个</w:t>
      </w:r>
      <w:r w:rsidR="008F1DF8" w:rsidRPr="00770ACA">
        <w:rPr>
          <w:rFonts w:ascii="微软雅黑" w:eastAsia="微软雅黑" w:hAnsi="微软雅黑"/>
        </w:rPr>
        <w:t>好友</w:t>
      </w:r>
      <w:r w:rsidR="006E7057" w:rsidRPr="00770ACA">
        <w:rPr>
          <w:rFonts w:ascii="微软雅黑" w:eastAsia="微软雅黑" w:hAnsi="微软雅黑"/>
        </w:rPr>
        <w:t>，减少</w:t>
      </w:r>
      <w:r w:rsidR="006E7057" w:rsidRPr="00770ACA">
        <w:rPr>
          <w:rFonts w:ascii="微软雅黑" w:eastAsia="微软雅黑" w:hAnsi="微软雅黑" w:hint="eastAsia"/>
        </w:rPr>
        <w:t>2点</w:t>
      </w:r>
      <w:r w:rsidR="006E7057" w:rsidRPr="00770ACA">
        <w:rPr>
          <w:rFonts w:ascii="微软雅黑" w:eastAsia="微软雅黑" w:hAnsi="微软雅黑"/>
        </w:rPr>
        <w:t>声望。</w:t>
      </w:r>
    </w:p>
    <w:p w:rsidR="007953A3" w:rsidRPr="00770ACA" w:rsidRDefault="007953A3" w:rsidP="007953A3">
      <w:pPr>
        <w:pStyle w:val="3"/>
        <w:rPr>
          <w:rFonts w:ascii="微软雅黑" w:eastAsia="微软雅黑" w:hAnsi="微软雅黑"/>
          <w:color w:val="FF0000"/>
        </w:rPr>
      </w:pPr>
      <w:bookmarkStart w:id="78" w:name="_Toc366493453"/>
      <w:r w:rsidRPr="00770ACA">
        <w:rPr>
          <w:rFonts w:ascii="微软雅黑" w:eastAsia="微软雅黑" w:hAnsi="微软雅黑" w:hint="eastAsia"/>
          <w:color w:val="FF0000"/>
        </w:rPr>
        <w:t>雇佣</w:t>
      </w:r>
      <w:r w:rsidR="007206C2" w:rsidRPr="00770ACA">
        <w:rPr>
          <w:rFonts w:ascii="微软雅黑" w:eastAsia="微软雅黑" w:hAnsi="微软雅黑" w:hint="eastAsia"/>
          <w:color w:val="FF0000"/>
        </w:rPr>
        <w:t>好友</w:t>
      </w:r>
      <w:bookmarkEnd w:id="78"/>
    </w:p>
    <w:p w:rsidR="007953A3" w:rsidRPr="00770ACA" w:rsidRDefault="007953A3" w:rsidP="007953A3">
      <w:pPr>
        <w:rPr>
          <w:rFonts w:ascii="微软雅黑" w:eastAsia="微软雅黑" w:hAnsi="微软雅黑"/>
          <w:color w:val="FF0000"/>
        </w:rPr>
      </w:pPr>
      <w:r w:rsidRPr="00770ACA">
        <w:rPr>
          <w:rFonts w:ascii="微软雅黑" w:eastAsia="微软雅黑" w:hAnsi="微软雅黑" w:hint="eastAsia"/>
          <w:color w:val="FF0000"/>
        </w:rPr>
        <w:t>雇佣</w:t>
      </w:r>
      <w:r w:rsidR="008F1DF8" w:rsidRPr="00770ACA">
        <w:rPr>
          <w:rFonts w:ascii="微软雅黑" w:eastAsia="微软雅黑" w:hAnsi="微软雅黑" w:hint="eastAsia"/>
          <w:color w:val="FF0000"/>
        </w:rPr>
        <w:t>好友</w:t>
      </w:r>
      <w:r w:rsidRPr="00770ACA">
        <w:rPr>
          <w:rFonts w:ascii="微软雅黑" w:eastAsia="微软雅黑" w:hAnsi="微软雅黑" w:hint="eastAsia"/>
          <w:color w:val="FF0000"/>
        </w:rPr>
        <w:t>成为你的人宠。雇佣需要付出</w:t>
      </w:r>
      <w:r w:rsidR="00F1515D" w:rsidRPr="00770ACA">
        <w:rPr>
          <w:rFonts w:ascii="微软雅黑" w:eastAsia="微软雅黑" w:hAnsi="微软雅黑" w:hint="eastAsia"/>
          <w:color w:val="FF0000"/>
        </w:rPr>
        <w:t>铜钱</w:t>
      </w:r>
      <w:r w:rsidRPr="00770ACA">
        <w:rPr>
          <w:rFonts w:ascii="微软雅黑" w:eastAsia="微软雅黑" w:hAnsi="微软雅黑" w:hint="eastAsia"/>
          <w:color w:val="FF0000"/>
        </w:rPr>
        <w:t>。</w:t>
      </w:r>
      <w:r w:rsidR="00166C45">
        <w:rPr>
          <w:rFonts w:ascii="微软雅黑" w:eastAsia="微软雅黑" w:hAnsi="微软雅黑" w:hint="eastAsia"/>
          <w:color w:val="FF0000"/>
        </w:rPr>
        <w:t>雇佣成功后，系统收取8%的手续费。</w:t>
      </w:r>
    </w:p>
    <w:p w:rsidR="007953A3" w:rsidRPr="00770ACA" w:rsidRDefault="007953A3" w:rsidP="007953A3">
      <w:pPr>
        <w:rPr>
          <w:rFonts w:ascii="微软雅黑" w:eastAsia="微软雅黑" w:hAnsi="微软雅黑"/>
          <w:color w:val="FF0000"/>
        </w:rPr>
      </w:pPr>
      <w:r w:rsidRPr="00770ACA">
        <w:rPr>
          <w:rFonts w:ascii="微软雅黑" w:eastAsia="微软雅黑" w:hAnsi="微软雅黑" w:hint="eastAsia"/>
          <w:color w:val="FF0000"/>
        </w:rPr>
        <w:t>在好友界面标注自己的身价。被雇佣成功后，可以收到主人雇用付出的佣金。</w:t>
      </w:r>
    </w:p>
    <w:p w:rsidR="007953A3" w:rsidRPr="00770ACA" w:rsidRDefault="008F1DF8" w:rsidP="00F049B3">
      <w:pPr>
        <w:rPr>
          <w:rFonts w:ascii="微软雅黑" w:eastAsia="微软雅黑" w:hAnsi="微软雅黑"/>
          <w:color w:val="FF0000"/>
        </w:rPr>
      </w:pPr>
      <w:r w:rsidRPr="00770ACA">
        <w:rPr>
          <w:rFonts w:ascii="微软雅黑" w:eastAsia="微软雅黑" w:hAnsi="微软雅黑" w:hint="eastAsia"/>
          <w:color w:val="FF0000"/>
        </w:rPr>
        <w:t>PK过程中不能雇佣好友。</w:t>
      </w:r>
    </w:p>
    <w:p w:rsidR="006E7057" w:rsidRPr="00770ACA" w:rsidRDefault="008F1DF8" w:rsidP="006E7057">
      <w:pPr>
        <w:pStyle w:val="2"/>
        <w:rPr>
          <w:rFonts w:ascii="微软雅黑" w:eastAsia="微软雅黑" w:hAnsi="微软雅黑"/>
        </w:rPr>
      </w:pPr>
      <w:bookmarkStart w:id="79" w:name="_Toc366493454"/>
      <w:r w:rsidRPr="00770ACA">
        <w:rPr>
          <w:rFonts w:ascii="微软雅黑" w:eastAsia="微软雅黑" w:hAnsi="微软雅黑" w:hint="eastAsia"/>
        </w:rPr>
        <w:t>好友</w:t>
      </w:r>
      <w:r w:rsidR="006E7057" w:rsidRPr="00770ACA">
        <w:rPr>
          <w:rFonts w:ascii="微软雅黑" w:eastAsia="微软雅黑" w:hAnsi="微软雅黑"/>
        </w:rPr>
        <w:t>来源</w:t>
      </w:r>
      <w:bookmarkEnd w:id="79"/>
    </w:p>
    <w:p w:rsidR="006E7057" w:rsidRPr="00770ACA" w:rsidRDefault="00B93D25" w:rsidP="00B93D25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1．</w:t>
      </w:r>
      <w:r w:rsidR="006E7057" w:rsidRPr="00770ACA">
        <w:rPr>
          <w:rFonts w:ascii="微软雅黑" w:eastAsia="微软雅黑" w:hAnsi="微软雅黑" w:hint="eastAsia"/>
        </w:rPr>
        <w:t>从“</w:t>
      </w:r>
      <w:r w:rsidR="008F1DF8" w:rsidRPr="00770ACA">
        <w:rPr>
          <w:rFonts w:ascii="微软雅黑" w:eastAsia="微软雅黑" w:hAnsi="微软雅黑" w:hint="eastAsia"/>
        </w:rPr>
        <w:t>好友</w:t>
      </w:r>
      <w:r w:rsidR="006E7057" w:rsidRPr="00770ACA">
        <w:rPr>
          <w:rFonts w:ascii="微软雅黑" w:eastAsia="微软雅黑" w:hAnsi="微软雅黑" w:hint="eastAsia"/>
        </w:rPr>
        <w:t>”</w:t>
      </w:r>
      <w:r w:rsidR="006E7057" w:rsidRPr="00770ACA">
        <w:rPr>
          <w:rFonts w:ascii="微软雅黑" w:eastAsia="微软雅黑" w:hAnsi="微软雅黑"/>
        </w:rPr>
        <w:t>-》</w:t>
      </w:r>
      <w:r w:rsidR="006E7057" w:rsidRPr="00770ACA">
        <w:rPr>
          <w:rFonts w:ascii="微软雅黑" w:eastAsia="微软雅黑" w:hAnsi="微软雅黑" w:hint="eastAsia"/>
        </w:rPr>
        <w:t>“</w:t>
      </w:r>
      <w:r w:rsidR="006E7057" w:rsidRPr="00770ACA">
        <w:rPr>
          <w:rFonts w:ascii="微软雅黑" w:eastAsia="微软雅黑" w:hAnsi="微软雅黑"/>
        </w:rPr>
        <w:t>添加</w:t>
      </w:r>
      <w:r w:rsidR="006E7057" w:rsidRPr="00770ACA">
        <w:rPr>
          <w:rFonts w:ascii="微软雅黑" w:eastAsia="微软雅黑" w:hAnsi="微软雅黑" w:hint="eastAsia"/>
        </w:rPr>
        <w:t>”列表</w:t>
      </w:r>
      <w:r w:rsidR="006E7057" w:rsidRPr="00770ACA">
        <w:rPr>
          <w:rFonts w:ascii="微软雅黑" w:eastAsia="微软雅黑" w:hAnsi="微软雅黑"/>
        </w:rPr>
        <w:t>添加</w:t>
      </w:r>
      <w:r w:rsidR="006E7057" w:rsidRPr="00770ACA">
        <w:rPr>
          <w:rFonts w:ascii="微软雅黑" w:eastAsia="微软雅黑" w:hAnsi="微软雅黑" w:hint="eastAsia"/>
        </w:rPr>
        <w:t>。</w:t>
      </w:r>
      <w:r w:rsidR="006E7057" w:rsidRPr="00770ACA">
        <w:rPr>
          <w:rFonts w:ascii="微软雅黑" w:eastAsia="微软雅黑" w:hAnsi="微软雅黑"/>
        </w:rPr>
        <w:t>添加</w:t>
      </w:r>
      <w:r w:rsidR="006E7057" w:rsidRPr="00770ACA">
        <w:rPr>
          <w:rFonts w:ascii="微软雅黑" w:eastAsia="微软雅黑" w:hAnsi="微软雅黑" w:hint="eastAsia"/>
        </w:rPr>
        <w:t>列表</w:t>
      </w:r>
      <w:r w:rsidR="006E7057" w:rsidRPr="00770ACA">
        <w:rPr>
          <w:rFonts w:ascii="微软雅黑" w:eastAsia="微软雅黑" w:hAnsi="微软雅黑"/>
        </w:rPr>
        <w:t>根据</w:t>
      </w:r>
      <w:r w:rsidR="006E7057" w:rsidRPr="00770ACA">
        <w:rPr>
          <w:rFonts w:ascii="微软雅黑" w:eastAsia="微软雅黑" w:hAnsi="微软雅黑" w:hint="eastAsia"/>
        </w:rPr>
        <w:t>位置</w:t>
      </w:r>
      <w:r w:rsidR="006E7057" w:rsidRPr="00770ACA">
        <w:rPr>
          <w:rFonts w:ascii="微软雅黑" w:eastAsia="微软雅黑" w:hAnsi="微软雅黑"/>
        </w:rPr>
        <w:t>信息</w:t>
      </w:r>
      <w:r w:rsidRPr="00770ACA">
        <w:rPr>
          <w:rFonts w:ascii="微软雅黑" w:eastAsia="微软雅黑" w:hAnsi="微软雅黑" w:hint="eastAsia"/>
        </w:rPr>
        <w:t>向</w:t>
      </w:r>
      <w:r w:rsidRPr="00770ACA">
        <w:rPr>
          <w:rFonts w:ascii="微软雅黑" w:eastAsia="微软雅黑" w:hAnsi="微软雅黑"/>
        </w:rPr>
        <w:t>用户推荐</w:t>
      </w:r>
      <w:r w:rsidR="008F1DF8" w:rsidRPr="00770ACA">
        <w:rPr>
          <w:rFonts w:ascii="微软雅黑" w:eastAsia="微软雅黑" w:hAnsi="微软雅黑" w:hint="eastAsia"/>
        </w:rPr>
        <w:t>好友</w:t>
      </w:r>
      <w:r w:rsidRPr="00770ACA">
        <w:rPr>
          <w:rFonts w:ascii="微软雅黑" w:eastAsia="微软雅黑" w:hAnsi="微软雅黑"/>
        </w:rPr>
        <w:t>。</w:t>
      </w:r>
    </w:p>
    <w:p w:rsidR="00F2125A" w:rsidRPr="00770ACA" w:rsidRDefault="00B93D25" w:rsidP="00B93D25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2．</w:t>
      </w:r>
      <w:r w:rsidRPr="00770ACA">
        <w:rPr>
          <w:rFonts w:ascii="微软雅黑" w:eastAsia="微软雅黑" w:hAnsi="微软雅黑"/>
        </w:rPr>
        <w:t>通过PK添加</w:t>
      </w:r>
      <w:r w:rsidR="008F1DF8" w:rsidRPr="00770ACA">
        <w:rPr>
          <w:rFonts w:ascii="微软雅黑" w:eastAsia="微软雅黑" w:hAnsi="微软雅黑"/>
        </w:rPr>
        <w:t>好友</w:t>
      </w:r>
      <w:r w:rsidRPr="00770ACA">
        <w:rPr>
          <w:rFonts w:ascii="微软雅黑" w:eastAsia="微软雅黑" w:hAnsi="微软雅黑" w:hint="eastAsia"/>
        </w:rPr>
        <w:t>。</w:t>
      </w:r>
      <w:r w:rsidRPr="00770ACA">
        <w:rPr>
          <w:rFonts w:ascii="微软雅黑" w:eastAsia="微软雅黑" w:hAnsi="微软雅黑"/>
        </w:rPr>
        <w:t>抓人宠</w:t>
      </w:r>
      <w:r w:rsidRPr="00770ACA">
        <w:rPr>
          <w:rFonts w:ascii="微软雅黑" w:eastAsia="微软雅黑" w:hAnsi="微软雅黑" w:hint="eastAsia"/>
        </w:rPr>
        <w:t>结束</w:t>
      </w:r>
      <w:r w:rsidRPr="00770ACA">
        <w:rPr>
          <w:rFonts w:ascii="微软雅黑" w:eastAsia="微软雅黑" w:hAnsi="微软雅黑"/>
        </w:rPr>
        <w:t>后，如果人宠</w:t>
      </w:r>
      <w:r w:rsidRPr="00770ACA">
        <w:rPr>
          <w:rFonts w:ascii="微软雅黑" w:eastAsia="微软雅黑" w:hAnsi="微软雅黑" w:hint="eastAsia"/>
        </w:rPr>
        <w:t>非</w:t>
      </w:r>
      <w:r w:rsidR="008F1DF8" w:rsidRPr="00770ACA">
        <w:rPr>
          <w:rFonts w:ascii="微软雅黑" w:eastAsia="微软雅黑" w:hAnsi="微软雅黑"/>
        </w:rPr>
        <w:t>好友</w:t>
      </w:r>
      <w:r w:rsidRPr="00770ACA">
        <w:rPr>
          <w:rFonts w:ascii="微软雅黑" w:eastAsia="微软雅黑" w:hAnsi="微软雅黑"/>
        </w:rPr>
        <w:t>，提示用户添加。</w:t>
      </w:r>
    </w:p>
    <w:p w:rsidR="00B93D25" w:rsidRPr="00770ACA" w:rsidRDefault="00F2125A" w:rsidP="00B93D25">
      <w:pPr>
        <w:rPr>
          <w:rFonts w:ascii="微软雅黑" w:eastAsia="微软雅黑" w:hAnsi="微软雅黑"/>
          <w:color w:val="FF0000"/>
        </w:rPr>
      </w:pPr>
      <w:r w:rsidRPr="00770ACA">
        <w:rPr>
          <w:rFonts w:ascii="微软雅黑" w:eastAsia="微软雅黑" w:hAnsi="微软雅黑" w:hint="eastAsia"/>
          <w:color w:val="FF0000"/>
        </w:rPr>
        <w:t>3．直接填写用户ID，添加好友。</w:t>
      </w:r>
    </w:p>
    <w:p w:rsidR="00140EC1" w:rsidRPr="00770ACA" w:rsidRDefault="00140EC1" w:rsidP="00B93D25">
      <w:pPr>
        <w:pStyle w:val="2"/>
        <w:rPr>
          <w:rFonts w:ascii="微软雅黑" w:eastAsia="微软雅黑" w:hAnsi="微软雅黑"/>
        </w:rPr>
      </w:pPr>
      <w:bookmarkStart w:id="80" w:name="_Toc366493455"/>
      <w:r w:rsidRPr="00770ACA">
        <w:rPr>
          <w:rFonts w:ascii="微软雅黑" w:eastAsia="微软雅黑" w:hAnsi="微软雅黑" w:hint="eastAsia"/>
        </w:rPr>
        <w:t>好友上限</w:t>
      </w:r>
      <w:bookmarkEnd w:id="80"/>
    </w:p>
    <w:p w:rsidR="00140EC1" w:rsidRPr="00770ACA" w:rsidRDefault="00140EC1" w:rsidP="00140EC1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默认好友上限20个。</w:t>
      </w:r>
    </w:p>
    <w:p w:rsidR="00B93D25" w:rsidRPr="00770ACA" w:rsidRDefault="00B93D25" w:rsidP="00B93D25">
      <w:pPr>
        <w:pStyle w:val="2"/>
        <w:rPr>
          <w:rFonts w:ascii="微软雅黑" w:eastAsia="微软雅黑" w:hAnsi="微软雅黑"/>
        </w:rPr>
      </w:pPr>
      <w:bookmarkStart w:id="81" w:name="_Toc366493456"/>
      <w:r w:rsidRPr="00770ACA">
        <w:rPr>
          <w:rFonts w:ascii="微软雅黑" w:eastAsia="微软雅黑" w:hAnsi="微软雅黑" w:hint="eastAsia"/>
        </w:rPr>
        <w:lastRenderedPageBreak/>
        <w:t>邀请</w:t>
      </w:r>
      <w:r w:rsidR="008F1DF8" w:rsidRPr="00770ACA">
        <w:rPr>
          <w:rFonts w:ascii="微软雅黑" w:eastAsia="微软雅黑" w:hAnsi="微软雅黑"/>
        </w:rPr>
        <w:t>好友</w:t>
      </w:r>
      <w:bookmarkEnd w:id="81"/>
    </w:p>
    <w:p w:rsidR="00BC01CD" w:rsidRPr="00770ACA" w:rsidRDefault="00BC01CD" w:rsidP="00BC01CD">
      <w:pPr>
        <w:pStyle w:val="3"/>
        <w:rPr>
          <w:rFonts w:ascii="微软雅黑" w:eastAsia="微软雅黑" w:hAnsi="微软雅黑"/>
        </w:rPr>
      </w:pPr>
      <w:bookmarkStart w:id="82" w:name="_Toc366493457"/>
      <w:r w:rsidRPr="00770ACA">
        <w:rPr>
          <w:rFonts w:ascii="微软雅黑" w:eastAsia="微软雅黑" w:hAnsi="微软雅黑" w:hint="eastAsia"/>
        </w:rPr>
        <w:t>邀请</w:t>
      </w:r>
      <w:r w:rsidR="008F1DF8" w:rsidRPr="00770ACA">
        <w:rPr>
          <w:rFonts w:ascii="微软雅黑" w:eastAsia="微软雅黑" w:hAnsi="微软雅黑" w:hint="eastAsia"/>
        </w:rPr>
        <w:t>好友</w:t>
      </w:r>
      <w:r w:rsidRPr="00770ACA">
        <w:rPr>
          <w:rFonts w:ascii="微软雅黑" w:eastAsia="微软雅黑" w:hAnsi="微软雅黑"/>
        </w:rPr>
        <w:t>的作用</w:t>
      </w:r>
      <w:bookmarkEnd w:id="82"/>
    </w:p>
    <w:p w:rsidR="00BC01CD" w:rsidRPr="00770ACA" w:rsidRDefault="00277573" w:rsidP="00277573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1.</w:t>
      </w:r>
      <w:r w:rsidR="00CF7EAF" w:rsidRPr="00770ACA">
        <w:rPr>
          <w:rFonts w:ascii="微软雅黑" w:eastAsia="微软雅黑" w:hAnsi="微软雅黑"/>
        </w:rPr>
        <w:t>40</w:t>
      </w:r>
      <w:r w:rsidR="00CF7EAF" w:rsidRPr="00770ACA">
        <w:rPr>
          <w:rFonts w:ascii="微软雅黑" w:eastAsia="微软雅黑" w:hAnsi="微软雅黑" w:hint="eastAsia"/>
        </w:rPr>
        <w:t>级</w:t>
      </w:r>
      <w:r w:rsidR="00CF7EAF" w:rsidRPr="00770ACA">
        <w:rPr>
          <w:rFonts w:ascii="微软雅黑" w:eastAsia="微软雅黑" w:hAnsi="微软雅黑"/>
        </w:rPr>
        <w:t>之前</w:t>
      </w:r>
      <w:r w:rsidRPr="00770ACA">
        <w:rPr>
          <w:rFonts w:ascii="微软雅黑" w:eastAsia="微软雅黑" w:hAnsi="微软雅黑" w:hint="eastAsia"/>
        </w:rPr>
        <w:t>可以</w:t>
      </w:r>
      <w:r w:rsidR="009907B4" w:rsidRPr="00770ACA">
        <w:rPr>
          <w:rFonts w:ascii="微软雅黑" w:eastAsia="微软雅黑" w:hAnsi="微软雅黑" w:hint="eastAsia"/>
        </w:rPr>
        <w:t>雇佣好友</w:t>
      </w:r>
      <w:r w:rsidRPr="00770ACA">
        <w:rPr>
          <w:rFonts w:ascii="微软雅黑" w:eastAsia="微软雅黑" w:hAnsi="微软雅黑"/>
        </w:rPr>
        <w:t>成为</w:t>
      </w:r>
      <w:r w:rsidRPr="00770ACA">
        <w:rPr>
          <w:rFonts w:ascii="微软雅黑" w:eastAsia="微软雅黑" w:hAnsi="微软雅黑" w:hint="eastAsia"/>
        </w:rPr>
        <w:t>人宠</w:t>
      </w:r>
      <w:r w:rsidRPr="00770ACA">
        <w:rPr>
          <w:rFonts w:ascii="微软雅黑" w:eastAsia="微软雅黑" w:hAnsi="微软雅黑"/>
        </w:rPr>
        <w:t>，同时打</w:t>
      </w:r>
      <w:r w:rsidRPr="00770ACA">
        <w:rPr>
          <w:rFonts w:ascii="微软雅黑" w:eastAsia="微软雅黑" w:hAnsi="微软雅黑" w:hint="eastAsia"/>
        </w:rPr>
        <w:t>地图</w:t>
      </w:r>
      <w:r w:rsidR="009907B4" w:rsidRPr="00770ACA">
        <w:rPr>
          <w:rFonts w:ascii="微软雅黑" w:eastAsia="微软雅黑" w:hAnsi="微软雅黑" w:hint="eastAsia"/>
        </w:rPr>
        <w:t>。</w:t>
      </w:r>
    </w:p>
    <w:p w:rsidR="00277573" w:rsidRPr="00770ACA" w:rsidRDefault="00277573" w:rsidP="00277573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2.当</w:t>
      </w:r>
      <w:r w:rsidRPr="00770ACA">
        <w:rPr>
          <w:rFonts w:ascii="微软雅黑" w:eastAsia="微软雅黑" w:hAnsi="微软雅黑"/>
        </w:rPr>
        <w:t>邀请的</w:t>
      </w:r>
      <w:r w:rsidR="008F1DF8" w:rsidRPr="00770ACA">
        <w:rPr>
          <w:rFonts w:ascii="微软雅黑" w:eastAsia="微软雅黑" w:hAnsi="微软雅黑"/>
        </w:rPr>
        <w:t>好友</w:t>
      </w:r>
      <w:r w:rsidRPr="00770ACA">
        <w:rPr>
          <w:rFonts w:ascii="微软雅黑" w:eastAsia="微软雅黑" w:hAnsi="微软雅黑"/>
        </w:rPr>
        <w:t>成为玩家</w:t>
      </w:r>
      <w:r w:rsidRPr="00770ACA">
        <w:rPr>
          <w:rFonts w:ascii="微软雅黑" w:eastAsia="微软雅黑" w:hAnsi="微软雅黑" w:hint="eastAsia"/>
        </w:rPr>
        <w:t>并</w:t>
      </w:r>
      <w:r w:rsidRPr="00770ACA">
        <w:rPr>
          <w:rFonts w:ascii="微软雅黑" w:eastAsia="微软雅黑" w:hAnsi="微软雅黑"/>
        </w:rPr>
        <w:t>升级到</w:t>
      </w:r>
      <w:r w:rsidRPr="00770ACA">
        <w:rPr>
          <w:rFonts w:ascii="微软雅黑" w:eastAsia="微软雅黑" w:hAnsi="微软雅黑" w:hint="eastAsia"/>
        </w:rPr>
        <w:t>30级</w:t>
      </w:r>
      <w:r w:rsidRPr="00770ACA">
        <w:rPr>
          <w:rFonts w:ascii="微软雅黑" w:eastAsia="微软雅黑" w:hAnsi="微软雅黑"/>
        </w:rPr>
        <w:t>，一次性奖励</w:t>
      </w:r>
      <w:r w:rsidRPr="00770ACA">
        <w:rPr>
          <w:rFonts w:ascii="微软雅黑" w:eastAsia="微软雅黑" w:hAnsi="微软雅黑" w:hint="eastAsia"/>
        </w:rPr>
        <w:t>300元宝</w:t>
      </w:r>
      <w:r w:rsidRPr="00770ACA">
        <w:rPr>
          <w:rFonts w:ascii="微软雅黑" w:eastAsia="微软雅黑" w:hAnsi="微软雅黑"/>
        </w:rPr>
        <w:t>。</w:t>
      </w:r>
    </w:p>
    <w:p w:rsidR="00277573" w:rsidRPr="00770ACA" w:rsidRDefault="00277573" w:rsidP="00277573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/>
        </w:rPr>
        <w:t>3.</w:t>
      </w:r>
      <w:r w:rsidRPr="00770ACA">
        <w:rPr>
          <w:rFonts w:ascii="微软雅黑" w:eastAsia="微软雅黑" w:hAnsi="微软雅黑" w:hint="eastAsia"/>
        </w:rPr>
        <w:t>邀请</w:t>
      </w:r>
      <w:r w:rsidRPr="00770ACA">
        <w:rPr>
          <w:rFonts w:ascii="微软雅黑" w:eastAsia="微软雅黑" w:hAnsi="微软雅黑"/>
        </w:rPr>
        <w:t>的</w:t>
      </w:r>
      <w:r w:rsidR="008F1DF8" w:rsidRPr="00770ACA">
        <w:rPr>
          <w:rFonts w:ascii="微软雅黑" w:eastAsia="微软雅黑" w:hAnsi="微软雅黑"/>
        </w:rPr>
        <w:t>好友</w:t>
      </w:r>
      <w:r w:rsidR="00AA2892" w:rsidRPr="00770ACA">
        <w:rPr>
          <w:rFonts w:ascii="微软雅黑" w:eastAsia="微软雅黑" w:hAnsi="微软雅黑" w:hint="eastAsia"/>
        </w:rPr>
        <w:t>达到</w:t>
      </w:r>
      <w:r w:rsidRPr="00770ACA">
        <w:rPr>
          <w:rFonts w:ascii="微软雅黑" w:eastAsia="微软雅黑" w:hAnsi="微软雅黑" w:hint="eastAsia"/>
        </w:rPr>
        <w:t>30级</w:t>
      </w:r>
      <w:r w:rsidRPr="00770ACA">
        <w:rPr>
          <w:rFonts w:ascii="微软雅黑" w:eastAsia="微软雅黑" w:hAnsi="微软雅黑"/>
        </w:rPr>
        <w:t>以后，每升</w:t>
      </w:r>
      <w:r w:rsidRPr="00770ACA">
        <w:rPr>
          <w:rFonts w:ascii="微软雅黑" w:eastAsia="微软雅黑" w:hAnsi="微软雅黑" w:hint="eastAsia"/>
        </w:rPr>
        <w:t>10级</w:t>
      </w:r>
      <w:r w:rsidRPr="00770ACA">
        <w:rPr>
          <w:rFonts w:ascii="微软雅黑" w:eastAsia="微软雅黑" w:hAnsi="微软雅黑"/>
        </w:rPr>
        <w:t>，</w:t>
      </w:r>
      <w:r w:rsidRPr="00770ACA">
        <w:rPr>
          <w:rFonts w:ascii="微软雅黑" w:eastAsia="微软雅黑" w:hAnsi="微软雅黑" w:hint="eastAsia"/>
        </w:rPr>
        <w:t>奖励100元宝</w:t>
      </w:r>
      <w:r w:rsidRPr="00770ACA">
        <w:rPr>
          <w:rFonts w:ascii="微软雅黑" w:eastAsia="微软雅黑" w:hAnsi="微软雅黑"/>
        </w:rPr>
        <w:t>。</w:t>
      </w:r>
    </w:p>
    <w:p w:rsidR="007C7E5B" w:rsidRPr="00770ACA" w:rsidRDefault="007C7E5B" w:rsidP="00277573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4.被</w:t>
      </w:r>
      <w:r w:rsidRPr="00770ACA">
        <w:rPr>
          <w:rFonts w:ascii="微软雅黑" w:eastAsia="微软雅黑" w:hAnsi="微软雅黑"/>
        </w:rPr>
        <w:t>邀请</w:t>
      </w:r>
      <w:r w:rsidRPr="00770ACA">
        <w:rPr>
          <w:rFonts w:ascii="微软雅黑" w:eastAsia="微软雅黑" w:hAnsi="微软雅黑" w:hint="eastAsia"/>
        </w:rPr>
        <w:t>对象</w:t>
      </w:r>
      <w:r w:rsidRPr="00770ACA">
        <w:rPr>
          <w:rFonts w:ascii="微软雅黑" w:eastAsia="微软雅黑" w:hAnsi="微软雅黑"/>
        </w:rPr>
        <w:t>成为玩家后，自动成为好友。</w:t>
      </w:r>
    </w:p>
    <w:p w:rsidR="00682946" w:rsidRPr="00770ACA" w:rsidRDefault="00682946" w:rsidP="00682946">
      <w:pPr>
        <w:pStyle w:val="3"/>
        <w:rPr>
          <w:rFonts w:ascii="微软雅黑" w:eastAsia="微软雅黑" w:hAnsi="微软雅黑"/>
        </w:rPr>
      </w:pPr>
      <w:bookmarkStart w:id="83" w:name="_Toc366493458"/>
      <w:r w:rsidRPr="00770ACA">
        <w:rPr>
          <w:rFonts w:ascii="微软雅黑" w:eastAsia="微软雅黑" w:hAnsi="微软雅黑" w:hint="eastAsia"/>
        </w:rPr>
        <w:t>邀请</w:t>
      </w:r>
      <w:r w:rsidRPr="00770ACA">
        <w:rPr>
          <w:rFonts w:ascii="微软雅黑" w:eastAsia="微软雅黑" w:hAnsi="微软雅黑"/>
        </w:rPr>
        <w:t>方法</w:t>
      </w:r>
      <w:bookmarkEnd w:id="83"/>
    </w:p>
    <w:p w:rsidR="00682946" w:rsidRPr="00770ACA" w:rsidRDefault="00682946" w:rsidP="00682946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第一步</w:t>
      </w:r>
      <w:r w:rsidRPr="00770ACA">
        <w:rPr>
          <w:rFonts w:ascii="微软雅黑" w:eastAsia="微软雅黑" w:hAnsi="微软雅黑"/>
        </w:rPr>
        <w:t>：</w:t>
      </w:r>
      <w:r w:rsidRPr="00770ACA">
        <w:rPr>
          <w:rFonts w:ascii="微软雅黑" w:eastAsia="微软雅黑" w:hAnsi="微软雅黑" w:hint="eastAsia"/>
        </w:rPr>
        <w:t>绑定</w:t>
      </w:r>
      <w:r w:rsidRPr="00770ACA">
        <w:rPr>
          <w:rFonts w:ascii="微软雅黑" w:eastAsia="微软雅黑" w:hAnsi="微软雅黑"/>
        </w:rPr>
        <w:t>微博微信账号。</w:t>
      </w:r>
    </w:p>
    <w:p w:rsidR="00682946" w:rsidRPr="00770ACA" w:rsidRDefault="00682946" w:rsidP="00682946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第二步</w:t>
      </w:r>
      <w:r w:rsidRPr="00770ACA">
        <w:rPr>
          <w:rFonts w:ascii="微软雅黑" w:eastAsia="微软雅黑" w:hAnsi="微软雅黑"/>
        </w:rPr>
        <w:t>：</w:t>
      </w:r>
      <w:r w:rsidRPr="00770ACA">
        <w:rPr>
          <w:rFonts w:ascii="微软雅黑" w:eastAsia="微软雅黑" w:hAnsi="微软雅黑" w:hint="eastAsia"/>
        </w:rPr>
        <w:t>发送</w:t>
      </w:r>
      <w:r w:rsidRPr="00770ACA">
        <w:rPr>
          <w:rFonts w:ascii="微软雅黑" w:eastAsia="微软雅黑" w:hAnsi="微软雅黑"/>
        </w:rPr>
        <w:t>用户邀请专用链接。</w:t>
      </w:r>
    </w:p>
    <w:p w:rsidR="00682946" w:rsidRPr="00770ACA" w:rsidRDefault="00682946" w:rsidP="009A6667">
      <w:pPr>
        <w:pStyle w:val="a7"/>
        <w:numPr>
          <w:ilvl w:val="3"/>
          <w:numId w:val="10"/>
        </w:numPr>
        <w:ind w:firstLineChars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通过</w:t>
      </w:r>
      <w:r w:rsidRPr="00770ACA">
        <w:rPr>
          <w:rFonts w:ascii="微软雅黑" w:eastAsia="微软雅黑" w:hAnsi="微软雅黑"/>
        </w:rPr>
        <w:t>好友关系</w:t>
      </w:r>
      <w:r w:rsidRPr="00770ACA">
        <w:rPr>
          <w:rFonts w:ascii="微软雅黑" w:eastAsia="微软雅黑" w:hAnsi="微软雅黑" w:hint="eastAsia"/>
        </w:rPr>
        <w:t>成为人宠，</w:t>
      </w:r>
      <w:r w:rsidRPr="00770ACA">
        <w:rPr>
          <w:rFonts w:ascii="微软雅黑" w:eastAsia="微软雅黑" w:hAnsi="微软雅黑"/>
        </w:rPr>
        <w:t>发送</w:t>
      </w:r>
      <w:r w:rsidRPr="00770ACA">
        <w:rPr>
          <w:rFonts w:ascii="微软雅黑" w:eastAsia="微软雅黑" w:hAnsi="微软雅黑" w:hint="eastAsia"/>
        </w:rPr>
        <w:t>邀请</w:t>
      </w:r>
      <w:r w:rsidRPr="00770ACA">
        <w:rPr>
          <w:rFonts w:ascii="微软雅黑" w:eastAsia="微软雅黑" w:hAnsi="微软雅黑"/>
        </w:rPr>
        <w:t>链接</w:t>
      </w:r>
    </w:p>
    <w:p w:rsidR="006D10BC" w:rsidRPr="00770ACA" w:rsidRDefault="00682946" w:rsidP="008276D0">
      <w:pPr>
        <w:pStyle w:val="a7"/>
        <w:numPr>
          <w:ilvl w:val="3"/>
          <w:numId w:val="10"/>
        </w:numPr>
        <w:ind w:firstLineChars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分享</w:t>
      </w:r>
      <w:r w:rsidRPr="00770ACA">
        <w:rPr>
          <w:rFonts w:ascii="微软雅黑" w:eastAsia="微软雅黑" w:hAnsi="微软雅黑"/>
        </w:rPr>
        <w:t>战果时发送邀请链接。</w:t>
      </w:r>
    </w:p>
    <w:p w:rsidR="000D3C32" w:rsidRPr="00770ACA" w:rsidRDefault="00D76574" w:rsidP="006D10BC">
      <w:pPr>
        <w:pStyle w:val="2"/>
        <w:rPr>
          <w:rFonts w:ascii="微软雅黑" w:eastAsia="微软雅黑" w:hAnsi="微软雅黑"/>
        </w:rPr>
      </w:pPr>
      <w:bookmarkStart w:id="84" w:name="_Toc366493459"/>
      <w:r w:rsidRPr="00770ACA">
        <w:rPr>
          <w:rFonts w:ascii="微软雅黑" w:eastAsia="微软雅黑" w:hAnsi="微软雅黑" w:hint="eastAsia"/>
        </w:rPr>
        <w:t>积分</w:t>
      </w:r>
      <w:bookmarkEnd w:id="84"/>
    </w:p>
    <w:p w:rsidR="00D76574" w:rsidRPr="00770ACA" w:rsidRDefault="00D76574" w:rsidP="006D10BC">
      <w:pPr>
        <w:pStyle w:val="3"/>
        <w:rPr>
          <w:rFonts w:ascii="微软雅黑" w:eastAsia="微软雅黑" w:hAnsi="微软雅黑"/>
        </w:rPr>
      </w:pPr>
      <w:bookmarkStart w:id="85" w:name="_Toc366493460"/>
      <w:r w:rsidRPr="00770ACA">
        <w:rPr>
          <w:rFonts w:ascii="微软雅黑" w:eastAsia="微软雅黑" w:hAnsi="微软雅黑" w:hint="eastAsia"/>
        </w:rPr>
        <w:t>积分</w:t>
      </w:r>
      <w:r w:rsidRPr="00770ACA">
        <w:rPr>
          <w:rFonts w:ascii="微软雅黑" w:eastAsia="微软雅黑" w:hAnsi="微软雅黑"/>
        </w:rPr>
        <w:t>的作用</w:t>
      </w:r>
      <w:bookmarkEnd w:id="85"/>
    </w:p>
    <w:p w:rsidR="00AE71E8" w:rsidRPr="00770ACA" w:rsidRDefault="00B869F1" w:rsidP="00AE71E8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积分兑换物品，</w:t>
      </w:r>
      <w:r w:rsidR="00FC53C3" w:rsidRPr="00770ACA">
        <w:rPr>
          <w:rFonts w:ascii="微软雅黑" w:eastAsia="微软雅黑" w:hAnsi="微软雅黑" w:hint="eastAsia"/>
        </w:rPr>
        <w:t>兑换后积分</w:t>
      </w:r>
      <w:r w:rsidR="00AE71E8" w:rsidRPr="00770ACA">
        <w:rPr>
          <w:rFonts w:ascii="微软雅黑" w:eastAsia="微软雅黑" w:hAnsi="微软雅黑" w:hint="eastAsia"/>
        </w:rPr>
        <w:t>减少</w:t>
      </w:r>
      <w:r w:rsidR="00FC53C3" w:rsidRPr="00770ACA">
        <w:rPr>
          <w:rFonts w:ascii="微软雅黑" w:eastAsia="微软雅黑" w:hAnsi="微软雅黑" w:hint="eastAsia"/>
        </w:rPr>
        <w:t>。</w:t>
      </w:r>
      <w:r w:rsidR="00AE71E8" w:rsidRPr="00770ACA">
        <w:rPr>
          <w:rFonts w:ascii="微软雅黑" w:eastAsia="微软雅黑" w:hAnsi="微软雅黑" w:hint="eastAsia"/>
        </w:rPr>
        <w:t>每</w:t>
      </w:r>
      <w:r w:rsidR="001E5B94" w:rsidRPr="00770ACA">
        <w:rPr>
          <w:rFonts w:ascii="微软雅黑" w:eastAsia="微软雅黑" w:hAnsi="微软雅黑" w:hint="eastAsia"/>
        </w:rPr>
        <w:t>1</w:t>
      </w:r>
      <w:r w:rsidR="00AE71E8" w:rsidRPr="00770ACA">
        <w:rPr>
          <w:rFonts w:ascii="微软雅黑" w:eastAsia="微软雅黑" w:hAnsi="微软雅黑" w:hint="eastAsia"/>
        </w:rPr>
        <w:t>00积分可以兑换一个葫芦（道具）。</w:t>
      </w:r>
    </w:p>
    <w:p w:rsidR="00AE71E8" w:rsidRPr="00770ACA" w:rsidRDefault="00AE71E8" w:rsidP="00AE71E8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葫芦使用后有可</w:t>
      </w:r>
      <w:r w:rsidR="00942D37" w:rsidRPr="00770ACA">
        <w:rPr>
          <w:rFonts w:ascii="微软雅黑" w:eastAsia="微软雅黑" w:hAnsi="微软雅黑" w:hint="eastAsia"/>
        </w:rPr>
        <w:t>能得到：技能书</w:t>
      </w:r>
      <w:r w:rsidRPr="00770ACA">
        <w:rPr>
          <w:rFonts w:ascii="微软雅黑" w:eastAsia="微软雅黑" w:hAnsi="微软雅黑" w:hint="eastAsia"/>
        </w:rPr>
        <w:t>、</w:t>
      </w:r>
      <w:r w:rsidR="001E2E77" w:rsidRPr="00770ACA">
        <w:rPr>
          <w:rFonts w:ascii="微软雅黑" w:eastAsia="微软雅黑" w:hAnsi="微软雅黑" w:hint="eastAsia"/>
        </w:rPr>
        <w:t>咒符</w:t>
      </w:r>
      <w:r w:rsidRPr="00770ACA">
        <w:rPr>
          <w:rFonts w:ascii="微软雅黑" w:eastAsia="微软雅黑" w:hAnsi="微软雅黑" w:hint="eastAsia"/>
        </w:rPr>
        <w:t>。</w:t>
      </w:r>
    </w:p>
    <w:p w:rsidR="009765AC" w:rsidRPr="00770ACA" w:rsidRDefault="009765AC" w:rsidP="00AE71E8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葫芦的使用已轮盘形式获取物品，用户点击使用轮盘开转，点击停止轮盘</w:t>
      </w:r>
      <w:r w:rsidR="00467FA9" w:rsidRPr="00770ACA">
        <w:rPr>
          <w:rFonts w:ascii="微软雅黑" w:eastAsia="微软雅黑" w:hAnsi="微软雅黑" w:hint="eastAsia"/>
        </w:rPr>
        <w:t>缓慢</w:t>
      </w:r>
      <w:r w:rsidR="00585E62" w:rsidRPr="00770ACA">
        <w:rPr>
          <w:rFonts w:ascii="微软雅黑" w:eastAsia="微软雅黑" w:hAnsi="微软雅黑" w:hint="eastAsia"/>
        </w:rPr>
        <w:t>停</w:t>
      </w:r>
      <w:r w:rsidR="00467FA9" w:rsidRPr="00770ACA">
        <w:rPr>
          <w:rFonts w:ascii="微软雅黑" w:eastAsia="微软雅黑" w:hAnsi="微软雅黑" w:hint="eastAsia"/>
        </w:rPr>
        <w:t>止</w:t>
      </w:r>
      <w:r w:rsidRPr="00770ACA">
        <w:rPr>
          <w:rFonts w:ascii="微软雅黑" w:eastAsia="微软雅黑" w:hAnsi="微软雅黑" w:hint="eastAsia"/>
        </w:rPr>
        <w:t>。</w:t>
      </w:r>
    </w:p>
    <w:tbl>
      <w:tblPr>
        <w:tblStyle w:val="aa"/>
        <w:tblW w:w="0" w:type="auto"/>
        <w:tblInd w:w="360" w:type="dxa"/>
        <w:tblLook w:val="04A0"/>
      </w:tblPr>
      <w:tblGrid>
        <w:gridCol w:w="2032"/>
        <w:gridCol w:w="2069"/>
        <w:gridCol w:w="2061"/>
        <w:gridCol w:w="2000"/>
      </w:tblGrid>
      <w:tr w:rsidR="00BB3D61" w:rsidRPr="00770ACA" w:rsidTr="00707418">
        <w:tc>
          <w:tcPr>
            <w:tcW w:w="2130" w:type="dxa"/>
          </w:tcPr>
          <w:p w:rsidR="00707418" w:rsidRPr="00770ACA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物品名称</w:t>
            </w:r>
          </w:p>
        </w:tc>
        <w:tc>
          <w:tcPr>
            <w:tcW w:w="2130" w:type="dxa"/>
          </w:tcPr>
          <w:p w:rsidR="00707418" w:rsidRPr="00770ACA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数量范围</w:t>
            </w:r>
          </w:p>
        </w:tc>
        <w:tc>
          <w:tcPr>
            <w:tcW w:w="2131" w:type="dxa"/>
          </w:tcPr>
          <w:p w:rsidR="00707418" w:rsidRPr="00770ACA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换算价格范围</w:t>
            </w:r>
          </w:p>
        </w:tc>
        <w:tc>
          <w:tcPr>
            <w:tcW w:w="2131" w:type="dxa"/>
          </w:tcPr>
          <w:p w:rsidR="00707418" w:rsidRPr="00770ACA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770ACA" w:rsidTr="00707418">
        <w:tc>
          <w:tcPr>
            <w:tcW w:w="2130" w:type="dxa"/>
          </w:tcPr>
          <w:p w:rsidR="00707418" w:rsidRPr="00770ACA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技能点</w:t>
            </w:r>
          </w:p>
        </w:tc>
        <w:tc>
          <w:tcPr>
            <w:tcW w:w="2130" w:type="dxa"/>
          </w:tcPr>
          <w:p w:rsidR="00707418" w:rsidRPr="00770ACA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131" w:type="dxa"/>
          </w:tcPr>
          <w:p w:rsidR="00707418" w:rsidRPr="00770ACA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系统无出售</w:t>
            </w:r>
          </w:p>
        </w:tc>
        <w:tc>
          <w:tcPr>
            <w:tcW w:w="2131" w:type="dxa"/>
          </w:tcPr>
          <w:p w:rsidR="00707418" w:rsidRPr="00770ACA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770ACA" w:rsidTr="00707418">
        <w:tc>
          <w:tcPr>
            <w:tcW w:w="2130" w:type="dxa"/>
          </w:tcPr>
          <w:p w:rsidR="00707418" w:rsidRPr="00770ACA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双倍</w:t>
            </w:r>
            <w:r w:rsidR="001E2E77" w:rsidRPr="00770ACA">
              <w:rPr>
                <w:rFonts w:ascii="微软雅黑" w:eastAsia="微软雅黑" w:hAnsi="微软雅黑" w:hint="eastAsia"/>
              </w:rPr>
              <w:t>咒符</w:t>
            </w:r>
          </w:p>
        </w:tc>
        <w:tc>
          <w:tcPr>
            <w:tcW w:w="2130" w:type="dxa"/>
          </w:tcPr>
          <w:p w:rsidR="00707418" w:rsidRPr="00770ACA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2131" w:type="dxa"/>
          </w:tcPr>
          <w:p w:rsidR="00707418" w:rsidRPr="00770ACA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20~</w:t>
            </w:r>
            <w:r w:rsidR="001E2E77" w:rsidRPr="00770ACA">
              <w:rPr>
                <w:rFonts w:ascii="微软雅黑" w:eastAsia="微软雅黑" w:hAnsi="微软雅黑" w:hint="eastAsia"/>
              </w:rPr>
              <w:t>200元宝</w:t>
            </w:r>
          </w:p>
        </w:tc>
        <w:tc>
          <w:tcPr>
            <w:tcW w:w="2131" w:type="dxa"/>
          </w:tcPr>
          <w:p w:rsidR="00707418" w:rsidRPr="00770ACA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770ACA" w:rsidTr="00707418">
        <w:tc>
          <w:tcPr>
            <w:tcW w:w="2130" w:type="dxa"/>
          </w:tcPr>
          <w:p w:rsidR="00707418" w:rsidRPr="00770ACA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lastRenderedPageBreak/>
              <w:t>PK咒符</w:t>
            </w:r>
          </w:p>
        </w:tc>
        <w:tc>
          <w:tcPr>
            <w:tcW w:w="2130" w:type="dxa"/>
          </w:tcPr>
          <w:p w:rsidR="00707418" w:rsidRPr="00770ACA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2131" w:type="dxa"/>
          </w:tcPr>
          <w:p w:rsidR="00707418" w:rsidRPr="00770ACA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10~100元宝</w:t>
            </w:r>
          </w:p>
        </w:tc>
        <w:tc>
          <w:tcPr>
            <w:tcW w:w="2131" w:type="dxa"/>
          </w:tcPr>
          <w:p w:rsidR="00707418" w:rsidRPr="00770ACA" w:rsidRDefault="0070741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1E2E77" w:rsidRPr="00770ACA" w:rsidTr="00707418">
        <w:tc>
          <w:tcPr>
            <w:tcW w:w="2130" w:type="dxa"/>
          </w:tcPr>
          <w:p w:rsidR="001E2E77" w:rsidRPr="00770ACA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属性增强咒符</w:t>
            </w:r>
          </w:p>
        </w:tc>
        <w:tc>
          <w:tcPr>
            <w:tcW w:w="2130" w:type="dxa"/>
          </w:tcPr>
          <w:p w:rsidR="001E2E77" w:rsidRPr="00770ACA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1~10</w:t>
            </w:r>
          </w:p>
        </w:tc>
        <w:tc>
          <w:tcPr>
            <w:tcW w:w="2131" w:type="dxa"/>
          </w:tcPr>
          <w:p w:rsidR="001E2E77" w:rsidRPr="00770ACA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20~200元宝</w:t>
            </w:r>
          </w:p>
        </w:tc>
        <w:tc>
          <w:tcPr>
            <w:tcW w:w="2131" w:type="dxa"/>
          </w:tcPr>
          <w:p w:rsidR="001E2E77" w:rsidRPr="00770ACA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1E2E77" w:rsidRPr="00770ACA" w:rsidTr="00707418">
        <w:tc>
          <w:tcPr>
            <w:tcW w:w="2130" w:type="dxa"/>
          </w:tcPr>
          <w:p w:rsidR="001E2E77" w:rsidRPr="00770ACA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人宠空间咒符</w:t>
            </w:r>
          </w:p>
        </w:tc>
        <w:tc>
          <w:tcPr>
            <w:tcW w:w="2130" w:type="dxa"/>
          </w:tcPr>
          <w:p w:rsidR="001E2E77" w:rsidRPr="00770ACA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1~5</w:t>
            </w:r>
          </w:p>
        </w:tc>
        <w:tc>
          <w:tcPr>
            <w:tcW w:w="2131" w:type="dxa"/>
          </w:tcPr>
          <w:p w:rsidR="001E2E77" w:rsidRPr="00770ACA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10~50元宝</w:t>
            </w:r>
          </w:p>
        </w:tc>
        <w:tc>
          <w:tcPr>
            <w:tcW w:w="2131" w:type="dxa"/>
          </w:tcPr>
          <w:p w:rsidR="001E2E77" w:rsidRPr="00770ACA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1E2E77" w:rsidRPr="00770ACA" w:rsidTr="00707418">
        <w:tc>
          <w:tcPr>
            <w:tcW w:w="2130" w:type="dxa"/>
          </w:tcPr>
          <w:p w:rsidR="001E2E77" w:rsidRPr="00770ACA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背包咒符</w:t>
            </w:r>
          </w:p>
        </w:tc>
        <w:tc>
          <w:tcPr>
            <w:tcW w:w="2130" w:type="dxa"/>
          </w:tcPr>
          <w:p w:rsidR="001E2E77" w:rsidRPr="00770ACA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1~5</w:t>
            </w:r>
          </w:p>
        </w:tc>
        <w:tc>
          <w:tcPr>
            <w:tcW w:w="2131" w:type="dxa"/>
          </w:tcPr>
          <w:p w:rsidR="001E2E77" w:rsidRPr="00770ACA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50~250元宝</w:t>
            </w:r>
          </w:p>
        </w:tc>
        <w:tc>
          <w:tcPr>
            <w:tcW w:w="2131" w:type="dxa"/>
          </w:tcPr>
          <w:p w:rsidR="001E2E77" w:rsidRPr="00770ACA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1E2E77" w:rsidRPr="00770ACA" w:rsidTr="00707418">
        <w:tc>
          <w:tcPr>
            <w:tcW w:w="2130" w:type="dxa"/>
          </w:tcPr>
          <w:p w:rsidR="001E2E77" w:rsidRPr="00770ACA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好友上限咒符</w:t>
            </w:r>
          </w:p>
        </w:tc>
        <w:tc>
          <w:tcPr>
            <w:tcW w:w="2130" w:type="dxa"/>
          </w:tcPr>
          <w:p w:rsidR="001E2E77" w:rsidRPr="00770ACA" w:rsidRDefault="006B7206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1~5</w:t>
            </w:r>
          </w:p>
        </w:tc>
        <w:tc>
          <w:tcPr>
            <w:tcW w:w="2131" w:type="dxa"/>
          </w:tcPr>
          <w:p w:rsidR="001E2E77" w:rsidRPr="00770ACA" w:rsidRDefault="006B7206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100~500元宝</w:t>
            </w:r>
          </w:p>
        </w:tc>
        <w:tc>
          <w:tcPr>
            <w:tcW w:w="2131" w:type="dxa"/>
          </w:tcPr>
          <w:p w:rsidR="001E2E77" w:rsidRPr="00770ACA" w:rsidRDefault="001E2E77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6B7206" w:rsidRPr="00770ACA" w:rsidTr="00707418">
        <w:tc>
          <w:tcPr>
            <w:tcW w:w="2130" w:type="dxa"/>
          </w:tcPr>
          <w:p w:rsidR="006B7206" w:rsidRPr="00770ACA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装锻造承购咒符</w:t>
            </w:r>
          </w:p>
        </w:tc>
        <w:tc>
          <w:tcPr>
            <w:tcW w:w="2130" w:type="dxa"/>
          </w:tcPr>
          <w:p w:rsidR="006B7206" w:rsidRPr="00770ACA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1~5</w:t>
            </w:r>
          </w:p>
        </w:tc>
        <w:tc>
          <w:tcPr>
            <w:tcW w:w="2131" w:type="dxa"/>
          </w:tcPr>
          <w:p w:rsidR="006B7206" w:rsidRPr="00770ACA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100~500元宝</w:t>
            </w:r>
          </w:p>
        </w:tc>
        <w:tc>
          <w:tcPr>
            <w:tcW w:w="2131" w:type="dxa"/>
          </w:tcPr>
          <w:p w:rsidR="006B7206" w:rsidRPr="00770ACA" w:rsidRDefault="006B7206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770ACA" w:rsidTr="00707418">
        <w:tc>
          <w:tcPr>
            <w:tcW w:w="2130" w:type="dxa"/>
          </w:tcPr>
          <w:p w:rsidR="00BB3D61" w:rsidRPr="00770ACA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元宝</w:t>
            </w:r>
          </w:p>
        </w:tc>
        <w:tc>
          <w:tcPr>
            <w:tcW w:w="2130" w:type="dxa"/>
          </w:tcPr>
          <w:p w:rsidR="00BB3D61" w:rsidRPr="00770ACA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100~1000</w:t>
            </w:r>
          </w:p>
        </w:tc>
        <w:tc>
          <w:tcPr>
            <w:tcW w:w="2131" w:type="dxa"/>
          </w:tcPr>
          <w:p w:rsidR="00BB3D61" w:rsidRPr="00770ACA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BB3D61" w:rsidRPr="00770ACA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770ACA" w:rsidTr="00707418">
        <w:tc>
          <w:tcPr>
            <w:tcW w:w="2130" w:type="dxa"/>
          </w:tcPr>
          <w:p w:rsidR="00BB3D61" w:rsidRPr="00770ACA" w:rsidRDefault="00975A4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储备金</w:t>
            </w:r>
            <w:r w:rsidR="00BB3D61" w:rsidRPr="00770ACA">
              <w:rPr>
                <w:rFonts w:ascii="微软雅黑" w:eastAsia="微软雅黑" w:hAnsi="微软雅黑" w:hint="eastAsia"/>
              </w:rPr>
              <w:t>1W</w:t>
            </w:r>
          </w:p>
        </w:tc>
        <w:tc>
          <w:tcPr>
            <w:tcW w:w="2130" w:type="dxa"/>
          </w:tcPr>
          <w:p w:rsidR="00BB3D61" w:rsidRPr="00770ACA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10000</w:t>
            </w:r>
          </w:p>
        </w:tc>
        <w:tc>
          <w:tcPr>
            <w:tcW w:w="2131" w:type="dxa"/>
          </w:tcPr>
          <w:p w:rsidR="00BB3D61" w:rsidRPr="00770ACA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BB3D61" w:rsidRPr="00770ACA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770ACA" w:rsidTr="00707418">
        <w:tc>
          <w:tcPr>
            <w:tcW w:w="2130" w:type="dxa"/>
          </w:tcPr>
          <w:p w:rsidR="00BB3D61" w:rsidRPr="00770ACA" w:rsidRDefault="00975A4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储备金</w:t>
            </w:r>
            <w:r w:rsidR="00BB3D61" w:rsidRPr="00770ACA">
              <w:rPr>
                <w:rFonts w:ascii="微软雅黑" w:eastAsia="微软雅黑" w:hAnsi="微软雅黑" w:hint="eastAsia"/>
              </w:rPr>
              <w:t>10万</w:t>
            </w:r>
          </w:p>
        </w:tc>
        <w:tc>
          <w:tcPr>
            <w:tcW w:w="2130" w:type="dxa"/>
          </w:tcPr>
          <w:p w:rsidR="00BB3D61" w:rsidRPr="00770ACA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100000</w:t>
            </w:r>
          </w:p>
        </w:tc>
        <w:tc>
          <w:tcPr>
            <w:tcW w:w="2131" w:type="dxa"/>
          </w:tcPr>
          <w:p w:rsidR="00BB3D61" w:rsidRPr="00770ACA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BB3D61" w:rsidRPr="00770ACA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B3D61" w:rsidRPr="00770ACA" w:rsidTr="00707418">
        <w:tc>
          <w:tcPr>
            <w:tcW w:w="2130" w:type="dxa"/>
          </w:tcPr>
          <w:p w:rsidR="00BB3D61" w:rsidRPr="00770ACA" w:rsidRDefault="00975A48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储备金</w:t>
            </w:r>
            <w:r w:rsidR="00BB3D61" w:rsidRPr="00770ACA">
              <w:rPr>
                <w:rFonts w:ascii="微软雅黑" w:eastAsia="微软雅黑" w:hAnsi="微软雅黑" w:hint="eastAsia"/>
              </w:rPr>
              <w:t>100万</w:t>
            </w:r>
          </w:p>
        </w:tc>
        <w:tc>
          <w:tcPr>
            <w:tcW w:w="2130" w:type="dxa"/>
          </w:tcPr>
          <w:p w:rsidR="00BB3D61" w:rsidRPr="00770ACA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1000000</w:t>
            </w:r>
          </w:p>
        </w:tc>
        <w:tc>
          <w:tcPr>
            <w:tcW w:w="2131" w:type="dxa"/>
          </w:tcPr>
          <w:p w:rsidR="00BB3D61" w:rsidRPr="00770ACA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BB3D61" w:rsidRPr="00770ACA" w:rsidRDefault="00BB3D61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80664C" w:rsidRPr="00770ACA" w:rsidTr="00707418">
        <w:tc>
          <w:tcPr>
            <w:tcW w:w="2130" w:type="dxa"/>
          </w:tcPr>
          <w:p w:rsidR="0080664C" w:rsidRPr="00770ACA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50元宝</w:t>
            </w:r>
          </w:p>
        </w:tc>
        <w:tc>
          <w:tcPr>
            <w:tcW w:w="2130" w:type="dxa"/>
          </w:tcPr>
          <w:p w:rsidR="0080664C" w:rsidRPr="00770ACA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50元宝</w:t>
            </w:r>
          </w:p>
        </w:tc>
        <w:tc>
          <w:tcPr>
            <w:tcW w:w="2131" w:type="dxa"/>
          </w:tcPr>
          <w:p w:rsidR="0080664C" w:rsidRPr="00770ACA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80664C" w:rsidRPr="00770ACA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80664C" w:rsidRPr="00770ACA" w:rsidTr="00707418">
        <w:tc>
          <w:tcPr>
            <w:tcW w:w="2130" w:type="dxa"/>
          </w:tcPr>
          <w:p w:rsidR="0080664C" w:rsidRPr="00770ACA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100元宝</w:t>
            </w:r>
          </w:p>
        </w:tc>
        <w:tc>
          <w:tcPr>
            <w:tcW w:w="2130" w:type="dxa"/>
          </w:tcPr>
          <w:p w:rsidR="0080664C" w:rsidRPr="00770ACA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100元宝</w:t>
            </w:r>
          </w:p>
        </w:tc>
        <w:tc>
          <w:tcPr>
            <w:tcW w:w="2131" w:type="dxa"/>
          </w:tcPr>
          <w:p w:rsidR="0080664C" w:rsidRPr="00770ACA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80664C" w:rsidRPr="00770ACA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80664C" w:rsidRPr="00770ACA" w:rsidTr="00707418">
        <w:tc>
          <w:tcPr>
            <w:tcW w:w="2130" w:type="dxa"/>
          </w:tcPr>
          <w:p w:rsidR="0080664C" w:rsidRPr="00770ACA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200元宝</w:t>
            </w:r>
          </w:p>
        </w:tc>
        <w:tc>
          <w:tcPr>
            <w:tcW w:w="2130" w:type="dxa"/>
          </w:tcPr>
          <w:p w:rsidR="0080664C" w:rsidRPr="00770ACA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200元宝</w:t>
            </w:r>
          </w:p>
        </w:tc>
        <w:tc>
          <w:tcPr>
            <w:tcW w:w="2131" w:type="dxa"/>
          </w:tcPr>
          <w:p w:rsidR="0080664C" w:rsidRPr="00770ACA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80664C" w:rsidRPr="00770ACA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80664C" w:rsidRPr="00770ACA" w:rsidTr="00707418">
        <w:tc>
          <w:tcPr>
            <w:tcW w:w="2130" w:type="dxa"/>
          </w:tcPr>
          <w:p w:rsidR="0080664C" w:rsidRPr="00770ACA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500元宝</w:t>
            </w:r>
          </w:p>
        </w:tc>
        <w:tc>
          <w:tcPr>
            <w:tcW w:w="2130" w:type="dxa"/>
          </w:tcPr>
          <w:p w:rsidR="0080664C" w:rsidRPr="00770ACA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500元宝</w:t>
            </w:r>
          </w:p>
        </w:tc>
        <w:tc>
          <w:tcPr>
            <w:tcW w:w="2131" w:type="dxa"/>
          </w:tcPr>
          <w:p w:rsidR="0080664C" w:rsidRPr="00770ACA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80664C" w:rsidRPr="00770ACA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80664C" w:rsidRPr="00770ACA" w:rsidTr="00707418">
        <w:tc>
          <w:tcPr>
            <w:tcW w:w="2130" w:type="dxa"/>
          </w:tcPr>
          <w:p w:rsidR="0080664C" w:rsidRPr="00770ACA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1000元宝</w:t>
            </w:r>
          </w:p>
        </w:tc>
        <w:tc>
          <w:tcPr>
            <w:tcW w:w="2130" w:type="dxa"/>
          </w:tcPr>
          <w:p w:rsidR="0080664C" w:rsidRPr="00770ACA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  <w:r w:rsidRPr="00770ACA">
              <w:rPr>
                <w:rFonts w:ascii="微软雅黑" w:eastAsia="微软雅黑" w:hAnsi="微软雅黑" w:hint="eastAsia"/>
              </w:rPr>
              <w:t>1000元宝</w:t>
            </w:r>
          </w:p>
        </w:tc>
        <w:tc>
          <w:tcPr>
            <w:tcW w:w="2131" w:type="dxa"/>
          </w:tcPr>
          <w:p w:rsidR="0080664C" w:rsidRPr="00770ACA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80664C" w:rsidRPr="00770ACA" w:rsidRDefault="0080664C" w:rsidP="00AE71E8">
            <w:pPr>
              <w:pStyle w:val="a7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707418" w:rsidRPr="00770ACA" w:rsidRDefault="00707418" w:rsidP="00AE71E8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D76574" w:rsidRPr="00770ACA" w:rsidRDefault="00D76574" w:rsidP="00D76574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领取</w:t>
      </w:r>
      <w:r w:rsidR="00AC3511" w:rsidRPr="00770ACA">
        <w:rPr>
          <w:rFonts w:ascii="微软雅黑" w:eastAsia="微软雅黑" w:hAnsi="微软雅黑" w:hint="eastAsia"/>
        </w:rPr>
        <w:t>积分</w:t>
      </w:r>
      <w:r w:rsidRPr="00770ACA">
        <w:rPr>
          <w:rFonts w:ascii="微软雅黑" w:eastAsia="微软雅黑" w:hAnsi="微软雅黑"/>
        </w:rPr>
        <w:t>奖励</w:t>
      </w:r>
      <w:r w:rsidR="00B869F1" w:rsidRPr="00770ACA">
        <w:rPr>
          <w:rFonts w:ascii="微软雅黑" w:eastAsia="微软雅黑" w:hAnsi="微软雅黑" w:hint="eastAsia"/>
        </w:rPr>
        <w:t>，领取后积分</w:t>
      </w:r>
      <w:r w:rsidR="00FC53C3" w:rsidRPr="00770ACA">
        <w:rPr>
          <w:rFonts w:ascii="微软雅黑" w:eastAsia="微软雅黑" w:hAnsi="微软雅黑" w:hint="eastAsia"/>
        </w:rPr>
        <w:t>不消失</w:t>
      </w:r>
      <w:r w:rsidR="00141534" w:rsidRPr="00770ACA">
        <w:rPr>
          <w:rFonts w:ascii="微软雅黑" w:eastAsia="微软雅黑" w:hAnsi="微软雅黑" w:hint="eastAsia"/>
        </w:rPr>
        <w:t>，每日3时重新计算</w:t>
      </w:r>
      <w:r w:rsidR="00FC53C3" w:rsidRPr="00770ACA">
        <w:rPr>
          <w:rFonts w:ascii="微软雅黑" w:eastAsia="微软雅黑" w:hAnsi="微软雅黑" w:hint="eastAsia"/>
        </w:rPr>
        <w:t>。</w:t>
      </w:r>
    </w:p>
    <w:p w:rsidR="00D76574" w:rsidRPr="00770ACA" w:rsidRDefault="00D76574" w:rsidP="00D76574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积分</w:t>
      </w:r>
      <w:r w:rsidRPr="00770ACA">
        <w:rPr>
          <w:rFonts w:ascii="微软雅黑" w:eastAsia="微软雅黑" w:hAnsi="微软雅黑"/>
        </w:rPr>
        <w:t>奖励列表</w:t>
      </w:r>
    </w:p>
    <w:tbl>
      <w:tblPr>
        <w:tblW w:w="8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0"/>
        <w:gridCol w:w="1080"/>
        <w:gridCol w:w="5935"/>
      </w:tblGrid>
      <w:tr w:rsidR="00AC3511" w:rsidRPr="00770ACA" w:rsidTr="005733C3">
        <w:trPr>
          <w:trHeight w:val="285"/>
        </w:trPr>
        <w:tc>
          <w:tcPr>
            <w:tcW w:w="1080" w:type="dxa"/>
            <w:vAlign w:val="center"/>
          </w:tcPr>
          <w:p w:rsidR="00AC3511" w:rsidRPr="00770ACA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积分</w:t>
            </w:r>
          </w:p>
        </w:tc>
        <w:tc>
          <w:tcPr>
            <w:tcW w:w="7015" w:type="dxa"/>
            <w:gridSpan w:val="2"/>
            <w:vAlign w:val="center"/>
          </w:tcPr>
          <w:p w:rsidR="00AC3511" w:rsidRPr="00770ACA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奖励</w:t>
            </w:r>
            <w:r w:rsidRPr="00770ACA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内容</w:t>
            </w:r>
          </w:p>
        </w:tc>
      </w:tr>
      <w:tr w:rsidR="00AC3511" w:rsidRPr="00770ACA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770ACA" w:rsidRDefault="00B869F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center"/>
            <w:hideMark/>
          </w:tcPr>
          <w:p w:rsidR="00AC3511" w:rsidRPr="00770ACA" w:rsidRDefault="00442E2D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元宝</w:t>
            </w:r>
          </w:p>
        </w:tc>
        <w:tc>
          <w:tcPr>
            <w:tcW w:w="5935" w:type="dxa"/>
            <w:vAlign w:val="center"/>
            <w:hideMark/>
          </w:tcPr>
          <w:p w:rsidR="00A10E6A" w:rsidRPr="00770ACA" w:rsidRDefault="00442E2D" w:rsidP="00A10E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100元宝</w:t>
            </w:r>
          </w:p>
        </w:tc>
      </w:tr>
      <w:tr w:rsidR="00AC3511" w:rsidRPr="00770ACA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770ACA" w:rsidRDefault="00B869F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vAlign w:val="center"/>
            <w:hideMark/>
          </w:tcPr>
          <w:p w:rsidR="00AC3511" w:rsidRPr="00770ACA" w:rsidRDefault="00B52FB6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经验</w:t>
            </w:r>
          </w:p>
        </w:tc>
        <w:tc>
          <w:tcPr>
            <w:tcW w:w="5935" w:type="dxa"/>
            <w:vAlign w:val="center"/>
            <w:hideMark/>
          </w:tcPr>
          <w:p w:rsidR="00FA4BAA" w:rsidRPr="00770ACA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30-39级：5000</w:t>
            </w:r>
          </w:p>
          <w:p w:rsidR="00FA4BAA" w:rsidRPr="00770ACA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40-49级10000</w:t>
            </w:r>
          </w:p>
          <w:p w:rsidR="00FA4BAA" w:rsidRPr="00770ACA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50-59级20000</w:t>
            </w:r>
          </w:p>
          <w:p w:rsidR="00FA4BAA" w:rsidRPr="00770ACA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60-69级35000</w:t>
            </w:r>
          </w:p>
          <w:p w:rsidR="00FA4BAA" w:rsidRPr="00770ACA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70-79级60000</w:t>
            </w:r>
          </w:p>
          <w:p w:rsidR="00FA4BAA" w:rsidRPr="00770ACA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80-89级90000</w:t>
            </w:r>
          </w:p>
          <w:p w:rsidR="00AC3511" w:rsidRPr="00770ACA" w:rsidRDefault="00FA4BAA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90-100级130000</w:t>
            </w:r>
          </w:p>
        </w:tc>
      </w:tr>
      <w:tr w:rsidR="00AC3511" w:rsidRPr="00770ACA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770ACA" w:rsidRDefault="00B869F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30</w:t>
            </w:r>
          </w:p>
        </w:tc>
        <w:tc>
          <w:tcPr>
            <w:tcW w:w="1080" w:type="dxa"/>
            <w:vAlign w:val="center"/>
            <w:hideMark/>
          </w:tcPr>
          <w:p w:rsidR="00AC3511" w:rsidRPr="00770ACA" w:rsidRDefault="00975A48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储备金</w:t>
            </w:r>
          </w:p>
        </w:tc>
        <w:tc>
          <w:tcPr>
            <w:tcW w:w="5935" w:type="dxa"/>
            <w:vAlign w:val="center"/>
            <w:hideMark/>
          </w:tcPr>
          <w:p w:rsidR="00AC3511" w:rsidRPr="00770ACA" w:rsidRDefault="00FA4BAA" w:rsidP="00FA4BA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获得的</w:t>
            </w:r>
            <w:r w:rsidR="00975A4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储备金</w:t>
            </w: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是经验的1/3</w:t>
            </w:r>
          </w:p>
        </w:tc>
      </w:tr>
      <w:tr w:rsidR="00AC3511" w:rsidRPr="00770ACA" w:rsidTr="005733C3">
        <w:trPr>
          <w:trHeight w:val="285"/>
        </w:trPr>
        <w:tc>
          <w:tcPr>
            <w:tcW w:w="1080" w:type="dxa"/>
            <w:vAlign w:val="center"/>
            <w:hideMark/>
          </w:tcPr>
          <w:p w:rsidR="00AC3511" w:rsidRPr="00770ACA" w:rsidRDefault="00B869F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80" w:type="dxa"/>
            <w:vAlign w:val="center"/>
            <w:hideMark/>
          </w:tcPr>
          <w:p w:rsidR="00AC3511" w:rsidRPr="00770ACA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套装</w:t>
            </w:r>
          </w:p>
        </w:tc>
        <w:tc>
          <w:tcPr>
            <w:tcW w:w="5935" w:type="dxa"/>
            <w:vAlign w:val="center"/>
            <w:hideMark/>
          </w:tcPr>
          <w:p w:rsidR="00AC3511" w:rsidRPr="00770ACA" w:rsidRDefault="00AC3511" w:rsidP="00D7657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当前</w:t>
            </w:r>
            <w:r w:rsidR="005F79FE"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角色</w:t>
            </w: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等级</w:t>
            </w:r>
            <w:r w:rsidR="005F79FE"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范围装备</w:t>
            </w:r>
            <w:r w:rsidRPr="00770ACA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升华套装一件</w:t>
            </w:r>
          </w:p>
        </w:tc>
      </w:tr>
    </w:tbl>
    <w:p w:rsidR="006D10BC" w:rsidRPr="00770ACA" w:rsidRDefault="006D10BC" w:rsidP="006D10BC">
      <w:pPr>
        <w:pStyle w:val="2"/>
        <w:rPr>
          <w:rFonts w:ascii="微软雅黑" w:eastAsia="微软雅黑" w:hAnsi="微软雅黑"/>
        </w:rPr>
      </w:pPr>
      <w:bookmarkStart w:id="86" w:name="_Toc366493461"/>
      <w:r w:rsidRPr="00770ACA">
        <w:rPr>
          <w:rFonts w:ascii="微软雅黑" w:eastAsia="微软雅黑" w:hAnsi="微软雅黑" w:hint="eastAsia"/>
        </w:rPr>
        <w:t>登陆</w:t>
      </w:r>
      <w:r w:rsidRPr="00770ACA">
        <w:rPr>
          <w:rFonts w:ascii="微软雅黑" w:eastAsia="微软雅黑" w:hAnsi="微软雅黑"/>
        </w:rPr>
        <w:t>奖励</w:t>
      </w:r>
      <w:bookmarkEnd w:id="86"/>
    </w:p>
    <w:p w:rsidR="006D10BC" w:rsidRPr="00770ACA" w:rsidRDefault="006D10BC" w:rsidP="006D10BC">
      <w:pPr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cs="微软雅黑" w:hint="eastAsia"/>
        </w:rPr>
        <w:t>赠送2次</w:t>
      </w:r>
      <w:r w:rsidRPr="00770ACA">
        <w:rPr>
          <w:rFonts w:ascii="微软雅黑" w:eastAsia="微软雅黑" w:hAnsi="微软雅黑" w:cs="微软雅黑"/>
        </w:rPr>
        <w:t>双倍</w:t>
      </w:r>
      <w:r w:rsidRPr="00770ACA">
        <w:rPr>
          <w:rFonts w:ascii="微软雅黑" w:eastAsia="微软雅黑" w:hAnsi="微软雅黑" w:cs="微软雅黑" w:hint="eastAsia"/>
        </w:rPr>
        <w:t>、</w:t>
      </w:r>
      <w:r w:rsidRPr="00770ACA">
        <w:rPr>
          <w:rFonts w:ascii="微软雅黑" w:eastAsia="微软雅黑" w:hAnsi="微软雅黑" w:cs="微软雅黑"/>
        </w:rPr>
        <w:t>赠送</w:t>
      </w:r>
      <w:r w:rsidRPr="00770ACA">
        <w:rPr>
          <w:rFonts w:ascii="微软雅黑" w:eastAsia="微软雅黑" w:hAnsi="微软雅黑" w:cs="微软雅黑" w:hint="eastAsia"/>
        </w:rPr>
        <w:t>2</w:t>
      </w:r>
      <w:r w:rsidR="00803D28" w:rsidRPr="00770ACA">
        <w:rPr>
          <w:rFonts w:ascii="微软雅黑" w:eastAsia="微软雅黑" w:hAnsi="微软雅黑" w:cs="微软雅黑" w:hint="eastAsia"/>
        </w:rPr>
        <w:t>个</w:t>
      </w:r>
      <w:r w:rsidRPr="00770ACA">
        <w:rPr>
          <w:rFonts w:ascii="微软雅黑" w:eastAsia="微软雅黑" w:hAnsi="微软雅黑" w:cs="微软雅黑"/>
        </w:rPr>
        <w:t>挂机</w:t>
      </w:r>
      <w:r w:rsidR="00803D28" w:rsidRPr="00770ACA">
        <w:rPr>
          <w:rFonts w:ascii="微软雅黑" w:eastAsia="微软雅黑" w:hAnsi="微软雅黑" w:cs="微软雅黑" w:hint="eastAsia"/>
        </w:rPr>
        <w:t>符</w:t>
      </w:r>
      <w:r w:rsidRPr="00770ACA">
        <w:rPr>
          <w:rFonts w:ascii="微软雅黑" w:eastAsia="微软雅黑" w:hAnsi="微软雅黑" w:cs="微软雅黑" w:hint="eastAsia"/>
        </w:rPr>
        <w:t>、</w:t>
      </w:r>
      <w:r w:rsidRPr="00770ACA">
        <w:rPr>
          <w:rFonts w:ascii="微软雅黑" w:eastAsia="微软雅黑" w:hAnsi="微软雅黑" w:cs="微软雅黑"/>
        </w:rPr>
        <w:t>赠送5</w:t>
      </w:r>
      <w:r w:rsidRPr="00770ACA">
        <w:rPr>
          <w:rFonts w:ascii="微软雅黑" w:eastAsia="微软雅黑" w:hAnsi="微软雅黑" w:cs="微软雅黑" w:hint="eastAsia"/>
        </w:rPr>
        <w:t>0元宝</w:t>
      </w:r>
      <w:r w:rsidR="00803D28" w:rsidRPr="00770ACA">
        <w:rPr>
          <w:rFonts w:ascii="微软雅黑" w:eastAsia="微软雅黑" w:hAnsi="微软雅黑" w:cs="微软雅黑" w:hint="eastAsia"/>
        </w:rPr>
        <w:t>。</w:t>
      </w:r>
    </w:p>
    <w:p w:rsidR="00EA2F84" w:rsidRPr="00770ACA" w:rsidRDefault="00EA2F84" w:rsidP="006D10BC">
      <w:pPr>
        <w:pStyle w:val="2"/>
        <w:rPr>
          <w:rFonts w:ascii="微软雅黑" w:eastAsia="微软雅黑" w:hAnsi="微软雅黑"/>
        </w:rPr>
      </w:pPr>
      <w:bookmarkStart w:id="87" w:name="_Toc366493462"/>
      <w:r w:rsidRPr="00770ACA">
        <w:rPr>
          <w:rFonts w:ascii="微软雅黑" w:eastAsia="微软雅黑" w:hAnsi="微软雅黑" w:hint="eastAsia"/>
        </w:rPr>
        <w:t>首冲奖励</w:t>
      </w:r>
      <w:bookmarkEnd w:id="87"/>
    </w:p>
    <w:p w:rsidR="00EA2F84" w:rsidRPr="00770ACA" w:rsidRDefault="00EA2F84" w:rsidP="00720842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赠送</w:t>
      </w:r>
      <w:r w:rsidR="00DE2050" w:rsidRPr="00770ACA">
        <w:rPr>
          <w:rFonts w:ascii="微软雅黑" w:eastAsia="微软雅黑" w:hAnsi="微软雅黑" w:hint="eastAsia"/>
        </w:rPr>
        <w:t>2</w:t>
      </w:r>
      <w:r w:rsidRPr="00770ACA">
        <w:rPr>
          <w:rFonts w:ascii="微软雅黑" w:eastAsia="微软雅黑" w:hAnsi="微软雅黑" w:hint="eastAsia"/>
        </w:rPr>
        <w:t>0级角色</w:t>
      </w:r>
      <w:r w:rsidR="00C62E20" w:rsidRPr="00770ACA">
        <w:rPr>
          <w:rFonts w:ascii="微软雅黑" w:eastAsia="微软雅黑" w:hAnsi="微软雅黑" w:hint="eastAsia"/>
        </w:rPr>
        <w:t>升华</w:t>
      </w:r>
      <w:r w:rsidRPr="00770ACA">
        <w:rPr>
          <w:rFonts w:ascii="微软雅黑" w:eastAsia="微软雅黑" w:hAnsi="微软雅黑" w:hint="eastAsia"/>
        </w:rPr>
        <w:t>种族套装一套，在奖励中领取。</w:t>
      </w:r>
    </w:p>
    <w:p w:rsidR="00720842" w:rsidRPr="00770ACA" w:rsidRDefault="00720842" w:rsidP="00720842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赠送一份所购买的产品。</w:t>
      </w:r>
    </w:p>
    <w:p w:rsidR="00D76574" w:rsidRPr="00770ACA" w:rsidRDefault="006D10BC" w:rsidP="006D10BC">
      <w:pPr>
        <w:pStyle w:val="2"/>
        <w:rPr>
          <w:rFonts w:ascii="微软雅黑" w:eastAsia="微软雅黑" w:hAnsi="微软雅黑"/>
        </w:rPr>
      </w:pPr>
      <w:bookmarkStart w:id="88" w:name="_Toc366493463"/>
      <w:r w:rsidRPr="00770ACA">
        <w:rPr>
          <w:rFonts w:ascii="微软雅黑" w:eastAsia="微软雅黑" w:hAnsi="微软雅黑" w:hint="eastAsia"/>
        </w:rPr>
        <w:t>升级</w:t>
      </w:r>
      <w:r w:rsidRPr="00770ACA">
        <w:rPr>
          <w:rFonts w:ascii="微软雅黑" w:eastAsia="微软雅黑" w:hAnsi="微软雅黑"/>
        </w:rPr>
        <w:t>奖励</w:t>
      </w:r>
      <w:bookmarkEnd w:id="88"/>
    </w:p>
    <w:p w:rsidR="006D10BC" w:rsidRPr="00770ACA" w:rsidRDefault="006D10BC" w:rsidP="00DE2050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每</w:t>
      </w:r>
      <w:r w:rsidRPr="00770ACA">
        <w:rPr>
          <w:rFonts w:ascii="微软雅黑" w:eastAsia="微软雅黑" w:hAnsi="微软雅黑"/>
        </w:rPr>
        <w:t>升</w:t>
      </w:r>
      <w:r w:rsidRPr="00770ACA">
        <w:rPr>
          <w:rFonts w:ascii="微软雅黑" w:eastAsia="微软雅黑" w:hAnsi="微软雅黑" w:hint="eastAsia"/>
        </w:rPr>
        <w:t>5级</w:t>
      </w:r>
      <w:r w:rsidRPr="00770ACA">
        <w:rPr>
          <w:rFonts w:ascii="微软雅黑" w:eastAsia="微软雅黑" w:hAnsi="微软雅黑"/>
        </w:rPr>
        <w:t>奖励</w:t>
      </w:r>
      <w:r w:rsidR="002A2C9A" w:rsidRPr="00770ACA">
        <w:rPr>
          <w:rFonts w:ascii="微软雅黑" w:eastAsia="微软雅黑" w:hAnsi="微软雅黑" w:hint="eastAsia"/>
        </w:rPr>
        <w:t>10</w:t>
      </w:r>
      <w:r w:rsidRPr="00770ACA">
        <w:rPr>
          <w:rFonts w:ascii="微软雅黑" w:eastAsia="微软雅黑" w:hAnsi="微软雅黑" w:hint="eastAsia"/>
        </w:rPr>
        <w:t>000</w:t>
      </w:r>
      <w:r w:rsidR="00975A48">
        <w:rPr>
          <w:rFonts w:ascii="微软雅黑" w:eastAsia="微软雅黑" w:hAnsi="微软雅黑" w:hint="eastAsia"/>
        </w:rPr>
        <w:t>储备金</w:t>
      </w:r>
    </w:p>
    <w:p w:rsidR="00DE2050" w:rsidRPr="00770ACA" w:rsidRDefault="00DE2050" w:rsidP="00DE2050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每升一级开一次升级宝箱</w:t>
      </w:r>
    </w:p>
    <w:p w:rsidR="00DE2050" w:rsidRPr="00770ACA" w:rsidRDefault="00DE2050" w:rsidP="00DE2050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宝箱内容</w:t>
      </w:r>
      <w:r w:rsidR="00795AC1" w:rsidRPr="00770ACA">
        <w:rPr>
          <w:rFonts w:ascii="微软雅黑" w:eastAsia="微软雅黑" w:hAnsi="微软雅黑" w:hint="eastAsia"/>
        </w:rPr>
        <w:t>，以下抽一个。</w:t>
      </w:r>
    </w:p>
    <w:p w:rsidR="00037C78" w:rsidRPr="00770ACA" w:rsidRDefault="00037C78" w:rsidP="00DE2050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770ACA">
        <w:rPr>
          <w:rFonts w:ascii="微软雅黑" w:eastAsia="微软雅黑" w:hAnsi="微软雅黑" w:hint="eastAsia"/>
        </w:rPr>
        <w:t>双倍咒符、PK咒符、10元宝、5000</w:t>
      </w:r>
      <w:r w:rsidR="00975A48">
        <w:rPr>
          <w:rFonts w:ascii="微软雅黑" w:eastAsia="微软雅黑" w:hAnsi="微软雅黑" w:hint="eastAsia"/>
        </w:rPr>
        <w:t>储备金</w:t>
      </w:r>
      <w:r w:rsidRPr="00770ACA">
        <w:rPr>
          <w:rFonts w:ascii="微软雅黑" w:eastAsia="微软雅黑" w:hAnsi="微软雅黑" w:hint="eastAsia"/>
        </w:rPr>
        <w:t>、符纹碎片、橙色当前角色</w:t>
      </w:r>
      <w:r w:rsidR="003B7B3A" w:rsidRPr="00770ACA">
        <w:rPr>
          <w:rFonts w:ascii="微软雅黑" w:eastAsia="微软雅黑" w:hAnsi="微软雅黑" w:hint="eastAsia"/>
        </w:rPr>
        <w:t>种族</w:t>
      </w:r>
      <w:r w:rsidRPr="00770ACA">
        <w:rPr>
          <w:rFonts w:ascii="微软雅黑" w:eastAsia="微软雅黑" w:hAnsi="微软雅黑" w:hint="eastAsia"/>
        </w:rPr>
        <w:t>升华套装一件</w:t>
      </w:r>
      <w:r w:rsidR="00D34F60" w:rsidRPr="00770ACA">
        <w:rPr>
          <w:rFonts w:ascii="微软雅黑" w:eastAsia="微软雅黑" w:hAnsi="微软雅黑" w:hint="eastAsia"/>
        </w:rPr>
        <w:t>。在奖励中领取。</w:t>
      </w:r>
    </w:p>
    <w:p w:rsidR="00DE2050" w:rsidRPr="00770ACA" w:rsidRDefault="00DE2050" w:rsidP="00DE2050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DE2050" w:rsidRPr="00770ACA" w:rsidRDefault="00DE2050" w:rsidP="00DE2050">
      <w:pPr>
        <w:pStyle w:val="a7"/>
        <w:ind w:left="1680" w:firstLineChars="0" w:firstLine="0"/>
        <w:rPr>
          <w:rFonts w:ascii="微软雅黑" w:eastAsia="微软雅黑" w:hAnsi="微软雅黑"/>
        </w:rPr>
      </w:pPr>
    </w:p>
    <w:p w:rsidR="00DE2050" w:rsidRPr="00770ACA" w:rsidRDefault="00DE2050" w:rsidP="006D10BC">
      <w:pPr>
        <w:rPr>
          <w:rFonts w:ascii="微软雅黑" w:eastAsia="微软雅黑" w:hAnsi="微软雅黑"/>
        </w:rPr>
      </w:pPr>
    </w:p>
    <w:sectPr w:rsidR="00DE2050" w:rsidRPr="00770ACA" w:rsidSect="008B210F">
      <w:footerReference w:type="default" r:id="rId16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1A2F" w:rsidRDefault="00DC1A2F" w:rsidP="006E3CA8">
      <w:r>
        <w:separator/>
      </w:r>
    </w:p>
  </w:endnote>
  <w:endnote w:type="continuationSeparator" w:id="0">
    <w:p w:rsidR="00DC1A2F" w:rsidRDefault="00DC1A2F" w:rsidP="006E3C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334637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DE7DE2" w:rsidRDefault="00DE7DE2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E0A7C">
              <w:rPr>
                <w:b/>
                <w:bCs/>
                <w:noProof/>
              </w:rPr>
              <w:t>64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E0A7C">
              <w:rPr>
                <w:b/>
                <w:bCs/>
                <w:noProof/>
              </w:rPr>
              <w:t>75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E7DE2" w:rsidRDefault="00DE7DE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1A2F" w:rsidRDefault="00DC1A2F" w:rsidP="006E3CA8">
      <w:r>
        <w:separator/>
      </w:r>
    </w:p>
  </w:footnote>
  <w:footnote w:type="continuationSeparator" w:id="0">
    <w:p w:rsidR="00DC1A2F" w:rsidRDefault="00DC1A2F" w:rsidP="006E3C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lvl w:ilvl="0">
      <w:start w:val="1"/>
      <w:numFmt w:val="decimal"/>
      <w:suff w:val="nothing"/>
      <w:lvlText w:val="%1."/>
      <w:lvlJc w:val="left"/>
    </w:lvl>
  </w:abstractNum>
  <w:abstractNum w:abstractNumId="1">
    <w:nsid w:val="00000008"/>
    <w:multiLevelType w:val="singleLevel"/>
    <w:tmpl w:val="00000008"/>
    <w:lvl w:ilvl="0">
      <w:start w:val="1"/>
      <w:numFmt w:val="decimal"/>
      <w:suff w:val="nothing"/>
      <w:lvlText w:val="%1."/>
      <w:lvlJc w:val="left"/>
    </w:lvl>
  </w:abstractNum>
  <w:abstractNum w:abstractNumId="2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C"/>
    <w:multiLevelType w:val="singleLevel"/>
    <w:tmpl w:val="0000000C"/>
    <w:lvl w:ilvl="0">
      <w:start w:val="1"/>
      <w:numFmt w:val="decimal"/>
      <w:suff w:val="nothing"/>
      <w:lvlText w:val="%1."/>
      <w:lvlJc w:val="left"/>
    </w:lvl>
  </w:abstractNum>
  <w:abstractNum w:abstractNumId="4">
    <w:nsid w:val="041E1F1D"/>
    <w:multiLevelType w:val="hybridMultilevel"/>
    <w:tmpl w:val="894A4EB0"/>
    <w:lvl w:ilvl="0" w:tplc="D60872C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98B57BE"/>
    <w:multiLevelType w:val="hybridMultilevel"/>
    <w:tmpl w:val="1278DF46"/>
    <w:lvl w:ilvl="0" w:tplc="2B082F8A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9C15606"/>
    <w:multiLevelType w:val="hybridMultilevel"/>
    <w:tmpl w:val="E548A79E"/>
    <w:lvl w:ilvl="0" w:tplc="4DA89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5B1F68"/>
    <w:multiLevelType w:val="hybridMultilevel"/>
    <w:tmpl w:val="BA7EE906"/>
    <w:lvl w:ilvl="0" w:tplc="54C0D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1A15603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4087C61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51665CF"/>
    <w:multiLevelType w:val="hybridMultilevel"/>
    <w:tmpl w:val="5614B354"/>
    <w:lvl w:ilvl="0" w:tplc="4CEC4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A63AA3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2F7F80"/>
    <w:multiLevelType w:val="hybridMultilevel"/>
    <w:tmpl w:val="53B48E30"/>
    <w:lvl w:ilvl="0" w:tplc="49A23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24B7749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9E64DE"/>
    <w:multiLevelType w:val="hybridMultilevel"/>
    <w:tmpl w:val="D1D42F36"/>
    <w:lvl w:ilvl="0" w:tplc="91501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EB40A1F"/>
    <w:multiLevelType w:val="hybridMultilevel"/>
    <w:tmpl w:val="1A6AC024"/>
    <w:lvl w:ilvl="0" w:tplc="18C6C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EBC2E32"/>
    <w:multiLevelType w:val="hybridMultilevel"/>
    <w:tmpl w:val="F3ACB2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3942F1"/>
    <w:multiLevelType w:val="hybridMultilevel"/>
    <w:tmpl w:val="1E0E58F2"/>
    <w:lvl w:ilvl="0" w:tplc="F5461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7DC2ED1"/>
    <w:multiLevelType w:val="hybridMultilevel"/>
    <w:tmpl w:val="6444E92E"/>
    <w:lvl w:ilvl="0" w:tplc="E620E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A1913ED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ED04548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18"/>
  </w:num>
  <w:num w:numId="6">
    <w:abstractNumId w:val="14"/>
  </w:num>
  <w:num w:numId="7">
    <w:abstractNumId w:val="10"/>
  </w:num>
  <w:num w:numId="8">
    <w:abstractNumId w:val="13"/>
  </w:num>
  <w:num w:numId="9">
    <w:abstractNumId w:val="20"/>
  </w:num>
  <w:num w:numId="10">
    <w:abstractNumId w:val="8"/>
  </w:num>
  <w:num w:numId="11">
    <w:abstractNumId w:val="4"/>
  </w:num>
  <w:num w:numId="12">
    <w:abstractNumId w:val="15"/>
  </w:num>
  <w:num w:numId="13">
    <w:abstractNumId w:val="6"/>
  </w:num>
  <w:num w:numId="14">
    <w:abstractNumId w:val="12"/>
  </w:num>
  <w:num w:numId="15">
    <w:abstractNumId w:val="16"/>
  </w:num>
  <w:num w:numId="16">
    <w:abstractNumId w:val="17"/>
  </w:num>
  <w:num w:numId="17">
    <w:abstractNumId w:val="7"/>
  </w:num>
  <w:num w:numId="18">
    <w:abstractNumId w:val="19"/>
  </w:num>
  <w:num w:numId="19">
    <w:abstractNumId w:val="5"/>
  </w:num>
  <w:num w:numId="20">
    <w:abstractNumId w:val="9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07522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3917"/>
    <w:rsid w:val="000059F8"/>
    <w:rsid w:val="0000795F"/>
    <w:rsid w:val="00011E5B"/>
    <w:rsid w:val="00012541"/>
    <w:rsid w:val="00014EFA"/>
    <w:rsid w:val="000211E9"/>
    <w:rsid w:val="00022555"/>
    <w:rsid w:val="00024D58"/>
    <w:rsid w:val="000338A6"/>
    <w:rsid w:val="00034AB6"/>
    <w:rsid w:val="00036905"/>
    <w:rsid w:val="00036C6B"/>
    <w:rsid w:val="00037C78"/>
    <w:rsid w:val="00047412"/>
    <w:rsid w:val="00052384"/>
    <w:rsid w:val="00054E29"/>
    <w:rsid w:val="0006683B"/>
    <w:rsid w:val="000737B8"/>
    <w:rsid w:val="000746CF"/>
    <w:rsid w:val="00076BF3"/>
    <w:rsid w:val="000806DF"/>
    <w:rsid w:val="000858E6"/>
    <w:rsid w:val="00096BA2"/>
    <w:rsid w:val="000A4B00"/>
    <w:rsid w:val="000B2014"/>
    <w:rsid w:val="000B2F22"/>
    <w:rsid w:val="000B31E0"/>
    <w:rsid w:val="000B3A81"/>
    <w:rsid w:val="000B3E2F"/>
    <w:rsid w:val="000B5E8D"/>
    <w:rsid w:val="000C419E"/>
    <w:rsid w:val="000C539A"/>
    <w:rsid w:val="000C75EC"/>
    <w:rsid w:val="000D3C32"/>
    <w:rsid w:val="000D4D04"/>
    <w:rsid w:val="000D7BA9"/>
    <w:rsid w:val="000E440A"/>
    <w:rsid w:val="000E6EB7"/>
    <w:rsid w:val="000E71AF"/>
    <w:rsid w:val="000F2F9E"/>
    <w:rsid w:val="001010B4"/>
    <w:rsid w:val="00104677"/>
    <w:rsid w:val="00105959"/>
    <w:rsid w:val="0012705C"/>
    <w:rsid w:val="00140EC1"/>
    <w:rsid w:val="00141534"/>
    <w:rsid w:val="00142FEB"/>
    <w:rsid w:val="00146E59"/>
    <w:rsid w:val="00155CF0"/>
    <w:rsid w:val="001635DA"/>
    <w:rsid w:val="00165142"/>
    <w:rsid w:val="00166C45"/>
    <w:rsid w:val="001676BE"/>
    <w:rsid w:val="001726B4"/>
    <w:rsid w:val="00172A27"/>
    <w:rsid w:val="0017695A"/>
    <w:rsid w:val="00177613"/>
    <w:rsid w:val="00183BA6"/>
    <w:rsid w:val="001843D6"/>
    <w:rsid w:val="00187CD1"/>
    <w:rsid w:val="001931D2"/>
    <w:rsid w:val="0019432E"/>
    <w:rsid w:val="00197589"/>
    <w:rsid w:val="001A3608"/>
    <w:rsid w:val="001A42D0"/>
    <w:rsid w:val="001A5796"/>
    <w:rsid w:val="001A7FCA"/>
    <w:rsid w:val="001B4124"/>
    <w:rsid w:val="001C5880"/>
    <w:rsid w:val="001C59E2"/>
    <w:rsid w:val="001D6602"/>
    <w:rsid w:val="001E2E77"/>
    <w:rsid w:val="001E5B94"/>
    <w:rsid w:val="002048D4"/>
    <w:rsid w:val="002056D7"/>
    <w:rsid w:val="0021226B"/>
    <w:rsid w:val="002139A6"/>
    <w:rsid w:val="00217A84"/>
    <w:rsid w:val="00217AD2"/>
    <w:rsid w:val="00226A2E"/>
    <w:rsid w:val="00230F62"/>
    <w:rsid w:val="0023411D"/>
    <w:rsid w:val="002363ED"/>
    <w:rsid w:val="00237E2D"/>
    <w:rsid w:val="00243CE5"/>
    <w:rsid w:val="00244582"/>
    <w:rsid w:val="00254494"/>
    <w:rsid w:val="00262236"/>
    <w:rsid w:val="0026255E"/>
    <w:rsid w:val="00264926"/>
    <w:rsid w:val="002649F4"/>
    <w:rsid w:val="00272C56"/>
    <w:rsid w:val="00272E30"/>
    <w:rsid w:val="002730FD"/>
    <w:rsid w:val="00277573"/>
    <w:rsid w:val="00286CDF"/>
    <w:rsid w:val="002904A3"/>
    <w:rsid w:val="002910C1"/>
    <w:rsid w:val="0029199E"/>
    <w:rsid w:val="002969AE"/>
    <w:rsid w:val="002A2C9A"/>
    <w:rsid w:val="002A2F65"/>
    <w:rsid w:val="002A5C33"/>
    <w:rsid w:val="002B05DD"/>
    <w:rsid w:val="002C23A7"/>
    <w:rsid w:val="002D2374"/>
    <w:rsid w:val="002D7D3F"/>
    <w:rsid w:val="002E5F3A"/>
    <w:rsid w:val="002F0C28"/>
    <w:rsid w:val="003047E1"/>
    <w:rsid w:val="003249D2"/>
    <w:rsid w:val="00331CCF"/>
    <w:rsid w:val="00335DFD"/>
    <w:rsid w:val="0034305B"/>
    <w:rsid w:val="00352A8D"/>
    <w:rsid w:val="00354CAD"/>
    <w:rsid w:val="0035639E"/>
    <w:rsid w:val="00360D46"/>
    <w:rsid w:val="00361921"/>
    <w:rsid w:val="003655E2"/>
    <w:rsid w:val="003658D8"/>
    <w:rsid w:val="0036659E"/>
    <w:rsid w:val="0037047D"/>
    <w:rsid w:val="003705A0"/>
    <w:rsid w:val="00372D57"/>
    <w:rsid w:val="00373EE0"/>
    <w:rsid w:val="0037431C"/>
    <w:rsid w:val="003752AC"/>
    <w:rsid w:val="0038700D"/>
    <w:rsid w:val="003913C9"/>
    <w:rsid w:val="00392439"/>
    <w:rsid w:val="00394C55"/>
    <w:rsid w:val="00394D27"/>
    <w:rsid w:val="003A19E7"/>
    <w:rsid w:val="003A48CE"/>
    <w:rsid w:val="003B2166"/>
    <w:rsid w:val="003B2488"/>
    <w:rsid w:val="003B509F"/>
    <w:rsid w:val="003B58DC"/>
    <w:rsid w:val="003B7B3A"/>
    <w:rsid w:val="003D044D"/>
    <w:rsid w:val="003D1960"/>
    <w:rsid w:val="003D2CC7"/>
    <w:rsid w:val="003D534A"/>
    <w:rsid w:val="003D5C9D"/>
    <w:rsid w:val="003D5F6B"/>
    <w:rsid w:val="003D7E24"/>
    <w:rsid w:val="003E0125"/>
    <w:rsid w:val="003F3CE8"/>
    <w:rsid w:val="003F41E7"/>
    <w:rsid w:val="004018F6"/>
    <w:rsid w:val="00402963"/>
    <w:rsid w:val="00404C3D"/>
    <w:rsid w:val="0040771D"/>
    <w:rsid w:val="00407B7B"/>
    <w:rsid w:val="00417DFE"/>
    <w:rsid w:val="00422A23"/>
    <w:rsid w:val="00422F14"/>
    <w:rsid w:val="0043050F"/>
    <w:rsid w:val="00432E74"/>
    <w:rsid w:val="00432F6F"/>
    <w:rsid w:val="00437B77"/>
    <w:rsid w:val="004414D4"/>
    <w:rsid w:val="00442E2D"/>
    <w:rsid w:val="0044514B"/>
    <w:rsid w:val="004505F2"/>
    <w:rsid w:val="004567B2"/>
    <w:rsid w:val="00461842"/>
    <w:rsid w:val="00462183"/>
    <w:rsid w:val="00467925"/>
    <w:rsid w:val="00467FA9"/>
    <w:rsid w:val="00471B63"/>
    <w:rsid w:val="0047327E"/>
    <w:rsid w:val="00482168"/>
    <w:rsid w:val="00483A4A"/>
    <w:rsid w:val="004947C8"/>
    <w:rsid w:val="0049488B"/>
    <w:rsid w:val="004A1F88"/>
    <w:rsid w:val="004B3C2E"/>
    <w:rsid w:val="004C066C"/>
    <w:rsid w:val="004C135A"/>
    <w:rsid w:val="004D4937"/>
    <w:rsid w:val="004D4D30"/>
    <w:rsid w:val="004D4F64"/>
    <w:rsid w:val="004E4956"/>
    <w:rsid w:val="004E4CCF"/>
    <w:rsid w:val="004E560E"/>
    <w:rsid w:val="004E6280"/>
    <w:rsid w:val="004F5E61"/>
    <w:rsid w:val="0050128E"/>
    <w:rsid w:val="00501C1D"/>
    <w:rsid w:val="005055D4"/>
    <w:rsid w:val="00507711"/>
    <w:rsid w:val="00507A21"/>
    <w:rsid w:val="00510D9A"/>
    <w:rsid w:val="00510DF9"/>
    <w:rsid w:val="005130E3"/>
    <w:rsid w:val="005220B3"/>
    <w:rsid w:val="00535D2B"/>
    <w:rsid w:val="0054024B"/>
    <w:rsid w:val="0054513A"/>
    <w:rsid w:val="005538CE"/>
    <w:rsid w:val="005733C3"/>
    <w:rsid w:val="00585E62"/>
    <w:rsid w:val="00592906"/>
    <w:rsid w:val="005A0EE1"/>
    <w:rsid w:val="005A1787"/>
    <w:rsid w:val="005B1498"/>
    <w:rsid w:val="005B625F"/>
    <w:rsid w:val="005B67B8"/>
    <w:rsid w:val="005D22BE"/>
    <w:rsid w:val="005D3420"/>
    <w:rsid w:val="005D5F0D"/>
    <w:rsid w:val="005E091E"/>
    <w:rsid w:val="005E107D"/>
    <w:rsid w:val="005F059E"/>
    <w:rsid w:val="005F4170"/>
    <w:rsid w:val="005F5EDB"/>
    <w:rsid w:val="005F79FE"/>
    <w:rsid w:val="00607CD9"/>
    <w:rsid w:val="00610933"/>
    <w:rsid w:val="0061146A"/>
    <w:rsid w:val="00611BA5"/>
    <w:rsid w:val="00613F0C"/>
    <w:rsid w:val="006144B9"/>
    <w:rsid w:val="00623881"/>
    <w:rsid w:val="006327E6"/>
    <w:rsid w:val="006556BD"/>
    <w:rsid w:val="006627F0"/>
    <w:rsid w:val="00666044"/>
    <w:rsid w:val="00667318"/>
    <w:rsid w:val="00673254"/>
    <w:rsid w:val="00682946"/>
    <w:rsid w:val="0068307E"/>
    <w:rsid w:val="0068314E"/>
    <w:rsid w:val="006833A6"/>
    <w:rsid w:val="00683C3C"/>
    <w:rsid w:val="00683FC3"/>
    <w:rsid w:val="00686FB5"/>
    <w:rsid w:val="006A30F9"/>
    <w:rsid w:val="006B2E02"/>
    <w:rsid w:val="006B7206"/>
    <w:rsid w:val="006C0323"/>
    <w:rsid w:val="006C1BF1"/>
    <w:rsid w:val="006C3F76"/>
    <w:rsid w:val="006D10BC"/>
    <w:rsid w:val="006D1E2C"/>
    <w:rsid w:val="006D6621"/>
    <w:rsid w:val="006D76CD"/>
    <w:rsid w:val="006E1F98"/>
    <w:rsid w:val="006E3CA8"/>
    <w:rsid w:val="006E4DE4"/>
    <w:rsid w:val="006E640A"/>
    <w:rsid w:val="006E7057"/>
    <w:rsid w:val="006F7A51"/>
    <w:rsid w:val="007049C6"/>
    <w:rsid w:val="00707418"/>
    <w:rsid w:val="0071081B"/>
    <w:rsid w:val="00711F97"/>
    <w:rsid w:val="007206C2"/>
    <w:rsid w:val="00720842"/>
    <w:rsid w:val="007228A5"/>
    <w:rsid w:val="0072305D"/>
    <w:rsid w:val="007234EE"/>
    <w:rsid w:val="00723A2B"/>
    <w:rsid w:val="00724C50"/>
    <w:rsid w:val="00727977"/>
    <w:rsid w:val="00727D5F"/>
    <w:rsid w:val="00731787"/>
    <w:rsid w:val="00735947"/>
    <w:rsid w:val="00743A74"/>
    <w:rsid w:val="0074552F"/>
    <w:rsid w:val="00752D81"/>
    <w:rsid w:val="00753DA6"/>
    <w:rsid w:val="0075560D"/>
    <w:rsid w:val="00756E93"/>
    <w:rsid w:val="0076337B"/>
    <w:rsid w:val="00764496"/>
    <w:rsid w:val="00770ACA"/>
    <w:rsid w:val="00772FAD"/>
    <w:rsid w:val="007762EA"/>
    <w:rsid w:val="00785657"/>
    <w:rsid w:val="007874BE"/>
    <w:rsid w:val="007953A3"/>
    <w:rsid w:val="00795AC1"/>
    <w:rsid w:val="007A0612"/>
    <w:rsid w:val="007A13A4"/>
    <w:rsid w:val="007A3F35"/>
    <w:rsid w:val="007B1EAE"/>
    <w:rsid w:val="007B3502"/>
    <w:rsid w:val="007C7E5B"/>
    <w:rsid w:val="007E14B4"/>
    <w:rsid w:val="007E276D"/>
    <w:rsid w:val="007E498E"/>
    <w:rsid w:val="007F7E01"/>
    <w:rsid w:val="0080036A"/>
    <w:rsid w:val="008017E5"/>
    <w:rsid w:val="008033B2"/>
    <w:rsid w:val="00803D28"/>
    <w:rsid w:val="0080664C"/>
    <w:rsid w:val="00812C8B"/>
    <w:rsid w:val="00815D7D"/>
    <w:rsid w:val="00817D63"/>
    <w:rsid w:val="00822AB2"/>
    <w:rsid w:val="008232E7"/>
    <w:rsid w:val="008247A0"/>
    <w:rsid w:val="00826C45"/>
    <w:rsid w:val="008276D0"/>
    <w:rsid w:val="00827909"/>
    <w:rsid w:val="00827F66"/>
    <w:rsid w:val="00833478"/>
    <w:rsid w:val="00836766"/>
    <w:rsid w:val="008448A1"/>
    <w:rsid w:val="00855199"/>
    <w:rsid w:val="00857728"/>
    <w:rsid w:val="00866E04"/>
    <w:rsid w:val="00871388"/>
    <w:rsid w:val="00875923"/>
    <w:rsid w:val="008763BE"/>
    <w:rsid w:val="0088317E"/>
    <w:rsid w:val="008958B9"/>
    <w:rsid w:val="008A2046"/>
    <w:rsid w:val="008A2C97"/>
    <w:rsid w:val="008A3815"/>
    <w:rsid w:val="008A4E96"/>
    <w:rsid w:val="008B1C47"/>
    <w:rsid w:val="008B210F"/>
    <w:rsid w:val="008B3661"/>
    <w:rsid w:val="008B5E0B"/>
    <w:rsid w:val="008B71CF"/>
    <w:rsid w:val="008C3969"/>
    <w:rsid w:val="008C425E"/>
    <w:rsid w:val="008C519F"/>
    <w:rsid w:val="008E0A7C"/>
    <w:rsid w:val="008E3D53"/>
    <w:rsid w:val="008F1DF8"/>
    <w:rsid w:val="008F2C6A"/>
    <w:rsid w:val="008F41F6"/>
    <w:rsid w:val="00912644"/>
    <w:rsid w:val="009126A6"/>
    <w:rsid w:val="0091292B"/>
    <w:rsid w:val="00913456"/>
    <w:rsid w:val="00916B12"/>
    <w:rsid w:val="00917165"/>
    <w:rsid w:val="00920239"/>
    <w:rsid w:val="00920474"/>
    <w:rsid w:val="009218E8"/>
    <w:rsid w:val="009246F0"/>
    <w:rsid w:val="00930BBA"/>
    <w:rsid w:val="0093214E"/>
    <w:rsid w:val="00932B6E"/>
    <w:rsid w:val="00933AA3"/>
    <w:rsid w:val="00934F86"/>
    <w:rsid w:val="00936000"/>
    <w:rsid w:val="00942D37"/>
    <w:rsid w:val="00943AB4"/>
    <w:rsid w:val="00943BDA"/>
    <w:rsid w:val="00945D4A"/>
    <w:rsid w:val="00946C0D"/>
    <w:rsid w:val="00955BB1"/>
    <w:rsid w:val="00957BB3"/>
    <w:rsid w:val="00961026"/>
    <w:rsid w:val="00963251"/>
    <w:rsid w:val="00965BB0"/>
    <w:rsid w:val="00966C75"/>
    <w:rsid w:val="00967643"/>
    <w:rsid w:val="00975A48"/>
    <w:rsid w:val="009765AC"/>
    <w:rsid w:val="00977D41"/>
    <w:rsid w:val="009907B4"/>
    <w:rsid w:val="00993E80"/>
    <w:rsid w:val="0099412C"/>
    <w:rsid w:val="00995548"/>
    <w:rsid w:val="009A5C4E"/>
    <w:rsid w:val="009A6667"/>
    <w:rsid w:val="009A6F1D"/>
    <w:rsid w:val="009B0E2B"/>
    <w:rsid w:val="009B67D8"/>
    <w:rsid w:val="009C299F"/>
    <w:rsid w:val="009C7ABF"/>
    <w:rsid w:val="009D1EF1"/>
    <w:rsid w:val="009D3372"/>
    <w:rsid w:val="009D66C1"/>
    <w:rsid w:val="009D6D1A"/>
    <w:rsid w:val="009F3327"/>
    <w:rsid w:val="009F5C29"/>
    <w:rsid w:val="009F6254"/>
    <w:rsid w:val="00A04F7C"/>
    <w:rsid w:val="00A05197"/>
    <w:rsid w:val="00A10E6A"/>
    <w:rsid w:val="00A14F4D"/>
    <w:rsid w:val="00A15300"/>
    <w:rsid w:val="00A17457"/>
    <w:rsid w:val="00A22ECD"/>
    <w:rsid w:val="00A23E92"/>
    <w:rsid w:val="00A23F8B"/>
    <w:rsid w:val="00A33705"/>
    <w:rsid w:val="00A33BD7"/>
    <w:rsid w:val="00A37EBD"/>
    <w:rsid w:val="00A413D6"/>
    <w:rsid w:val="00A44077"/>
    <w:rsid w:val="00A629FB"/>
    <w:rsid w:val="00A66049"/>
    <w:rsid w:val="00A74864"/>
    <w:rsid w:val="00A87954"/>
    <w:rsid w:val="00A94C5F"/>
    <w:rsid w:val="00A94F75"/>
    <w:rsid w:val="00A95E25"/>
    <w:rsid w:val="00AA2892"/>
    <w:rsid w:val="00AA6BC5"/>
    <w:rsid w:val="00AB1289"/>
    <w:rsid w:val="00AB33CE"/>
    <w:rsid w:val="00AB42F3"/>
    <w:rsid w:val="00AB44D1"/>
    <w:rsid w:val="00AC3511"/>
    <w:rsid w:val="00AC56F4"/>
    <w:rsid w:val="00AC6107"/>
    <w:rsid w:val="00AD40CE"/>
    <w:rsid w:val="00AD56AC"/>
    <w:rsid w:val="00AD57CD"/>
    <w:rsid w:val="00AE60B1"/>
    <w:rsid w:val="00AE622E"/>
    <w:rsid w:val="00AE71E8"/>
    <w:rsid w:val="00AE72B2"/>
    <w:rsid w:val="00AF1003"/>
    <w:rsid w:val="00AF5120"/>
    <w:rsid w:val="00B023C9"/>
    <w:rsid w:val="00B05950"/>
    <w:rsid w:val="00B07F79"/>
    <w:rsid w:val="00B10080"/>
    <w:rsid w:val="00B1034E"/>
    <w:rsid w:val="00B14F2D"/>
    <w:rsid w:val="00B202A6"/>
    <w:rsid w:val="00B26009"/>
    <w:rsid w:val="00B30E97"/>
    <w:rsid w:val="00B365A7"/>
    <w:rsid w:val="00B4274D"/>
    <w:rsid w:val="00B525BD"/>
    <w:rsid w:val="00B52FB6"/>
    <w:rsid w:val="00B53612"/>
    <w:rsid w:val="00B54F8A"/>
    <w:rsid w:val="00B564CE"/>
    <w:rsid w:val="00B62F75"/>
    <w:rsid w:val="00B63B84"/>
    <w:rsid w:val="00B6762A"/>
    <w:rsid w:val="00B67F3F"/>
    <w:rsid w:val="00B73472"/>
    <w:rsid w:val="00B758FA"/>
    <w:rsid w:val="00B8014F"/>
    <w:rsid w:val="00B82C7E"/>
    <w:rsid w:val="00B82E3D"/>
    <w:rsid w:val="00B869F1"/>
    <w:rsid w:val="00B86A4D"/>
    <w:rsid w:val="00B90AE0"/>
    <w:rsid w:val="00B91613"/>
    <w:rsid w:val="00B93D25"/>
    <w:rsid w:val="00B961C1"/>
    <w:rsid w:val="00BA2BE3"/>
    <w:rsid w:val="00BA3097"/>
    <w:rsid w:val="00BA3907"/>
    <w:rsid w:val="00BB3D61"/>
    <w:rsid w:val="00BC01CD"/>
    <w:rsid w:val="00BC056C"/>
    <w:rsid w:val="00BC3231"/>
    <w:rsid w:val="00BE3D5A"/>
    <w:rsid w:val="00BE7A60"/>
    <w:rsid w:val="00BF3AE1"/>
    <w:rsid w:val="00BF5D9D"/>
    <w:rsid w:val="00C035E4"/>
    <w:rsid w:val="00C077FF"/>
    <w:rsid w:val="00C100D2"/>
    <w:rsid w:val="00C10263"/>
    <w:rsid w:val="00C20B4C"/>
    <w:rsid w:val="00C36EA3"/>
    <w:rsid w:val="00C37BC1"/>
    <w:rsid w:val="00C40098"/>
    <w:rsid w:val="00C40178"/>
    <w:rsid w:val="00C41744"/>
    <w:rsid w:val="00C52CF5"/>
    <w:rsid w:val="00C568D0"/>
    <w:rsid w:val="00C60040"/>
    <w:rsid w:val="00C60E59"/>
    <w:rsid w:val="00C62E20"/>
    <w:rsid w:val="00C677C3"/>
    <w:rsid w:val="00C71FD5"/>
    <w:rsid w:val="00C721E6"/>
    <w:rsid w:val="00C73854"/>
    <w:rsid w:val="00C74B84"/>
    <w:rsid w:val="00C75DA5"/>
    <w:rsid w:val="00C774BF"/>
    <w:rsid w:val="00C95EB2"/>
    <w:rsid w:val="00CA252B"/>
    <w:rsid w:val="00CA4C9B"/>
    <w:rsid w:val="00CA7ECA"/>
    <w:rsid w:val="00CB06A2"/>
    <w:rsid w:val="00CB1D37"/>
    <w:rsid w:val="00CB1DA6"/>
    <w:rsid w:val="00CB39AC"/>
    <w:rsid w:val="00CB3F08"/>
    <w:rsid w:val="00CB5048"/>
    <w:rsid w:val="00CB654A"/>
    <w:rsid w:val="00CB738D"/>
    <w:rsid w:val="00CC14BA"/>
    <w:rsid w:val="00CC3334"/>
    <w:rsid w:val="00CD0BCF"/>
    <w:rsid w:val="00CD10A3"/>
    <w:rsid w:val="00CD2ECD"/>
    <w:rsid w:val="00CD3D1B"/>
    <w:rsid w:val="00CD7DF0"/>
    <w:rsid w:val="00CF0E54"/>
    <w:rsid w:val="00CF7EAF"/>
    <w:rsid w:val="00D05E0B"/>
    <w:rsid w:val="00D06396"/>
    <w:rsid w:val="00D11286"/>
    <w:rsid w:val="00D175D4"/>
    <w:rsid w:val="00D178EA"/>
    <w:rsid w:val="00D24413"/>
    <w:rsid w:val="00D25AF4"/>
    <w:rsid w:val="00D27763"/>
    <w:rsid w:val="00D34F60"/>
    <w:rsid w:val="00D41333"/>
    <w:rsid w:val="00D41DEC"/>
    <w:rsid w:val="00D44247"/>
    <w:rsid w:val="00D44C28"/>
    <w:rsid w:val="00D44DF4"/>
    <w:rsid w:val="00D45093"/>
    <w:rsid w:val="00D723EE"/>
    <w:rsid w:val="00D74B6A"/>
    <w:rsid w:val="00D76139"/>
    <w:rsid w:val="00D76574"/>
    <w:rsid w:val="00D767DE"/>
    <w:rsid w:val="00D90C8A"/>
    <w:rsid w:val="00D927C7"/>
    <w:rsid w:val="00D967CC"/>
    <w:rsid w:val="00DA15AE"/>
    <w:rsid w:val="00DB1074"/>
    <w:rsid w:val="00DB4030"/>
    <w:rsid w:val="00DB508D"/>
    <w:rsid w:val="00DC099A"/>
    <w:rsid w:val="00DC1A2F"/>
    <w:rsid w:val="00DC1FC7"/>
    <w:rsid w:val="00DC24B4"/>
    <w:rsid w:val="00DC3CC9"/>
    <w:rsid w:val="00DC6FEB"/>
    <w:rsid w:val="00DD1FFD"/>
    <w:rsid w:val="00DD6CFB"/>
    <w:rsid w:val="00DE2050"/>
    <w:rsid w:val="00DE32C4"/>
    <w:rsid w:val="00DE4EC7"/>
    <w:rsid w:val="00DE5D6F"/>
    <w:rsid w:val="00DE7DE2"/>
    <w:rsid w:val="00DF0B2F"/>
    <w:rsid w:val="00DF4F60"/>
    <w:rsid w:val="00DF6604"/>
    <w:rsid w:val="00DF6D07"/>
    <w:rsid w:val="00E04309"/>
    <w:rsid w:val="00E115E4"/>
    <w:rsid w:val="00E31C1A"/>
    <w:rsid w:val="00E33AC3"/>
    <w:rsid w:val="00E33CF4"/>
    <w:rsid w:val="00E363A7"/>
    <w:rsid w:val="00E40F1D"/>
    <w:rsid w:val="00E4299C"/>
    <w:rsid w:val="00E430D8"/>
    <w:rsid w:val="00E43807"/>
    <w:rsid w:val="00E52C39"/>
    <w:rsid w:val="00E5316C"/>
    <w:rsid w:val="00E57056"/>
    <w:rsid w:val="00E64A36"/>
    <w:rsid w:val="00E71768"/>
    <w:rsid w:val="00E75E33"/>
    <w:rsid w:val="00E83EFE"/>
    <w:rsid w:val="00E9055B"/>
    <w:rsid w:val="00E9322C"/>
    <w:rsid w:val="00E94013"/>
    <w:rsid w:val="00E94717"/>
    <w:rsid w:val="00E94DA1"/>
    <w:rsid w:val="00EA0CB7"/>
    <w:rsid w:val="00EA25FA"/>
    <w:rsid w:val="00EA2F84"/>
    <w:rsid w:val="00EA335B"/>
    <w:rsid w:val="00EB75ED"/>
    <w:rsid w:val="00EC7374"/>
    <w:rsid w:val="00ED31E4"/>
    <w:rsid w:val="00ED7348"/>
    <w:rsid w:val="00EE1B8F"/>
    <w:rsid w:val="00EE2299"/>
    <w:rsid w:val="00EE281E"/>
    <w:rsid w:val="00EE41D0"/>
    <w:rsid w:val="00EE5E0D"/>
    <w:rsid w:val="00EE7262"/>
    <w:rsid w:val="00F049B3"/>
    <w:rsid w:val="00F064DB"/>
    <w:rsid w:val="00F11B80"/>
    <w:rsid w:val="00F12957"/>
    <w:rsid w:val="00F1515D"/>
    <w:rsid w:val="00F16BC0"/>
    <w:rsid w:val="00F174F7"/>
    <w:rsid w:val="00F2024E"/>
    <w:rsid w:val="00F2125A"/>
    <w:rsid w:val="00F21653"/>
    <w:rsid w:val="00F3002C"/>
    <w:rsid w:val="00F365D5"/>
    <w:rsid w:val="00F37941"/>
    <w:rsid w:val="00F42E2C"/>
    <w:rsid w:val="00F54D6F"/>
    <w:rsid w:val="00F634CA"/>
    <w:rsid w:val="00F65B4E"/>
    <w:rsid w:val="00F73703"/>
    <w:rsid w:val="00F7485C"/>
    <w:rsid w:val="00F74990"/>
    <w:rsid w:val="00F7628A"/>
    <w:rsid w:val="00F802DD"/>
    <w:rsid w:val="00F804B9"/>
    <w:rsid w:val="00F83E98"/>
    <w:rsid w:val="00F8537C"/>
    <w:rsid w:val="00F87E24"/>
    <w:rsid w:val="00F95C9A"/>
    <w:rsid w:val="00F96969"/>
    <w:rsid w:val="00FA1B23"/>
    <w:rsid w:val="00FA3C8D"/>
    <w:rsid w:val="00FA44D5"/>
    <w:rsid w:val="00FA4BAA"/>
    <w:rsid w:val="00FA66A4"/>
    <w:rsid w:val="00FB0F4F"/>
    <w:rsid w:val="00FB21A0"/>
    <w:rsid w:val="00FB48AA"/>
    <w:rsid w:val="00FB72AB"/>
    <w:rsid w:val="00FB73D3"/>
    <w:rsid w:val="00FB7C46"/>
    <w:rsid w:val="00FC0D7B"/>
    <w:rsid w:val="00FC2E9C"/>
    <w:rsid w:val="00FC53C3"/>
    <w:rsid w:val="00FC5AE7"/>
    <w:rsid w:val="00FD3946"/>
    <w:rsid w:val="00FD464F"/>
    <w:rsid w:val="00FE0BE6"/>
    <w:rsid w:val="00FE14B0"/>
    <w:rsid w:val="00FE3BBB"/>
    <w:rsid w:val="00FE3DE0"/>
    <w:rsid w:val="00FE79E1"/>
    <w:rsid w:val="00FF45FA"/>
    <w:rsid w:val="00FF4E17"/>
    <w:rsid w:val="00FF6F3D"/>
    <w:rsid w:val="00FF7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  <o:rules v:ext="edit">
        <o:r id="V:Rule7" type="connector" idref="#_x0000_s1044"/>
        <o:r id="V:Rule8" type="connector" idref="#_x0000_s1042"/>
        <o:r id="V:Rule9" type="connector" idref="#_x0000_s1034"/>
        <o:r id="V:Rule10" type="connector" idref="#_x0000_s1036"/>
        <o:r id="V:Rule11" type="connector" idref="#_x0000_s1035"/>
        <o:r id="V:Rule12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6AC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AD56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D56A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D56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AD56AC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rsid w:val="00AD56AC"/>
    <w:rPr>
      <w:rFonts w:ascii="Cambria" w:eastAsia="宋体" w:hAnsi="Cambria"/>
      <w:b/>
      <w:bCs/>
      <w:sz w:val="28"/>
      <w:szCs w:val="28"/>
    </w:rPr>
  </w:style>
  <w:style w:type="character" w:customStyle="1" w:styleId="1Char">
    <w:name w:val="标题 1 Char"/>
    <w:basedOn w:val="a0"/>
    <w:link w:val="1"/>
    <w:rsid w:val="00AD56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AD56AC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AD56AC"/>
    <w:rPr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AD56AC"/>
    <w:rPr>
      <w:rFonts w:ascii="Cambria" w:eastAsia="宋体" w:hAnsi="Cambria"/>
      <w:b/>
      <w:bCs/>
      <w:sz w:val="32"/>
      <w:szCs w:val="32"/>
    </w:rPr>
  </w:style>
  <w:style w:type="character" w:customStyle="1" w:styleId="Char0">
    <w:name w:val="页眉 Char"/>
    <w:basedOn w:val="a0"/>
    <w:link w:val="a4"/>
    <w:rsid w:val="00AD56AC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D56AC"/>
    <w:rPr>
      <w:sz w:val="18"/>
      <w:szCs w:val="18"/>
    </w:rPr>
  </w:style>
  <w:style w:type="character" w:customStyle="1" w:styleId="Char2">
    <w:name w:val="批注框文本 Char"/>
    <w:basedOn w:val="a0"/>
    <w:link w:val="a6"/>
    <w:rsid w:val="00AD56AC"/>
    <w:rPr>
      <w:sz w:val="18"/>
      <w:szCs w:val="18"/>
    </w:rPr>
  </w:style>
  <w:style w:type="character" w:customStyle="1" w:styleId="Char3">
    <w:name w:val="文档结构图 Char"/>
    <w:basedOn w:val="a0"/>
    <w:link w:val="10"/>
    <w:rsid w:val="00AD56AC"/>
    <w:rPr>
      <w:rFonts w:ascii="宋体" w:eastAsia="宋体"/>
      <w:sz w:val="18"/>
      <w:szCs w:val="18"/>
    </w:rPr>
  </w:style>
  <w:style w:type="paragraph" w:customStyle="1" w:styleId="11">
    <w:name w:val="列出段落1"/>
    <w:basedOn w:val="a"/>
    <w:rsid w:val="00AD56AC"/>
    <w:pPr>
      <w:ind w:firstLineChars="200" w:firstLine="420"/>
    </w:pPr>
  </w:style>
  <w:style w:type="paragraph" w:styleId="a3">
    <w:name w:val="Title"/>
    <w:basedOn w:val="a"/>
    <w:next w:val="a"/>
    <w:link w:val="Char"/>
    <w:qFormat/>
    <w:rsid w:val="00AD56A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4">
    <w:name w:val="header"/>
    <w:basedOn w:val="a"/>
    <w:link w:val="Char0"/>
    <w:rsid w:val="00AD56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1"/>
    <w:uiPriority w:val="99"/>
    <w:rsid w:val="00AD56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Char2"/>
    <w:rsid w:val="00AD56AC"/>
    <w:rPr>
      <w:sz w:val="18"/>
      <w:szCs w:val="18"/>
    </w:rPr>
  </w:style>
  <w:style w:type="paragraph" w:customStyle="1" w:styleId="10">
    <w:name w:val="文档结构图1"/>
    <w:basedOn w:val="a"/>
    <w:link w:val="Char3"/>
    <w:rsid w:val="00AD56AC"/>
    <w:rPr>
      <w:rFonts w:ascii="宋体"/>
      <w:sz w:val="18"/>
      <w:szCs w:val="18"/>
    </w:rPr>
  </w:style>
  <w:style w:type="paragraph" w:styleId="a7">
    <w:name w:val="List Paragraph"/>
    <w:basedOn w:val="a"/>
    <w:uiPriority w:val="34"/>
    <w:qFormat/>
    <w:rsid w:val="00FB48AA"/>
    <w:pPr>
      <w:ind w:firstLineChars="200" w:firstLine="420"/>
    </w:pPr>
  </w:style>
  <w:style w:type="paragraph" w:styleId="a8">
    <w:name w:val="Document Map"/>
    <w:basedOn w:val="a"/>
    <w:link w:val="Char10"/>
    <w:uiPriority w:val="99"/>
    <w:semiHidden/>
    <w:unhideWhenUsed/>
    <w:rsid w:val="006E3CA8"/>
    <w:rPr>
      <w:rFonts w:ascii="宋体"/>
      <w:sz w:val="18"/>
      <w:szCs w:val="18"/>
    </w:rPr>
  </w:style>
  <w:style w:type="character" w:customStyle="1" w:styleId="Char10">
    <w:name w:val="文档结构图 Char1"/>
    <w:basedOn w:val="a0"/>
    <w:link w:val="a8"/>
    <w:uiPriority w:val="99"/>
    <w:semiHidden/>
    <w:rsid w:val="006E3CA8"/>
    <w:rPr>
      <w:rFonts w:ascii="宋体" w:hAnsi="Calibri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943BDA"/>
    <w:rPr>
      <w:color w:val="0000FF"/>
      <w:u w:val="single"/>
    </w:rPr>
  </w:style>
  <w:style w:type="table" w:styleId="aa">
    <w:name w:val="Table Grid"/>
    <w:basedOn w:val="a1"/>
    <w:uiPriority w:val="39"/>
    <w:rsid w:val="00A660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link w:val="Char4"/>
    <w:uiPriority w:val="1"/>
    <w:qFormat/>
    <w:rsid w:val="008B210F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4">
    <w:name w:val="无间隔 Char"/>
    <w:basedOn w:val="a0"/>
    <w:link w:val="ab"/>
    <w:uiPriority w:val="1"/>
    <w:rsid w:val="008B210F"/>
    <w:rPr>
      <w:rFonts w:asciiTheme="minorHAnsi" w:eastAsiaTheme="minorEastAsia" w:hAnsiTheme="minorHAnsi" w:cstheme="minorBidi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AE72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AE72B2"/>
  </w:style>
  <w:style w:type="paragraph" w:styleId="20">
    <w:name w:val="toc 2"/>
    <w:basedOn w:val="a"/>
    <w:next w:val="a"/>
    <w:autoRedefine/>
    <w:uiPriority w:val="39"/>
    <w:unhideWhenUsed/>
    <w:rsid w:val="00AE72B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E72B2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games.sina.com.cn/o/z/joyxy/2005-06-13/1709234189.shtml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2013-07-31T00:00:00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8CA9E8-75F8-46BA-9FB3-0E929198D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30848</TotalTime>
  <Pages>75</Pages>
  <Words>4002</Words>
  <Characters>22814</Characters>
  <Application>Microsoft Office Word</Application>
  <DocSecurity>0</DocSecurity>
  <PresentationFormat/>
  <Lines>190</Lines>
  <Paragraphs>53</Paragraphs>
  <Slides>0</Slides>
  <Notes>0</Notes>
  <HiddenSlides>0</HiddenSlides>
  <MMClips>0</MMClips>
  <ScaleCrop>false</ScaleCrop>
  <Manager/>
  <Company/>
  <LinksUpToDate>false</LinksUpToDate>
  <CharactersWithSpaces>26763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liwei</dc:title>
  <dc:subject>策划文档</dc:subject>
  <dc:creator>liwei</dc:creator>
  <cp:keywords/>
  <dc:description/>
  <cp:lastModifiedBy>liwei</cp:lastModifiedBy>
  <cp:revision>405</cp:revision>
  <dcterms:created xsi:type="dcterms:W3CDTF">2013-07-11T10:52:00Z</dcterms:created>
  <dcterms:modified xsi:type="dcterms:W3CDTF">2013-09-16T09:40:00Z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