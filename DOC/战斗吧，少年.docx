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83A4A" w:rsidRPr="000D3C32" w:rsidRDefault="00D05E0B">
      <w:pPr>
        <w:pStyle w:val="a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战斗吧 少年</w:t>
      </w:r>
    </w:p>
    <w:p w:rsidR="00483A4A" w:rsidRPr="000D3C32" w:rsidRDefault="00D05E0B">
      <w:pPr>
        <w:pStyle w:val="1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前言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混沌未分天地乱，茫茫渺渺无人见。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自从盘古破鸿蒙，开辟从兹清浊辨。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覆载群生仰至仁，发明万物皆成善。</w: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3F3CE8" w:rsidRPr="000D3C32" w:rsidRDefault="003F3CE8" w:rsidP="003F3CE8">
      <w:pPr>
        <w:pStyle w:val="2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客户端</w:t>
      </w:r>
      <w:r w:rsidRPr="000D3C32">
        <w:rPr>
          <w:rFonts w:ascii="微软雅黑" w:eastAsia="微软雅黑" w:hAnsi="微软雅黑" w:cs="微软雅黑"/>
        </w:rPr>
        <w:t>登陆</w:t>
      </w:r>
      <w:r w:rsidRPr="000D3C32">
        <w:rPr>
          <w:rFonts w:ascii="微软雅黑" w:eastAsia="微软雅黑" w:hAnsi="微软雅黑" w:cs="微软雅黑" w:hint="eastAsia"/>
        </w:rPr>
        <w:t>流程</w:t>
      </w:r>
    </w:p>
    <w:p w:rsidR="003F3CE8" w:rsidRPr="000D3C32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启动</w:t>
      </w:r>
      <w:r w:rsidRPr="000D3C32">
        <w:rPr>
          <w:rFonts w:ascii="微软雅黑" w:eastAsia="微软雅黑" w:hAnsi="微软雅黑"/>
        </w:rPr>
        <w:t>画面</w:t>
      </w:r>
    </w:p>
    <w:p w:rsidR="003F3CE8" w:rsidRPr="000D3C32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开场</w:t>
      </w:r>
      <w:r w:rsidRPr="000D3C32">
        <w:rPr>
          <w:rFonts w:ascii="微软雅黑" w:eastAsia="微软雅黑" w:hAnsi="微软雅黑"/>
        </w:rPr>
        <w:t>CJ</w:t>
      </w:r>
    </w:p>
    <w:p w:rsidR="003F3CE8" w:rsidRPr="000D3C32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登陆</w:t>
      </w:r>
      <w:r w:rsidRPr="000D3C32">
        <w:rPr>
          <w:rFonts w:ascii="微软雅黑" w:eastAsia="微软雅黑" w:hAnsi="微软雅黑"/>
        </w:rPr>
        <w:t>界面</w:t>
      </w:r>
    </w:p>
    <w:p w:rsidR="003F3CE8" w:rsidRPr="000D3C32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快速</w:t>
      </w:r>
      <w:r w:rsidRPr="000D3C32">
        <w:rPr>
          <w:rFonts w:ascii="微软雅黑" w:eastAsia="微软雅黑" w:hAnsi="微软雅黑"/>
        </w:rPr>
        <w:t>登陆</w:t>
      </w:r>
    </w:p>
    <w:p w:rsidR="003F3CE8" w:rsidRPr="000D3C32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注册</w:t>
      </w:r>
      <w:r w:rsidRPr="000D3C32">
        <w:rPr>
          <w:rFonts w:ascii="微软雅黑" w:eastAsia="微软雅黑" w:hAnsi="微软雅黑"/>
        </w:rPr>
        <w:t>绑定：</w:t>
      </w:r>
      <w:r w:rsidRPr="000D3C32">
        <w:rPr>
          <w:rFonts w:ascii="微软雅黑" w:eastAsia="微软雅黑" w:hAnsi="微软雅黑" w:hint="eastAsia"/>
        </w:rPr>
        <w:t>使用</w:t>
      </w:r>
      <w:r w:rsidRPr="000D3C32">
        <w:rPr>
          <w:rFonts w:ascii="微软雅黑" w:eastAsia="微软雅黑" w:hAnsi="微软雅黑"/>
        </w:rPr>
        <w:t>微信、微博账户绑定登陆</w:t>
      </w:r>
      <w:r w:rsidRPr="000D3C32">
        <w:rPr>
          <w:rFonts w:ascii="微软雅黑" w:eastAsia="微软雅黑" w:hAnsi="微软雅黑" w:hint="eastAsia"/>
        </w:rPr>
        <w:t>。</w:t>
      </w:r>
      <w:r w:rsidRPr="000D3C32">
        <w:rPr>
          <w:rFonts w:ascii="微软雅黑" w:eastAsia="微软雅黑" w:hAnsi="微软雅黑"/>
        </w:rPr>
        <w:t>账号</w:t>
      </w:r>
      <w:r w:rsidRPr="000D3C32">
        <w:rPr>
          <w:rFonts w:ascii="微软雅黑" w:eastAsia="微软雅黑" w:hAnsi="微软雅黑" w:hint="eastAsia"/>
        </w:rPr>
        <w:t>绑定</w:t>
      </w:r>
      <w:r w:rsidRPr="000D3C32">
        <w:rPr>
          <w:rFonts w:ascii="微软雅黑" w:eastAsia="微软雅黑" w:hAnsi="微软雅黑"/>
        </w:rPr>
        <w:t>登陆，给予元宝奖励。</w:t>
      </w:r>
    </w:p>
    <w:p w:rsidR="003F3CE8" w:rsidRPr="000D3C32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种族</w:t>
      </w:r>
      <w:r w:rsidRPr="000D3C32">
        <w:rPr>
          <w:rFonts w:ascii="微软雅黑" w:eastAsia="微软雅黑" w:hAnsi="微软雅黑"/>
        </w:rPr>
        <w:t>选择。用户第一次登陆，需要选择种族</w:t>
      </w:r>
      <w:r w:rsidRPr="000D3C32">
        <w:rPr>
          <w:rFonts w:ascii="微软雅黑" w:eastAsia="微软雅黑" w:hAnsi="微软雅黑" w:hint="eastAsia"/>
        </w:rPr>
        <w:t>。</w:t>
      </w:r>
      <w:r w:rsidRPr="000D3C32">
        <w:rPr>
          <w:rFonts w:ascii="微软雅黑" w:eastAsia="微软雅黑" w:hAnsi="微软雅黑"/>
        </w:rPr>
        <w:t>选择</w:t>
      </w:r>
      <w:r w:rsidRPr="000D3C32">
        <w:rPr>
          <w:rFonts w:ascii="微软雅黑" w:eastAsia="微软雅黑" w:hAnsi="微软雅黑" w:hint="eastAsia"/>
        </w:rPr>
        <w:t>完成</w:t>
      </w:r>
      <w:r w:rsidRPr="000D3C32">
        <w:rPr>
          <w:rFonts w:ascii="微软雅黑" w:eastAsia="微软雅黑" w:hAnsi="微软雅黑"/>
        </w:rPr>
        <w:t>后，种族</w:t>
      </w:r>
      <w:r w:rsidRPr="000D3C32">
        <w:rPr>
          <w:rFonts w:ascii="微软雅黑" w:eastAsia="微软雅黑" w:hAnsi="微软雅黑" w:hint="eastAsia"/>
        </w:rPr>
        <w:t>选择</w:t>
      </w:r>
      <w:r w:rsidRPr="000D3C32">
        <w:rPr>
          <w:rFonts w:ascii="微软雅黑" w:eastAsia="微软雅黑" w:hAnsi="微软雅黑"/>
        </w:rPr>
        <w:t>界面不再显示。</w:t>
      </w:r>
    </w:p>
    <w:p w:rsidR="00BC3231" w:rsidRPr="000D3C32" w:rsidRDefault="00BC3231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流程</w:t>
      </w:r>
      <w:r w:rsidRPr="000D3C32">
        <w:rPr>
          <w:rFonts w:ascii="微软雅黑" w:eastAsia="微软雅黑" w:hAnsi="微软雅黑"/>
        </w:rPr>
        <w:t>图</w:t>
      </w:r>
    </w:p>
    <w:p w:rsidR="00BC3231" w:rsidRPr="000D3C32" w:rsidRDefault="00BC3231" w:rsidP="00BC323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/>
        </w:rPr>
        <w:object w:dxaOrig="7141" w:dyaOrig="13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54.75pt" o:ole="">
            <v:imagedata r:id="rId8" o:title=""/>
          </v:shape>
          <o:OLEObject Type="Embed" ProgID="Visio.Drawing.11" ShapeID="_x0000_i1025" DrawAspect="Content" ObjectID="_1436622510" r:id="rId9"/>
        </w:object>
      </w:r>
    </w:p>
    <w:p w:rsidR="00483A4A" w:rsidRPr="000D3C32" w:rsidRDefault="00D05E0B">
      <w:pPr>
        <w:pStyle w:val="1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种族篇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感盘古开辟，三皇治世，分统三族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仙族：伏羲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魔族：女娲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人族：神农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三族鼎立，相生相克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相克（处于对立队伍情况下）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被克制的一方，降低3%的</w:t>
      </w:r>
      <w:r w:rsidR="00920474" w:rsidRPr="000D3C32">
        <w:rPr>
          <w:rFonts w:ascii="微软雅黑" w:eastAsia="微软雅黑" w:hAnsi="微软雅黑" w:cs="微软雅黑" w:hint="eastAsia"/>
        </w:rPr>
        <w:t>基本</w:t>
      </w:r>
      <w:r w:rsidRPr="000D3C32">
        <w:rPr>
          <w:rFonts w:ascii="微软雅黑" w:eastAsia="微软雅黑" w:hAnsi="微软雅黑" w:cs="微软雅黑" w:hint="eastAsia"/>
        </w:rPr>
        <w:t>属性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相生的一方，提高3%</w:t>
      </w:r>
      <w:r w:rsidR="00920474" w:rsidRPr="000D3C32">
        <w:rPr>
          <w:rFonts w:ascii="微软雅黑" w:eastAsia="微软雅黑" w:hAnsi="微软雅黑" w:cs="微软雅黑" w:hint="eastAsia"/>
        </w:rPr>
        <w:t>的基本</w:t>
      </w:r>
      <w:r w:rsidRPr="000D3C32">
        <w:rPr>
          <w:rFonts w:ascii="微软雅黑" w:eastAsia="微软雅黑" w:hAnsi="微软雅黑" w:cs="微软雅黑" w:hint="eastAsia"/>
        </w:rPr>
        <w:t>属性</w: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pStyle w:val="2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属性</w:t>
      </w: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种族基本属性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力量：金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魔力：火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体质：木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耐力：土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敏捷：水</w:t>
      </w: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种族成长属性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命中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伤害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魔法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气血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灵力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速度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防御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躲闪</w:t>
      </w: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种族基本属性及升级加点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0D3C32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0D3C32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0D3C32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0D3C32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升级加点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种族成长属性公式</w:t>
      </w:r>
    </w:p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人族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伤害：力量*0.67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魔法：魔力*3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命中：力量*2.01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躲闪：敏捷*1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防御：耐力*1.5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气血：体质*5</w: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0级基本附加值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气血+100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命中+30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魔法+80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伤害+34</w: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仙族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伤害：力量*0.57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魔法：魔力*3.5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命中：力量*1.71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躲闪：敏捷*1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防御：耐力*1.6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气血：体质*4.5</w: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0级基本附加值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气血+100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命中+30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魔法+80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伤害+40</w: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魔族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伤害：力量*0.77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魔法：魔力*2.5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命中：力量*2.31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躲闪：敏捷*1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防御：耐力*1.4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气血：体质*6</w: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0级基本附加值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气血+100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命中+27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魔法+80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伤害+34</w: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幸运属性定义</w:t>
      </w:r>
    </w:p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定义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影响装备打造失败后消失、获取装备几率，获取金钱几率</w:t>
      </w:r>
    </w:p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影响打造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每增加一点幸运，增加0.3%打造成功的几率，增加0.6%打造失败后装备不掉等级几率。</w:t>
      </w:r>
    </w:p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获取装备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每增加1点幸运，增加1/8获取该品质装备的几率</w:t>
      </w:r>
    </w:p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获取金钱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每增加1点幸运，增加1/8获取金币的数量</w: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pStyle w:val="2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技能</w:t>
      </w: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名词定义</w:t>
      </w:r>
    </w:p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技能释放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技能根据释放概率释放</w:t>
      </w:r>
    </w:p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可用技能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在挂机或PK时装备的技能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271"/>
        <w:gridCol w:w="570"/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1117"/>
      </w:tblGrid>
      <w:tr w:rsidR="00483A4A" w:rsidRPr="000D3C32">
        <w:trPr>
          <w:trHeight w:val="270"/>
        </w:trPr>
        <w:tc>
          <w:tcPr>
            <w:tcW w:w="1041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483A4A" w:rsidRPr="000D3C32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可用技能数量等级限制表</w:t>
            </w:r>
          </w:p>
        </w:tc>
      </w:tr>
      <w:tr w:rsidR="00483A4A" w:rsidRPr="000D3C32">
        <w:trPr>
          <w:trHeight w:val="27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100-109</w:t>
            </w:r>
          </w:p>
        </w:tc>
      </w:tr>
      <w:tr w:rsidR="00483A4A" w:rsidRPr="000D3C32">
        <w:trPr>
          <w:trHeight w:val="27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  <w:tr w:rsidR="00483A4A" w:rsidRPr="000D3C32">
        <w:trPr>
          <w:trHeight w:val="27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483A4A" w:rsidRPr="000D3C32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0"/>
        <w:gridCol w:w="570"/>
        <w:gridCol w:w="699"/>
        <w:gridCol w:w="828"/>
        <w:gridCol w:w="828"/>
        <w:gridCol w:w="828"/>
        <w:gridCol w:w="828"/>
        <w:gridCol w:w="828"/>
        <w:gridCol w:w="828"/>
        <w:gridCol w:w="828"/>
        <w:gridCol w:w="957"/>
      </w:tblGrid>
      <w:tr w:rsidR="00483A4A" w:rsidRPr="000D3C32">
        <w:trPr>
          <w:trHeight w:val="624"/>
        </w:trPr>
        <w:tc>
          <w:tcPr>
            <w:tcW w:w="124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基础技能点</w:t>
            </w:r>
          </w:p>
        </w:tc>
        <w:tc>
          <w:tcPr>
            <w:tcW w:w="57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</w:p>
        </w:tc>
        <w:tc>
          <w:tcPr>
            <w:tcW w:w="699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6-15</w:t>
            </w:r>
          </w:p>
        </w:tc>
        <w:tc>
          <w:tcPr>
            <w:tcW w:w="828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16-25</w:t>
            </w:r>
          </w:p>
        </w:tc>
        <w:tc>
          <w:tcPr>
            <w:tcW w:w="828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26-35</w:t>
            </w:r>
          </w:p>
        </w:tc>
        <w:tc>
          <w:tcPr>
            <w:tcW w:w="828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36-45</w:t>
            </w:r>
          </w:p>
        </w:tc>
        <w:tc>
          <w:tcPr>
            <w:tcW w:w="828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46-55</w:t>
            </w:r>
          </w:p>
        </w:tc>
        <w:tc>
          <w:tcPr>
            <w:tcW w:w="828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56-65</w:t>
            </w:r>
          </w:p>
        </w:tc>
        <w:tc>
          <w:tcPr>
            <w:tcW w:w="828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66-75</w:t>
            </w:r>
          </w:p>
        </w:tc>
        <w:tc>
          <w:tcPr>
            <w:tcW w:w="828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76-85</w:t>
            </w:r>
          </w:p>
        </w:tc>
        <w:tc>
          <w:tcPr>
            <w:tcW w:w="957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86-105</w:t>
            </w:r>
          </w:p>
        </w:tc>
      </w:tr>
      <w:tr w:rsidR="00483A4A" w:rsidRPr="000D3C32">
        <w:trPr>
          <w:trHeight w:val="624"/>
        </w:trPr>
        <w:tc>
          <w:tcPr>
            <w:tcW w:w="124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70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9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8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8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</w:tr>
    </w:tbl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技能等级上限：当前等级+10</w:t>
      </w:r>
    </w:p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技能释放概率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主动技能的使用几率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0D3C32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483A4A" w:rsidRPr="000D3C32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483A4A" w:rsidRPr="000D3C3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0D3C3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483A4A" w:rsidRPr="000D3C3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483A4A" w:rsidRPr="000D3C32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0D3C32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483A4A" w:rsidRPr="000D3C32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483A4A" w:rsidRPr="000D3C3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0D3C3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483A4A" w:rsidRPr="000D3C32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可用技能释放：总释放概率/技能数量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增加单技能释放概率：总释放概率低于最高释放概率时，增加相应技能释放概率。当总释放概率高于等于最高释放概率时，增加相应技能释放概率/可用技能数量，减少其他技能释放概率/可用技能释放数量</w: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技能定义</w:t>
      </w:r>
    </w:p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物理攻击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  <w:b/>
        </w:rPr>
        <w:t>重击</w:t>
      </w:r>
      <w:r w:rsidRPr="000D3C32">
        <w:rPr>
          <w:rFonts w:ascii="微软雅黑" w:eastAsia="微软雅黑" w:hAnsi="微软雅黑" w:cs="微软雅黑" w:hint="eastAsia"/>
        </w:rPr>
        <w:t>：给予对手重创。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注：仅在使用技能时属性生效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使用技能时，增加伤害结果，一级时伤害结果为150%。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每升一级使用技能时增加1%伤害结果。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每升一级增加自身属性12点命中。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重击公式：（(5d等级+（基本命中+技能等级*12）/3+基本</w:t>
      </w:r>
      <w:r w:rsidR="008C519F" w:rsidRPr="000D3C32">
        <w:rPr>
          <w:rFonts w:ascii="微软雅黑" w:eastAsia="微软雅黑" w:hAnsi="微软雅黑" w:cs="微软雅黑" w:hint="eastAsia"/>
        </w:rPr>
        <w:t>伤害</w:t>
      </w:r>
      <w:r w:rsidRPr="000D3C32">
        <w:rPr>
          <w:rFonts w:ascii="微软雅黑" w:eastAsia="微软雅黑" w:hAnsi="微软雅黑" w:cs="微软雅黑" w:hint="eastAsia"/>
        </w:rPr>
        <w:t>+1d(力量5%))（1d</w:t>
      </w:r>
      <w:r w:rsidR="00F3002C" w:rsidRPr="000D3C32">
        <w:rPr>
          <w:rFonts w:ascii="微软雅黑" w:eastAsia="微软雅黑" w:hAnsi="微软雅黑" w:cs="微软雅黑" w:hint="eastAsia"/>
        </w:rPr>
        <w:t>（</w:t>
      </w:r>
      <w:r w:rsidR="00F3002C" w:rsidRPr="000D3C32">
        <w:rPr>
          <w:rFonts w:ascii="微软雅黑" w:eastAsia="微软雅黑" w:hAnsi="微软雅黑" w:cs="微软雅黑"/>
        </w:rPr>
        <w:t>0-</w:t>
      </w:r>
      <w:r w:rsidRPr="000D3C32">
        <w:rPr>
          <w:rFonts w:ascii="微软雅黑" w:eastAsia="微软雅黑" w:hAnsi="微软雅黑" w:cs="微软雅黑" w:hint="eastAsia"/>
        </w:rPr>
        <w:t>5%</w:t>
      </w:r>
      <w:r w:rsidR="00F3002C" w:rsidRPr="000D3C32">
        <w:rPr>
          <w:rFonts w:ascii="微软雅黑" w:eastAsia="微软雅黑" w:hAnsi="微软雅黑" w:cs="微软雅黑" w:hint="eastAsia"/>
        </w:rPr>
        <w:t>）</w:t>
      </w:r>
      <w:r w:rsidRPr="000D3C32">
        <w:rPr>
          <w:rFonts w:ascii="微软雅黑" w:eastAsia="微软雅黑" w:hAnsi="微软雅黑" w:cs="微软雅黑" w:hint="eastAsia"/>
        </w:rPr>
        <w:t>*2</w:t>
      </w:r>
      <w:r w:rsidR="00F3002C" w:rsidRPr="000D3C32">
        <w:rPr>
          <w:rFonts w:ascii="微软雅黑" w:eastAsia="微软雅黑" w:hAnsi="微软雅黑" w:cs="微软雅黑"/>
        </w:rPr>
        <w:t>00%</w:t>
      </w:r>
      <w:r w:rsidRPr="000D3C32">
        <w:rPr>
          <w:rFonts w:ascii="微软雅黑" w:eastAsia="微软雅黑" w:hAnsi="微软雅黑" w:cs="微软雅黑" w:hint="eastAsia"/>
        </w:rPr>
        <w:t>）-（</w:t>
      </w:r>
      <w:r w:rsidR="00F3002C" w:rsidRPr="000D3C32">
        <w:rPr>
          <w:rFonts w:ascii="微软雅黑" w:eastAsia="微软雅黑" w:hAnsi="微软雅黑" w:cs="微软雅黑" w:hint="eastAsia"/>
        </w:rPr>
        <w:t>对象</w:t>
      </w:r>
      <w:r w:rsidRPr="000D3C32">
        <w:rPr>
          <w:rFonts w:ascii="微软雅黑" w:eastAsia="微软雅黑" w:hAnsi="微软雅黑" w:cs="微软雅黑" w:hint="eastAsia"/>
        </w:rPr>
        <w:t>基本防御+</w:t>
      </w:r>
      <w:r w:rsidR="00F3002C" w:rsidRPr="000D3C32">
        <w:rPr>
          <w:rFonts w:ascii="微软雅黑" w:eastAsia="微软雅黑" w:hAnsi="微软雅黑" w:cs="微软雅黑" w:hint="eastAsia"/>
        </w:rPr>
        <w:t>对象</w:t>
      </w:r>
      <w:r w:rsidRPr="000D3C32">
        <w:rPr>
          <w:rFonts w:ascii="微软雅黑" w:eastAsia="微软雅黑" w:hAnsi="微软雅黑" w:cs="微软雅黑" w:hint="eastAsia"/>
        </w:rPr>
        <w:t>技能防御））*（150%+技能等级*1%）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  <w:b/>
        </w:rPr>
        <w:t>连击</w:t>
      </w:r>
      <w:r w:rsidRPr="000D3C32">
        <w:rPr>
          <w:rFonts w:ascii="微软雅黑" w:eastAsia="微软雅黑" w:hAnsi="微软雅黑" w:cs="微软雅黑" w:hint="eastAsia"/>
        </w:rPr>
        <w:t>：连续两次攻击。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使用技能时，连续攻击三次，第一次攻击为伤害的70%，第二次攻击为伤害的80%，第三次攻击100%击中。使用此技能后休息一回合，休息回合物理防御、法术防御降低80%。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每升一级增加3点伤害。</w:t>
      </w:r>
    </w:p>
    <w:p w:rsidR="001931D2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连击公式：</w:t>
      </w:r>
    </w:p>
    <w:p w:rsidR="001931D2" w:rsidRPr="000D3C32" w:rsidRDefault="001931D2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  <w:b/>
        </w:rPr>
        <w:t>第一次</w:t>
      </w:r>
      <w:r w:rsidRPr="000D3C32">
        <w:rPr>
          <w:rFonts w:ascii="微软雅黑" w:eastAsia="微软雅黑" w:hAnsi="微软雅黑" w:cs="微软雅黑"/>
          <w:b/>
        </w:rPr>
        <w:t>攻击</w:t>
      </w:r>
      <w:r w:rsidRPr="000D3C32">
        <w:rPr>
          <w:rFonts w:ascii="微软雅黑" w:eastAsia="微软雅黑" w:hAnsi="微软雅黑" w:cs="微软雅黑"/>
        </w:rPr>
        <w:t>：</w:t>
      </w:r>
      <w:r w:rsidR="00D05E0B" w:rsidRPr="000D3C32">
        <w:rPr>
          <w:rFonts w:ascii="微软雅黑" w:eastAsia="微软雅黑" w:hAnsi="微软雅黑" w:cs="微软雅黑" w:hint="eastAsia"/>
        </w:rPr>
        <w:t>（5d等级+基本命中/3+基本攻击+技能等级*4+1d(力量5%)）*70%（1d</w:t>
      </w:r>
      <w:r w:rsidR="00F3002C" w:rsidRPr="000D3C32">
        <w:rPr>
          <w:rFonts w:ascii="微软雅黑" w:eastAsia="微软雅黑" w:hAnsi="微软雅黑" w:cs="微软雅黑" w:hint="eastAsia"/>
        </w:rPr>
        <w:t>（</w:t>
      </w:r>
      <w:r w:rsidR="00F3002C" w:rsidRPr="000D3C32">
        <w:rPr>
          <w:rFonts w:ascii="微软雅黑" w:eastAsia="微软雅黑" w:hAnsi="微软雅黑" w:cs="微软雅黑"/>
        </w:rPr>
        <w:t>0-</w:t>
      </w:r>
      <w:r w:rsidR="00D05E0B" w:rsidRPr="000D3C32">
        <w:rPr>
          <w:rFonts w:ascii="微软雅黑" w:eastAsia="微软雅黑" w:hAnsi="微软雅黑" w:cs="微软雅黑" w:hint="eastAsia"/>
        </w:rPr>
        <w:t>5%</w:t>
      </w:r>
      <w:r w:rsidR="00F3002C" w:rsidRPr="000D3C32">
        <w:rPr>
          <w:rFonts w:ascii="微软雅黑" w:eastAsia="微软雅黑" w:hAnsi="微软雅黑" w:cs="微软雅黑" w:hint="eastAsia"/>
        </w:rPr>
        <w:t>）</w:t>
      </w:r>
      <w:r w:rsidR="00D05E0B" w:rsidRPr="000D3C32">
        <w:rPr>
          <w:rFonts w:ascii="微软雅黑" w:eastAsia="微软雅黑" w:hAnsi="微软雅黑" w:cs="微软雅黑" w:hint="eastAsia"/>
        </w:rPr>
        <w:t>*2）-(</w:t>
      </w:r>
      <w:r w:rsidR="00F3002C" w:rsidRPr="000D3C32">
        <w:rPr>
          <w:rFonts w:ascii="微软雅黑" w:eastAsia="微软雅黑" w:hAnsi="微软雅黑" w:cs="微软雅黑" w:hint="eastAsia"/>
        </w:rPr>
        <w:t>对象</w:t>
      </w:r>
      <w:r w:rsidR="00D05E0B" w:rsidRPr="000D3C32">
        <w:rPr>
          <w:rFonts w:ascii="微软雅黑" w:eastAsia="微软雅黑" w:hAnsi="微软雅黑" w:cs="微软雅黑" w:hint="eastAsia"/>
        </w:rPr>
        <w:t>基本防御+</w:t>
      </w:r>
      <w:r w:rsidR="00F3002C" w:rsidRPr="000D3C32">
        <w:rPr>
          <w:rFonts w:ascii="微软雅黑" w:eastAsia="微软雅黑" w:hAnsi="微软雅黑" w:cs="微软雅黑" w:hint="eastAsia"/>
        </w:rPr>
        <w:t>对象</w:t>
      </w:r>
      <w:r w:rsidR="00D05E0B" w:rsidRPr="000D3C32">
        <w:rPr>
          <w:rFonts w:ascii="微软雅黑" w:eastAsia="微软雅黑" w:hAnsi="微软雅黑" w:cs="微软雅黑" w:hint="eastAsia"/>
        </w:rPr>
        <w:t>技能防御)</w:t>
      </w:r>
    </w:p>
    <w:p w:rsidR="001931D2" w:rsidRPr="000D3C32" w:rsidRDefault="001931D2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  <w:b/>
        </w:rPr>
        <w:t>第二次</w:t>
      </w:r>
      <w:r w:rsidRPr="000D3C32">
        <w:rPr>
          <w:rFonts w:ascii="微软雅黑" w:eastAsia="微软雅黑" w:hAnsi="微软雅黑" w:cs="微软雅黑"/>
          <w:b/>
        </w:rPr>
        <w:t>攻击</w:t>
      </w:r>
      <w:r w:rsidR="00D05E0B" w:rsidRPr="000D3C32">
        <w:rPr>
          <w:rFonts w:ascii="微软雅黑" w:eastAsia="微软雅黑" w:hAnsi="微软雅黑" w:cs="微软雅黑" w:hint="eastAsia"/>
        </w:rPr>
        <w:t>（5d等级+基本命中/3+基本攻击+技能等级*4+1d(力量5%)）*80%（1d5%*2）-(</w:t>
      </w:r>
      <w:r w:rsidR="00F3002C" w:rsidRPr="000D3C32">
        <w:rPr>
          <w:rFonts w:ascii="微软雅黑" w:eastAsia="微软雅黑" w:hAnsi="微软雅黑" w:cs="微软雅黑" w:hint="eastAsia"/>
        </w:rPr>
        <w:t>对象</w:t>
      </w:r>
      <w:r w:rsidR="00D05E0B" w:rsidRPr="000D3C32">
        <w:rPr>
          <w:rFonts w:ascii="微软雅黑" w:eastAsia="微软雅黑" w:hAnsi="微软雅黑" w:cs="微软雅黑" w:hint="eastAsia"/>
        </w:rPr>
        <w:t>基本防御+</w:t>
      </w:r>
      <w:r w:rsidR="00F3002C" w:rsidRPr="000D3C32">
        <w:rPr>
          <w:rFonts w:ascii="微软雅黑" w:eastAsia="微软雅黑" w:hAnsi="微软雅黑" w:cs="微软雅黑" w:hint="eastAsia"/>
        </w:rPr>
        <w:t>对象</w:t>
      </w:r>
      <w:r w:rsidR="00D05E0B" w:rsidRPr="000D3C32">
        <w:rPr>
          <w:rFonts w:ascii="微软雅黑" w:eastAsia="微软雅黑" w:hAnsi="微软雅黑" w:cs="微软雅黑" w:hint="eastAsia"/>
        </w:rPr>
        <w:t>技能防御)</w:t>
      </w:r>
    </w:p>
    <w:p w:rsidR="00483A4A" w:rsidRPr="000D3C32" w:rsidRDefault="001931D2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  <w:b/>
        </w:rPr>
        <w:t>第三次</w:t>
      </w:r>
      <w:r w:rsidRPr="000D3C32">
        <w:rPr>
          <w:rFonts w:ascii="微软雅黑" w:eastAsia="微软雅黑" w:hAnsi="微软雅黑" w:cs="微软雅黑"/>
          <w:b/>
        </w:rPr>
        <w:t>攻击</w:t>
      </w:r>
      <w:r w:rsidR="00D05E0B" w:rsidRPr="000D3C32">
        <w:rPr>
          <w:rFonts w:ascii="微软雅黑" w:eastAsia="微软雅黑" w:hAnsi="微软雅黑" w:cs="微软雅黑" w:hint="eastAsia"/>
        </w:rPr>
        <w:t>（5d等级+基本命中/3+基本攻击+技能等级*4+1d(力量5%)）*100%（1d5%*2）-(</w:t>
      </w:r>
      <w:r w:rsidR="00F3002C" w:rsidRPr="000D3C32">
        <w:rPr>
          <w:rFonts w:ascii="微软雅黑" w:eastAsia="微软雅黑" w:hAnsi="微软雅黑" w:cs="微软雅黑" w:hint="eastAsia"/>
        </w:rPr>
        <w:t>对象</w:t>
      </w:r>
      <w:r w:rsidR="00D05E0B" w:rsidRPr="000D3C32">
        <w:rPr>
          <w:rFonts w:ascii="微软雅黑" w:eastAsia="微软雅黑" w:hAnsi="微软雅黑" w:cs="微软雅黑" w:hint="eastAsia"/>
        </w:rPr>
        <w:t>基本防御+</w:t>
      </w:r>
      <w:r w:rsidR="00F3002C" w:rsidRPr="000D3C32">
        <w:rPr>
          <w:rFonts w:ascii="微软雅黑" w:eastAsia="微软雅黑" w:hAnsi="微软雅黑" w:cs="微软雅黑" w:hint="eastAsia"/>
        </w:rPr>
        <w:t>对象</w:t>
      </w:r>
      <w:r w:rsidR="00D05E0B" w:rsidRPr="000D3C32">
        <w:rPr>
          <w:rFonts w:ascii="微软雅黑" w:eastAsia="微软雅黑" w:hAnsi="微软雅黑" w:cs="微软雅黑" w:hint="eastAsia"/>
        </w:rPr>
        <w:t>技能防御)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  <w:b/>
        </w:rPr>
        <w:t>灵犀一指</w:t>
      </w:r>
      <w:r w:rsidRPr="000D3C32">
        <w:rPr>
          <w:rFonts w:ascii="微软雅黑" w:eastAsia="微软雅黑" w:hAnsi="微软雅黑" w:cs="微软雅黑" w:hint="eastAsia"/>
        </w:rPr>
        <w:t>：给予对手较重伤害，每次攻击消耗50点魔法。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使用技能时增加伤害,减少对手防御。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使用技能时，一级时减少对手20点防御。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使用技能时，每升一级减少对手4点防御。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使用技能时，每升一级增加4点命中，2点伤害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（5d等级+（基本命中+技能等级*4）/3+基本伤害+技能等级*2+1d(力量5%)）（1d</w:t>
      </w:r>
      <w:r w:rsidR="00DE5D6F" w:rsidRPr="000D3C32">
        <w:rPr>
          <w:rFonts w:ascii="微软雅黑" w:eastAsia="微软雅黑" w:hAnsi="微软雅黑" w:cs="微软雅黑" w:hint="eastAsia"/>
        </w:rPr>
        <w:t>（</w:t>
      </w:r>
      <w:r w:rsidR="00DE5D6F" w:rsidRPr="000D3C32">
        <w:rPr>
          <w:rFonts w:ascii="微软雅黑" w:eastAsia="微软雅黑" w:hAnsi="微软雅黑" w:cs="微软雅黑"/>
        </w:rPr>
        <w:t>0-</w:t>
      </w:r>
      <w:r w:rsidRPr="000D3C32">
        <w:rPr>
          <w:rFonts w:ascii="微软雅黑" w:eastAsia="微软雅黑" w:hAnsi="微软雅黑" w:cs="微软雅黑" w:hint="eastAsia"/>
        </w:rPr>
        <w:t>5%</w:t>
      </w:r>
      <w:r w:rsidR="00DE5D6F" w:rsidRPr="000D3C32">
        <w:rPr>
          <w:rFonts w:ascii="微软雅黑" w:eastAsia="微软雅黑" w:hAnsi="微软雅黑" w:cs="微软雅黑" w:hint="eastAsia"/>
        </w:rPr>
        <w:t>）</w:t>
      </w:r>
      <w:r w:rsidRPr="000D3C32">
        <w:rPr>
          <w:rFonts w:ascii="微软雅黑" w:eastAsia="微软雅黑" w:hAnsi="微软雅黑" w:cs="微软雅黑" w:hint="eastAsia"/>
        </w:rPr>
        <w:t>*2</w:t>
      </w:r>
      <w:r w:rsidR="0054513A" w:rsidRPr="000D3C32">
        <w:rPr>
          <w:rFonts w:ascii="微软雅黑" w:eastAsia="微软雅黑" w:hAnsi="微软雅黑" w:cs="微软雅黑"/>
        </w:rPr>
        <w:t>00%</w:t>
      </w:r>
      <w:r w:rsidRPr="000D3C32">
        <w:rPr>
          <w:rFonts w:ascii="微软雅黑" w:eastAsia="微软雅黑" w:hAnsi="微软雅黑" w:cs="微软雅黑" w:hint="eastAsia"/>
        </w:rPr>
        <w:t>）-</w:t>
      </w:r>
      <w:r w:rsidR="00437B77" w:rsidRPr="000D3C32">
        <w:rPr>
          <w:rFonts w:ascii="微软雅黑" w:eastAsia="微软雅黑" w:hAnsi="微软雅黑" w:cs="微软雅黑" w:hint="eastAsia"/>
        </w:rPr>
        <w:t>（对象</w:t>
      </w:r>
      <w:r w:rsidRPr="000D3C32">
        <w:rPr>
          <w:rFonts w:ascii="微软雅黑" w:eastAsia="微软雅黑" w:hAnsi="微软雅黑" w:cs="微软雅黑" w:hint="eastAsia"/>
        </w:rPr>
        <w:t>基本防御</w:t>
      </w:r>
      <w:r w:rsidR="00437B77" w:rsidRPr="000D3C32">
        <w:rPr>
          <w:rFonts w:ascii="微软雅黑" w:eastAsia="微软雅黑" w:hAnsi="微软雅黑" w:cs="微软雅黑" w:hint="eastAsia"/>
        </w:rPr>
        <w:t>-（40</w:t>
      </w:r>
      <w:r w:rsidR="00437B77" w:rsidRPr="000D3C32">
        <w:rPr>
          <w:rFonts w:ascii="微软雅黑" w:eastAsia="微软雅黑" w:hAnsi="微软雅黑" w:cs="微软雅黑"/>
        </w:rPr>
        <w:t>+</w:t>
      </w:r>
      <w:r w:rsidRPr="000D3C32">
        <w:rPr>
          <w:rFonts w:ascii="微软雅黑" w:eastAsia="微软雅黑" w:hAnsi="微软雅黑" w:cs="微软雅黑" w:hint="eastAsia"/>
        </w:rPr>
        <w:t>技能等级*4</w:t>
      </w:r>
      <w:r w:rsidR="00437B77" w:rsidRPr="000D3C32">
        <w:rPr>
          <w:rFonts w:ascii="微软雅黑" w:eastAsia="微软雅黑" w:hAnsi="微软雅黑" w:cs="微软雅黑" w:hint="eastAsia"/>
        </w:rPr>
        <w:t>）</w:t>
      </w:r>
      <w:r w:rsidR="00437B77" w:rsidRPr="000D3C32">
        <w:rPr>
          <w:rFonts w:ascii="微软雅黑" w:eastAsia="微软雅黑" w:hAnsi="微软雅黑" w:cs="微软雅黑"/>
        </w:rPr>
        <w:t>+对象技能防御）</w:t>
      </w:r>
    </w:p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法术攻击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  <w:b/>
        </w:rPr>
        <w:t>三昧真火</w:t>
      </w:r>
      <w:r w:rsidRPr="000D3C32">
        <w:rPr>
          <w:rFonts w:ascii="微软雅黑" w:eastAsia="微软雅黑" w:hAnsi="微软雅黑" w:cs="微软雅黑" w:hint="eastAsia"/>
        </w:rPr>
        <w:t>：给予对手法术重创。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使用技能时，增加伤害结果，一级时伤害结果为150%。每次攻击消耗70点魔法。每升一级增加1%伤害结果。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每升一级增加4点灵力。</w:t>
      </w:r>
    </w:p>
    <w:p w:rsidR="00A94F75" w:rsidRPr="000D3C32" w:rsidRDefault="001931D2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技能</w:t>
      </w:r>
      <w:r w:rsidRPr="000D3C32">
        <w:rPr>
          <w:rFonts w:ascii="微软雅黑" w:eastAsia="微软雅黑" w:hAnsi="微软雅黑" w:cs="微软雅黑"/>
        </w:rPr>
        <w:t>公式：</w:t>
      </w:r>
      <w:r w:rsidR="00A94F75" w:rsidRPr="000D3C32">
        <w:rPr>
          <w:rFonts w:ascii="微软雅黑" w:eastAsia="微软雅黑" w:hAnsi="微软雅黑" w:cs="微软雅黑"/>
        </w:rPr>
        <w:t>5d等级+</w:t>
      </w:r>
      <w:r w:rsidR="00230F62" w:rsidRPr="000D3C32">
        <w:rPr>
          <w:rFonts w:ascii="微软雅黑" w:eastAsia="微软雅黑" w:hAnsi="微软雅黑" w:cs="微软雅黑" w:hint="eastAsia"/>
        </w:rPr>
        <w:t>（</w:t>
      </w:r>
      <w:r w:rsidR="00A94F75" w:rsidRPr="000D3C32">
        <w:rPr>
          <w:rFonts w:ascii="微软雅黑" w:eastAsia="微软雅黑" w:hAnsi="微软雅黑" w:cs="微软雅黑"/>
        </w:rPr>
        <w:t>(</w:t>
      </w:r>
      <w:r w:rsidR="00A94F75" w:rsidRPr="000D3C32">
        <w:rPr>
          <w:rFonts w:ascii="微软雅黑" w:eastAsia="微软雅黑" w:hAnsi="微软雅黑" w:cs="微软雅黑"/>
          <w:highlight w:val="yellow"/>
        </w:rPr>
        <w:t>（</w:t>
      </w:r>
      <w:r w:rsidR="00A94F75" w:rsidRPr="000D3C32">
        <w:rPr>
          <w:rFonts w:ascii="微软雅黑" w:eastAsia="微软雅黑" w:hAnsi="微软雅黑" w:cs="微软雅黑" w:hint="eastAsia"/>
          <w:highlight w:val="yellow"/>
        </w:rPr>
        <w:t>基本</w:t>
      </w:r>
      <w:r w:rsidR="00A94F75" w:rsidRPr="000D3C32">
        <w:rPr>
          <w:rFonts w:ascii="微软雅黑" w:eastAsia="微软雅黑" w:hAnsi="微软雅黑" w:cs="微软雅黑"/>
          <w:highlight w:val="yellow"/>
        </w:rPr>
        <w:t>灵力+技能等级*4）</w:t>
      </w:r>
      <w:r w:rsidR="00A94F75" w:rsidRPr="000D3C32">
        <w:rPr>
          <w:rFonts w:ascii="微软雅黑" w:eastAsia="微软雅黑" w:hAnsi="微软雅黑" w:cs="微软雅黑" w:hint="eastAsia"/>
        </w:rPr>
        <w:t>+</w:t>
      </w:r>
      <w:r w:rsidR="00A94F75" w:rsidRPr="000D3C32">
        <w:rPr>
          <w:rFonts w:ascii="微软雅黑" w:eastAsia="微软雅黑" w:hAnsi="微软雅黑" w:cs="微软雅黑"/>
          <w:highlight w:val="yellow"/>
        </w:rPr>
        <w:t>1d(基本伤害</w:t>
      </w:r>
      <w:r w:rsidR="00A94F75" w:rsidRPr="000D3C32">
        <w:rPr>
          <w:rFonts w:ascii="微软雅黑" w:eastAsia="微软雅黑" w:hAnsi="微软雅黑" w:cs="微软雅黑" w:hint="eastAsia"/>
          <w:highlight w:val="yellow"/>
        </w:rPr>
        <w:t>3%-基本</w:t>
      </w:r>
      <w:r w:rsidR="00A94F75" w:rsidRPr="000D3C32">
        <w:rPr>
          <w:rFonts w:ascii="微软雅黑" w:eastAsia="微软雅黑" w:hAnsi="微软雅黑" w:cs="微软雅黑"/>
          <w:highlight w:val="yellow"/>
        </w:rPr>
        <w:t>伤害的</w:t>
      </w:r>
      <w:r w:rsidR="00A94F75" w:rsidRPr="000D3C32">
        <w:rPr>
          <w:rFonts w:ascii="微软雅黑" w:eastAsia="微软雅黑" w:hAnsi="微软雅黑" w:cs="微软雅黑" w:hint="eastAsia"/>
          <w:highlight w:val="yellow"/>
        </w:rPr>
        <w:t>9</w:t>
      </w:r>
      <w:r w:rsidR="00A94F75" w:rsidRPr="000D3C32">
        <w:rPr>
          <w:rFonts w:ascii="微软雅黑" w:eastAsia="微软雅黑" w:hAnsi="微软雅黑" w:cs="微软雅黑"/>
          <w:highlight w:val="yellow"/>
        </w:rPr>
        <w:t>%</w:t>
      </w:r>
      <w:r w:rsidR="00A94F75" w:rsidRPr="000D3C32">
        <w:rPr>
          <w:rFonts w:ascii="微软雅黑" w:eastAsia="微软雅黑" w:hAnsi="微软雅黑" w:cs="微软雅黑" w:hint="eastAsia"/>
          <w:highlight w:val="yellow"/>
        </w:rPr>
        <w:t>)</w:t>
      </w:r>
      <w:r w:rsidR="00A94F75" w:rsidRPr="000D3C32">
        <w:rPr>
          <w:rFonts w:ascii="微软雅黑" w:eastAsia="微软雅黑" w:hAnsi="微软雅黑" w:cs="微软雅黑"/>
        </w:rPr>
        <w:t>+技能等级*1.3</w:t>
      </w:r>
      <w:r w:rsidR="00230F62" w:rsidRPr="000D3C32">
        <w:rPr>
          <w:rFonts w:ascii="微软雅黑" w:eastAsia="微软雅黑" w:hAnsi="微软雅黑" w:cs="微软雅黑" w:hint="eastAsia"/>
        </w:rPr>
        <w:t>)</w:t>
      </w:r>
      <w:r w:rsidR="00230F62" w:rsidRPr="000D3C32">
        <w:rPr>
          <w:rFonts w:ascii="微软雅黑" w:eastAsia="微软雅黑" w:hAnsi="微软雅黑" w:cs="微软雅黑"/>
        </w:rPr>
        <w:t>*1d</w:t>
      </w:r>
      <w:r w:rsidR="00230F62" w:rsidRPr="000D3C32">
        <w:rPr>
          <w:rFonts w:ascii="微软雅黑" w:eastAsia="微软雅黑" w:hAnsi="微软雅黑" w:cs="微软雅黑" w:hint="eastAsia"/>
        </w:rPr>
        <w:t>（</w:t>
      </w:r>
      <w:r w:rsidR="00230F62" w:rsidRPr="000D3C32">
        <w:rPr>
          <w:rFonts w:ascii="微软雅黑" w:eastAsia="微软雅黑" w:hAnsi="微软雅黑" w:cs="微软雅黑"/>
        </w:rPr>
        <w:t>0-5%</w:t>
      </w:r>
      <w:r w:rsidR="00230F62" w:rsidRPr="000D3C32">
        <w:rPr>
          <w:rFonts w:ascii="微软雅黑" w:eastAsia="微软雅黑" w:hAnsi="微软雅黑" w:cs="微软雅黑" w:hint="eastAsia"/>
        </w:rPr>
        <w:t>)</w:t>
      </w:r>
      <w:r w:rsidR="00230F62" w:rsidRPr="000D3C32">
        <w:rPr>
          <w:rFonts w:ascii="微软雅黑" w:eastAsia="微软雅黑" w:hAnsi="微软雅黑" w:cs="微软雅黑"/>
        </w:rPr>
        <w:t>*2</w:t>
      </w:r>
      <w:r w:rsidR="0054513A" w:rsidRPr="000D3C32">
        <w:rPr>
          <w:rFonts w:ascii="微软雅黑" w:eastAsia="微软雅黑" w:hAnsi="微软雅黑" w:cs="微软雅黑"/>
        </w:rPr>
        <w:t>00%</w:t>
      </w:r>
      <w:r w:rsidR="00EA25FA" w:rsidRPr="000D3C32">
        <w:rPr>
          <w:rFonts w:ascii="微软雅黑" w:eastAsia="微软雅黑" w:hAnsi="微软雅黑" w:cs="微软雅黑"/>
        </w:rPr>
        <w:t>-</w:t>
      </w:r>
      <w:r w:rsidR="00EA25FA" w:rsidRPr="000D3C32">
        <w:rPr>
          <w:rFonts w:ascii="微软雅黑" w:eastAsia="微软雅黑" w:hAnsi="微软雅黑" w:cs="微软雅黑" w:hint="eastAsia"/>
        </w:rPr>
        <w:t>（</w:t>
      </w:r>
      <w:r w:rsidR="00244582" w:rsidRPr="000D3C32">
        <w:rPr>
          <w:rFonts w:ascii="微软雅黑" w:eastAsia="微软雅黑" w:hAnsi="微软雅黑" w:cs="微软雅黑" w:hint="eastAsia"/>
        </w:rPr>
        <w:t>对象</w:t>
      </w:r>
      <w:r w:rsidR="00EA25FA" w:rsidRPr="000D3C32">
        <w:rPr>
          <w:rFonts w:ascii="微软雅黑" w:eastAsia="微软雅黑" w:hAnsi="微软雅黑" w:cs="微软雅黑"/>
        </w:rPr>
        <w:t>基本灵力</w:t>
      </w:r>
      <w:r w:rsidR="00EA25FA" w:rsidRPr="000D3C32">
        <w:rPr>
          <w:rFonts w:ascii="微软雅黑" w:eastAsia="微软雅黑" w:hAnsi="微软雅黑" w:cs="微软雅黑" w:hint="eastAsia"/>
        </w:rPr>
        <w:t>+</w:t>
      </w:r>
      <w:r w:rsidR="00244582" w:rsidRPr="000D3C32">
        <w:rPr>
          <w:rFonts w:ascii="微软雅黑" w:eastAsia="微软雅黑" w:hAnsi="微软雅黑" w:cs="微软雅黑" w:hint="eastAsia"/>
        </w:rPr>
        <w:t>对象防御</w:t>
      </w:r>
      <w:r w:rsidR="00EA25FA" w:rsidRPr="000D3C32">
        <w:rPr>
          <w:rFonts w:ascii="微软雅黑" w:eastAsia="微软雅黑" w:hAnsi="微软雅黑" w:cs="微软雅黑"/>
        </w:rPr>
        <w:t>技能</w:t>
      </w:r>
      <w:r w:rsidR="00EA25FA" w:rsidRPr="000D3C32">
        <w:rPr>
          <w:rFonts w:ascii="微软雅黑" w:eastAsia="微软雅黑" w:hAnsi="微软雅黑" w:cs="微软雅黑" w:hint="eastAsia"/>
        </w:rPr>
        <w:t>灵力</w:t>
      </w:r>
      <w:r w:rsidR="00A94F75" w:rsidRPr="000D3C32">
        <w:rPr>
          <w:rFonts w:ascii="微软雅黑" w:eastAsia="微软雅黑" w:hAnsi="微软雅黑" w:cs="微软雅黑" w:hint="eastAsia"/>
        </w:rPr>
        <w:t>）</w:t>
      </w:r>
      <w:r w:rsidR="00230F62" w:rsidRPr="000D3C32">
        <w:rPr>
          <w:rFonts w:ascii="微软雅黑" w:eastAsia="微软雅黑" w:hAnsi="微软雅黑" w:cs="微软雅黑" w:hint="eastAsia"/>
        </w:rPr>
        <w:t>）</w:t>
      </w:r>
      <w:r w:rsidR="00A94F75" w:rsidRPr="000D3C32">
        <w:rPr>
          <w:rFonts w:ascii="微软雅黑" w:eastAsia="微软雅黑" w:hAnsi="微软雅黑" w:cs="微软雅黑" w:hint="eastAsia"/>
        </w:rPr>
        <w:t>*(技能</w:t>
      </w:r>
      <w:r w:rsidR="00A94F75" w:rsidRPr="000D3C32">
        <w:rPr>
          <w:rFonts w:ascii="微软雅黑" w:eastAsia="微软雅黑" w:hAnsi="微软雅黑" w:cs="微软雅黑"/>
        </w:rPr>
        <w:t>等级*1%+150%</w:t>
      </w:r>
      <w:r w:rsidR="00A94F75" w:rsidRPr="000D3C32">
        <w:rPr>
          <w:rFonts w:ascii="微软雅黑" w:eastAsia="微软雅黑" w:hAnsi="微软雅黑" w:cs="微软雅黑" w:hint="eastAsia"/>
        </w:rPr>
        <w:t>)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  <w:b/>
        </w:rPr>
        <w:t>呼风唤雨</w:t>
      </w:r>
      <w:r w:rsidRPr="000D3C32">
        <w:rPr>
          <w:rFonts w:ascii="微软雅黑" w:eastAsia="微软雅黑" w:hAnsi="微软雅黑" w:cs="微软雅黑" w:hint="eastAsia"/>
        </w:rPr>
        <w:t>：连续进行两次法术攻击。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注：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使用技能时，连续两次攻击，攻击结果为伤害结果的100%。每次攻击消耗30点魔法。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每升一级增加3点灵力。</w:t>
      </w:r>
    </w:p>
    <w:p w:rsidR="001931D2" w:rsidRPr="000D3C32" w:rsidRDefault="001931D2" w:rsidP="00815D7D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技能</w:t>
      </w:r>
      <w:r w:rsidRPr="000D3C32">
        <w:rPr>
          <w:rFonts w:ascii="微软雅黑" w:eastAsia="微软雅黑" w:hAnsi="微软雅黑" w:cs="微软雅黑"/>
        </w:rPr>
        <w:t>公式：</w:t>
      </w:r>
    </w:p>
    <w:p w:rsidR="001931D2" w:rsidRPr="000D3C32" w:rsidRDefault="001931D2" w:rsidP="00815D7D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  <w:b/>
        </w:rPr>
        <w:t>第一次</w:t>
      </w:r>
      <w:r w:rsidRPr="000D3C32">
        <w:rPr>
          <w:rFonts w:ascii="微软雅黑" w:eastAsia="微软雅黑" w:hAnsi="微软雅黑" w:cs="微软雅黑"/>
          <w:b/>
        </w:rPr>
        <w:t>攻击</w:t>
      </w:r>
      <w:r w:rsidRPr="000D3C32">
        <w:rPr>
          <w:rFonts w:ascii="微软雅黑" w:eastAsia="微软雅黑" w:hAnsi="微软雅黑" w:cs="微软雅黑"/>
        </w:rPr>
        <w:t>：</w:t>
      </w:r>
      <w:r w:rsidR="00815D7D" w:rsidRPr="000D3C32">
        <w:rPr>
          <w:rFonts w:ascii="微软雅黑" w:eastAsia="微软雅黑" w:hAnsi="微软雅黑" w:cs="微软雅黑"/>
        </w:rPr>
        <w:t>5d等级+(（</w:t>
      </w:r>
      <w:r w:rsidR="00815D7D" w:rsidRPr="000D3C32">
        <w:rPr>
          <w:rFonts w:ascii="微软雅黑" w:eastAsia="微软雅黑" w:hAnsi="微软雅黑" w:cs="微软雅黑" w:hint="eastAsia"/>
        </w:rPr>
        <w:t>基本</w:t>
      </w:r>
      <w:r w:rsidR="00815D7D" w:rsidRPr="000D3C32">
        <w:rPr>
          <w:rFonts w:ascii="微软雅黑" w:eastAsia="微软雅黑" w:hAnsi="微软雅黑" w:cs="微软雅黑"/>
        </w:rPr>
        <w:t>灵力+技能等级*3）</w:t>
      </w:r>
      <w:r w:rsidR="00815D7D" w:rsidRPr="000D3C32">
        <w:rPr>
          <w:rFonts w:ascii="微软雅黑" w:eastAsia="微软雅黑" w:hAnsi="微软雅黑" w:cs="微软雅黑" w:hint="eastAsia"/>
        </w:rPr>
        <w:t>+</w:t>
      </w:r>
      <w:r w:rsidR="00815D7D" w:rsidRPr="000D3C32">
        <w:rPr>
          <w:rFonts w:ascii="微软雅黑" w:eastAsia="微软雅黑" w:hAnsi="微软雅黑" w:cs="微软雅黑"/>
        </w:rPr>
        <w:t>1d(基本伤害</w:t>
      </w:r>
      <w:r w:rsidR="00815D7D" w:rsidRPr="000D3C32">
        <w:rPr>
          <w:rFonts w:ascii="微软雅黑" w:eastAsia="微软雅黑" w:hAnsi="微软雅黑" w:cs="微软雅黑" w:hint="eastAsia"/>
        </w:rPr>
        <w:t>3%-基本</w:t>
      </w:r>
      <w:r w:rsidR="00815D7D" w:rsidRPr="000D3C32">
        <w:rPr>
          <w:rFonts w:ascii="微软雅黑" w:eastAsia="微软雅黑" w:hAnsi="微软雅黑" w:cs="微软雅黑"/>
        </w:rPr>
        <w:t>伤害的</w:t>
      </w:r>
      <w:r w:rsidR="00815D7D" w:rsidRPr="000D3C32">
        <w:rPr>
          <w:rFonts w:ascii="微软雅黑" w:eastAsia="微软雅黑" w:hAnsi="微软雅黑" w:cs="微软雅黑" w:hint="eastAsia"/>
        </w:rPr>
        <w:t>9</w:t>
      </w:r>
      <w:r w:rsidR="00815D7D" w:rsidRPr="000D3C32">
        <w:rPr>
          <w:rFonts w:ascii="微软雅黑" w:eastAsia="微软雅黑" w:hAnsi="微软雅黑" w:cs="微软雅黑"/>
        </w:rPr>
        <w:t>%</w:t>
      </w:r>
      <w:r w:rsidR="00815D7D" w:rsidRPr="000D3C32">
        <w:rPr>
          <w:rFonts w:ascii="微软雅黑" w:eastAsia="微软雅黑" w:hAnsi="微软雅黑" w:cs="微软雅黑" w:hint="eastAsia"/>
        </w:rPr>
        <w:t>)</w:t>
      </w:r>
      <w:r w:rsidR="00815D7D" w:rsidRPr="000D3C32">
        <w:rPr>
          <w:rFonts w:ascii="微软雅黑" w:eastAsia="微软雅黑" w:hAnsi="微软雅黑" w:cs="微软雅黑"/>
        </w:rPr>
        <w:t>+技能等级*1.</w:t>
      </w:r>
      <w:r w:rsidRPr="000D3C32">
        <w:rPr>
          <w:rFonts w:ascii="微软雅黑" w:eastAsia="微软雅黑" w:hAnsi="微软雅黑" w:cs="微软雅黑"/>
        </w:rPr>
        <w:t>2</w:t>
      </w:r>
      <w:r w:rsidR="00230F62" w:rsidRPr="000D3C32">
        <w:rPr>
          <w:rFonts w:ascii="微软雅黑" w:eastAsia="微软雅黑" w:hAnsi="微软雅黑" w:cs="微软雅黑" w:hint="eastAsia"/>
        </w:rPr>
        <w:t>)</w:t>
      </w:r>
      <w:r w:rsidR="00230F62" w:rsidRPr="000D3C32">
        <w:rPr>
          <w:rFonts w:ascii="微软雅黑" w:eastAsia="微软雅黑" w:hAnsi="微软雅黑" w:cs="微软雅黑"/>
        </w:rPr>
        <w:t>*1d</w:t>
      </w:r>
      <w:r w:rsidR="00230F62" w:rsidRPr="000D3C32">
        <w:rPr>
          <w:rFonts w:ascii="微软雅黑" w:eastAsia="微软雅黑" w:hAnsi="微软雅黑" w:cs="微软雅黑" w:hint="eastAsia"/>
        </w:rPr>
        <w:t>（</w:t>
      </w:r>
      <w:r w:rsidR="00230F62" w:rsidRPr="000D3C32">
        <w:rPr>
          <w:rFonts w:ascii="微软雅黑" w:eastAsia="微软雅黑" w:hAnsi="微软雅黑" w:cs="微软雅黑"/>
        </w:rPr>
        <w:t>0-5%</w:t>
      </w:r>
      <w:r w:rsidR="00230F62" w:rsidRPr="000D3C32">
        <w:rPr>
          <w:rFonts w:ascii="微软雅黑" w:eastAsia="微软雅黑" w:hAnsi="微软雅黑" w:cs="微软雅黑" w:hint="eastAsia"/>
        </w:rPr>
        <w:t>)</w:t>
      </w:r>
      <w:r w:rsidR="00230F62" w:rsidRPr="000D3C32">
        <w:rPr>
          <w:rFonts w:ascii="微软雅黑" w:eastAsia="微软雅黑" w:hAnsi="微软雅黑" w:cs="微软雅黑"/>
        </w:rPr>
        <w:t>*2</w:t>
      </w:r>
      <w:r w:rsidR="00CB06A2" w:rsidRPr="000D3C32">
        <w:rPr>
          <w:rFonts w:ascii="微软雅黑" w:eastAsia="微软雅黑" w:hAnsi="微软雅黑" w:cs="微软雅黑"/>
        </w:rPr>
        <w:t>00%</w:t>
      </w:r>
      <w:r w:rsidR="00815D7D" w:rsidRPr="000D3C32">
        <w:rPr>
          <w:rFonts w:ascii="微软雅黑" w:eastAsia="微软雅黑" w:hAnsi="微软雅黑" w:cs="微软雅黑"/>
        </w:rPr>
        <w:t>-</w:t>
      </w:r>
      <w:r w:rsidR="00815D7D" w:rsidRPr="000D3C32">
        <w:rPr>
          <w:rFonts w:ascii="微软雅黑" w:eastAsia="微软雅黑" w:hAnsi="微软雅黑" w:cs="微软雅黑" w:hint="eastAsia"/>
        </w:rPr>
        <w:t>（</w:t>
      </w:r>
      <w:r w:rsidR="00CD7DF0" w:rsidRPr="000D3C32">
        <w:rPr>
          <w:rFonts w:ascii="微软雅黑" w:eastAsia="微软雅黑" w:hAnsi="微软雅黑" w:cs="微软雅黑" w:hint="eastAsia"/>
        </w:rPr>
        <w:t>对象</w:t>
      </w:r>
      <w:r w:rsidR="00815D7D" w:rsidRPr="000D3C32">
        <w:rPr>
          <w:rFonts w:ascii="微软雅黑" w:eastAsia="微软雅黑" w:hAnsi="微软雅黑" w:cs="微软雅黑"/>
        </w:rPr>
        <w:t>基本灵力</w:t>
      </w:r>
      <w:r w:rsidR="00815D7D" w:rsidRPr="000D3C32">
        <w:rPr>
          <w:rFonts w:ascii="微软雅黑" w:eastAsia="微软雅黑" w:hAnsi="微软雅黑" w:cs="微软雅黑" w:hint="eastAsia"/>
        </w:rPr>
        <w:t>+</w:t>
      </w:r>
      <w:r w:rsidR="00CD7DF0" w:rsidRPr="000D3C32">
        <w:rPr>
          <w:rFonts w:ascii="微软雅黑" w:eastAsia="微软雅黑" w:hAnsi="微软雅黑" w:cs="微软雅黑" w:hint="eastAsia"/>
        </w:rPr>
        <w:t>对象防御</w:t>
      </w:r>
      <w:r w:rsidR="00815D7D" w:rsidRPr="000D3C32">
        <w:rPr>
          <w:rFonts w:ascii="微软雅黑" w:eastAsia="微软雅黑" w:hAnsi="微软雅黑" w:cs="微软雅黑"/>
        </w:rPr>
        <w:t>技能</w:t>
      </w:r>
      <w:r w:rsidR="00CD7DF0" w:rsidRPr="000D3C32">
        <w:rPr>
          <w:rFonts w:ascii="微软雅黑" w:eastAsia="微软雅黑" w:hAnsi="微软雅黑" w:cs="微软雅黑" w:hint="eastAsia"/>
        </w:rPr>
        <w:t>灵力</w:t>
      </w:r>
      <w:r w:rsidR="00815D7D" w:rsidRPr="000D3C32">
        <w:rPr>
          <w:rFonts w:ascii="微软雅黑" w:eastAsia="微软雅黑" w:hAnsi="微软雅黑" w:cs="微软雅黑" w:hint="eastAsia"/>
        </w:rPr>
        <w:t>）</w:t>
      </w:r>
    </w:p>
    <w:p w:rsidR="00815D7D" w:rsidRPr="000D3C32" w:rsidRDefault="001931D2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  <w:b/>
        </w:rPr>
        <w:t>第二次</w:t>
      </w:r>
      <w:r w:rsidRPr="000D3C32">
        <w:rPr>
          <w:rFonts w:ascii="微软雅黑" w:eastAsia="微软雅黑" w:hAnsi="微软雅黑" w:cs="微软雅黑"/>
          <w:b/>
        </w:rPr>
        <w:t>攻击</w:t>
      </w:r>
      <w:r w:rsidRPr="000D3C32">
        <w:rPr>
          <w:rFonts w:ascii="微软雅黑" w:eastAsia="微软雅黑" w:hAnsi="微软雅黑" w:cs="微软雅黑"/>
        </w:rPr>
        <w:t>：</w:t>
      </w:r>
      <w:r w:rsidR="00230F62" w:rsidRPr="000D3C32">
        <w:rPr>
          <w:rFonts w:ascii="微软雅黑" w:eastAsia="微软雅黑" w:hAnsi="微软雅黑" w:cs="微软雅黑"/>
        </w:rPr>
        <w:t>5d等级+(（</w:t>
      </w:r>
      <w:r w:rsidR="00230F62" w:rsidRPr="000D3C32">
        <w:rPr>
          <w:rFonts w:ascii="微软雅黑" w:eastAsia="微软雅黑" w:hAnsi="微软雅黑" w:cs="微软雅黑" w:hint="eastAsia"/>
        </w:rPr>
        <w:t>基本</w:t>
      </w:r>
      <w:r w:rsidR="00230F62" w:rsidRPr="000D3C32">
        <w:rPr>
          <w:rFonts w:ascii="微软雅黑" w:eastAsia="微软雅黑" w:hAnsi="微软雅黑" w:cs="微软雅黑"/>
        </w:rPr>
        <w:t>灵力+技能等级*3）</w:t>
      </w:r>
      <w:r w:rsidR="00230F62" w:rsidRPr="000D3C32">
        <w:rPr>
          <w:rFonts w:ascii="微软雅黑" w:eastAsia="微软雅黑" w:hAnsi="微软雅黑" w:cs="微软雅黑" w:hint="eastAsia"/>
        </w:rPr>
        <w:t>+</w:t>
      </w:r>
      <w:r w:rsidR="00230F62" w:rsidRPr="000D3C32">
        <w:rPr>
          <w:rFonts w:ascii="微软雅黑" w:eastAsia="微软雅黑" w:hAnsi="微软雅黑" w:cs="微软雅黑"/>
        </w:rPr>
        <w:t>1d(基本伤害</w:t>
      </w:r>
      <w:r w:rsidR="00230F62" w:rsidRPr="000D3C32">
        <w:rPr>
          <w:rFonts w:ascii="微软雅黑" w:eastAsia="微软雅黑" w:hAnsi="微软雅黑" w:cs="微软雅黑" w:hint="eastAsia"/>
        </w:rPr>
        <w:t>3%-基本</w:t>
      </w:r>
      <w:r w:rsidR="00230F62" w:rsidRPr="000D3C32">
        <w:rPr>
          <w:rFonts w:ascii="微软雅黑" w:eastAsia="微软雅黑" w:hAnsi="微软雅黑" w:cs="微软雅黑"/>
        </w:rPr>
        <w:t>伤害的</w:t>
      </w:r>
      <w:r w:rsidR="00230F62" w:rsidRPr="000D3C32">
        <w:rPr>
          <w:rFonts w:ascii="微软雅黑" w:eastAsia="微软雅黑" w:hAnsi="微软雅黑" w:cs="微软雅黑" w:hint="eastAsia"/>
        </w:rPr>
        <w:t>9</w:t>
      </w:r>
      <w:r w:rsidR="00230F62" w:rsidRPr="000D3C32">
        <w:rPr>
          <w:rFonts w:ascii="微软雅黑" w:eastAsia="微软雅黑" w:hAnsi="微软雅黑" w:cs="微软雅黑"/>
        </w:rPr>
        <w:t>%</w:t>
      </w:r>
      <w:r w:rsidR="00230F62" w:rsidRPr="000D3C32">
        <w:rPr>
          <w:rFonts w:ascii="微软雅黑" w:eastAsia="微软雅黑" w:hAnsi="微软雅黑" w:cs="微软雅黑" w:hint="eastAsia"/>
        </w:rPr>
        <w:t>)</w:t>
      </w:r>
      <w:r w:rsidR="00230F62" w:rsidRPr="000D3C32">
        <w:rPr>
          <w:rFonts w:ascii="微软雅黑" w:eastAsia="微软雅黑" w:hAnsi="微软雅黑" w:cs="微软雅黑"/>
        </w:rPr>
        <w:t>+技</w:t>
      </w:r>
      <w:r w:rsidR="00230F62" w:rsidRPr="000D3C32">
        <w:rPr>
          <w:rFonts w:ascii="微软雅黑" w:eastAsia="微软雅黑" w:hAnsi="微软雅黑" w:cs="微软雅黑"/>
        </w:rPr>
        <w:lastRenderedPageBreak/>
        <w:t>能等级*1.</w:t>
      </w:r>
      <w:r w:rsidRPr="000D3C32">
        <w:rPr>
          <w:rFonts w:ascii="微软雅黑" w:eastAsia="微软雅黑" w:hAnsi="微软雅黑" w:cs="微软雅黑"/>
        </w:rPr>
        <w:t>2</w:t>
      </w:r>
      <w:r w:rsidR="00230F62" w:rsidRPr="000D3C32">
        <w:rPr>
          <w:rFonts w:ascii="微软雅黑" w:eastAsia="微软雅黑" w:hAnsi="微软雅黑" w:cs="微软雅黑" w:hint="eastAsia"/>
        </w:rPr>
        <w:t>)</w:t>
      </w:r>
      <w:r w:rsidR="00230F62" w:rsidRPr="000D3C32">
        <w:rPr>
          <w:rFonts w:ascii="微软雅黑" w:eastAsia="微软雅黑" w:hAnsi="微软雅黑" w:cs="微软雅黑"/>
        </w:rPr>
        <w:t>*1d</w:t>
      </w:r>
      <w:r w:rsidR="00230F62" w:rsidRPr="000D3C32">
        <w:rPr>
          <w:rFonts w:ascii="微软雅黑" w:eastAsia="微软雅黑" w:hAnsi="微软雅黑" w:cs="微软雅黑" w:hint="eastAsia"/>
        </w:rPr>
        <w:t>（</w:t>
      </w:r>
      <w:r w:rsidR="00230F62" w:rsidRPr="000D3C32">
        <w:rPr>
          <w:rFonts w:ascii="微软雅黑" w:eastAsia="微软雅黑" w:hAnsi="微软雅黑" w:cs="微软雅黑"/>
        </w:rPr>
        <w:t>0-5%</w:t>
      </w:r>
      <w:r w:rsidR="00230F62" w:rsidRPr="000D3C32">
        <w:rPr>
          <w:rFonts w:ascii="微软雅黑" w:eastAsia="微软雅黑" w:hAnsi="微软雅黑" w:cs="微软雅黑" w:hint="eastAsia"/>
        </w:rPr>
        <w:t>)</w:t>
      </w:r>
      <w:r w:rsidR="00230F62" w:rsidRPr="000D3C32">
        <w:rPr>
          <w:rFonts w:ascii="微软雅黑" w:eastAsia="微软雅黑" w:hAnsi="微软雅黑" w:cs="微软雅黑"/>
        </w:rPr>
        <w:t>*2</w:t>
      </w:r>
      <w:r w:rsidR="00011E5B" w:rsidRPr="000D3C32">
        <w:rPr>
          <w:rFonts w:ascii="微软雅黑" w:eastAsia="微软雅黑" w:hAnsi="微软雅黑" w:cs="微软雅黑"/>
        </w:rPr>
        <w:t>00%</w:t>
      </w:r>
      <w:r w:rsidR="00230F62" w:rsidRPr="000D3C32">
        <w:rPr>
          <w:rFonts w:ascii="微软雅黑" w:eastAsia="微软雅黑" w:hAnsi="微软雅黑" w:cs="微软雅黑"/>
        </w:rPr>
        <w:t>-</w:t>
      </w:r>
      <w:r w:rsidR="00CD7DF0" w:rsidRPr="000D3C32">
        <w:rPr>
          <w:rFonts w:ascii="微软雅黑" w:eastAsia="微软雅黑" w:hAnsi="微软雅黑" w:cs="微软雅黑" w:hint="eastAsia"/>
        </w:rPr>
        <w:t>（对象</w:t>
      </w:r>
      <w:r w:rsidR="00CD7DF0" w:rsidRPr="000D3C32">
        <w:rPr>
          <w:rFonts w:ascii="微软雅黑" w:eastAsia="微软雅黑" w:hAnsi="微软雅黑" w:cs="微软雅黑"/>
        </w:rPr>
        <w:t>基本灵力</w:t>
      </w:r>
      <w:r w:rsidR="00CD7DF0" w:rsidRPr="000D3C32">
        <w:rPr>
          <w:rFonts w:ascii="微软雅黑" w:eastAsia="微软雅黑" w:hAnsi="微软雅黑" w:cs="微软雅黑" w:hint="eastAsia"/>
        </w:rPr>
        <w:t>+对象防御</w:t>
      </w:r>
      <w:r w:rsidR="00CD7DF0" w:rsidRPr="000D3C32">
        <w:rPr>
          <w:rFonts w:ascii="微软雅黑" w:eastAsia="微软雅黑" w:hAnsi="微软雅黑" w:cs="微软雅黑"/>
        </w:rPr>
        <w:t>技能</w:t>
      </w:r>
      <w:r w:rsidR="00CD7DF0" w:rsidRPr="000D3C32">
        <w:rPr>
          <w:rFonts w:ascii="微软雅黑" w:eastAsia="微软雅黑" w:hAnsi="微软雅黑" w:cs="微软雅黑" w:hint="eastAsia"/>
        </w:rPr>
        <w:t>灵力）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  <w:b/>
        </w:rPr>
        <w:t>五雷决</w:t>
      </w:r>
      <w:r w:rsidRPr="000D3C32">
        <w:rPr>
          <w:rFonts w:ascii="微软雅黑" w:eastAsia="微软雅黑" w:hAnsi="微软雅黑" w:cs="微软雅黑" w:hint="eastAsia"/>
        </w:rPr>
        <w:t>：低阶法术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注：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基础法术，使用灵力进行攻击，装备技能后成为基础攻击，每次攻击消耗20点魔法。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每升一级增加1点灵力。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装备后成为默认攻击手段。</w:t>
      </w:r>
    </w:p>
    <w:p w:rsidR="00756E93" w:rsidRPr="000D3C32" w:rsidRDefault="00756E93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技能</w:t>
      </w:r>
      <w:r w:rsidRPr="000D3C32">
        <w:rPr>
          <w:rFonts w:ascii="微软雅黑" w:eastAsia="微软雅黑" w:hAnsi="微软雅黑" w:cs="微软雅黑"/>
        </w:rPr>
        <w:t>公式：5d等级+(（</w:t>
      </w:r>
      <w:r w:rsidRPr="000D3C32">
        <w:rPr>
          <w:rFonts w:ascii="微软雅黑" w:eastAsia="微软雅黑" w:hAnsi="微软雅黑" w:cs="微软雅黑" w:hint="eastAsia"/>
        </w:rPr>
        <w:t>基本</w:t>
      </w:r>
      <w:r w:rsidRPr="000D3C32">
        <w:rPr>
          <w:rFonts w:ascii="微软雅黑" w:eastAsia="微软雅黑" w:hAnsi="微软雅黑" w:cs="微软雅黑"/>
        </w:rPr>
        <w:t>灵力+技能等级*1）</w:t>
      </w:r>
      <w:r w:rsidRPr="000D3C32">
        <w:rPr>
          <w:rFonts w:ascii="微软雅黑" w:eastAsia="微软雅黑" w:hAnsi="微软雅黑" w:cs="微软雅黑" w:hint="eastAsia"/>
        </w:rPr>
        <w:t>+</w:t>
      </w:r>
      <w:r w:rsidRPr="000D3C32">
        <w:rPr>
          <w:rFonts w:ascii="微软雅黑" w:eastAsia="微软雅黑" w:hAnsi="微软雅黑" w:cs="微软雅黑"/>
        </w:rPr>
        <w:t>1d(基本伤害</w:t>
      </w:r>
      <w:r w:rsidRPr="000D3C32">
        <w:rPr>
          <w:rFonts w:ascii="微软雅黑" w:eastAsia="微软雅黑" w:hAnsi="微软雅黑" w:cs="微软雅黑" w:hint="eastAsia"/>
        </w:rPr>
        <w:t>3%-基本</w:t>
      </w:r>
      <w:r w:rsidRPr="000D3C32">
        <w:rPr>
          <w:rFonts w:ascii="微软雅黑" w:eastAsia="微软雅黑" w:hAnsi="微软雅黑" w:cs="微软雅黑"/>
        </w:rPr>
        <w:t>伤害的</w:t>
      </w:r>
      <w:r w:rsidRPr="000D3C32">
        <w:rPr>
          <w:rFonts w:ascii="微软雅黑" w:eastAsia="微软雅黑" w:hAnsi="微软雅黑" w:cs="微软雅黑" w:hint="eastAsia"/>
        </w:rPr>
        <w:t>9</w:t>
      </w:r>
      <w:r w:rsidRPr="000D3C32">
        <w:rPr>
          <w:rFonts w:ascii="微软雅黑" w:eastAsia="微软雅黑" w:hAnsi="微软雅黑" w:cs="微软雅黑"/>
        </w:rPr>
        <w:t>%</w:t>
      </w:r>
      <w:r w:rsidRPr="000D3C32">
        <w:rPr>
          <w:rFonts w:ascii="微软雅黑" w:eastAsia="微软雅黑" w:hAnsi="微软雅黑" w:cs="微软雅黑" w:hint="eastAsia"/>
        </w:rPr>
        <w:t>)</w:t>
      </w:r>
      <w:r w:rsidRPr="000D3C32">
        <w:rPr>
          <w:rFonts w:ascii="微软雅黑" w:eastAsia="微软雅黑" w:hAnsi="微软雅黑" w:cs="微软雅黑"/>
        </w:rPr>
        <w:t>+技能等级*1.1</w:t>
      </w:r>
      <w:r w:rsidRPr="000D3C32">
        <w:rPr>
          <w:rFonts w:ascii="微软雅黑" w:eastAsia="微软雅黑" w:hAnsi="微软雅黑" w:cs="微软雅黑" w:hint="eastAsia"/>
        </w:rPr>
        <w:t>)</w:t>
      </w:r>
      <w:r w:rsidRPr="000D3C32">
        <w:rPr>
          <w:rFonts w:ascii="微软雅黑" w:eastAsia="微软雅黑" w:hAnsi="微软雅黑" w:cs="微软雅黑"/>
        </w:rPr>
        <w:t>*1d</w:t>
      </w:r>
      <w:r w:rsidRPr="000D3C32">
        <w:rPr>
          <w:rFonts w:ascii="微软雅黑" w:eastAsia="微软雅黑" w:hAnsi="微软雅黑" w:cs="微软雅黑" w:hint="eastAsia"/>
        </w:rPr>
        <w:t>（</w:t>
      </w:r>
      <w:r w:rsidRPr="000D3C32">
        <w:rPr>
          <w:rFonts w:ascii="微软雅黑" w:eastAsia="微软雅黑" w:hAnsi="微软雅黑" w:cs="微软雅黑"/>
        </w:rPr>
        <w:t>0-5%</w:t>
      </w:r>
      <w:r w:rsidRPr="000D3C32">
        <w:rPr>
          <w:rFonts w:ascii="微软雅黑" w:eastAsia="微软雅黑" w:hAnsi="微软雅黑" w:cs="微软雅黑" w:hint="eastAsia"/>
        </w:rPr>
        <w:t>)</w:t>
      </w:r>
      <w:r w:rsidRPr="000D3C32">
        <w:rPr>
          <w:rFonts w:ascii="微软雅黑" w:eastAsia="微软雅黑" w:hAnsi="微软雅黑" w:cs="微软雅黑"/>
        </w:rPr>
        <w:t>*2</w:t>
      </w:r>
      <w:r w:rsidR="00A629FB" w:rsidRPr="000D3C32">
        <w:rPr>
          <w:rFonts w:ascii="微软雅黑" w:eastAsia="微软雅黑" w:hAnsi="微软雅黑" w:cs="微软雅黑"/>
        </w:rPr>
        <w:t>00%</w:t>
      </w:r>
      <w:r w:rsidRPr="000D3C32">
        <w:rPr>
          <w:rFonts w:ascii="微软雅黑" w:eastAsia="微软雅黑" w:hAnsi="微软雅黑" w:cs="微软雅黑"/>
        </w:rPr>
        <w:t>-</w:t>
      </w:r>
      <w:r w:rsidR="00CD7DF0" w:rsidRPr="000D3C32">
        <w:rPr>
          <w:rFonts w:ascii="微软雅黑" w:eastAsia="微软雅黑" w:hAnsi="微软雅黑" w:cs="微软雅黑" w:hint="eastAsia"/>
        </w:rPr>
        <w:t>（对象</w:t>
      </w:r>
      <w:r w:rsidR="00CD7DF0" w:rsidRPr="000D3C32">
        <w:rPr>
          <w:rFonts w:ascii="微软雅黑" w:eastAsia="微软雅黑" w:hAnsi="微软雅黑" w:cs="微软雅黑"/>
        </w:rPr>
        <w:t>基本灵力</w:t>
      </w:r>
      <w:r w:rsidR="00CD7DF0" w:rsidRPr="000D3C32">
        <w:rPr>
          <w:rFonts w:ascii="微软雅黑" w:eastAsia="微软雅黑" w:hAnsi="微软雅黑" w:cs="微软雅黑" w:hint="eastAsia"/>
        </w:rPr>
        <w:t>+对象防御</w:t>
      </w:r>
      <w:r w:rsidR="00CD7DF0" w:rsidRPr="000D3C32">
        <w:rPr>
          <w:rFonts w:ascii="微软雅黑" w:eastAsia="微软雅黑" w:hAnsi="微软雅黑" w:cs="微软雅黑"/>
        </w:rPr>
        <w:t>技能</w:t>
      </w:r>
      <w:r w:rsidR="00CD7DF0" w:rsidRPr="000D3C32">
        <w:rPr>
          <w:rFonts w:ascii="微软雅黑" w:eastAsia="微软雅黑" w:hAnsi="微软雅黑" w:cs="微软雅黑" w:hint="eastAsia"/>
        </w:rPr>
        <w:t>灵力）</w:t>
      </w:r>
    </w:p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被动技能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物防修：大量增加气血防御，少量减少灵力，少量增加躲闪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注：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每升一级增加物理防御结果2%+5点，增加1%气血效果，增加0.5%躲避，减少0.5%的灵力。</w: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法防修：大量增加气血灵力，少量减少防御，少量增加躲闪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注：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每升一级增加法术防御结果2%+5点，增加1%气血效果，增加0.5%躲避，减少0.5%的防御</w: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攻修：大量增加命中伤害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注：每升一级增加伤害结果2%+5点，增加3点伤害，增加4点命中</w: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法修：大量增加灵力魔法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注：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每升一级增加伤害结果2%+5点，增加3点灵力，增加4点魔法</w: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锻造：增加装备强化成功率，增加敏捷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注：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每升一级增加</w:t>
      </w:r>
      <w:r w:rsidR="00264926" w:rsidRPr="000D3C32">
        <w:rPr>
          <w:rFonts w:ascii="微软雅黑" w:eastAsia="微软雅黑" w:hAnsi="微软雅黑" w:cs="微软雅黑"/>
        </w:rPr>
        <w:t>2</w:t>
      </w:r>
      <w:r w:rsidRPr="000D3C32">
        <w:rPr>
          <w:rFonts w:ascii="微软雅黑" w:eastAsia="微软雅黑" w:hAnsi="微软雅黑" w:cs="微软雅黑" w:hint="eastAsia"/>
        </w:rPr>
        <w:t>点敏捷。一级的成功几率为50%，每升一级增加0.2%的成功几率。每升2级增加1%打造失败后装备不掉等级的几率。</w: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防御技能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防御：受到攻击时几率使用，临时增加当前回合防御。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注：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使用技能时，一级增加5点防御，每升一级，增加1点防御</w: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反击：当受到物理攻击后触发物理反击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注：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使用技能时，攻击伤害为正常伤害的50%，每升一级增加1%</w: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法盾：受到攻击时几率使用，减少角色受到伤害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注：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使用技能时，一级增加10点灵力，每升一级增加2点灵力</w: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技能学习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学习技能，消耗金币，下表是技能学习金币消耗表。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每项技能的最高技能学习等级为当前角色等级+10。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040"/>
        <w:gridCol w:w="1120"/>
        <w:gridCol w:w="2080"/>
      </w:tblGrid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满级技能金币消耗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1904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2506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3234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4130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6524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8092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9954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12138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14686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21042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24920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29344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39956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46256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53298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61096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69762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79296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89810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101332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113932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127680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142632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11347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158858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176428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195426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215922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16998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237972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18692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261688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20508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287112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314328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343448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26753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374542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29121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407694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31642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442988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480522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520366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562632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43388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607432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46773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654822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50352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704928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54132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757848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813680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62324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872536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66750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934500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71407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999698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76303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1068242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1140216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86840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1215760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92500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1295000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1378020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104640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1464960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1555904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117931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1651034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125031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1750434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132444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1854216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140183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1962562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148253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2075542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156666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2193324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2316020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174556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2443784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184052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2576728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193930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2715020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204198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2858772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214868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3008152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225948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3163272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237449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3324286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249383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3491362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3664640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274589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3844246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287884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4030376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301652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4223128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315908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4422712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330662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4629268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345924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4842936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361708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5063912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378023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5292322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394882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5528348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412297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5772158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430280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6023920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448844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6283816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6552000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487760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6828640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508137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7113918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529145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7408030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550796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7711144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573103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8023442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596078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8345092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619735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8676290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644088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9017232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669149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9368086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694932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9729048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721452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10100328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748722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10482108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776755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10874570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805566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11277924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835169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11692366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865579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12118106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896809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12555326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928876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13004264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961792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13465088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995572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13938008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1030234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14423276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1065190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14912660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1102256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15431584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1139649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15955086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1177983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16491762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1217273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17041822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1256104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17585456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1298787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18183018</w:t>
            </w:r>
          </w:p>
        </w:tc>
      </w:tr>
      <w:tr w:rsidR="00483A4A" w:rsidRPr="000D3C32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1341043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18774602</w:t>
            </w:r>
          </w:p>
        </w:tc>
      </w:tr>
    </w:tbl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pStyle w:val="2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攻击</w:t>
      </w: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攻击流程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先攻判断-》命中判断-》攻击输出-》防御等级-》防御技能-》攻击结果。</w:t>
      </w: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物理击中判定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命中结果：1d(命中20%-100%)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躲闪结果：1d(躲闪70%-100%)</w:t>
      </w: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法术命中判定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命中结果：1d(灵力50%-100%)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躲闪结果：1d(灵力50%-100%)</w:t>
      </w: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先攻判定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谁的速度结果高，谁先攻击。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速度结果 = 角色速度 + 调整区间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调整区间：角色速度上下调整5%。【-5%，速度，+5%】。</w:t>
      </w: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暴击判定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每次攻击都有5%的几率出现暴击。暴击触发时伤害为正常伤害的2倍。</w:t>
      </w:r>
    </w:p>
    <w:p w:rsidR="00483A4A" w:rsidRPr="000D3C32" w:rsidRDefault="00D05E0B">
      <w:pPr>
        <w:pStyle w:val="2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升级经验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260"/>
      </w:tblGrid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升级后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参考经验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2-3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3-4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450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1,252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1,898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7-8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2,745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8-9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3,822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5,159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6,784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8,726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11,013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13,674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16,739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20,236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24,194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17-18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28,641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18-19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33,606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19-20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39,119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45,208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51,902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22-23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59,229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23-24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67,218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24-25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75,899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25-26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85,300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95,450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27-28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106,377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28-29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118,110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29-30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130,679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144,112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31-32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158,438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32-33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173,685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33-34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189,882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34-35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207,059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35-36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225,244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244,466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37-38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264,753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38-39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286,134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39-40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308,639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332,296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41-42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357,134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42-43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383,181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43-44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410,466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44-45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439,019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45-46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468,868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46-47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500,042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47-48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532,569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48-49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566,478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49-50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601,799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638,560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51-52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676,790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52-53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716,517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53-54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757,770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54-55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800,579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55-56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844,972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890,978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57-58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938,625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58-59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987,942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59-60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1,038,959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1,091,704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61-62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1,146,206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62-63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1,202,493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63-64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1,260,594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64-65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1,320,539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65-66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1,382,356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1,446,074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67-68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1,511,721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68-69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1,579,326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69-70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1,648,919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1,720,528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71-72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1,794,182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72-73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1,869,909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73-74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1,947,738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74-75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2,027,699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75-76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2,109,820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2,194,130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77-78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2,280,657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78-79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2,369,430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79-80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2,460,479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2,553,832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81-82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2,649,518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82-83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2,747,565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83-84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2,848,002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84-85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2,950,859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85-86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3,056,164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3,163,946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87-88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3,274,233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88-89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3,387,054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89-90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3,502,439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90-91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3,620,416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91-92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3,741,014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92-93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3,864,261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93-94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3,990,186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94-95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4,118,819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95-96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4,250,188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96-97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4,384,322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97-98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4,521,249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98-99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4,660,998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99-100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4,803,599</w:t>
            </w:r>
          </w:p>
        </w:tc>
      </w:tr>
    </w:tbl>
    <w:p w:rsidR="00483A4A" w:rsidRPr="000D3C32" w:rsidRDefault="00D05E0B">
      <w:pPr>
        <w:pStyle w:val="1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怪物篇</w:t>
      </w: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怪物属性</w:t>
      </w:r>
    </w:p>
    <w:p w:rsidR="00483A4A" w:rsidRPr="000D3C32" w:rsidRDefault="00422A23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怪物成长</w:t>
      </w:r>
      <w:r w:rsidR="00D05E0B" w:rsidRPr="000D3C32">
        <w:rPr>
          <w:rFonts w:ascii="微软雅黑" w:eastAsia="微软雅黑" w:hAnsi="微软雅黑" w:cs="微软雅黑" w:hint="eastAsia"/>
        </w:rPr>
        <w:t>属性</w:t>
      </w:r>
    </w:p>
    <w:p w:rsidR="00483A4A" w:rsidRPr="000D3C32" w:rsidRDefault="00422A23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怪物的</w:t>
      </w:r>
      <w:r w:rsidR="00D05E0B" w:rsidRPr="000D3C32">
        <w:rPr>
          <w:rFonts w:ascii="微软雅黑" w:eastAsia="微软雅黑" w:hAnsi="微软雅黑" w:cs="微软雅黑" w:hint="eastAsia"/>
        </w:rPr>
        <w:t>成长属性及成长公式</w:t>
      </w:r>
      <w:r w:rsidR="00FE14B0" w:rsidRPr="000D3C32">
        <w:rPr>
          <w:rFonts w:ascii="微软雅黑" w:eastAsia="微软雅黑" w:hAnsi="微软雅黑" w:cs="微软雅黑" w:hint="eastAsia"/>
        </w:rPr>
        <w:t>在</w:t>
      </w:r>
      <w:r w:rsidR="00FE14B0" w:rsidRPr="000D3C32">
        <w:rPr>
          <w:rFonts w:ascii="微软雅黑" w:eastAsia="微软雅黑" w:hAnsi="微软雅黑" w:cs="微软雅黑"/>
        </w:rPr>
        <w:t>不</w:t>
      </w:r>
      <w:r w:rsidR="00FE14B0" w:rsidRPr="000D3C32">
        <w:rPr>
          <w:rFonts w:ascii="微软雅黑" w:eastAsia="微软雅黑" w:hAnsi="微软雅黑" w:cs="微软雅黑" w:hint="eastAsia"/>
        </w:rPr>
        <w:t>同</w:t>
      </w:r>
      <w:r w:rsidR="00FE14B0" w:rsidRPr="000D3C32">
        <w:rPr>
          <w:rFonts w:ascii="微软雅黑" w:eastAsia="微软雅黑" w:hAnsi="微软雅黑" w:cs="微软雅黑"/>
        </w:rPr>
        <w:t>的地图采用不同的种族</w:t>
      </w:r>
      <w:r w:rsidR="00D05E0B" w:rsidRPr="000D3C32">
        <w:rPr>
          <w:rFonts w:ascii="微软雅黑" w:eastAsia="微软雅黑" w:hAnsi="微软雅黑" w:cs="微软雅黑" w:hint="eastAsia"/>
        </w:rPr>
        <w:t>。</w:t>
      </w:r>
    </w:p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怪物基本属性分配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每项基本属性最低点数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等级+10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总基本属性点数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50+</w:t>
      </w:r>
      <w:r w:rsidR="003D5F6B" w:rsidRPr="000D3C32">
        <w:rPr>
          <w:rFonts w:ascii="微软雅黑" w:eastAsia="微软雅黑" w:hAnsi="微软雅黑" w:cs="微软雅黑" w:hint="eastAsia"/>
        </w:rPr>
        <w:t>怪物</w:t>
      </w:r>
      <w:r w:rsidRPr="000D3C32">
        <w:rPr>
          <w:rFonts w:ascii="微软雅黑" w:eastAsia="微软雅黑" w:hAnsi="微软雅黑" w:cs="微软雅黑" w:hint="eastAsia"/>
        </w:rPr>
        <w:t>等级*10</w: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例：10级怪物的属性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总属性点=50+10*10=150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力量：20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体质：20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魔力：50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耐力：20</w:t>
      </w:r>
    </w:p>
    <w:p w:rsidR="00483A4A" w:rsidRPr="000D3C32" w:rsidRDefault="00F064D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敏捷</w:t>
      </w:r>
      <w:r w:rsidR="00D05E0B" w:rsidRPr="000D3C32">
        <w:rPr>
          <w:rFonts w:ascii="微软雅黑" w:eastAsia="微软雅黑" w:hAnsi="微软雅黑" w:cs="微软雅黑" w:hint="eastAsia"/>
        </w:rPr>
        <w:t>：40</w:t>
      </w:r>
    </w:p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怪物经验掉落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41.4+10.33*</w:t>
      </w:r>
      <w:r w:rsidR="003D5F6B" w:rsidRPr="000D3C32">
        <w:rPr>
          <w:rFonts w:ascii="微软雅黑" w:eastAsia="微软雅黑" w:hAnsi="微软雅黑" w:cs="微软雅黑" w:hint="eastAsia"/>
        </w:rPr>
        <w:t>怪物</w:t>
      </w:r>
      <w:r w:rsidR="003D5F6B" w:rsidRPr="000D3C32">
        <w:rPr>
          <w:rFonts w:ascii="微软雅黑" w:eastAsia="微软雅黑" w:hAnsi="微软雅黑" w:cs="微软雅黑"/>
        </w:rPr>
        <w:t>当前</w:t>
      </w:r>
      <w:r w:rsidRPr="000D3C32">
        <w:rPr>
          <w:rFonts w:ascii="微软雅黑" w:eastAsia="微软雅黑" w:hAnsi="微软雅黑" w:cs="微软雅黑" w:hint="eastAsia"/>
        </w:rPr>
        <w:t>等级</w:t>
      </w:r>
    </w:p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怪物金钱掉落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1d【-9%，(</w:t>
      </w:r>
      <w:r w:rsidR="00373EE0" w:rsidRPr="000D3C32">
        <w:rPr>
          <w:rFonts w:ascii="微软雅黑" w:eastAsia="微软雅黑" w:hAnsi="微软雅黑" w:cs="微软雅黑" w:hint="eastAsia"/>
        </w:rPr>
        <w:t>怪物</w:t>
      </w:r>
      <w:r w:rsidRPr="000D3C32">
        <w:rPr>
          <w:rFonts w:ascii="微软雅黑" w:eastAsia="微软雅黑" w:hAnsi="微软雅黑" w:cs="微软雅黑" w:hint="eastAsia"/>
        </w:rPr>
        <w:t>等级/10)*2*(</w:t>
      </w:r>
      <w:r w:rsidR="00373EE0" w:rsidRPr="000D3C32">
        <w:rPr>
          <w:rFonts w:ascii="微软雅黑" w:eastAsia="微软雅黑" w:hAnsi="微软雅黑" w:cs="微软雅黑" w:hint="eastAsia"/>
        </w:rPr>
        <w:t>怪物</w:t>
      </w:r>
      <w:r w:rsidRPr="000D3C32">
        <w:rPr>
          <w:rFonts w:ascii="微软雅黑" w:eastAsia="微软雅黑" w:hAnsi="微软雅黑" w:cs="微软雅黑" w:hint="eastAsia"/>
        </w:rPr>
        <w:t>等级（1+9%）)+3，9%】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当掉落金币小于1时，最低掉落金币数量为1</w:t>
      </w: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怪物技能</w:t>
      </w:r>
    </w:p>
    <w:p w:rsidR="00104677" w:rsidRPr="000D3C32" w:rsidRDefault="00104677" w:rsidP="00104677">
      <w:pPr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怪物的</w:t>
      </w:r>
      <w:r w:rsidRPr="000D3C32">
        <w:rPr>
          <w:rFonts w:ascii="微软雅黑" w:eastAsia="微软雅黑" w:hAnsi="微软雅黑"/>
        </w:rPr>
        <w:t>技能</w:t>
      </w:r>
      <w:r w:rsidRPr="000D3C32">
        <w:rPr>
          <w:rFonts w:ascii="微软雅黑" w:eastAsia="微软雅黑" w:hAnsi="微软雅黑" w:hint="eastAsia"/>
        </w:rPr>
        <w:t>与</w:t>
      </w:r>
      <w:r w:rsidR="00373EE0" w:rsidRPr="000D3C32">
        <w:rPr>
          <w:rFonts w:ascii="微软雅黑" w:eastAsia="微软雅黑" w:hAnsi="微软雅黑"/>
        </w:rPr>
        <w:t>种族技能相同</w:t>
      </w:r>
      <w:r w:rsidR="00373EE0" w:rsidRPr="000D3C32">
        <w:rPr>
          <w:rFonts w:ascii="微软雅黑" w:eastAsia="微软雅黑" w:hAnsi="微软雅黑" w:hint="eastAsia"/>
        </w:rPr>
        <w:t>。</w:t>
      </w:r>
    </w:p>
    <w:p w:rsidR="00373EE0" w:rsidRPr="000D3C32" w:rsidRDefault="00373EE0" w:rsidP="00104677">
      <w:pPr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怪物</w:t>
      </w:r>
      <w:r w:rsidRPr="000D3C32">
        <w:rPr>
          <w:rFonts w:ascii="微软雅黑" w:eastAsia="微软雅黑" w:hAnsi="微软雅黑"/>
        </w:rPr>
        <w:t>的技能等级</w:t>
      </w:r>
      <w:r w:rsidRPr="000D3C32">
        <w:rPr>
          <w:rFonts w:ascii="微软雅黑" w:eastAsia="微软雅黑" w:hAnsi="微软雅黑" w:hint="eastAsia"/>
        </w:rPr>
        <w:t>范围</w:t>
      </w:r>
      <w:r w:rsidR="00913456" w:rsidRPr="000D3C32">
        <w:rPr>
          <w:rFonts w:ascii="微软雅黑" w:eastAsia="微软雅黑" w:hAnsi="微软雅黑" w:hint="eastAsia"/>
        </w:rPr>
        <w:t>，</w:t>
      </w:r>
      <w:r w:rsidR="00913456" w:rsidRPr="000D3C32">
        <w:rPr>
          <w:rFonts w:ascii="微软雅黑" w:eastAsia="微软雅黑" w:hAnsi="微软雅黑"/>
        </w:rPr>
        <w:t>怪物所拥有的每个技能</w:t>
      </w:r>
      <w:r w:rsidR="00913456" w:rsidRPr="000D3C32">
        <w:rPr>
          <w:rFonts w:ascii="微软雅黑" w:eastAsia="微软雅黑" w:hAnsi="微软雅黑" w:hint="eastAsia"/>
        </w:rPr>
        <w:t>的</w:t>
      </w:r>
      <w:r w:rsidR="00913456" w:rsidRPr="000D3C32">
        <w:rPr>
          <w:rFonts w:ascii="微软雅黑" w:eastAsia="微软雅黑" w:hAnsi="微软雅黑"/>
        </w:rPr>
        <w:t>技能等级为</w:t>
      </w:r>
      <w:r w:rsidR="00913456" w:rsidRPr="000D3C32">
        <w:rPr>
          <w:rFonts w:ascii="微软雅黑" w:eastAsia="微软雅黑" w:hAnsi="微软雅黑" w:hint="eastAsia"/>
        </w:rPr>
        <w:t>怪物</w:t>
      </w:r>
      <w:r w:rsidR="00913456" w:rsidRPr="000D3C32">
        <w:rPr>
          <w:rFonts w:ascii="微软雅黑" w:eastAsia="微软雅黑" w:hAnsi="微软雅黑"/>
        </w:rPr>
        <w:t>当前等级的</w:t>
      </w:r>
      <w:r w:rsidR="00913456" w:rsidRPr="000D3C32">
        <w:rPr>
          <w:rFonts w:ascii="微软雅黑" w:eastAsia="微软雅黑" w:hAnsi="微软雅黑" w:hint="eastAsia"/>
        </w:rPr>
        <w:t>（</w:t>
      </w:r>
      <w:r w:rsidR="00913456" w:rsidRPr="000D3C32">
        <w:rPr>
          <w:rFonts w:ascii="微软雅黑" w:eastAsia="微软雅黑" w:hAnsi="微软雅黑"/>
        </w:rPr>
        <w:t>-10</w:t>
      </w:r>
      <w:r w:rsidR="00913456" w:rsidRPr="000D3C32">
        <w:rPr>
          <w:rFonts w:ascii="微软雅黑" w:eastAsia="微软雅黑" w:hAnsi="微软雅黑" w:hint="eastAsia"/>
        </w:rPr>
        <w:t>到</w:t>
      </w:r>
      <w:r w:rsidR="00913456" w:rsidRPr="000D3C32">
        <w:rPr>
          <w:rFonts w:ascii="微软雅黑" w:eastAsia="微软雅黑" w:hAnsi="微软雅黑"/>
        </w:rPr>
        <w:t>+10</w:t>
      </w:r>
      <w:r w:rsidR="00913456" w:rsidRPr="000D3C32">
        <w:rPr>
          <w:rFonts w:ascii="微软雅黑" w:eastAsia="微软雅黑" w:hAnsi="微软雅黑" w:hint="eastAsia"/>
        </w:rPr>
        <w:t>）级的</w:t>
      </w:r>
      <w:r w:rsidR="00913456" w:rsidRPr="000D3C32">
        <w:rPr>
          <w:rFonts w:ascii="微软雅黑" w:eastAsia="微软雅黑" w:hAnsi="微软雅黑"/>
        </w:rPr>
        <w:t>一个随机数。</w:t>
      </w: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怪物特点定义</w:t>
      </w:r>
    </w:p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怪物前缀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弱小的：除了敏捷之外，其他基本属性属性减半。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缓慢的：敏捷只有正常怪物的1/4。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普通的：一只正常发育的怪物。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强大的：除了敏捷之外，其他基本属性增加50%。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敏捷的：敏捷属性提高1倍，其他基本属性提高25%。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</w:tblGrid>
      <w:tr w:rsidR="00483A4A" w:rsidRPr="000D3C32"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0D3C32"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0D3C32"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0D3C32"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0D3C32"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483A4A" w:rsidRPr="000D3C32"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</w:tbl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怪物后缀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Boss：体质*20，其他基本属性*10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神圣的：力量*5，其他基本属性不变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未知的：敏捷*5，其他基本属性不变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进阶的：体质*5，其他基本属性不变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将要灭绝的：魔力*5，其他基本属性不变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被诅咒的：耐力*5，其他基本属性不变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远古的：全部基本属性*125%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头头：敏捷不变，其他基本属性*105%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131"/>
      </w:tblGrid>
      <w:tr w:rsidR="00483A4A" w:rsidRPr="000D3C32">
        <w:tc>
          <w:tcPr>
            <w:tcW w:w="213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0D3C32">
        <w:tc>
          <w:tcPr>
            <w:tcW w:w="213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2%</w:t>
            </w:r>
          </w:p>
        </w:tc>
      </w:tr>
      <w:tr w:rsidR="00483A4A" w:rsidRPr="000D3C32">
        <w:tc>
          <w:tcPr>
            <w:tcW w:w="213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0D3C32">
        <w:tc>
          <w:tcPr>
            <w:tcW w:w="213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0D3C32">
        <w:tc>
          <w:tcPr>
            <w:tcW w:w="213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0D3C32">
        <w:tc>
          <w:tcPr>
            <w:tcW w:w="213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0D3C32">
        <w:tc>
          <w:tcPr>
            <w:tcW w:w="213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0D3C32">
        <w:tc>
          <w:tcPr>
            <w:tcW w:w="213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0D3C32">
        <w:tc>
          <w:tcPr>
            <w:tcW w:w="213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10%</w:t>
            </w:r>
          </w:p>
        </w:tc>
      </w:tr>
    </w:tbl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怪物掉落</w:t>
      </w:r>
    </w:p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前缀金钱经验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</w:tblGrid>
      <w:tr w:rsidR="00483A4A" w:rsidRPr="000D3C32"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0D3C32"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0D3C32"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0D3C32"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lastRenderedPageBreak/>
              <w:t>普通的</w:t>
            </w:r>
          </w:p>
        </w:tc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*1</w:t>
            </w:r>
          </w:p>
        </w:tc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*1</w:t>
            </w:r>
          </w:p>
        </w:tc>
      </w:tr>
      <w:tr w:rsidR="00483A4A" w:rsidRPr="000D3C32"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  <w:tr w:rsidR="00483A4A" w:rsidRPr="000D3C32"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</w:tbl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前缀装备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</w:tblGrid>
      <w:tr w:rsidR="00483A4A" w:rsidRPr="000D3C32"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灰色</w:t>
            </w:r>
          </w:p>
        </w:tc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白色</w:t>
            </w:r>
          </w:p>
        </w:tc>
      </w:tr>
      <w:tr w:rsidR="00483A4A" w:rsidRPr="000D3C32"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3A4A" w:rsidRPr="000D3C32"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3A4A" w:rsidRPr="000D3C32"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0.125</w:t>
            </w:r>
          </w:p>
        </w:tc>
        <w:tc>
          <w:tcPr>
            <w:tcW w:w="2130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</w:tr>
      <w:tr w:rsidR="00483A4A" w:rsidRPr="000D3C32"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  <w:tr w:rsidR="00483A4A" w:rsidRPr="000D3C32">
        <w:tc>
          <w:tcPr>
            <w:tcW w:w="213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</w:tbl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后缀金钱及经验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1"/>
      </w:tblGrid>
      <w:tr w:rsidR="00483A4A" w:rsidRPr="000D3C32">
        <w:tc>
          <w:tcPr>
            <w:tcW w:w="213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0D3C32">
        <w:tc>
          <w:tcPr>
            <w:tcW w:w="213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</w:tr>
      <w:tr w:rsidR="00483A4A" w:rsidRPr="000D3C32">
        <w:tc>
          <w:tcPr>
            <w:tcW w:w="213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0D3C32">
        <w:tc>
          <w:tcPr>
            <w:tcW w:w="213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0D3C32">
        <w:tc>
          <w:tcPr>
            <w:tcW w:w="213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0D3C32">
        <w:tc>
          <w:tcPr>
            <w:tcW w:w="213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0D3C32">
        <w:tc>
          <w:tcPr>
            <w:tcW w:w="213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0D3C32">
        <w:tc>
          <w:tcPr>
            <w:tcW w:w="213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0D3C32">
        <w:tc>
          <w:tcPr>
            <w:tcW w:w="213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  <w:tc>
          <w:tcPr>
            <w:tcW w:w="2131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</w:tr>
    </w:tbl>
    <w:p w:rsidR="00483A4A" w:rsidRPr="000D3C32" w:rsidRDefault="00D05E0B">
      <w:pPr>
        <w:pStyle w:val="4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后缀装备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2"/>
        <w:gridCol w:w="1753"/>
        <w:gridCol w:w="1753"/>
        <w:gridCol w:w="1674"/>
        <w:gridCol w:w="1620"/>
      </w:tblGrid>
      <w:tr w:rsidR="00483A4A" w:rsidRPr="000D3C32">
        <w:tc>
          <w:tcPr>
            <w:tcW w:w="1722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1753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绿色</w:t>
            </w:r>
          </w:p>
        </w:tc>
        <w:tc>
          <w:tcPr>
            <w:tcW w:w="1753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蓝色</w:t>
            </w:r>
          </w:p>
        </w:tc>
        <w:tc>
          <w:tcPr>
            <w:tcW w:w="1674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紫色</w:t>
            </w:r>
          </w:p>
        </w:tc>
        <w:tc>
          <w:tcPr>
            <w:tcW w:w="162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橙色</w:t>
            </w:r>
          </w:p>
        </w:tc>
      </w:tr>
      <w:tr w:rsidR="00483A4A" w:rsidRPr="000D3C32">
        <w:tc>
          <w:tcPr>
            <w:tcW w:w="1722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1753" w:type="dxa"/>
            <w:vAlign w:val="center"/>
          </w:tcPr>
          <w:p w:rsidR="00483A4A" w:rsidRPr="000D3C32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753" w:type="dxa"/>
            <w:vAlign w:val="center"/>
          </w:tcPr>
          <w:p w:rsidR="00483A4A" w:rsidRPr="000D3C32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674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0.9</w:t>
            </w:r>
          </w:p>
        </w:tc>
        <w:tc>
          <w:tcPr>
            <w:tcW w:w="1620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</w:t>
            </w:r>
          </w:p>
        </w:tc>
      </w:tr>
      <w:tr w:rsidR="00483A4A" w:rsidRPr="000D3C32">
        <w:tc>
          <w:tcPr>
            <w:tcW w:w="1722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神圣的</w:t>
            </w:r>
          </w:p>
        </w:tc>
        <w:tc>
          <w:tcPr>
            <w:tcW w:w="1753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0D3C32">
        <w:tc>
          <w:tcPr>
            <w:tcW w:w="1722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未知的</w:t>
            </w:r>
          </w:p>
        </w:tc>
        <w:tc>
          <w:tcPr>
            <w:tcW w:w="1753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0D3C32">
        <w:tc>
          <w:tcPr>
            <w:tcW w:w="1722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进阶的</w:t>
            </w:r>
          </w:p>
        </w:tc>
        <w:tc>
          <w:tcPr>
            <w:tcW w:w="1753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0D3C32">
        <w:tc>
          <w:tcPr>
            <w:tcW w:w="1722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将要灭绝的</w:t>
            </w:r>
          </w:p>
        </w:tc>
        <w:tc>
          <w:tcPr>
            <w:tcW w:w="1753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0D3C32">
        <w:tc>
          <w:tcPr>
            <w:tcW w:w="1722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被诅咒的</w:t>
            </w:r>
          </w:p>
        </w:tc>
        <w:tc>
          <w:tcPr>
            <w:tcW w:w="1753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0D3C32">
        <w:tc>
          <w:tcPr>
            <w:tcW w:w="1722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远古的</w:t>
            </w:r>
          </w:p>
        </w:tc>
        <w:tc>
          <w:tcPr>
            <w:tcW w:w="1753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0D3C32">
        <w:tc>
          <w:tcPr>
            <w:tcW w:w="1722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1753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753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74" w:type="dxa"/>
            <w:vAlign w:val="center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0.0125</w:t>
            </w:r>
          </w:p>
        </w:tc>
        <w:tc>
          <w:tcPr>
            <w:tcW w:w="1620" w:type="dxa"/>
            <w:vAlign w:val="center"/>
          </w:tcPr>
          <w:p w:rsidR="00483A4A" w:rsidRPr="000D3C32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</w:tr>
    </w:tbl>
    <w:p w:rsidR="00483A4A" w:rsidRPr="000D3C32" w:rsidRDefault="00D05E0B">
      <w:pPr>
        <w:pStyle w:val="1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地图篇</w:t>
      </w:r>
    </w:p>
    <w:p w:rsidR="006E3CA8" w:rsidRPr="000D3C32" w:rsidRDefault="006E3CA8" w:rsidP="006E3CA8">
      <w:pPr>
        <w:pStyle w:val="2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地图流程</w:t>
      </w:r>
    </w:p>
    <w:p w:rsidR="006E3CA8" w:rsidRPr="000D3C32" w:rsidRDefault="006E3CA8" w:rsidP="006E3CA8">
      <w:pPr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/>
        </w:rPr>
        <w:object w:dxaOrig="11392" w:dyaOrig="12244">
          <v:shape id="_x0000_i1026" type="#_x0000_t75" style="width:415.5pt;height:446.25pt" o:ole="">
            <v:imagedata r:id="rId10" o:title=""/>
          </v:shape>
          <o:OLEObject Type="Embed" ProgID="Visio.Drawing.11" ShapeID="_x0000_i1026" DrawAspect="Content" ObjectID="_1436622511" r:id="rId11"/>
        </w:object>
      </w:r>
    </w:p>
    <w:p w:rsidR="006E3CA8" w:rsidRPr="000D3C32" w:rsidRDefault="006E3CA8" w:rsidP="006E3CA8">
      <w:pPr>
        <w:pStyle w:val="2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地图列表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080"/>
        <w:gridCol w:w="1446"/>
        <w:gridCol w:w="4394"/>
      </w:tblGrid>
      <w:tr w:rsidR="00785657" w:rsidRPr="000D3C32" w:rsidTr="009B67D8">
        <w:trPr>
          <w:trHeight w:val="270"/>
        </w:trPr>
        <w:tc>
          <w:tcPr>
            <w:tcW w:w="1600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1080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446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</w:p>
        </w:tc>
        <w:tc>
          <w:tcPr>
            <w:tcW w:w="4394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</w:p>
        </w:tc>
      </w:tr>
      <w:tr w:rsidR="00785657" w:rsidRPr="000D3C32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785657" w:rsidRPr="000D3C32" w:rsidRDefault="00785657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 xml:space="preserve">花果山 </w:t>
            </w:r>
          </w:p>
        </w:tc>
        <w:tc>
          <w:tcPr>
            <w:tcW w:w="1080" w:type="dxa"/>
            <w:vMerge w:val="restart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4394" w:type="dxa"/>
            <w:vMerge w:val="restart"/>
          </w:tcPr>
          <w:p w:rsidR="00785657" w:rsidRPr="000D3C32" w:rsidRDefault="00785657" w:rsidP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0D3C3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0D3C3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</w:t>
            </w:r>
            <w:r w:rsidR="00E04309"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="00E04309" w:rsidRPr="000D3C3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0D3C32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4394" w:type="dxa"/>
            <w:vMerge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0D3C32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4394" w:type="dxa"/>
            <w:vMerge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0D3C32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豹</w:t>
            </w:r>
          </w:p>
        </w:tc>
        <w:tc>
          <w:tcPr>
            <w:tcW w:w="4394" w:type="dxa"/>
            <w:vMerge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0D3C32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4394" w:type="dxa"/>
            <w:vMerge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0D3C32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0D3C32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6-10</w:t>
            </w: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长寿郊外</w:t>
            </w:r>
          </w:p>
        </w:tc>
        <w:tc>
          <w:tcPr>
            <w:tcW w:w="1080" w:type="dxa"/>
            <w:vMerge w:val="restart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4394" w:type="dxa"/>
            <w:vMerge w:val="restart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0D3C3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0D3C32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4394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0D3C32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4394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0D3C32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4394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0D3C32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4394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0D3C32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0D3C32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11-15</w:t>
            </w: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七十二洞</w:t>
            </w:r>
          </w:p>
        </w:tc>
        <w:tc>
          <w:tcPr>
            <w:tcW w:w="1080" w:type="dxa"/>
            <w:vMerge w:val="restart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4394" w:type="dxa"/>
            <w:vMerge w:val="restart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0D3C3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E04309" w:rsidRPr="000D3C32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4394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0D3C32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4394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0D3C32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4394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0D3C32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4394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0D3C32" w:rsidTr="009B67D8">
        <w:trPr>
          <w:trHeight w:val="540"/>
        </w:trPr>
        <w:tc>
          <w:tcPr>
            <w:tcW w:w="1600" w:type="dxa"/>
            <w:vMerge w:val="restart"/>
            <w:vAlign w:val="center"/>
          </w:tcPr>
          <w:p w:rsidR="00E04309" w:rsidRPr="000D3C32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15-20</w:t>
            </w: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东海龙宫</w:t>
            </w:r>
          </w:p>
        </w:tc>
        <w:tc>
          <w:tcPr>
            <w:tcW w:w="1080" w:type="dxa"/>
            <w:vMerge w:val="restart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4394" w:type="dxa"/>
            <w:vMerge w:val="restart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0D3C3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0D3C32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4394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0D3C32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4394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0D3C32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4394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0D3C32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4394" w:type="dxa"/>
            <w:vMerge/>
          </w:tcPr>
          <w:p w:rsidR="00E04309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0D3C32" w:rsidTr="009B67D8">
        <w:trPr>
          <w:trHeight w:val="540"/>
        </w:trPr>
        <w:tc>
          <w:tcPr>
            <w:tcW w:w="1600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21-25</w:t>
            </w: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天宫马厩</w:t>
            </w:r>
          </w:p>
        </w:tc>
        <w:tc>
          <w:tcPr>
            <w:tcW w:w="1080" w:type="dxa"/>
            <w:vMerge w:val="restart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9B67D8" w:rsidRPr="000D3C32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0D3C3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0D3C32" w:rsidTr="009B67D8">
        <w:trPr>
          <w:trHeight w:val="810"/>
        </w:trPr>
        <w:tc>
          <w:tcPr>
            <w:tcW w:w="1600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26-30</w:t>
            </w: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</w:t>
            </w:r>
          </w:p>
        </w:tc>
        <w:tc>
          <w:tcPr>
            <w:tcW w:w="1080" w:type="dxa"/>
            <w:vMerge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9B67D8" w:rsidRPr="000D3C32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9B67D8" w:rsidRPr="000D3C32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9B67D8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仙女</w:t>
            </w:r>
          </w:p>
          <w:p w:rsidR="009B67D8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善财童子</w:t>
            </w:r>
          </w:p>
          <w:p w:rsidR="009B67D8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巨灵神</w:t>
            </w:r>
          </w:p>
        </w:tc>
        <w:tc>
          <w:tcPr>
            <w:tcW w:w="4394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0D3C32" w:rsidTr="009B67D8">
        <w:trPr>
          <w:trHeight w:val="540"/>
        </w:trPr>
        <w:tc>
          <w:tcPr>
            <w:tcW w:w="1600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31-35</w:t>
            </w: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地府</w:t>
            </w:r>
          </w:p>
        </w:tc>
        <w:tc>
          <w:tcPr>
            <w:tcW w:w="1080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9B67D8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牛头</w:t>
            </w:r>
          </w:p>
          <w:p w:rsidR="009B67D8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9B67D8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女鬼</w:t>
            </w:r>
          </w:p>
          <w:p w:rsidR="009B67D8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9B67D8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4394" w:type="dxa"/>
          </w:tcPr>
          <w:p w:rsidR="00785657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0D3C3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0D3C32" w:rsidTr="009B67D8">
        <w:trPr>
          <w:trHeight w:val="540"/>
        </w:trPr>
        <w:tc>
          <w:tcPr>
            <w:tcW w:w="1600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36-40</w:t>
            </w: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五行山</w:t>
            </w:r>
          </w:p>
        </w:tc>
        <w:tc>
          <w:tcPr>
            <w:tcW w:w="1080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9B67D8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9B67D8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9B67D8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9B67D8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4394" w:type="dxa"/>
          </w:tcPr>
          <w:p w:rsidR="00785657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0D3C3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0D3C32" w:rsidTr="009B67D8">
        <w:trPr>
          <w:trHeight w:val="540"/>
        </w:trPr>
        <w:tc>
          <w:tcPr>
            <w:tcW w:w="1600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40-45</w:t>
            </w: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黑风洞</w:t>
            </w:r>
          </w:p>
        </w:tc>
        <w:tc>
          <w:tcPr>
            <w:tcW w:w="1080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9B67D8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9B67D8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9B67D8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六尾狐</w:t>
            </w:r>
          </w:p>
          <w:p w:rsidR="009B67D8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4394" w:type="dxa"/>
          </w:tcPr>
          <w:p w:rsidR="00785657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0D3C3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0D3C32" w:rsidTr="009B67D8">
        <w:trPr>
          <w:trHeight w:val="540"/>
        </w:trPr>
        <w:tc>
          <w:tcPr>
            <w:tcW w:w="1600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46-50</w:t>
            </w: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云栈洞</w:t>
            </w:r>
          </w:p>
        </w:tc>
        <w:tc>
          <w:tcPr>
            <w:tcW w:w="1080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9B67D8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4394" w:type="dxa"/>
          </w:tcPr>
          <w:p w:rsidR="00785657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0D3C3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0D3C32" w:rsidTr="009B67D8">
        <w:trPr>
          <w:trHeight w:val="540"/>
        </w:trPr>
        <w:tc>
          <w:tcPr>
            <w:tcW w:w="1600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51-60</w:t>
            </w: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流沙河</w:t>
            </w:r>
          </w:p>
        </w:tc>
        <w:tc>
          <w:tcPr>
            <w:tcW w:w="1080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9B67D8" w:rsidRPr="000D3C32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4394" w:type="dxa"/>
          </w:tcPr>
          <w:p w:rsidR="00785657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0D3C3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0D3C3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0D3C32" w:rsidTr="009B67D8">
        <w:trPr>
          <w:trHeight w:val="540"/>
        </w:trPr>
        <w:tc>
          <w:tcPr>
            <w:tcW w:w="1600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61-65</w:t>
            </w: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五庄观</w:t>
            </w:r>
          </w:p>
        </w:tc>
        <w:tc>
          <w:tcPr>
            <w:tcW w:w="1080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清风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4394" w:type="dxa"/>
          </w:tcPr>
          <w:p w:rsidR="00785657" w:rsidRPr="000D3C32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0D3C3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0D3C32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0D3C32" w:rsidTr="009B67D8">
        <w:trPr>
          <w:trHeight w:val="540"/>
        </w:trPr>
        <w:tc>
          <w:tcPr>
            <w:tcW w:w="1600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66-70</w:t>
            </w: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火云洞</w:t>
            </w:r>
          </w:p>
        </w:tc>
        <w:tc>
          <w:tcPr>
            <w:tcW w:w="1080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狮头兽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4394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0D3C32" w:rsidTr="009B67D8">
        <w:trPr>
          <w:trHeight w:val="540"/>
        </w:trPr>
        <w:tc>
          <w:tcPr>
            <w:tcW w:w="1600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71-75</w:t>
            </w: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白骨洞</w:t>
            </w:r>
          </w:p>
        </w:tc>
        <w:tc>
          <w:tcPr>
            <w:tcW w:w="1080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4394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0D3C32" w:rsidTr="009B67D8">
        <w:trPr>
          <w:trHeight w:val="540"/>
        </w:trPr>
        <w:tc>
          <w:tcPr>
            <w:tcW w:w="1600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76-80</w:t>
            </w: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莲花洞</w:t>
            </w:r>
          </w:p>
        </w:tc>
        <w:tc>
          <w:tcPr>
            <w:tcW w:w="1080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狐阿大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白鹿精</w:t>
            </w:r>
          </w:p>
        </w:tc>
        <w:tc>
          <w:tcPr>
            <w:tcW w:w="4394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0D3C32" w:rsidTr="009B67D8">
        <w:trPr>
          <w:trHeight w:val="540"/>
        </w:trPr>
        <w:tc>
          <w:tcPr>
            <w:tcW w:w="1600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81-85</w:t>
            </w: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乌鸡国</w:t>
            </w:r>
          </w:p>
        </w:tc>
        <w:tc>
          <w:tcPr>
            <w:tcW w:w="1080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面具魔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4394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0D3C32" w:rsidTr="009B67D8">
        <w:trPr>
          <w:trHeight w:val="540"/>
        </w:trPr>
        <w:tc>
          <w:tcPr>
            <w:tcW w:w="1600" w:type="dxa"/>
            <w:vAlign w:val="center"/>
          </w:tcPr>
          <w:p w:rsidR="00785657" w:rsidRPr="000D3C32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86-90</w:t>
            </w: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hyperlink r:id="rId12" w:history="1">
              <w:r w:rsidR="00943BDA" w:rsidRPr="000D3C32">
                <w:rPr>
                  <w:rFonts w:ascii="微软雅黑" w:eastAsia="微软雅黑" w:hAnsi="微软雅黑" w:cs="微软雅黑" w:hint="eastAsia"/>
                  <w:color w:val="202820"/>
                  <w:kern w:val="0"/>
                  <w:sz w:val="22"/>
                </w:rPr>
                <w:t>黄金塔</w:t>
              </w:r>
            </w:hyperlink>
          </w:p>
        </w:tc>
        <w:tc>
          <w:tcPr>
            <w:tcW w:w="1080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狼男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4394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0D3C32" w:rsidTr="009B67D8">
        <w:trPr>
          <w:trHeight w:val="540"/>
        </w:trPr>
        <w:tc>
          <w:tcPr>
            <w:tcW w:w="1600" w:type="dxa"/>
            <w:vAlign w:val="center"/>
          </w:tcPr>
          <w:p w:rsidR="00785657" w:rsidRPr="000D3C32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90-95</w:t>
            </w: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="00943BDA"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平顶山</w:t>
            </w:r>
          </w:p>
        </w:tc>
        <w:tc>
          <w:tcPr>
            <w:tcW w:w="1080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倚海龙</w:t>
            </w:r>
          </w:p>
          <w:p w:rsidR="00943BDA" w:rsidRPr="000D3C32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</w:t>
            </w:r>
            <w:r w:rsidR="00E4299C"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黑狐</w:t>
            </w:r>
          </w:p>
        </w:tc>
        <w:tc>
          <w:tcPr>
            <w:tcW w:w="4394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0D3C32" w:rsidTr="009B67D8">
        <w:trPr>
          <w:trHeight w:val="540"/>
        </w:trPr>
        <w:tc>
          <w:tcPr>
            <w:tcW w:w="1600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96-100</w:t>
            </w:r>
            <w:r w:rsidRPr="000D3C32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琵琶洞</w:t>
            </w:r>
          </w:p>
        </w:tc>
        <w:tc>
          <w:tcPr>
            <w:tcW w:w="1080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0D3C32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</w:p>
          <w:p w:rsidR="00E4299C" w:rsidRPr="000D3C32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4299C" w:rsidRPr="000D3C32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4299C" w:rsidRPr="000D3C32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蛇女帝</w:t>
            </w:r>
          </w:p>
          <w:p w:rsidR="00E4299C" w:rsidRPr="000D3C32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4394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0D3C32" w:rsidTr="009B67D8">
        <w:trPr>
          <w:trHeight w:val="270"/>
        </w:trPr>
        <w:tc>
          <w:tcPr>
            <w:tcW w:w="1600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</w:p>
        </w:tc>
        <w:tc>
          <w:tcPr>
            <w:tcW w:w="1080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0D3C32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483A4A" w:rsidRPr="000D3C32" w:rsidRDefault="00D05E0B">
      <w:pPr>
        <w:pStyle w:val="1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装备篇</w:t>
      </w:r>
    </w:p>
    <w:p w:rsidR="00483A4A" w:rsidRPr="000D3C32" w:rsidRDefault="00D05E0B">
      <w:pPr>
        <w:pStyle w:val="2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装备</w:t>
      </w:r>
      <w:r w:rsidR="00096BA2" w:rsidRPr="000D3C32">
        <w:rPr>
          <w:rFonts w:ascii="微软雅黑" w:eastAsia="微软雅黑" w:hAnsi="微软雅黑" w:cs="微软雅黑" w:hint="eastAsia"/>
        </w:rPr>
        <w:t>颜色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240"/>
      </w:tblGrid>
      <w:tr w:rsidR="00483A4A" w:rsidRPr="000D3C32">
        <w:trPr>
          <w:trHeight w:val="270"/>
        </w:trPr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基本属性一般，无附加属性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基本属性一般，附加一点属性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基本属性一般，有两点附加属性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基本属性高，有三点附加属性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基本属性高，有四点附加属性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基本属性很高，有五点附加属性</w:t>
            </w:r>
          </w:p>
        </w:tc>
      </w:tr>
    </w:tbl>
    <w:p w:rsidR="00483A4A" w:rsidRPr="000D3C32" w:rsidRDefault="00D05E0B">
      <w:pPr>
        <w:pStyle w:val="2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装备类型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83A4A" w:rsidRPr="000D3C32">
        <w:tc>
          <w:tcPr>
            <w:tcW w:w="284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装备属性1</w:t>
            </w:r>
          </w:p>
        </w:tc>
        <w:tc>
          <w:tcPr>
            <w:tcW w:w="284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装备属性2</w:t>
            </w:r>
          </w:p>
        </w:tc>
      </w:tr>
      <w:tr w:rsidR="00483A4A" w:rsidRPr="000D3C32">
        <w:tc>
          <w:tcPr>
            <w:tcW w:w="284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命中</w:t>
            </w:r>
          </w:p>
        </w:tc>
        <w:tc>
          <w:tcPr>
            <w:tcW w:w="284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伤害</w:t>
            </w:r>
          </w:p>
        </w:tc>
      </w:tr>
      <w:tr w:rsidR="00483A4A" w:rsidRPr="000D3C32">
        <w:tc>
          <w:tcPr>
            <w:tcW w:w="284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魔法</w:t>
            </w:r>
          </w:p>
        </w:tc>
      </w:tr>
      <w:tr w:rsidR="00483A4A" w:rsidRPr="000D3C32">
        <w:tc>
          <w:tcPr>
            <w:tcW w:w="284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灵力</w:t>
            </w:r>
          </w:p>
        </w:tc>
        <w:tc>
          <w:tcPr>
            <w:tcW w:w="2841" w:type="dxa"/>
          </w:tcPr>
          <w:p w:rsidR="00483A4A" w:rsidRPr="000D3C32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0D3C32">
        <w:tc>
          <w:tcPr>
            <w:tcW w:w="284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0D3C32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0D3C32">
        <w:tc>
          <w:tcPr>
            <w:tcW w:w="284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气血</w:t>
            </w:r>
          </w:p>
        </w:tc>
        <w:tc>
          <w:tcPr>
            <w:tcW w:w="284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防御</w:t>
            </w:r>
          </w:p>
        </w:tc>
      </w:tr>
      <w:tr w:rsidR="00483A4A" w:rsidRPr="000D3C32">
        <w:tc>
          <w:tcPr>
            <w:tcW w:w="2840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0D3C32" w:rsidRDefault="00D05E0B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敏捷</w:t>
            </w:r>
          </w:p>
        </w:tc>
      </w:tr>
    </w:tbl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pStyle w:val="2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装备基本属性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装备基本属性分为三档：一般、高、很高。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具体见装备定义表.xlsx</w:t>
      </w:r>
    </w:p>
    <w:p w:rsidR="00483A4A" w:rsidRPr="000D3C32" w:rsidRDefault="00D05E0B">
      <w:pPr>
        <w:pStyle w:val="2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装备附加属性定义表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装备附加属性分为4档：普通、进阶、升华、圣品。不同档次增加的属性范围值不同。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装备的附加属性增加角色的：基本属性、成长属性、幸运、释放概率、技能等级。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装备的附加属性从以下表格中随机获取，每个附加属性的获取几率为1/30。获取每个属性时随机一次。注：有机会获取+5个相同属性的装备。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6"/>
        <w:gridCol w:w="1103"/>
        <w:gridCol w:w="7"/>
        <w:gridCol w:w="1306"/>
        <w:gridCol w:w="1515"/>
        <w:gridCol w:w="7"/>
        <w:gridCol w:w="1523"/>
      </w:tblGrid>
      <w:tr w:rsidR="000806DF" w:rsidRPr="000D3C32" w:rsidTr="000806DF">
        <w:trPr>
          <w:trHeight w:val="270"/>
        </w:trPr>
        <w:tc>
          <w:tcPr>
            <w:tcW w:w="1496" w:type="dxa"/>
            <w:vAlign w:val="center"/>
          </w:tcPr>
          <w:p w:rsidR="000806DF" w:rsidRPr="000D3C32" w:rsidRDefault="000806D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1110" w:type="dxa"/>
            <w:gridSpan w:val="2"/>
            <w:vAlign w:val="center"/>
          </w:tcPr>
          <w:p w:rsidR="000806DF" w:rsidRPr="000D3C32" w:rsidRDefault="000806DF" w:rsidP="000806DF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306" w:type="dxa"/>
            <w:vAlign w:val="center"/>
          </w:tcPr>
          <w:p w:rsidR="000806DF" w:rsidRPr="000D3C32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进阶</w:t>
            </w:r>
          </w:p>
        </w:tc>
        <w:tc>
          <w:tcPr>
            <w:tcW w:w="1515" w:type="dxa"/>
            <w:vAlign w:val="center"/>
          </w:tcPr>
          <w:p w:rsidR="000806DF" w:rsidRPr="000D3C32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升华</w:t>
            </w:r>
          </w:p>
        </w:tc>
        <w:tc>
          <w:tcPr>
            <w:tcW w:w="1530" w:type="dxa"/>
            <w:gridSpan w:val="2"/>
            <w:vAlign w:val="center"/>
          </w:tcPr>
          <w:p w:rsidR="000806DF" w:rsidRPr="000D3C32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圣品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加成范围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1%-5%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5%-10%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10%-15%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15%-20%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伤害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魔法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命中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躲闪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气血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体质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2-4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3-7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8-8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1%-3%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4-6%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7-9%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10%-12%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4-4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5-5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暴击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连击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灵犀一指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三昧真火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物防修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锻造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反击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0D3C32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法盾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0D3C32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</w:tbl>
    <w:p w:rsidR="000806DF" w:rsidRPr="000D3C32" w:rsidRDefault="000806DF">
      <w:pPr>
        <w:pStyle w:val="2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装备</w:t>
      </w:r>
      <w:r w:rsidRPr="000D3C32">
        <w:rPr>
          <w:rFonts w:ascii="微软雅黑" w:eastAsia="微软雅黑" w:hAnsi="微软雅黑" w:cs="微软雅黑"/>
        </w:rPr>
        <w:t>套装</w:t>
      </w:r>
    </w:p>
    <w:p w:rsidR="00DB1074" w:rsidRPr="000D3C32" w:rsidRDefault="00DB1074" w:rsidP="00DB1074">
      <w:pPr>
        <w:pStyle w:val="3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套装的优势</w:t>
      </w:r>
    </w:p>
    <w:p w:rsidR="00DB1074" w:rsidRPr="000D3C32" w:rsidRDefault="00DB1074" w:rsidP="00DB1074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套装</w:t>
      </w:r>
      <w:r w:rsidRPr="000D3C32">
        <w:rPr>
          <w:rFonts w:ascii="微软雅黑" w:eastAsia="微软雅黑" w:hAnsi="微软雅黑"/>
        </w:rPr>
        <w:t>有固定的附加属性</w:t>
      </w:r>
      <w:r w:rsidRPr="000D3C32">
        <w:rPr>
          <w:rFonts w:ascii="微软雅黑" w:eastAsia="微软雅黑" w:hAnsi="微软雅黑" w:hint="eastAsia"/>
        </w:rPr>
        <w:t>。</w:t>
      </w:r>
    </w:p>
    <w:p w:rsidR="00DB1074" w:rsidRPr="000D3C32" w:rsidRDefault="00DB1074" w:rsidP="00DB1074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/>
        </w:rPr>
        <w:t>套装</w:t>
      </w:r>
      <w:r w:rsidRPr="000D3C32">
        <w:rPr>
          <w:rFonts w:ascii="微软雅黑" w:eastAsia="微软雅黑" w:hAnsi="微软雅黑" w:hint="eastAsia"/>
        </w:rPr>
        <w:t>分</w:t>
      </w:r>
      <w:r w:rsidRPr="000D3C32">
        <w:rPr>
          <w:rFonts w:ascii="微软雅黑" w:eastAsia="微软雅黑" w:hAnsi="微软雅黑"/>
        </w:rPr>
        <w:t>种族，佩戴同种族套装有</w:t>
      </w:r>
      <w:r w:rsidRPr="000D3C32">
        <w:rPr>
          <w:rFonts w:ascii="微软雅黑" w:eastAsia="微软雅黑" w:hAnsi="微软雅黑" w:hint="eastAsia"/>
        </w:rPr>
        <w:t>3</w:t>
      </w:r>
      <w:r w:rsidRPr="000D3C32">
        <w:rPr>
          <w:rFonts w:ascii="微软雅黑" w:eastAsia="微软雅黑" w:hAnsi="微软雅黑"/>
        </w:rPr>
        <w:t>%</w:t>
      </w:r>
      <w:r w:rsidRPr="000D3C32">
        <w:rPr>
          <w:rFonts w:ascii="微软雅黑" w:eastAsia="微软雅黑" w:hAnsi="微软雅黑" w:hint="eastAsia"/>
        </w:rPr>
        <w:t>的成长</w:t>
      </w:r>
      <w:r w:rsidRPr="000D3C32">
        <w:rPr>
          <w:rFonts w:ascii="微软雅黑" w:eastAsia="微软雅黑" w:hAnsi="微软雅黑"/>
        </w:rPr>
        <w:t>属性加成效果。</w:t>
      </w:r>
    </w:p>
    <w:p w:rsidR="00DB1074" w:rsidRPr="000D3C32" w:rsidRDefault="000806DF" w:rsidP="00DB1074">
      <w:pPr>
        <w:pStyle w:val="3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套装</w:t>
      </w:r>
      <w:r w:rsidR="00DB1074" w:rsidRPr="000D3C32">
        <w:rPr>
          <w:rFonts w:ascii="微软雅黑" w:eastAsia="微软雅黑" w:hAnsi="微软雅黑" w:hint="eastAsia"/>
        </w:rPr>
        <w:t>的</w:t>
      </w:r>
      <w:r w:rsidR="00DB1074" w:rsidRPr="000D3C32">
        <w:rPr>
          <w:rFonts w:ascii="微软雅黑" w:eastAsia="微软雅黑" w:hAnsi="微软雅黑"/>
        </w:rPr>
        <w:t>获取途径</w:t>
      </w:r>
    </w:p>
    <w:p w:rsidR="00DB1074" w:rsidRPr="000D3C32" w:rsidRDefault="00DB1074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通过</w:t>
      </w:r>
      <w:r w:rsidRPr="000D3C32">
        <w:rPr>
          <w:rFonts w:ascii="微软雅黑" w:eastAsia="微软雅黑" w:hAnsi="微软雅黑"/>
        </w:rPr>
        <w:t>商店宝箱抽取</w:t>
      </w:r>
      <w:r w:rsidRPr="000D3C32">
        <w:rPr>
          <w:rFonts w:ascii="微软雅黑" w:eastAsia="微软雅黑" w:hAnsi="微软雅黑" w:hint="eastAsia"/>
        </w:rPr>
        <w:t>。通过</w:t>
      </w:r>
      <w:r w:rsidRPr="000D3C32">
        <w:rPr>
          <w:rFonts w:ascii="微软雅黑" w:eastAsia="微软雅黑" w:hAnsi="微软雅黑"/>
        </w:rPr>
        <w:t>宝箱抽取的套装</w:t>
      </w:r>
      <w:r w:rsidRPr="000D3C32">
        <w:rPr>
          <w:rFonts w:ascii="微软雅黑" w:eastAsia="微软雅黑" w:hAnsi="微软雅黑" w:hint="eastAsia"/>
        </w:rPr>
        <w:t>属于</w:t>
      </w:r>
      <w:r w:rsidRPr="000D3C32">
        <w:rPr>
          <w:rFonts w:ascii="微软雅黑" w:eastAsia="微软雅黑" w:hAnsi="微软雅黑"/>
        </w:rPr>
        <w:t>升华品质</w:t>
      </w:r>
      <w:r w:rsidR="00CB738D" w:rsidRPr="000D3C32">
        <w:rPr>
          <w:rFonts w:ascii="微软雅黑" w:eastAsia="微软雅黑" w:hAnsi="微软雅黑" w:hint="eastAsia"/>
        </w:rPr>
        <w:t>。</w:t>
      </w:r>
    </w:p>
    <w:p w:rsidR="00DB1074" w:rsidRPr="000D3C32" w:rsidRDefault="00DB1074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怪物</w:t>
      </w:r>
      <w:r w:rsidRPr="000D3C32">
        <w:rPr>
          <w:rFonts w:ascii="微软雅黑" w:eastAsia="微软雅黑" w:hAnsi="微软雅黑"/>
        </w:rPr>
        <w:t>掉落的</w:t>
      </w:r>
      <w:r w:rsidRPr="000D3C32">
        <w:rPr>
          <w:rFonts w:ascii="微软雅黑" w:eastAsia="微软雅黑" w:hAnsi="微软雅黑" w:hint="eastAsia"/>
        </w:rPr>
        <w:t>圣品</w:t>
      </w:r>
      <w:r w:rsidRPr="000D3C32">
        <w:rPr>
          <w:rFonts w:ascii="微软雅黑" w:eastAsia="微软雅黑" w:hAnsi="微软雅黑"/>
        </w:rPr>
        <w:t>装备</w:t>
      </w:r>
      <w:r w:rsidRPr="000D3C32">
        <w:rPr>
          <w:rFonts w:ascii="微软雅黑" w:eastAsia="微软雅黑" w:hAnsi="微软雅黑" w:hint="eastAsia"/>
        </w:rPr>
        <w:t>。</w:t>
      </w:r>
    </w:p>
    <w:p w:rsidR="000806DF" w:rsidRPr="000D3C32" w:rsidRDefault="000806DF" w:rsidP="000806DF">
      <w:pPr>
        <w:rPr>
          <w:rFonts w:ascii="微软雅黑" w:eastAsia="微软雅黑" w:hAnsi="微软雅黑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5E107D" w:rsidRPr="000D3C32" w:rsidTr="005E107D">
        <w:tc>
          <w:tcPr>
            <w:tcW w:w="2089" w:type="dxa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2089" w:type="dxa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必带</w:t>
            </w:r>
            <w:r w:rsidRPr="000D3C32">
              <w:rPr>
                <w:rFonts w:ascii="微软雅黑" w:eastAsia="微软雅黑" w:hAnsi="微软雅黑"/>
              </w:rPr>
              <w:t>属性</w:t>
            </w:r>
            <w:r w:rsidRPr="000D3C32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030" w:type="dxa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必带</w:t>
            </w:r>
            <w:r w:rsidRPr="000D3C32">
              <w:rPr>
                <w:rFonts w:ascii="微软雅黑" w:eastAsia="微软雅黑" w:hAnsi="微软雅黑"/>
              </w:rPr>
              <w:t>属性</w:t>
            </w:r>
            <w:r w:rsidRPr="000D3C32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5E107D" w:rsidRPr="000D3C32" w:rsidTr="005E107D">
        <w:tc>
          <w:tcPr>
            <w:tcW w:w="2089" w:type="dxa"/>
            <w:vMerge w:val="restart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人族</w:t>
            </w:r>
            <w:r w:rsidRPr="000D3C32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0D3C32" w:rsidRDefault="005E107D" w:rsidP="005E107D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幸运或</w:t>
            </w:r>
            <w:r w:rsidRPr="000D3C32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0D3C32" w:rsidTr="005E107D">
        <w:tc>
          <w:tcPr>
            <w:tcW w:w="2089" w:type="dxa"/>
            <w:vMerge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幸运或</w:t>
            </w:r>
            <w:r w:rsidRPr="000D3C32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0D3C32" w:rsidTr="005E107D">
        <w:tc>
          <w:tcPr>
            <w:tcW w:w="2089" w:type="dxa"/>
            <w:vMerge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幸运或</w:t>
            </w:r>
            <w:r w:rsidRPr="000D3C32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0D3C32" w:rsidTr="005E107D">
        <w:tc>
          <w:tcPr>
            <w:tcW w:w="2089" w:type="dxa"/>
            <w:vMerge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幸运或</w:t>
            </w:r>
            <w:r w:rsidRPr="000D3C32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0D3C32" w:rsidTr="005E107D">
        <w:tc>
          <w:tcPr>
            <w:tcW w:w="2089" w:type="dxa"/>
            <w:vMerge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幸运或</w:t>
            </w:r>
            <w:r w:rsidRPr="000D3C32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0D3C32" w:rsidTr="005E107D">
        <w:tc>
          <w:tcPr>
            <w:tcW w:w="2089" w:type="dxa"/>
            <w:vMerge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0D3C32" w:rsidRDefault="005E107D" w:rsidP="000806DF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幸运或</w:t>
            </w:r>
            <w:r w:rsidRPr="000D3C32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0D3C32" w:rsidTr="005E107D"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仙族</w:t>
            </w:r>
            <w:r w:rsidRPr="000D3C32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幸运或</w:t>
            </w:r>
            <w:r w:rsidRPr="000D3C32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0D3C32" w:rsidTr="005E107D"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幸运或</w:t>
            </w:r>
            <w:r w:rsidRPr="000D3C32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0D3C32" w:rsidTr="005E107D"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幸运或</w:t>
            </w:r>
            <w:r w:rsidRPr="000D3C32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0D3C32" w:rsidTr="005E107D"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幸运或</w:t>
            </w:r>
            <w:r w:rsidRPr="000D3C32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0D3C32" w:rsidTr="005E107D"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幸运或</w:t>
            </w:r>
            <w:r w:rsidRPr="000D3C32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0D3C32" w:rsidTr="005E107D"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幸运或</w:t>
            </w:r>
            <w:r w:rsidRPr="000D3C32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0D3C32" w:rsidTr="005E107D"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魔族套装</w:t>
            </w:r>
          </w:p>
        </w:tc>
        <w:tc>
          <w:tcPr>
            <w:tcW w:w="2088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幸运或</w:t>
            </w:r>
            <w:r w:rsidRPr="000D3C32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0D3C32" w:rsidTr="005E107D"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幸运或</w:t>
            </w:r>
            <w:r w:rsidRPr="000D3C32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0D3C32" w:rsidTr="005E107D"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幸运或</w:t>
            </w:r>
            <w:r w:rsidRPr="000D3C32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0D3C32" w:rsidTr="005E107D"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幸运或</w:t>
            </w:r>
            <w:r w:rsidRPr="000D3C32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0D3C32" w:rsidTr="005E107D"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幸运或</w:t>
            </w:r>
            <w:r w:rsidRPr="000D3C32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0D3C32" w:rsidTr="005E107D"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0D3C32" w:rsidRDefault="005E107D" w:rsidP="00BE3D5A">
            <w:pPr>
              <w:rPr>
                <w:rFonts w:ascii="微软雅黑" w:eastAsia="微软雅黑" w:hAnsi="微软雅黑"/>
              </w:rPr>
            </w:pPr>
            <w:r w:rsidRPr="000D3C32">
              <w:rPr>
                <w:rFonts w:ascii="微软雅黑" w:eastAsia="微软雅黑" w:hAnsi="微软雅黑" w:hint="eastAsia"/>
              </w:rPr>
              <w:t>幸运或</w:t>
            </w:r>
            <w:r w:rsidRPr="000D3C32">
              <w:rPr>
                <w:rFonts w:ascii="微软雅黑" w:eastAsia="微软雅黑" w:hAnsi="微软雅黑"/>
              </w:rPr>
              <w:t>释放概率</w:t>
            </w:r>
          </w:p>
        </w:tc>
      </w:tr>
    </w:tbl>
    <w:p w:rsidR="000806DF" w:rsidRPr="000D3C32" w:rsidRDefault="000806DF" w:rsidP="000806DF">
      <w:pPr>
        <w:rPr>
          <w:rFonts w:ascii="微软雅黑" w:eastAsia="微软雅黑" w:hAnsi="微软雅黑"/>
        </w:rPr>
      </w:pPr>
    </w:p>
    <w:p w:rsidR="00483A4A" w:rsidRPr="000D3C32" w:rsidRDefault="00D05E0B">
      <w:pPr>
        <w:pStyle w:val="2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装备出售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240"/>
      </w:tblGrid>
      <w:tr w:rsidR="00483A4A" w:rsidRPr="000D3C32">
        <w:trPr>
          <w:trHeight w:val="270"/>
        </w:trPr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324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调整价格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0%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0D3C32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21.80%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0D3C32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43.60%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0D3C32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65.40%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0D3C32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87.20%</w:t>
            </w:r>
          </w:p>
        </w:tc>
      </w:tr>
      <w:tr w:rsidR="00483A4A" w:rsidRPr="000D3C32">
        <w:trPr>
          <w:trHeight w:val="270"/>
        </w:trPr>
        <w:tc>
          <w:tcPr>
            <w:tcW w:w="1080" w:type="dxa"/>
            <w:vAlign w:val="center"/>
          </w:tcPr>
          <w:p w:rsidR="00483A4A" w:rsidRPr="000D3C32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0D3C32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0D3C32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109.00%</w:t>
            </w:r>
          </w:p>
        </w:tc>
      </w:tr>
    </w:tbl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品质加成公式：(1+9%)*品质/5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装备出售公式：等级 /10*3*等级*(1+品质加成)+7</w:t>
      </w:r>
    </w:p>
    <w:p w:rsidR="00483A4A" w:rsidRPr="000D3C32" w:rsidRDefault="00D05E0B">
      <w:pPr>
        <w:pStyle w:val="2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装备打造</w:t>
      </w: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打造判断流程</w: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B202A6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4517390</wp:posOffset>
                </wp:positionV>
                <wp:extent cx="645160" cy="25400"/>
                <wp:effectExtent l="38100" t="76200" r="21590" b="69850"/>
                <wp:wrapNone/>
                <wp:docPr id="14" name="_x0000_s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45160" cy="2540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0E39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4" o:spid="_x0000_s1026" type="#_x0000_t32" style="position:absolute;left:0;text-align:left;margin-left:244.25pt;margin-top:355.7pt;width:50.8pt;height:2pt;flip:x 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ACTQIAAIEEAAAOAAAAZHJzL2Uyb0RvYy54bWysVE2P0zAQvSPxHyzf2yQlLW3UdIWSFg4L&#10;VNqF68q1ncTCsS3bbVqh/e+M3W53Fy4IkYMzjufjzZvnLG+OvUQHbp3QqsTZOMWIK6qZUG2Jv91v&#10;RnOMnCeKEakVL/GJO3yzevtmOZiCT3SnJeMWQRLlisGUuPPeFEniaMd74sbacAWHjbY98bC1bcIs&#10;GSB7L5NJms6SQVtmrKbcOfhanw/xKuZvGk7916Zx3CNZYsDm42rjugtrslqSorXEdIJeYJB/QNET&#10;oaDoNVVNPEF7K/5I1QtqtdONH1PdJ7ppBOWxB+gmS3/r5q4jhsdegBxnrjS5/5eWfjlsLRIMZpdj&#10;pEgPM3o4pvA8uCzN80DQYFwBfpXa2tAiPao7c6vpD4eUrjqiWh6B3p8MBGchInkVEjbOQJnd8Fkz&#10;8CF7ryNbx8b2qJHCfAqB0foerFAGuEHHOKjTdVD86BGFj7N8ms1gnBSOJtM8jXNMSBHyhVhjnf/I&#10;dY+CUWLnLRFt5yutFChC23MFcrh1PqB9DgjBSm+ElFEYUqGhxIvpZAq1egMsOdVGdE5LwYJfiHC2&#10;3VXSogMJKotPZAFOXrpZvVcs5u04YeuL7YmQYCMf6fNWAKGS41C45wwjyeFiBeuMVKpQEYgA7Bfr&#10;LLSfi3Sxnq/n+SifzNajPK3r0YdNlY9mm+z9tH5XV1WdPQbwWV50gjGuAv4n0Wf534nqcv3Ocr3K&#10;/spZ8jp7JBfAPr0j6KiOIIiztHaanbY2dBeEAjqPzpc7GS7Sy330ev5zrH4BAAD//wMAUEsDBBQA&#10;BgAIAAAAIQBKIzXP4AAAAAsBAAAPAAAAZHJzL2Rvd25yZXYueG1sTI/BTsMwDIbvSLxDZCRuLAlq&#10;oStNJ4TECRBi24Vb1nhttcbJmqwrb092gqPtT7+/v1rNdmATjqF3pEAuBDCkxpmeWgXbzetdASxE&#10;TUYPjlDBDwZY1ddXlS6NO9MXTuvYshRCodQKuhh9yXloOrQ6LJxHSre9G62OaRxbbkZ9TuF24PdC&#10;PHCre0ofOu3xpcPmsD5ZBXvhm8/l5s0cjz6b2vfvrZcfB6Vub+bnJ2AR5/gHw0U/qUOdnHbuRCaw&#10;QUFWFHlCFTxKmQFLRL4UEtjusskz4HXF/3eofwEAAP//AwBQSwECLQAUAAYACAAAACEAtoM4kv4A&#10;AADhAQAAEwAAAAAAAAAAAAAAAAAAAAAAW0NvbnRlbnRfVHlwZXNdLnhtbFBLAQItABQABgAIAAAA&#10;IQA4/SH/1gAAAJQBAAALAAAAAAAAAAAAAAAAAC8BAABfcmVscy8ucmVsc1BLAQItABQABgAIAAAA&#10;IQD7PsACTQIAAIEEAAAOAAAAAAAAAAAAAAAAAC4CAABkcnMvZTJvRG9jLnhtbFBLAQItABQABgAI&#10;AAAAIQBKIzXP4AAAAAsBAAAPAAAAAAAAAAAAAAAAAKcEAABkcnMvZG93bnJldi54bWxQSwUGAAAA&#10;AAQABADzAAAAtAUAAAAA&#10;">
                <v:stroke endarrow="block"/>
              </v:shape>
            </w:pict>
          </mc:Fallback>
        </mc:AlternateContent>
      </w:r>
      <w:r w:rsidRPr="000D3C32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4259580</wp:posOffset>
                </wp:positionV>
                <wp:extent cx="1247775" cy="542925"/>
                <wp:effectExtent l="0" t="0" r="28575" b="28575"/>
                <wp:wrapNone/>
                <wp:docPr id="13" name="_x0000_s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C32" w:rsidRDefault="000D3C32">
                            <w:r>
                              <w:rPr>
                                <w:rFonts w:hint="eastAsia"/>
                              </w:rPr>
                              <w:t>等级不变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o:spid="_x0000_s1026" style="position:absolute;left:0;text-align:left;margin-left:146pt;margin-top:335.4pt;width:98.25pt;height:4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SWXNAIAAFQEAAAOAAAAZHJzL2Uyb0RvYy54bWysVE1v2zAMvQ/YfxB0X/zRZGmNOkWRLsOA&#10;bivQ7VwosmwL09coJXb360vJaZZst2E+CKJEPZLvkb6+GbUiewFeWlPTYpZTIgy3jTRdTb9/27y7&#10;pMQHZhqmrBE1fRae3qzevrkeXCVK21vVCCAIYnw1uJr2IbgqyzzvhWZ+Zp0weNla0CygCV3WABsQ&#10;XauszPP32WChcWC58B5P76ZLukr4bSt4+Nq2XgSiaoq5hbRCWrdxzVbXrOqAuV7yQxrsH7LQTBoM&#10;eoS6Y4GRHci/oLTkYL1tw4xbndm2lVykGrCaIv+jmseeOZFqQXK8O9Lk/x8s/7J/ACIb1O6CEsM0&#10;avQ05vg9+SK/KCNBg/MV+j26B4glendv+Q9PjF33zHTiFsAOvWANplVE/+zsQTQ8PiXb4bNtEJ7t&#10;gk1cjS3oCIgskDFJ8nyURIyBcDwsyvlyuVxQwvFuMS+vykUKwarX1w58+CisJnFTU0DJEzrb3/sQ&#10;s2HVq0vK3irZbKRSyYBuu1ZA9gzbY5O+A7o/dVOGDDW9WmBswrVDsrzpUpAzN3+KFinMU39hAmdu&#10;WgZseSV1TS+PTqyKDH4wTWrIwKSa9vhYmQOlkcVJjTBux4MwW9s8I7lgp9bGUcRNb+EXJQO2Nab6&#10;c8dAUKI+GRToqpjP4xwkY75YlmjA6c329IYZjlA1DZRM23WYZmfnQHY9RioSDcbeoqitTHxHwaes&#10;Dnlj6yYZDmMWZ+PUTl6/fwarFwAAAP//AwBQSwMEFAAGAAgAAAAhAFbQKr3hAAAACwEAAA8AAABk&#10;cnMvZG93bnJldi54bWxMj0FPg0AQhe8m/ofNmHizi9RSiiyN0dTEY0sv3gZ2BZSdJezSor/e6UmP&#10;k3l57/vy7Wx7cTKj7xwpuF9EIAzVTnfUKDiWu7sUhA9IGntHRsG38bAtrq9yzLQ7096cDqERXEI+&#10;QwVtCEMmpa9bY9Ev3GCIfx9utBj4HBupRzxzue1lHEWJtNgRL7Q4mOfW1F+HySqouviIP/vyNbKb&#10;3TK8zeXn9P6i1O3N/PQIIpg5/IXhgs/oUDBT5SbSXvQK4k3MLkFBso7YgRMPaboCUSlYr5IlyCKX&#10;/x2KXwAAAP//AwBQSwECLQAUAAYACAAAACEAtoM4kv4AAADhAQAAEwAAAAAAAAAAAAAAAAAAAAAA&#10;W0NvbnRlbnRfVHlwZXNdLnhtbFBLAQItABQABgAIAAAAIQA4/SH/1gAAAJQBAAALAAAAAAAAAAAA&#10;AAAAAC8BAABfcmVscy8ucmVsc1BLAQItABQABgAIAAAAIQB6JSWXNAIAAFQEAAAOAAAAAAAAAAAA&#10;AAAAAC4CAABkcnMvZTJvRG9jLnhtbFBLAQItABQABgAIAAAAIQBW0Cq94QAAAAsBAAAPAAAAAAAA&#10;AAAAAAAAAI4EAABkcnMvZG93bnJldi54bWxQSwUGAAAAAAQABADzAAAAnAUAAAAA&#10;">
                <v:textbox>
                  <w:txbxContent>
                    <w:p w:rsidR="000D3C32" w:rsidRDefault="000D3C32">
                      <w:r>
                        <w:rPr>
                          <w:rFonts w:hint="eastAsia"/>
                        </w:rPr>
                        <w:t>等级不变</w:t>
                      </w:r>
                    </w:p>
                  </w:txbxContent>
                </v:textbox>
              </v:rect>
            </w:pict>
          </mc:Fallback>
        </mc:AlternateContent>
      </w:r>
      <w:r w:rsidRPr="000D3C32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4916805</wp:posOffset>
                </wp:positionV>
                <wp:extent cx="635" cy="876300"/>
                <wp:effectExtent l="76200" t="0" r="75565" b="57150"/>
                <wp:wrapNone/>
                <wp:docPr id="12" name="_x0000_s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630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9EA91" id="_x0000_s1042" o:spid="_x0000_s1026" type="#_x0000_t32" style="position:absolute;left:0;text-align:left;margin-left:345.75pt;margin-top:387.15pt;width:.05pt;height:6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/8QQIAAGsEAAAOAAAAZHJzL2Uyb0RvYy54bWysVE2P2yAQvVfqf0DcE9uJk02sOKvKTnrZ&#10;tpF2e14RwDYqBgRsnKjqf+9APrrbXqqqPpAB5uPNm0dW98deogO3TmhV4mycYsQV1UyotsRfn7aj&#10;BUbOE8WI1IqX+MQdvl+/f7caTMEnutOScYsgiXLFYErceW+KJHG04z1xY224gstG25542No2YZYM&#10;kL2XySRN58mgLTNWU+4cnNbnS7yO+ZuGU/+laRz3SJYYsPm42rjuw5qsV6RoLTGdoBcY5B9Q9EQo&#10;KHpLVRNP0IsVf6TqBbXa6caPqe4T3TSC8tgDdJOlv3Xz2BHDYy9AjjM3mtz/S0s/H3YWCQazm2Ck&#10;SA8zej6m8D27LM0ngaDBuAL8KrWzoUV6VI/mQdNvDilddUS1PAJ9OhkIzkJE8iYkbJyBMvvhk2bg&#10;Q168jmwdG9uHlMADOsahnG5D4UePKBzOpzOMKJwv7ubTNE4sIcU10ljnP3Ldo2CU2HlLRNv5SisF&#10;s9c2i3XI4cH5gIsU14BQVumtkDJKQCo0lHg5m4RivQE+nGpjrNNSsOAXIpxt95W06ECCnuIX+4Wb&#10;125WvygW83acsM3F9kRIsJGPRHkrgDrJcSjcc4aR5PCEgnVGKlWoCDQA9ot1ltT3ZbrcLDaLfJRP&#10;5ptRntb16MO2ykfzbXY3q6d1VdXZjwA+y4tOMMZVwH+Vd5b/nXwuD+0szJvAb5wlb7NHcgHs9TeC&#10;jjoIoz+LaK/ZaWdDd0ESoOjofHl94cm83kevX/8R658AAAD//wMAUEsDBBQABgAIAAAAIQBJQIHc&#10;4wAAAAsBAAAPAAAAZHJzL2Rvd25yZXYueG1sTI/BTsMwDIbvSLxDZCRuLO0G2VrqTsCE6AWkbQhx&#10;zJrQRjRJ1WRbx9PPnOBo+9Pv7y+Wo+3YQQ/BeIeQThJg2tVeGdcgvG+fbxbAQpROyc47jXDSAZbl&#10;5UUhc+WPbq0Pm9gwCnEhlwhtjH3OeahbbWWY+F47un35wcpI49BwNcgjhduOT5NEcCuNow+t7PVT&#10;q+vvzd4ixNXnqRUf9WNm3rYvr8L8VFW1Qry+Gh/ugUU9xj8YfvVJHUpy2vm9U4F1CCJL7whFmM9v&#10;Z8CIoI0AtkPI0ukMeFnw/x3KMwAAAP//AwBQSwECLQAUAAYACAAAACEAtoM4kv4AAADhAQAAEwAA&#10;AAAAAAAAAAAAAAAAAAAAW0NvbnRlbnRfVHlwZXNdLnhtbFBLAQItABQABgAIAAAAIQA4/SH/1gAA&#10;AJQBAAALAAAAAAAAAAAAAAAAAC8BAABfcmVscy8ucmVsc1BLAQItABQABgAIAAAAIQA2bR/8QQIA&#10;AGsEAAAOAAAAAAAAAAAAAAAAAC4CAABkcnMvZTJvRG9jLnhtbFBLAQItABQABgAIAAAAIQBJQIHc&#10;4wAAAAsBAAAPAAAAAAAAAAAAAAAAAJsEAABkcnMvZG93bnJldi54bWxQSwUGAAAAAAQABADzAAAA&#10;qwUAAAAA&#10;">
                <v:stroke endarrow="block"/>
              </v:shape>
            </w:pict>
          </mc:Fallback>
        </mc:AlternateContent>
      </w:r>
      <w:r w:rsidRPr="000D3C32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5793105</wp:posOffset>
                </wp:positionV>
                <wp:extent cx="1247775" cy="542925"/>
                <wp:effectExtent l="0" t="0" r="28575" b="28575"/>
                <wp:wrapNone/>
                <wp:docPr id="11" name="_x0000_s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C32" w:rsidRDefault="000D3C32">
                            <w:r>
                              <w:rPr>
                                <w:rFonts w:hint="eastAsia"/>
                              </w:rPr>
                              <w:t>掉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o:spid="_x0000_s1027" style="position:absolute;left:0;text-align:left;margin-left:297.6pt;margin-top:456.15pt;width:98.25pt;height:4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x+NgIAAFsEAAAOAAAAZHJzL2Uyb0RvYy54bWysVE1v2zAMvQ/YfxB0X2ynydIacYoiXYYB&#10;3Vag27lQZNkWpq9RSuzs15eS0yzZbsN8EESJeiTfI728HbQiewFeWlPRYpJTIgy3tTRtRb9/27y7&#10;psQHZmqmrBEVPQhPb1dv3yx7V4qp7ayqBRAEMb7sXUW7EFyZZZ53QjM/sU4YvGwsaBbQhDargfWI&#10;rlU2zfP3WW+hdmC58B5P78dLukr4TSN4+No0XgSiKoq5hbRCWrdxzVZLVrbAXCf5MQ32D1loJg0G&#10;PUHds8DIDuRfUFpysN42YcKtzmzTSC5SDVhNkf9RzVPHnEi1IDnenWjy/w+Wf9k/ApE1aldQYphG&#10;jZ6HHL9nX+RXV5Gg3vkS/Z7cI8QSvXuw/Icnxq47ZlpxB2D7TrAa0yqif3bxIBoen5Jt/9nWCM92&#10;wSauhgZ0BEQWyJAkOZwkEUMgHA+L6WyxWMwp4Xg3n01vpvMUgpWvrx348FFYTeKmooCSJ3S2f/Ah&#10;ZsPKV5eUvVWy3kilkgHtdq2A7Bm2xyZ9R3R/7qYM6St6M8fYhGuHZHnTpiAXbv4cLVKYp/7CBC7c&#10;tAzY8krqil6fnFgZGfxg6tSQgUk17vGxMkdKI4ujGmHYDqNor/psbX1AjsGOHY4TiZvOwi9Keuxu&#10;zPjnjoGgRH0yqNNNMZvFcUjGbL6YogHnN9vzG2Y4QlU0UDJu12EcoZ0D2XYYqUhsGHuH2jYy0R51&#10;H7M6po8dnNQ4TlsckXM7ef3+J6xeAAAA//8DAFBLAwQUAAYACAAAACEAld+y9eAAAAALAQAADwAA&#10;AGRycy9kb3ducmV2LnhtbEyPwU6DQBCG7ya+w2ZMvNkFmkoXWRqjqYnHll68LTACys4SdmnRp3c8&#10;6XFmvvzz/flusYM44+R7RxriVQQCqXZNT62GU7m/24LwwVBjBkeo4Qs97Irrq9xkjbvQAc/H0AoO&#10;IZ8ZDV0IYyalrzu0xq/ciMS3dzdZE3icWtlM5sLhdpBJFN1La3riD50Z8anD+vM4Ww1Vn5zM96F8&#10;iazar8PrUn7Mb89a394sjw8gAi7hD4ZffVaHgp0qN1PjxaBhozYJoxpUnKxBMJGqOAVR8UalW5BF&#10;Lv93KH4AAAD//wMAUEsBAi0AFAAGAAgAAAAhALaDOJL+AAAA4QEAABMAAAAAAAAAAAAAAAAAAAAA&#10;AFtDb250ZW50X1R5cGVzXS54bWxQSwECLQAUAAYACAAAACEAOP0h/9YAAACUAQAACwAAAAAAAAAA&#10;AAAAAAAvAQAAX3JlbHMvLnJlbHNQSwECLQAUAAYACAAAACEAW8rcfjYCAABbBAAADgAAAAAAAAAA&#10;AAAAAAAuAgAAZHJzL2Uyb0RvYy54bWxQSwECLQAUAAYACAAAACEAld+y9eAAAAALAQAADwAAAAAA&#10;AAAAAAAAAACQBAAAZHJzL2Rvd25yZXYueG1sUEsFBgAAAAAEAAQA8wAAAJ0FAAAAAA==&#10;">
                <v:textbox>
                  <w:txbxContent>
                    <w:p w:rsidR="000D3C32" w:rsidRDefault="000D3C32">
                      <w:r>
                        <w:rPr>
                          <w:rFonts w:hint="eastAsia"/>
                        </w:rPr>
                        <w:t>掉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级</w:t>
                      </w:r>
                    </w:p>
                  </w:txbxContent>
                </v:textbox>
              </v:rect>
            </w:pict>
          </mc:Fallback>
        </mc:AlternateContent>
      </w:r>
      <w:r w:rsidRPr="000D3C32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3373755</wp:posOffset>
                </wp:positionV>
                <wp:extent cx="635" cy="733425"/>
                <wp:effectExtent l="76200" t="0" r="75565" b="47625"/>
                <wp:wrapNone/>
                <wp:docPr id="10" name="_x0000_s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3342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7BF9D" id="_x0000_s1037" o:spid="_x0000_s1026" type="#_x0000_t32" style="position:absolute;left:0;text-align:left;margin-left:345.75pt;margin-top:265.65pt;width:.05pt;height:57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0iQAIAAGsEAAAOAAAAZHJzL2Uyb0RvYy54bWysVE2P2yAQvVfqf0Dcs7YTJ5tY66wqO+ll&#10;24202/OKALZRMSBg40RV/3sH4qTd9lJV9QEPeD7evHn47v7YS3Tg1gmtSpzdpBhxRTUTqi3xl+ft&#10;ZImR80QxIrXiJT5xh+/X79/dDabgU91pybhFkES5YjAl7rw3RZI42vGeuBttuIKPjbY98bC1bcIs&#10;GSB7L5Npmi6SQVtmrKbcOTitzx/xOuZvGk79Y9M47pEsMWDzcbVx3Yc1Wd+RorXEdIKOMMg/oOiJ&#10;UFD0mqomnqBXK/5I1QtqtdONv6G6T3TTCMpjD9BNlv7WzVNHDI+9ADnOXGly/y8t/XzYWSQYzA7o&#10;UaSHGb0cU3heXJbObgNBg3EF+FVqZ0OL9KiezIOmXx1SuuqIankE+nwyEJyFiORNSNg4A2X2wyfN&#10;wIe8eh3ZOja2DymBB3SMQzldh8KPHlE4XMzmGFE4v53N8uk8pifFJdJY5z9y3aNglNh5S0Tb+Uor&#10;BbPXNot1yOHB+YCLFJeAUFbprZAySkAqNJR4NYcCiPYG+HCqjbFOS8GCX4hwtt1X0qIDCXqKzwjo&#10;jZvVr4rFvB0nbDPanggJNvKRKG8FUCc5DoV7zjCSHK5QsM5IpQoVgQbAPlpnSX1bpavNcrPMJ/l0&#10;sZnkaV1PPmyrfLLYZrfzelZXVZ19D+CzvOgEY1wF/Bd5Z/nfyWe8aGdhXgV+5Sx5mz2SC2Av7wg6&#10;6iCM/iyivWannQ3dBUmAoqPzePvClfl1H71+/iPWPwAAAP//AwBQSwMEFAAGAAgAAAAhANqlt9vi&#10;AAAACwEAAA8AAABkcnMvZG93bnJldi54bWxMj8tOwzAQRfdI/IM1SOyoE0qtNsSpgAqRDUi0qOrS&#10;jU1sEY+j2G1Tvp5hBbt5HN05Uy5H37GjGaILKCGfZMAMNkE7bCV8bJ5v5sBiUqhVF9BIOJsIy+ry&#10;olSFDid8N8d1ahmFYCyUBJtSX3AeG2u8ipPQG6TdZxi8StQOLdeDOlG47/htlgnulUO6YFVvnqxp&#10;vtYHLyGtdmcrts3jwr1tXl6F+67reiXl9dX4cA8smTH9wfCrT+pQkdM+HFBH1kkQi3xGqITZNJ8C&#10;I4ImAtieijsxB16V/P8P1Q8AAAD//wMAUEsBAi0AFAAGAAgAAAAhALaDOJL+AAAA4QEAABMAAAAA&#10;AAAAAAAAAAAAAAAAAFtDb250ZW50X1R5cGVzXS54bWxQSwECLQAUAAYACAAAACEAOP0h/9YAAACU&#10;AQAACwAAAAAAAAAAAAAAAAAvAQAAX3JlbHMvLnJlbHNQSwECLQAUAAYACAAAACEA07+NIkACAABr&#10;BAAADgAAAAAAAAAAAAAAAAAuAgAAZHJzL2Uyb0RvYy54bWxQSwECLQAUAAYACAAAACEA2qW32+IA&#10;AAALAQAADwAAAAAAAAAAAAAAAACaBAAAZHJzL2Rvd25yZXYueG1sUEsFBgAAAAAEAAQA8wAAAKkF&#10;AAAAAA==&#10;">
                <v:stroke endarrow="block"/>
              </v:shape>
            </w:pict>
          </mc:Fallback>
        </mc:AlternateContent>
      </w:r>
      <w:r w:rsidRPr="000D3C32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2392680</wp:posOffset>
                </wp:positionV>
                <wp:extent cx="1070610" cy="714375"/>
                <wp:effectExtent l="0" t="0" r="72390" b="85725"/>
                <wp:wrapNone/>
                <wp:docPr id="9" name="_x0000_s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0610" cy="7143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FE89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36" o:spid="_x0000_s1026" type="#_x0000_t34" style="position:absolute;left:0;text-align:left;margin-left:210.75pt;margin-top:188.4pt;width:84.3pt;height:5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S8XAIAAKQEAAAOAAAAZHJzL2Uyb0RvYy54bWysVE1v2zAMvQ/YfxB0T20nzkeNOsVgJ7t0&#10;W4F250KR5FibviCpcYJh/32U6gTtdhmG+SBLFvnI90j65vaoJDpw54XRNS6ucoy4poYJva/x18ft&#10;ZIWRD0QzIo3mNT5xj2/X79/dDLbiU9MbybhDAKJ9Ndga9yHYKss87bki/spYruGyM06RAEe3z5gj&#10;A6ArmU3zfJENxjHrDOXew9f25RKvE37XcRq+dJ3nAckaQ24hrS6tu7hm6xtS7R2xvaBjGuQfslBE&#10;aAh6gWpJIOjZiT+glKDOeNOFK2pUZrpOUJ44AJsi/43NQ08sT1xAHG8vMvn/B0s/H+4dEqzG1xhp&#10;oqBET8ccnidf5LNF1GewvgKzRt+7yJAe9YO9M/S7R9o0PdF7nvJ8PFlwLqJH9sYlHryFKLvhk2Fg&#10;Q56DSWIdO6ciJMiAjqkmp0tN+DEgCh+LfJkvCigdhbtlUc6W8xSCVGdv63z4yI1CcVPjHdehMVpD&#10;6Y2bpTjkcOdDqg4bORL2rcCoUxKKfSASzSPlEXe0zkh1Ro6u2myFlKldpEYD6DWfziErZUE7r/cp&#10;kDdSsGgXPbzb7xrpEOADq/SMEd6YKRFgAqRQNV5djEjVc8I2mqWAgQgJexSSxMEJEF1yHLNQnGEk&#10;Ocxe3EXtSSV1DA8CjqyjlKkXf1zn15vVZlVOyuliMynztp182DblZLEtlvN21jZNW/yMTIqy6gVj&#10;XEcy57koyr/ru3FCXzr6MhkXAbO36CllSPH8TkmnDopN89J+O8NO9+7cWTAKyXgc2zhrr8+wf/1z&#10;Wf8CAAD//wMAUEsDBBQABgAIAAAAIQB8AGLv4QAAAAsBAAAPAAAAZHJzL2Rvd25yZXYueG1sTI9N&#10;S8QwEIbvgv8hjOBF3LTbD3dr00VED8KCWMVzth3bYjOpSbpb/73jSY/D+/DO85a7xYziiM4PlhTE&#10;qwgEUmPbgToFb6+P1xsQPmhq9WgJFXyjh111flbqorUnesFjHTrBJeQLraAPYSqk9E2PRvuVnZA4&#10;+7DO6MCn62Tr9InLzSjXUZRLowfiD72e8L7H5rOejYL3eR8H18gsfXjGp8TbvE6vvpS6vFjubkEE&#10;XMIfDL/6rA4VOx3sTK0Xo4J0HWeMKkhuct7ARLaNYhAHjjbbBGRVyv8bqh8AAAD//wMAUEsBAi0A&#10;FAAGAAgAAAAhALaDOJL+AAAA4QEAABMAAAAAAAAAAAAAAAAAAAAAAFtDb250ZW50X1R5cGVzXS54&#10;bWxQSwECLQAUAAYACAAAACEAOP0h/9YAAACUAQAACwAAAAAAAAAAAAAAAAAvAQAAX3JlbHMvLnJl&#10;bHNQSwECLQAUAAYACAAAACEAzycUvFwCAACkBAAADgAAAAAAAAAAAAAAAAAuAgAAZHJzL2Uyb0Rv&#10;Yy54bWxQSwECLQAUAAYACAAAACEAfABi7+EAAAALAQAADwAAAAAAAAAAAAAAAAC2BAAAZHJzL2Rv&#10;d25yZXYueG1sUEsFBgAAAAAEAAQA8wAAAMQFAAAAAA==&#10;">
                <v:stroke endarrow="block"/>
              </v:shape>
            </w:pict>
          </mc:Fallback>
        </mc:AlternateContent>
      </w:r>
      <w:r w:rsidRPr="000D3C32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2392680</wp:posOffset>
                </wp:positionV>
                <wp:extent cx="1148715" cy="714375"/>
                <wp:effectExtent l="38100" t="0" r="13335" b="85725"/>
                <wp:wrapNone/>
                <wp:docPr id="8" name="_x0000_s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148715" cy="714375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3414E" id="_x0000_s1035" o:spid="_x0000_s1026" type="#_x0000_t34" style="position:absolute;left:0;text-align:left;margin-left:120.3pt;margin-top:188.4pt;width:90.45pt;height:56.25pt;rotation:180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PcgIAAL0EAAAOAAAAZHJzL2Uyb0RvYy54bWysVE1v2zAMvQ/YfxB0T20lTpMYdYrBTnbp&#10;tgDtdi0US4616QuSGicY9t9HKWnWbpdhmA+yZJGPfI+kb24PSqI9d14YXWFylWPEdWuY0LsKf35Y&#10;j+YY+UA1o9JoXuEj9/h2+fbNzWBLPja9kYw7BCDal4OtcB+CLbPMtz1X1F8ZyzVcdsYpGuDodhlz&#10;dAB0JbNxnl9ng3HMOtNy7+Frc7rEy4TfdbwNn7rO84BkhSG3kFaX1m1cs+UNLXeO2l605zToP2Sh&#10;qNAQ9ALV0EDRkxN/QCnROuNNF65aozLTdaLliQOwIflvbO57anniAuJ4e5HJ/z/Y9uN+45BgFYZC&#10;aaqgRI+HHJ5HT/LJNOozWF+CWa03LjJsD/re3pn2m0fa1D3VO57yfDhacCbRI3vlEg/eQpTt8MEw&#10;sKFPwSSxDp1TyBkoCsnnMShUqJPCfok4MRbogw6pWMdLsfghoBY+ElLMZ2SKUQt3M1JMZinbjJYR&#10;Nnpb58N7bhSKmwpvuQ610Rp6wrhJwqf7Ox9S2diZPGVfCSShJHTBnkpULBazceJEy7M1RHhGjq7a&#10;rIWUqY+kRkOFF9NxzEpZENXrXQrkjRQs2kUP73bbWjoE+MDqxDuqBjcvzZQIMBpSKKjNxYiWPads&#10;pVkKGKiQsEchaR+cgGpIjmMWijOMJIehjLsTvNQxPAh4Zh2lTE36fZEvVvPVvBgV4+vVqMibZvRu&#10;XRej6zWZTZtJU9cN+RGZkKLsBWNcRzLPA0OKv2vI8+ieWv0yMhcBs9foSRFI8fmdkk6tFbvp1Jdb&#10;w44bF9nFLoMZScbneY5D+PKcrH79dZY/AQAA//8DAFBLAwQUAAYACAAAACEAED836eEAAAALAQAA&#10;DwAAAGRycy9kb3ducmV2LnhtbEyPwU7DMAyG70i8Q2QkbixZO9pRmk5jArETiIHENWtCW2icKMm2&#10;8vaYE9xs+dPv769Xkx3Z0YQ4OJQwnwlgBlunB+wkvL0+XC2BxaRQq9GhkfBtIqya87NaVdqd8MUc&#10;d6ljFIKxUhL6lHzFeWx7Y1WcOW+Qbh8uWJVoDR3XQZ0o3I48E6LgVg1IH3rlzaY37dfuYCWs4/vT&#10;xpeiuCvvH8Wz3+bhM+RSXl5M61tgyUzpD4ZffVKHhpz27oA6slFCthAFoRLysqAORCyy+TWwPQ3L&#10;mxx4U/P/HZofAAAA//8DAFBLAQItABQABgAIAAAAIQC2gziS/gAAAOEBAAATAAAAAAAAAAAAAAAA&#10;AAAAAABbQ29udGVudF9UeXBlc10ueG1sUEsBAi0AFAAGAAgAAAAhADj9If/WAAAAlAEAAAsAAAAA&#10;AAAAAAAAAAAALwEAAF9yZWxzLy5yZWxzUEsBAi0AFAAGAAgAAAAhAN5iUk9yAgAAvQQAAA4AAAAA&#10;AAAAAAAAAAAALgIAAGRycy9lMm9Eb2MueG1sUEsBAi0AFAAGAAgAAAAhABA/N+nhAAAACwEAAA8A&#10;AAAAAAAAAAAAAAAAzAQAAGRycy9kb3ducmV2LnhtbFBLBQYAAAAABAAEAPMAAADaBQAAAAA=&#10;" adj="10794">
                <v:stroke endarrow="block"/>
              </v:shape>
            </w:pict>
          </mc:Fallback>
        </mc:AlternateContent>
      </w:r>
      <w:r w:rsidRPr="000D3C32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4107180</wp:posOffset>
                </wp:positionV>
                <wp:extent cx="1333500" cy="809625"/>
                <wp:effectExtent l="19050" t="19050" r="19050" b="47625"/>
                <wp:wrapNone/>
                <wp:docPr id="7" name="_x0000_s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8096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C32" w:rsidRDefault="000D3C32">
                            <w:r>
                              <w:rPr>
                                <w:rFonts w:hint="eastAsia"/>
                              </w:rPr>
                              <w:t>是否掉等级判断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31" o:spid="_x0000_s1028" type="#_x0000_t4" style="position:absolute;left:0;text-align:left;margin-left:295.05pt;margin-top:323.4pt;width:105pt;height:63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dwNgIAAF0EAAAOAAAAZHJzL2Uyb0RvYy54bWysVE1v2zAMvQ/YfxB0X20nTT+MOEWRrsOA&#10;bivQ7VwwkmwL09ckJXb360fJSZZut2E+CKJIPT4+il7ejFqRnfBBWtPQ6qykRBhmuTRdQ799vX93&#10;RUmIYDgoa0RDX0SgN6u3b5aDq8XM9lZx4QmCmFAPrqF9jK4uisB6oSGcWScMOlvrNUQ0fVdwDwOi&#10;a1XMyvKiGKznzlsmQsDTu8lJVxm/bQWLX9o2iEhUQ5FbzKvP6yatxWoJdefB9ZLtacA/sNAgDSY9&#10;Qt1BBLL18i8oLZm3wbbxjFld2LaVTOQasJqq/KOapx6cyLWgOMEdZQr/D5Z93j16InlDLykxoLFF&#10;z2OJ33OoynmV9BlcqDHsyT36VGFwD5Z9D8TYdQ+mE7fe26EXwJFVji9eXUhGwKtkM3yyHOFhG22W&#10;amy9ToAoAhlzR16OHRFjJAwPq/l8viixcQx9V+X1xWyRKBVQH247H+IHYTVJm4ZyCdoanhPA7iHE&#10;KfoQlQuwSvJ7qVQ2fLdZK092gA/kPn/7BOE0TBkyNPR6gekJ0w7lCqbLSV6FhVO0pCJSnwi8CtMy&#10;4qNXUqeaDkFQJxHfG44XoI4g1bTHWpXBkg9CTg2J42bMbZsdWrSx/AVl9nZ64ziTuOmt/0nJgO8b&#10;Gf/YgheUqI8GW3VdnZ+ngcjG+eJyhoY/9WxOPWAYQjU0UjJt13Eaoq3zsusxU5XVMPYW29vKLHti&#10;PLHa08c3nHu3n7c0JKd2jvr9V1j9AgAA//8DAFBLAwQUAAYACAAAACEAr2Sf2+AAAAALAQAADwAA&#10;AGRycy9kb3ducmV2LnhtbEyPQU7DMBBF90jcwRokdtQulDRN41QICQlBNw0cwEmmcSC2U9tNwu2Z&#10;rmA5M09/3s93s+nZiD50zkpYLgQwtLVrOttK+Px4uUuBhahso3pnUcIPBtgV11e5yho32QOOZWwZ&#10;hdiQKQk6xiHjPNQajQoLN6Cl29F5oyKNvuWNVxOFm57fC5FwozpLH7Qa8Flj/V2ejYSvatDTPj0d&#10;RVn7kb/t/evp8C7l7c38tAUWcY5/MFz0SR0Kcqrc2TaB9RIeN2JJqIRklVAHIlJx2VQS1uvVA/Ai&#10;5/87FL8AAAD//wMAUEsBAi0AFAAGAAgAAAAhALaDOJL+AAAA4QEAABMAAAAAAAAAAAAAAAAAAAAA&#10;AFtDb250ZW50X1R5cGVzXS54bWxQSwECLQAUAAYACAAAACEAOP0h/9YAAACUAQAACwAAAAAAAAAA&#10;AAAAAAAvAQAAX3JlbHMvLnJlbHNQSwECLQAUAAYACAAAACEAWFj3cDYCAABdBAAADgAAAAAAAAAA&#10;AAAAAAAuAgAAZHJzL2Uyb0RvYy54bWxQSwECLQAUAAYACAAAACEAr2Sf2+AAAAALAQAADwAAAAAA&#10;AAAAAAAAAACQBAAAZHJzL2Rvd25yZXYueG1sUEsFBgAAAAAEAAQA8wAAAJ0FAAAAAA==&#10;">
                <v:textbox>
                  <w:txbxContent>
                    <w:p w:rsidR="000D3C32" w:rsidRDefault="000D3C32">
                      <w:r>
                        <w:rPr>
                          <w:rFonts w:hint="eastAsia"/>
                        </w:rPr>
                        <w:t>是否掉等级判断</w:t>
                      </w:r>
                    </w:p>
                  </w:txbxContent>
                </v:textbox>
              </v:shape>
            </w:pict>
          </mc:Fallback>
        </mc:AlternateContent>
      </w:r>
      <w:r w:rsidRPr="000D3C32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2830830</wp:posOffset>
                </wp:positionV>
                <wp:extent cx="1247775" cy="542925"/>
                <wp:effectExtent l="0" t="0" r="28575" b="28575"/>
                <wp:wrapNone/>
                <wp:docPr id="6" name="_x0000_s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C32" w:rsidRDefault="000D3C32">
                            <w:r>
                              <w:rPr>
                                <w:rFonts w:hint="eastAsia"/>
                              </w:rPr>
                              <w:t>打造失败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o:spid="_x0000_s1029" style="position:absolute;left:0;text-align:left;margin-left:295.05pt;margin-top:222.9pt;width:98.25pt;height:42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/INgIAAFoEAAAOAAAAZHJzL2Uyb0RvYy54bWysVE1v2zAMvQ/YfxB0X2ynSdMYcYoiXYYB&#10;3Vag27lQZNkWpq9RSuzs15dS0jTZbsN8EESJenx8JL24HbQiOwFeWlPRYpRTIgy3tTRtRX98X3+4&#10;ocQHZmqmrBEV3QtPb5fv3y16V4qx7ayqBRAEMb7sXUW7EFyZZZ53QjM/sk4YvGwsaBbQhDargfWI&#10;rlU2zvPrrLdQO7BceI+n94dLukz4TSN4+NY0XgSiKorcQlohrZu4ZssFK1tgrpP8SIP9AwvNpMGg&#10;J6h7FhjZgvwLSksO1tsmjLjVmW0ayUXKAbMp8j+yeeqYEykXFMe7k0z+/8Hyr7tHILKu6DUlhmks&#10;0fOQ4/fsi/wq6dM7X6Lbk3uEmKF3D5b/9MTYVcdMK+4AbN8JViOrIuqZXTyIhsenZNN/sTXCs22w&#10;SaqhAR0BUQQypIrsTxURQyAcD4vxZDabTSnheDedjOfjaQrBytfXDnz4JKwmcVNRwIondLZ78CGy&#10;YeWrS2JvlazXUqlkQLtZKSA7ht2xTt8R3Z+7KUP6is6nGJtw7VArb9oU5MLNn6NFCfMkHxK4cNMy&#10;YMcrqSt6c3JiZVTwo6lTPwYm1WGPj5U5ShpVjH3tyzBshlSzq0g3nmxsvUeNwR4aHAcSN52F35T0&#10;2NzI+NeWgaBEfTZYp3kxmcRpSMZkOhujAec3m/MbZjhCVTRQctiuwmGCtg5k22GkIqlh7B3WtpFJ&#10;9jdWR/rYwKkax2GLE3JuJ6+3X8LyBQAA//8DAFBLAwQUAAYACAAAACEA0+NCneAAAAALAQAADwAA&#10;AGRycy9kb3ducmV2LnhtbEyPQU+DQBCF7yb+h82YeLMLpcUWWRqjqYnHll68DewIKLtL2KVFf73j&#10;SY+T9+XN9/LdbHpxptF3ziqIFxEIsrXTnW0UnMr93QaED2g19s6Sgi/ysCuur3LMtLvYA52PoRFc&#10;Yn2GCtoQhkxKX7dk0C/cQJazdzcaDHyOjdQjXrjc9HIZRak02Fn+0OJATy3Vn8fJKKi65Qm/D+VL&#10;ZLb7JLzO5cf09qzU7c38+AAi0Bz+YPjVZ3Uo2Klyk9Ve9ArW2yhmVMFqteYNTNxv0hRExVESJyCL&#10;XP7fUPwAAAD//wMAUEsBAi0AFAAGAAgAAAAhALaDOJL+AAAA4QEAABMAAAAAAAAAAAAAAAAAAAAA&#10;AFtDb250ZW50X1R5cGVzXS54bWxQSwECLQAUAAYACAAAACEAOP0h/9YAAACUAQAACwAAAAAAAAAA&#10;AAAAAAAvAQAAX3JlbHMvLnJlbHNQSwECLQAUAAYACAAAACEAUlLfyDYCAABaBAAADgAAAAAAAAAA&#10;AAAAAAAuAgAAZHJzL2Uyb0RvYy54bWxQSwECLQAUAAYACAAAACEA0+NCneAAAAALAQAADwAAAAAA&#10;AAAAAAAAAACQBAAAZHJzL2Rvd25yZXYueG1sUEsFBgAAAAAEAAQA8wAAAJ0FAAAAAA==&#10;">
                <v:textbox>
                  <w:txbxContent>
                    <w:p w:rsidR="000D3C32" w:rsidRDefault="000D3C32">
                      <w:r>
                        <w:rPr>
                          <w:rFonts w:hint="eastAsia"/>
                        </w:rPr>
                        <w:t>打造失败</w:t>
                      </w:r>
                    </w:p>
                  </w:txbxContent>
                </v:textbox>
              </v:rect>
            </w:pict>
          </mc:Fallback>
        </mc:AlternateContent>
      </w:r>
      <w:r w:rsidRPr="000D3C32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2830830</wp:posOffset>
                </wp:positionV>
                <wp:extent cx="1247775" cy="542925"/>
                <wp:effectExtent l="0" t="0" r="28575" b="28575"/>
                <wp:wrapNone/>
                <wp:docPr id="5" name="_x0000_s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C32" w:rsidRDefault="000D3C32">
                            <w:r>
                              <w:rPr>
                                <w:rFonts w:hint="eastAsia"/>
                              </w:rPr>
                              <w:t>打造成功，装备</w:t>
                            </w:r>
                            <w:r>
                              <w:rPr>
                                <w:rFonts w:hint="eastAsia"/>
                              </w:rPr>
                              <w:t>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o:spid="_x0000_s1030" style="position:absolute;left:0;text-align:left;margin-left:22.05pt;margin-top:222.9pt;width:98.25pt;height:4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yONQIAAFoEAAAOAAAAZHJzL2Uyb0RvYy54bWysVF1v0zAUfUfiP1h+p/lQS9eo6TRtFCEN&#10;NmnwPLmOk1j4i2u3yfj1XDtdaeENkQfL174+Pj7n3qyvR63IQYCX1tS0mOWUCMNtI01X029ft++u&#10;KPGBmYYpa0RNX4Sn15u3b9aDq0Rpe6saAQRBjK8GV9M+BFdlmee90MzPrBMGN1sLmgUMocsaYAOi&#10;a5WVef4+Gyw0DiwX3uPq3bRJNwm/bQUPD23rRSCqpsgtpBHSuItjtlmzqgPmesmPNNg/sNBMGrz0&#10;BHXHAiN7kH9BacnBetuGGbc6s20ruUhvwNcU+R+veeqZE+ktKI53J5n8/4PlXw6PQGRT0wUlhmm0&#10;6HnM8Xv2RV6uoj6D8xWmPblHiC/07t7y754Ye9sz04kbADv0gjXIqoj52cWBGHg8SnbDZ9sgPNsH&#10;m6QaW9AREEUgY3Lk5eSIGAPhuFiU8+VyidQ47i3m5apcpCtY9XragQ8fhdUkTmoK6HhCZ4d7HyIb&#10;Vr2mJPZWyWYrlUoBdLtbBeTAsDq26Tui+/M0ZchQ09UC7yZcO9TKmy5dcpHmz9GihHkqLyRwkaZl&#10;wIpXUtf06pTEqqjgB9OkegxMqmmOh5U5ShpVnNwI425Mns1f/dnZ5gU1BjsVODYkTnoLPykZsLiR&#10;8Y89A0GJ+mTQp1Uxn8duSMF8sSwxgPOd3fkOMxyhahoomaa3YeqgvQPZ9XhTkdQw9ga9bWWSPfo+&#10;sTrSxwJObhybLXbIeZyyfv8SNr8AAAD//wMAUEsDBBQABgAIAAAAIQDev31R3wAAAAoBAAAPAAAA&#10;ZHJzL2Rvd25yZXYueG1sTI9NT8MwDIbvSPyHyEjcWPq1CUrTCYGGxHHrLtzcxrSFJqmadCv8erwT&#10;nCzLj14/b7FdzCBONPneWQXxKgJBtnG6t62CY7W7uwfhA1qNg7Ok4Js8bMvrqwJz7c52T6dDaAWH&#10;WJ+jgi6EMZfSNx0Z9Cs3kuXbh5sMBl6nVuoJzxxuBplE0UYa7C1/6HCk546ar8NsFNR9csSfffUa&#10;mYddGt6W6nN+f1Hq9mZ5egQRaAl/MFz0WR1KdqrdbLUXg4Isi5m8zDVXYCDJog2IWsE6jVOQZSH/&#10;Vyh/AQAA//8DAFBLAQItABQABgAIAAAAIQC2gziS/gAAAOEBAAATAAAAAAAAAAAAAAAAAAAAAABb&#10;Q29udGVudF9UeXBlc10ueG1sUEsBAi0AFAAGAAgAAAAhADj9If/WAAAAlAEAAAsAAAAAAAAAAAAA&#10;AAAALwEAAF9yZWxzLy5yZWxzUEsBAi0AFAAGAAgAAAAhAMNefI41AgAAWgQAAA4AAAAAAAAAAAAA&#10;AAAALgIAAGRycy9lMm9Eb2MueG1sUEsBAi0AFAAGAAgAAAAhAN6/fVHfAAAACgEAAA8AAAAAAAAA&#10;AAAAAAAAjwQAAGRycy9kb3ducmV2LnhtbFBLBQYAAAAABAAEAPMAAACbBQAAAAA=&#10;">
                <v:textbox>
                  <w:txbxContent>
                    <w:p w:rsidR="000D3C32" w:rsidRDefault="000D3C32">
                      <w:r>
                        <w:rPr>
                          <w:rFonts w:hint="eastAsia"/>
                        </w:rPr>
                        <w:t>打造成功，装备</w:t>
                      </w:r>
                      <w:r>
                        <w:rPr>
                          <w:rFonts w:hint="eastAsia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 w:rsidRPr="000D3C32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1583055</wp:posOffset>
                </wp:positionV>
                <wp:extent cx="1333500" cy="809625"/>
                <wp:effectExtent l="19050" t="19050" r="19050" b="47625"/>
                <wp:wrapNone/>
                <wp:docPr id="4" name="_x0000_s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8096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C32" w:rsidRDefault="000D3C32">
                            <w:r>
                              <w:rPr>
                                <w:rFonts w:hint="eastAsia"/>
                              </w:rPr>
                              <w:t>打造是否成功判断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o:spid="_x0000_s1031" type="#_x0000_t4" style="position:absolute;left:0;text-align:left;margin-left:158.25pt;margin-top:124.65pt;width:105pt;height:63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84NwIAAF0EAAAOAAAAZHJzL2Uyb0RvYy54bWysVE1v2zAMvQ/YfxB0X2ynSdcYdYqiXYYB&#10;3Vag27lgJNkWpq9JSuzu14+SkzbdbsN8EESRenx8FH15NWpF9sIHaU1Dq1lJiTDMcmm6hn7/tnl3&#10;QUmIYDgoa0RDn0SgV+u3by4HV4u57a3iwhMEMaEeXEP7GF1dFIH1QkOYWScMOlvrNUQ0fVdwDwOi&#10;a1XMy/K8GKznzlsmQsDT28lJ1xm/bQWLX9s2iEhUQ5FbzKvP6zatxfoS6s6D6yU70IB/YKFBGkz6&#10;DHULEcjOy7+gtGTeBtvGGbO6sG0rmcg1YDVV+Uc1Dz04kWtBcYJ7lin8P1j2ZX/vieQNXVBiQGOL&#10;HscSv8dQlfOLpM/gQo1hD+7epwqDu7PsRyDG3vRgOnHtvR16ARxZVSm+eHUhGQGvku3w2XKEh120&#10;Waqx9ToBoghkzB15eu6IGCNheFidnZ0tS2wcQ99FuTqfL3MKqI+3nQ/xo7CapE1DuQRtDc8JYH8X&#10;YiIE9TEqF2CV5BupVDZ8t71RnuwBH8gmf4cE4TRMGTI0dLXE9IRph3IF0+Ukr8LCKVpSEalPBF6F&#10;aRnx0SupU03HIKiTiB8MxwtQR5Bq2iN7ZQ6qJiGnhsRxO+a2ZT2SyFvLn1Bmb6c3jjOJm976X5QM&#10;+L6R8c8deEGJ+mSwVatqsUgDkY3F8v0cDX/q2Z56wDCEamikZNrexGmIds7LrsdMVVbD2Gtsbyuz&#10;7C+sDvTxDeduHOYtDcmpnaNe/grr3wAAAP//AwBQSwMEFAAGAAgAAAAhAM/4tJbgAAAACwEAAA8A&#10;AABkcnMvZG93bnJldi54bWxMj0FOwzAQRfdI3MEaJHbUaUpDmsapEBISgm4aOIATT5NAbKe2m4Tb&#10;M12V5cx/+vMm3826ZyM631kjYLmIgKGprepMI+Dr8/UhBeaDNEr21qCAX/SwK25vcpkpO5kDjmVo&#10;GJUYn0kBbQhDxrmvW9TSL+yAhrKjdVoGGl3DlZMTleuex1GUcC07QxdaOeBLi/VPedYCvquhnfbp&#10;6RiVtRv5+969nQ4fQtzfzc9bYAHncIXhok/qUJBTZc9GedYLWC2TNaEC4sfNChgR6/iyqSh6SlLg&#10;Rc7//1D8AQAA//8DAFBLAQItABQABgAIAAAAIQC2gziS/gAAAOEBAAATAAAAAAAAAAAAAAAAAAAA&#10;AABbQ29udGVudF9UeXBlc10ueG1sUEsBAi0AFAAGAAgAAAAhADj9If/WAAAAlAEAAAsAAAAAAAAA&#10;AAAAAAAALwEAAF9yZWxzLy5yZWxzUEsBAi0AFAAGAAgAAAAhAIl+zzg3AgAAXQQAAA4AAAAAAAAA&#10;AAAAAAAALgIAAGRycy9lMm9Eb2MueG1sUEsBAi0AFAAGAAgAAAAhAM/4tJbgAAAACwEAAA8AAAAA&#10;AAAAAAAAAAAAkQQAAGRycy9kb3ducmV2LnhtbFBLBQYAAAAABAAEAPMAAACeBQAAAAA=&#10;">
                <v:textbox>
                  <w:txbxContent>
                    <w:p w:rsidR="000D3C32" w:rsidRDefault="000D3C32">
                      <w:r>
                        <w:rPr>
                          <w:rFonts w:hint="eastAsia"/>
                        </w:rPr>
                        <w:t>打造是否成功判断</w:t>
                      </w:r>
                    </w:p>
                  </w:txbxContent>
                </v:textbox>
              </v:shape>
            </w:pict>
          </mc:Fallback>
        </mc:AlternateContent>
      </w:r>
      <w:r w:rsidRPr="000D3C32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525780</wp:posOffset>
                </wp:positionV>
                <wp:extent cx="1247775" cy="542925"/>
                <wp:effectExtent l="0" t="0" r="28575" b="28575"/>
                <wp:wrapNone/>
                <wp:docPr id="3" name="_x0000_s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C32" w:rsidRDefault="000D3C32">
                            <w:r>
                              <w:rPr>
                                <w:rFonts w:hint="eastAsia"/>
                              </w:rPr>
                              <w:t>打造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o:spid="_x0000_s1032" style="position:absolute;left:0;text-align:left;margin-left:158.25pt;margin-top:41.4pt;width:98.25pt;height:42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SZPNgIAAFoEAAAOAAAAZHJzL2Uyb0RvYy54bWysVE1v2zAMvQ/YfxB0X/2xpGmMOkXRLsOA&#10;bivQ7VwosmwL09coJXb260vJSZZut2E+CKJEPZLvkb6+GbUiOwFeWlPT4iKnRBhuG2m6mn7/tn53&#10;RYkPzDRMWSNquhee3qzevrkeXCVK21vVCCAIYnw1uJr2IbgqyzzvhWb+wjph8LK1oFlAE7qsATYg&#10;ulZZmeeX2WChcWC58B5P76dLukr4bSt4+Nq2XgSiaoq5hbRCWjdxzVbXrOqAuV7yQxrsH7LQTBoM&#10;eoK6Z4GRLci/oLTkYL1twwW3OrNtK7lINWA1Rf5HNU89cyLVguR4d6LJ/z9Y/mX3CEQ2NX1PiWEa&#10;JXoec/yefZGXi8jP4HyFbk/uEWKF3j1Y/sMTY+96ZjpxC2CHXrAGsyqif/bqQTQ8PiWb4bNtEJ5t&#10;g01UjS3oCIgkkDEpsj8pIsZAOB4W5WyxWMwp4Xg3n5XLcp5CsOr42oEPH4XVJG5qCqh4Qme7Bx9i&#10;Nqw6uqTsrZLNWiqVDOg2dwrIjmF3rNN3QPfnbsqQoabLOcYmXDvkypsuBXnl5s/RIoV5ai9M4JWb&#10;lgE7Xkld06uTE6sigx9Mk/oxMKmmPT5W5kBpZHFSI4ybMWl2edRnY5s9cgx2anAcSNz0Fn5RMmBz&#10;Y8Y/twwEJeqTQZ2WxWwWpyEZs/miRAPObzbnN8xwhKppoGTa3oVpgrYOZNdjpCKxYewtatvKRHvU&#10;fcrqkD42cFLjMGxxQs7t5PX7l7B6AQAA//8DAFBLAwQUAAYACAAAACEAv19VDt4AAAAKAQAADwAA&#10;AGRycy9kb3ducmV2LnhtbEyPy07DMBBF90j8gzVI7KjzUKMQ4lQIVCSWbbph58RDEojHUey0ga9n&#10;WMFyNEf3nlvuVjuKM85+cKQg3kQgkFpnBuoUnOr9XQ7CB01Gj45QwRd62FXXV6UujLvQAc/H0AkO&#10;IV9oBX0IUyGlb3u02m/chMS/dzdbHficO2lmfeFwO8okijJp9UDc0OsJn3psP4+LVdAMyUl/H+qX&#10;yN7v0/C61h/L27NStzfr4wOIgGv4g+FXn9WhYqfGLWS8GBWkcbZlVEGe8AQGtnHK4xomszwFWZXy&#10;/4TqBwAA//8DAFBLAQItABQABgAIAAAAIQC2gziS/gAAAOEBAAATAAAAAAAAAAAAAAAAAAAAAABb&#10;Q29udGVudF9UeXBlc10ueG1sUEsBAi0AFAAGAAgAAAAhADj9If/WAAAAlAEAAAsAAAAAAAAAAAAA&#10;AAAALwEAAF9yZWxzLy5yZWxzUEsBAi0AFAAGAAgAAAAhAJLxJk82AgAAWgQAAA4AAAAAAAAAAAAA&#10;AAAALgIAAGRycy9lMm9Eb2MueG1sUEsBAi0AFAAGAAgAAAAhAL9fVQ7eAAAACgEAAA8AAAAAAAAA&#10;AAAAAAAAkAQAAGRycy9kb3ducmV2LnhtbFBLBQYAAAAABAAEAPMAAACbBQAAAAA=&#10;">
                <v:textbox>
                  <w:txbxContent>
                    <w:p w:rsidR="000D3C32" w:rsidRDefault="000D3C32">
                      <w:r>
                        <w:rPr>
                          <w:rFonts w:hint="eastAsia"/>
                        </w:rPr>
                        <w:t>打造</w:t>
                      </w:r>
                    </w:p>
                  </w:txbxContent>
                </v:textbox>
              </v:rect>
            </w:pict>
          </mc:Fallback>
        </mc:AlternateConten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B202A6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521335</wp:posOffset>
                </wp:positionV>
                <wp:extent cx="584835" cy="76200"/>
                <wp:effectExtent l="6668" t="0" r="50482" b="69533"/>
                <wp:wrapNone/>
                <wp:docPr id="2" name="_x0000_s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584835" cy="7620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E538A" id="_x0000_s1034" o:spid="_x0000_s1026" type="#_x0000_t32" style="position:absolute;left:0;text-align:left;margin-left:187.75pt;margin-top:41.05pt;width:46.05pt;height:6pt;rotation:-90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4WUAIAAIQEAAAOAAAAZHJzL2Uyb0RvYy54bWysVNFu2yAUfZ+0f0C8p7ZTJ0utOtVkJ3vp&#10;tkrt9loRg200DAhonGjav+9enKbr9jJN8wMGc++55x4Ovr45DIrshfPS6JJmFyklQjeGS92V9MvD&#10;draixAemOVNGi5Iehac367dvrkdbiLnpjeLCEQDRvhhtSfsQbJEkvunFwPyFsULDZmvcwAIsXZdw&#10;x0ZAH1QyT9NlMhrHrTON8B6+1tMmXUf8thVN+Ny2XgSiSgrcQhxdHHc4JutrVnSO2V42JxrsH1gM&#10;TGooeoaqWWDkyck/oAbZOONNGy4aMySmbWUjYg/QTZb+1s19z6yIvYA43p5l8v8Ptvm0v3NE8pLO&#10;KdFsgCN6PKTwPPosvcxRn9H6AsIqfeeww+ag7+2tab55ok3VM92JyPPhaCE5w4zkVQouvIUqu/Gj&#10;4RDDnoKJYh1aNxBn4FAWOdaEA2qVtF8RBkuBPOQQz+p4PitxCKSBj4tVvrpcUNLA1rslWCEWZgVi&#10;Yq51PnwQZiA4KakPjsmuD5XRGkxh3FSB7W99QMYvCZiszVYqFb2hNBlLerWYY63BglBed5GdN0py&#10;jMMM77pdpRzZMzTa1MyE+yrMmSfNI24vGN+c5oFJBXMSooTBSRBVCYqFB8EpUQLuFs4mRKWxIggB&#10;3E+zyWvfr9KrzWqzymf5fLmZ5Wldz95vq3y23GbvFvVlXVV19gPJZ3nRS86FRv7Pvs/yv/PV6QZO&#10;jj07/6xZ8ho9igtkn9+RdHQImmKy187w453D7tAsYPUYfLqWeJd+Xceol5/H+icAAAD//wMAUEsD&#10;BBQABgAIAAAAIQBjL1v93QAAAAoBAAAPAAAAZHJzL2Rvd25yZXYueG1sTI9BT8MwDIXvSPyHyEjc&#10;WNrSDVSaTtMkTmgHxsQ5a92mWuKUJmvLv8ec4Gb7fXp+r9wuzooJx9B7UpCuEhBItW966hScPl4f&#10;nkGEqKnR1hMq+MYA2+r2ptRF42d6x+kYO8EmFAqtwMQ4FFKG2qDTYeUHJNZaPzodeR072Yx6ZnNn&#10;ZZYkG+l0T/zB6AH3BuvL8eoUzJ8T7VqLX4f129C2pj3tD3RR6v5u2b2AiLjEPxh+43N0qDjT2V+p&#10;CcIqyNP1hlEeMu7EQJ498eHM5GOegqxK+b9C9QMAAP//AwBQSwECLQAUAAYACAAAACEAtoM4kv4A&#10;AADhAQAAEwAAAAAAAAAAAAAAAAAAAAAAW0NvbnRlbnRfVHlwZXNdLnhtbFBLAQItABQABgAIAAAA&#10;IQA4/SH/1gAAAJQBAAALAAAAAAAAAAAAAAAAAC8BAABfcmVscy8ucmVsc1BLAQItABQABgAIAAAA&#10;IQA3eY4WUAIAAIQEAAAOAAAAAAAAAAAAAAAAAC4CAABkcnMvZTJvRG9jLnhtbFBLAQItABQABgAI&#10;AAAAIQBjL1v93QAAAAoBAAAPAAAAAAAAAAAAAAAAAKoEAABkcnMvZG93bnJldi54bWxQSwUGAAAA&#10;AAQABADzAAAAtAUAAAAA&#10;">
                <v:stroke endarrow="block"/>
              </v:shape>
            </w:pict>
          </mc:Fallback>
        </mc:AlternateConten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打造成功后，装备+1，打造失败后，判断是否掉等级。装备最高打造等级+15。</w:t>
      </w: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打造增加</w:t>
      </w:r>
      <w:r w:rsidR="00FF45FA" w:rsidRPr="000D3C32">
        <w:rPr>
          <w:rFonts w:ascii="微软雅黑" w:eastAsia="微软雅黑" w:hAnsi="微软雅黑" w:cs="微软雅黑" w:hint="eastAsia"/>
        </w:rPr>
        <w:t>基本</w:t>
      </w:r>
      <w:r w:rsidRPr="000D3C32">
        <w:rPr>
          <w:rFonts w:ascii="微软雅黑" w:eastAsia="微软雅黑" w:hAnsi="微软雅黑" w:cs="微软雅黑" w:hint="eastAsia"/>
        </w:rPr>
        <w:t>属性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</w:tblGrid>
      <w:tr w:rsidR="00FF45FA" w:rsidRPr="000D3C32">
        <w:tc>
          <w:tcPr>
            <w:tcW w:w="2840" w:type="dxa"/>
          </w:tcPr>
          <w:p w:rsidR="00FF45FA" w:rsidRPr="000D3C32" w:rsidRDefault="00FF45FA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FF45FA" w:rsidRPr="000D3C32" w:rsidRDefault="00FF45FA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基础属性</w:t>
            </w:r>
          </w:p>
        </w:tc>
      </w:tr>
      <w:tr w:rsidR="00FF45FA" w:rsidRPr="000D3C32">
        <w:tc>
          <w:tcPr>
            <w:tcW w:w="2840" w:type="dxa"/>
          </w:tcPr>
          <w:p w:rsidR="00FF45FA" w:rsidRPr="000D3C32" w:rsidRDefault="00FF45FA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FF45FA" w:rsidRPr="000D3C32" w:rsidRDefault="00FF45FA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伤害+8</w:t>
            </w:r>
          </w:p>
        </w:tc>
      </w:tr>
      <w:tr w:rsidR="00FF45FA" w:rsidRPr="000D3C32">
        <w:tc>
          <w:tcPr>
            <w:tcW w:w="2840" w:type="dxa"/>
          </w:tcPr>
          <w:p w:rsidR="00FF45FA" w:rsidRPr="000D3C32" w:rsidRDefault="00FF45FA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FF45FA" w:rsidRPr="000D3C32" w:rsidRDefault="00FF45FA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躲闪+20</w:t>
            </w:r>
          </w:p>
        </w:tc>
      </w:tr>
      <w:tr w:rsidR="00FF45FA" w:rsidRPr="000D3C32">
        <w:tc>
          <w:tcPr>
            <w:tcW w:w="2840" w:type="dxa"/>
          </w:tcPr>
          <w:p w:rsidR="00FF45FA" w:rsidRPr="000D3C32" w:rsidRDefault="00FF45FA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FF45FA" w:rsidRPr="000D3C32" w:rsidRDefault="00FF45FA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灵力+6</w:t>
            </w:r>
          </w:p>
        </w:tc>
      </w:tr>
      <w:tr w:rsidR="00FF45FA" w:rsidRPr="000D3C32">
        <w:tc>
          <w:tcPr>
            <w:tcW w:w="2840" w:type="dxa"/>
          </w:tcPr>
          <w:p w:rsidR="00FF45FA" w:rsidRPr="000D3C32" w:rsidRDefault="00FF45FA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FF45FA" w:rsidRPr="000D3C32" w:rsidRDefault="00FF45FA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防御+12</w:t>
            </w:r>
          </w:p>
        </w:tc>
      </w:tr>
      <w:tr w:rsidR="00FF45FA" w:rsidRPr="000D3C32">
        <w:tc>
          <w:tcPr>
            <w:tcW w:w="2840" w:type="dxa"/>
          </w:tcPr>
          <w:p w:rsidR="00FF45FA" w:rsidRPr="000D3C32" w:rsidRDefault="00FF45FA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FF45FA" w:rsidRPr="000D3C32" w:rsidRDefault="00FF45FA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气血+40</w:t>
            </w:r>
          </w:p>
        </w:tc>
      </w:tr>
      <w:tr w:rsidR="00FF45FA" w:rsidRPr="000D3C32">
        <w:tc>
          <w:tcPr>
            <w:tcW w:w="2840" w:type="dxa"/>
          </w:tcPr>
          <w:p w:rsidR="00FF45FA" w:rsidRPr="000D3C32" w:rsidRDefault="00FF45FA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FF45FA" w:rsidRPr="000D3C32" w:rsidRDefault="00FF45FA">
            <w:pPr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速度+8</w:t>
            </w:r>
          </w:p>
        </w:tc>
      </w:tr>
    </w:tbl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打造</w:t>
      </w:r>
      <w:r w:rsidR="00FF45FA" w:rsidRPr="000D3C32">
        <w:rPr>
          <w:rFonts w:ascii="微软雅黑" w:eastAsia="微软雅黑" w:hAnsi="微软雅黑" w:cs="微软雅黑" w:hint="eastAsia"/>
        </w:rPr>
        <w:t>基本</w:t>
      </w:r>
      <w:r w:rsidR="00FF45FA" w:rsidRPr="000D3C32">
        <w:rPr>
          <w:rFonts w:ascii="微软雅黑" w:eastAsia="微软雅黑" w:hAnsi="微软雅黑" w:cs="微软雅黑"/>
        </w:rPr>
        <w:t>属性</w:t>
      </w:r>
      <w:r w:rsidRPr="000D3C32">
        <w:rPr>
          <w:rFonts w:ascii="微软雅黑" w:eastAsia="微软雅黑" w:hAnsi="微软雅黑" w:cs="微软雅黑" w:hint="eastAsia"/>
        </w:rPr>
        <w:t>金币消耗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一级消耗4w金币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每升一级金币消耗公式=4*2^(n-1)。</w:t>
      </w:r>
    </w:p>
    <w:p w:rsidR="00483A4A" w:rsidRPr="000D3C32" w:rsidRDefault="00D05E0B">
      <w:pPr>
        <w:pStyle w:val="1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PVP篇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PVP分为挑战模式，附近模式两种</w:t>
      </w:r>
    </w:p>
    <w:p w:rsidR="00483A4A" w:rsidRPr="000D3C32" w:rsidRDefault="00D05E0B">
      <w:pPr>
        <w:pStyle w:val="2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挑战模式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开启等级：30级</w:t>
      </w: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比赛规则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  <w:b/>
          <w:bCs/>
        </w:rPr>
        <w:t>挑战次数</w:t>
      </w:r>
      <w:r w:rsidRPr="000D3C32">
        <w:rPr>
          <w:rFonts w:ascii="微软雅黑" w:eastAsia="微软雅黑" w:hAnsi="微软雅黑" w:cs="微软雅黑" w:hint="eastAsia"/>
        </w:rPr>
        <w:t>：每天可以免费挑战5次，免费挑战次数用完后可以通过购买挑战符继续挑战。最高购买次数10次。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  <w:b/>
          <w:bCs/>
        </w:rPr>
        <w:t>挑战时间</w:t>
      </w:r>
      <w:r w:rsidRPr="000D3C32">
        <w:rPr>
          <w:rFonts w:ascii="微软雅黑" w:eastAsia="微软雅黑" w:hAnsi="微软雅黑" w:cs="微软雅黑" w:hint="eastAsia"/>
        </w:rPr>
        <w:t>：每次在战场中驰骋的时间上限为60分钟，超过60分钟退出战场。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  <w:b/>
          <w:bCs/>
        </w:rPr>
        <w:t>战斗场数</w:t>
      </w:r>
      <w:r w:rsidRPr="000D3C32">
        <w:rPr>
          <w:rFonts w:ascii="微软雅黑" w:eastAsia="微软雅黑" w:hAnsi="微软雅黑" w:cs="微软雅黑" w:hint="eastAsia"/>
        </w:rPr>
        <w:t>：每次挑战最多胜利20场。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  <w:b/>
          <w:bCs/>
        </w:rPr>
        <w:t>挑战配置</w:t>
      </w:r>
      <w:r w:rsidRPr="000D3C32">
        <w:rPr>
          <w:rFonts w:ascii="微软雅黑" w:eastAsia="微软雅黑" w:hAnsi="微软雅黑" w:cs="微软雅黑" w:hint="eastAsia"/>
        </w:rPr>
        <w:t>：用户选择挑战模式后进入挑战配置页面，用户在挑战配置页面重新选择上战场时的装备、使用技能、人宠。在点击挑战模式后，用户的挑战属性不随挂机属性的增加而增加，锁定在进入时刻的属性。等级和技能在退出挑战模式前不会改变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  <w:b/>
          <w:bCs/>
        </w:rPr>
        <w:t>战斗匹配规则</w:t>
      </w:r>
      <w:r w:rsidRPr="000D3C32">
        <w:rPr>
          <w:rFonts w:ascii="微软雅黑" w:eastAsia="微软雅黑" w:hAnsi="微软雅黑" w:cs="微软雅黑" w:hint="eastAsia"/>
        </w:rPr>
        <w:t>：</w:t>
      </w:r>
    </w:p>
    <w:p w:rsidR="00483A4A" w:rsidRPr="000D3C32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等级匹配：-10，角色等级，+10。范围内随机分配。</w:t>
      </w:r>
    </w:p>
    <w:p w:rsidR="00483A4A" w:rsidRPr="000D3C32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爵位匹配：在等级范围内按从低到高的顺序进行选择。</w:t>
      </w:r>
    </w:p>
    <w:p w:rsidR="00483A4A" w:rsidRPr="000D3C32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每场战斗胜利后系统自动匹配下一场战斗对象。</w:t>
      </w:r>
    </w:p>
    <w:p w:rsidR="00483A4A" w:rsidRPr="000D3C32" w:rsidRDefault="00D05E0B">
      <w:pPr>
        <w:rPr>
          <w:rFonts w:ascii="微软雅黑" w:eastAsia="微软雅黑" w:hAnsi="微软雅黑" w:cs="微软雅黑"/>
          <w:b/>
          <w:bCs/>
        </w:rPr>
      </w:pPr>
      <w:r w:rsidRPr="000D3C32">
        <w:rPr>
          <w:rFonts w:ascii="微软雅黑" w:eastAsia="微软雅黑" w:hAnsi="微软雅黑" w:cs="微软雅黑" w:hint="eastAsia"/>
          <w:b/>
          <w:bCs/>
        </w:rPr>
        <w:t>相生相克：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被克制的一方，降低3%的</w:t>
      </w:r>
      <w:r w:rsidR="00920474" w:rsidRPr="000D3C32">
        <w:rPr>
          <w:rFonts w:ascii="微软雅黑" w:eastAsia="微软雅黑" w:hAnsi="微软雅黑" w:cs="微软雅黑" w:hint="eastAsia"/>
        </w:rPr>
        <w:t>基本</w:t>
      </w:r>
      <w:r w:rsidRPr="000D3C32">
        <w:rPr>
          <w:rFonts w:ascii="微软雅黑" w:eastAsia="微软雅黑" w:hAnsi="微软雅黑" w:cs="微软雅黑" w:hint="eastAsia"/>
        </w:rPr>
        <w:t>属性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0D3C32" w:rsidRDefault="00D05E0B">
      <w:pPr>
        <w:rPr>
          <w:rFonts w:ascii="微软雅黑" w:eastAsia="微软雅黑" w:hAnsi="微软雅黑" w:cs="微软雅黑"/>
          <w:b/>
          <w:bCs/>
        </w:rPr>
      </w:pPr>
      <w:r w:rsidRPr="000D3C32">
        <w:rPr>
          <w:rFonts w:ascii="微软雅黑" w:eastAsia="微软雅黑" w:hAnsi="微软雅黑" w:cs="微软雅黑" w:hint="eastAsia"/>
        </w:rPr>
        <w:t>相生的一方，提高3%</w:t>
      </w:r>
      <w:r w:rsidR="00920474" w:rsidRPr="000D3C32">
        <w:rPr>
          <w:rFonts w:ascii="微软雅黑" w:eastAsia="微软雅黑" w:hAnsi="微软雅黑" w:cs="微软雅黑" w:hint="eastAsia"/>
        </w:rPr>
        <w:t>的基本</w:t>
      </w:r>
      <w:r w:rsidRPr="000D3C32">
        <w:rPr>
          <w:rFonts w:ascii="微软雅黑" w:eastAsia="微软雅黑" w:hAnsi="微软雅黑" w:cs="微软雅黑" w:hint="eastAsia"/>
        </w:rPr>
        <w:t>属性</w:t>
      </w:r>
    </w:p>
    <w:p w:rsidR="00483A4A" w:rsidRPr="000D3C32" w:rsidRDefault="00D05E0B">
      <w:pPr>
        <w:rPr>
          <w:rFonts w:ascii="微软雅黑" w:eastAsia="微软雅黑" w:hAnsi="微软雅黑" w:cs="微软雅黑"/>
          <w:b/>
          <w:bCs/>
        </w:rPr>
      </w:pPr>
      <w:r w:rsidRPr="000D3C32">
        <w:rPr>
          <w:rFonts w:ascii="微软雅黑" w:eastAsia="微软雅黑" w:hAnsi="微软雅黑" w:cs="微软雅黑" w:hint="eastAsia"/>
          <w:b/>
          <w:bCs/>
        </w:rPr>
        <w:t>战斗退出：</w:t>
      </w:r>
    </w:p>
    <w:p w:rsidR="00483A4A" w:rsidRPr="000D3C32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战斗失败后自动退出战场进入PVP主页。</w:t>
      </w:r>
    </w:p>
    <w:p w:rsidR="00483A4A" w:rsidRPr="000D3C32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战斗过程中可以强制退出战场。</w:t>
      </w:r>
    </w:p>
    <w:p w:rsidR="00483A4A" w:rsidRPr="000D3C32" w:rsidRDefault="00D05E0B">
      <w:pPr>
        <w:rPr>
          <w:rFonts w:ascii="微软雅黑" w:eastAsia="微软雅黑" w:hAnsi="微软雅黑" w:cs="微软雅黑"/>
          <w:b/>
          <w:bCs/>
        </w:rPr>
      </w:pPr>
      <w:r w:rsidRPr="000D3C32">
        <w:rPr>
          <w:rFonts w:ascii="微软雅黑" w:eastAsia="微软雅黑" w:hAnsi="微软雅黑" w:cs="微软雅黑" w:hint="eastAsia"/>
          <w:b/>
          <w:bCs/>
        </w:rPr>
        <w:t>战斗奖励：</w:t>
      </w:r>
    </w:p>
    <w:p w:rsidR="00483A4A" w:rsidRPr="000D3C32" w:rsidRDefault="00D05E0B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声望：战胜比自己爵位高的，增加5点声望，战胜比自己爵位低的，增加3点声望，战胜同等爵位的，增加4点声望。战斗失败，增加1点声望。</w:t>
      </w:r>
    </w:p>
    <w:p w:rsidR="00483A4A" w:rsidRPr="000D3C32" w:rsidRDefault="00D05E0B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今日积分：第一场2点积分，第3场2点积分，第6场3点积分，第10场3点积分，第15场3点积分，第20场4点积分。一次挑战全胜17点积分。</w:t>
      </w: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挑战模式整体流程图</w:t>
      </w:r>
    </w:p>
    <w:p w:rsidR="00483A4A" w:rsidRPr="000D3C32" w:rsidRDefault="00483A4A">
      <w:pPr>
        <w:rPr>
          <w:rFonts w:ascii="微软雅黑" w:eastAsia="微软雅黑" w:hAnsi="微软雅黑" w:cs="微软雅黑"/>
        </w:rPr>
      </w:pPr>
    </w:p>
    <w:p w:rsidR="00483A4A" w:rsidRPr="000D3C32" w:rsidRDefault="000A4B00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>
            <wp:extent cx="3971925" cy="8858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A4A" w:rsidRPr="000D3C32" w:rsidRDefault="00C20B4C">
      <w:pPr>
        <w:pStyle w:val="2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征服</w:t>
      </w:r>
      <w:r w:rsidR="00D05E0B" w:rsidRPr="000D3C32">
        <w:rPr>
          <w:rFonts w:ascii="微软雅黑" w:eastAsia="微软雅黑" w:hAnsi="微软雅黑" w:cs="微软雅黑" w:hint="eastAsia"/>
        </w:rPr>
        <w:t>模式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开启等级：</w:t>
      </w:r>
      <w:r w:rsidR="00404C3D" w:rsidRPr="000D3C32">
        <w:rPr>
          <w:rFonts w:ascii="微软雅黑" w:eastAsia="微软雅黑" w:hAnsi="微软雅黑" w:cs="微软雅黑"/>
        </w:rPr>
        <w:t>3</w:t>
      </w:r>
      <w:r w:rsidRPr="000D3C32">
        <w:rPr>
          <w:rFonts w:ascii="微软雅黑" w:eastAsia="微软雅黑" w:hAnsi="微软雅黑" w:cs="微软雅黑" w:hint="eastAsia"/>
        </w:rPr>
        <w:t>0级</w:t>
      </w:r>
    </w:p>
    <w:p w:rsidR="00483A4A" w:rsidRPr="000D3C32" w:rsidRDefault="00D05E0B">
      <w:pPr>
        <w:pStyle w:val="3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比赛规则</w:t>
      </w:r>
    </w:p>
    <w:p w:rsidR="00483A4A" w:rsidRPr="000D3C32" w:rsidRDefault="009126A6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  <w:b/>
        </w:rPr>
        <w:t>征服</w:t>
      </w:r>
      <w:r w:rsidR="00D05E0B" w:rsidRPr="000D3C32">
        <w:rPr>
          <w:rFonts w:ascii="微软雅黑" w:eastAsia="微软雅黑" w:hAnsi="微软雅黑" w:cs="微软雅黑" w:hint="eastAsia"/>
          <w:b/>
        </w:rPr>
        <w:t>次数：</w:t>
      </w:r>
      <w:r w:rsidR="00D05E0B" w:rsidRPr="000D3C32">
        <w:rPr>
          <w:rFonts w:ascii="微软雅黑" w:eastAsia="微软雅黑" w:hAnsi="微软雅黑" w:cs="微软雅黑" w:hint="eastAsia"/>
        </w:rPr>
        <w:t>每天免费</w:t>
      </w:r>
      <w:r w:rsidRPr="000D3C32">
        <w:rPr>
          <w:rFonts w:ascii="微软雅黑" w:eastAsia="微软雅黑" w:hAnsi="微软雅黑" w:cs="微软雅黑" w:hint="eastAsia"/>
        </w:rPr>
        <w:t>征服</w:t>
      </w:r>
      <w:r w:rsidR="00D05E0B" w:rsidRPr="000D3C32">
        <w:rPr>
          <w:rFonts w:ascii="微软雅黑" w:eastAsia="微软雅黑" w:hAnsi="微软雅黑" w:cs="微软雅黑" w:hint="eastAsia"/>
        </w:rPr>
        <w:t>10次，免费</w:t>
      </w:r>
      <w:r w:rsidRPr="000D3C32">
        <w:rPr>
          <w:rFonts w:ascii="微软雅黑" w:eastAsia="微软雅黑" w:hAnsi="微软雅黑" w:cs="微软雅黑" w:hint="eastAsia"/>
        </w:rPr>
        <w:t>征服</w:t>
      </w:r>
      <w:r w:rsidR="00D05E0B" w:rsidRPr="000D3C32">
        <w:rPr>
          <w:rFonts w:ascii="微软雅黑" w:eastAsia="微软雅黑" w:hAnsi="微软雅黑" w:cs="微软雅黑" w:hint="eastAsia"/>
        </w:rPr>
        <w:t>次数用完后可以通过购买</w:t>
      </w:r>
      <w:r w:rsidRPr="000D3C32">
        <w:rPr>
          <w:rFonts w:ascii="微软雅黑" w:eastAsia="微软雅黑" w:hAnsi="微软雅黑" w:cs="微软雅黑" w:hint="eastAsia"/>
        </w:rPr>
        <w:t>征服</w:t>
      </w:r>
      <w:r w:rsidR="00D05E0B" w:rsidRPr="000D3C32">
        <w:rPr>
          <w:rFonts w:ascii="微软雅黑" w:eastAsia="微软雅黑" w:hAnsi="微软雅黑" w:cs="微软雅黑" w:hint="eastAsia"/>
        </w:rPr>
        <w:t>符继续</w:t>
      </w:r>
      <w:r w:rsidRPr="000D3C32">
        <w:rPr>
          <w:rFonts w:ascii="微软雅黑" w:eastAsia="微软雅黑" w:hAnsi="微软雅黑" w:cs="微软雅黑" w:hint="eastAsia"/>
        </w:rPr>
        <w:t>征服</w:t>
      </w:r>
      <w:r w:rsidR="00D05E0B" w:rsidRPr="000D3C32">
        <w:rPr>
          <w:rFonts w:ascii="微软雅黑" w:eastAsia="微软雅黑" w:hAnsi="微软雅黑" w:cs="微软雅黑" w:hint="eastAsia"/>
        </w:rPr>
        <w:t>。</w:t>
      </w:r>
      <w:r w:rsidR="00920474" w:rsidRPr="000D3C32">
        <w:rPr>
          <w:rFonts w:ascii="微软雅黑" w:eastAsia="微软雅黑" w:hAnsi="微软雅黑" w:cs="微软雅黑" w:hint="eastAsia"/>
        </w:rPr>
        <w:t>不</w:t>
      </w:r>
      <w:r w:rsidR="00920474" w:rsidRPr="000D3C32">
        <w:rPr>
          <w:rFonts w:ascii="微软雅黑" w:eastAsia="微软雅黑" w:hAnsi="微软雅黑" w:cs="微软雅黑"/>
        </w:rPr>
        <w:t>限制</w:t>
      </w:r>
      <w:r w:rsidR="00920474" w:rsidRPr="000D3C32">
        <w:rPr>
          <w:rFonts w:ascii="微软雅黑" w:eastAsia="微软雅黑" w:hAnsi="微软雅黑" w:cs="微软雅黑" w:hint="eastAsia"/>
        </w:rPr>
        <w:t>最高</w:t>
      </w:r>
      <w:r w:rsidR="00920474" w:rsidRPr="000D3C32">
        <w:rPr>
          <w:rFonts w:ascii="微软雅黑" w:eastAsia="微软雅黑" w:hAnsi="微软雅黑" w:cs="微软雅黑"/>
        </w:rPr>
        <w:t>购买次数。</w:t>
      </w:r>
    </w:p>
    <w:p w:rsidR="005B1498" w:rsidRPr="000D3C32" w:rsidRDefault="009126A6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  <w:b/>
        </w:rPr>
        <w:t>征服</w:t>
      </w:r>
      <w:r w:rsidR="005B1498" w:rsidRPr="000D3C32">
        <w:rPr>
          <w:rFonts w:ascii="微软雅黑" w:eastAsia="微软雅黑" w:hAnsi="微软雅黑" w:cs="微软雅黑"/>
          <w:b/>
        </w:rPr>
        <w:t>配置：</w:t>
      </w:r>
      <w:r w:rsidR="005B1498" w:rsidRPr="000D3C32">
        <w:rPr>
          <w:rFonts w:ascii="微软雅黑" w:eastAsia="微软雅黑" w:hAnsi="微软雅黑" w:cs="微软雅黑" w:hint="eastAsia"/>
        </w:rPr>
        <w:t>用户选择</w:t>
      </w:r>
      <w:r w:rsidRPr="000D3C32">
        <w:rPr>
          <w:rFonts w:ascii="微软雅黑" w:eastAsia="微软雅黑" w:hAnsi="微软雅黑" w:cs="微软雅黑" w:hint="eastAsia"/>
        </w:rPr>
        <w:t>征服</w:t>
      </w:r>
      <w:r w:rsidR="005B1498" w:rsidRPr="000D3C32">
        <w:rPr>
          <w:rFonts w:ascii="微软雅黑" w:eastAsia="微软雅黑" w:hAnsi="微软雅黑" w:cs="微软雅黑" w:hint="eastAsia"/>
        </w:rPr>
        <w:t>模式后进入</w:t>
      </w:r>
      <w:r w:rsidRPr="000D3C32">
        <w:rPr>
          <w:rFonts w:ascii="微软雅黑" w:eastAsia="微软雅黑" w:hAnsi="微软雅黑" w:cs="微软雅黑" w:hint="eastAsia"/>
        </w:rPr>
        <w:t>征服</w:t>
      </w:r>
      <w:r w:rsidR="005B1498" w:rsidRPr="000D3C32">
        <w:rPr>
          <w:rFonts w:ascii="微软雅黑" w:eastAsia="微软雅黑" w:hAnsi="微软雅黑" w:cs="微软雅黑" w:hint="eastAsia"/>
        </w:rPr>
        <w:t>配置页面，用户在</w:t>
      </w:r>
      <w:r w:rsidRPr="000D3C32">
        <w:rPr>
          <w:rFonts w:ascii="微软雅黑" w:eastAsia="微软雅黑" w:hAnsi="微软雅黑" w:cs="微软雅黑" w:hint="eastAsia"/>
        </w:rPr>
        <w:t>征服</w:t>
      </w:r>
      <w:r w:rsidR="005B1498" w:rsidRPr="000D3C32">
        <w:rPr>
          <w:rFonts w:ascii="微软雅黑" w:eastAsia="微软雅黑" w:hAnsi="微软雅黑" w:cs="微软雅黑" w:hint="eastAsia"/>
        </w:rPr>
        <w:t>配置页面重新选择上战场时的装备、使用技能。在点击</w:t>
      </w:r>
      <w:r w:rsidRPr="000D3C32">
        <w:rPr>
          <w:rFonts w:ascii="微软雅黑" w:eastAsia="微软雅黑" w:hAnsi="微软雅黑" w:cs="微软雅黑" w:hint="eastAsia"/>
        </w:rPr>
        <w:t>征服</w:t>
      </w:r>
      <w:r w:rsidR="005B1498" w:rsidRPr="000D3C32">
        <w:rPr>
          <w:rFonts w:ascii="微软雅黑" w:eastAsia="微软雅黑" w:hAnsi="微软雅黑" w:cs="微软雅黑" w:hint="eastAsia"/>
        </w:rPr>
        <w:t>模式后，用户的</w:t>
      </w:r>
      <w:r w:rsidRPr="000D3C32">
        <w:rPr>
          <w:rFonts w:ascii="微软雅黑" w:eastAsia="微软雅黑" w:hAnsi="微软雅黑" w:cs="微软雅黑" w:hint="eastAsia"/>
        </w:rPr>
        <w:t>征服</w:t>
      </w:r>
      <w:r w:rsidR="005B1498" w:rsidRPr="000D3C32">
        <w:rPr>
          <w:rFonts w:ascii="微软雅黑" w:eastAsia="微软雅黑" w:hAnsi="微软雅黑" w:cs="微软雅黑" w:hint="eastAsia"/>
        </w:rPr>
        <w:t>属性不随挂机属性的增加而增加，锁定在进入时刻的属性。等级和技能在退出</w:t>
      </w:r>
      <w:r w:rsidRPr="000D3C32">
        <w:rPr>
          <w:rFonts w:ascii="微软雅黑" w:eastAsia="微软雅黑" w:hAnsi="微软雅黑" w:cs="微软雅黑" w:hint="eastAsia"/>
        </w:rPr>
        <w:t>征服</w:t>
      </w:r>
      <w:r w:rsidR="005B1498" w:rsidRPr="000D3C32">
        <w:rPr>
          <w:rFonts w:ascii="微软雅黑" w:eastAsia="微软雅黑" w:hAnsi="微软雅黑" w:cs="微软雅黑" w:hint="eastAsia"/>
        </w:rPr>
        <w:t>模式前不会改变。</w:t>
      </w:r>
    </w:p>
    <w:p w:rsidR="005B1498" w:rsidRPr="000D3C32" w:rsidRDefault="005B1498">
      <w:pPr>
        <w:rPr>
          <w:rFonts w:ascii="微软雅黑" w:eastAsia="微软雅黑" w:hAnsi="微软雅黑" w:cs="微软雅黑"/>
          <w:b/>
        </w:rPr>
      </w:pPr>
      <w:r w:rsidRPr="000D3C32">
        <w:rPr>
          <w:rFonts w:ascii="微软雅黑" w:eastAsia="微软雅黑" w:hAnsi="微软雅黑" w:cs="微软雅黑" w:hint="eastAsia"/>
          <w:b/>
        </w:rPr>
        <w:t>对象列表</w:t>
      </w:r>
      <w:r w:rsidRPr="000D3C32">
        <w:rPr>
          <w:rFonts w:ascii="微软雅黑" w:eastAsia="微软雅黑" w:hAnsi="微软雅黑" w:cs="微软雅黑"/>
          <w:b/>
        </w:rPr>
        <w:t>：</w:t>
      </w:r>
    </w:p>
    <w:p w:rsidR="005B1498" w:rsidRPr="000D3C32" w:rsidRDefault="00432F6F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1.</w:t>
      </w:r>
      <w:r w:rsidR="005B1498" w:rsidRPr="000D3C32">
        <w:rPr>
          <w:rFonts w:ascii="微软雅黑" w:eastAsia="微软雅黑" w:hAnsi="微软雅黑" w:cs="微软雅黑" w:hint="eastAsia"/>
        </w:rPr>
        <w:t>进入</w:t>
      </w:r>
      <w:r w:rsidR="009126A6" w:rsidRPr="000D3C32">
        <w:rPr>
          <w:rFonts w:ascii="微软雅黑" w:eastAsia="微软雅黑" w:hAnsi="微软雅黑" w:cs="微软雅黑"/>
        </w:rPr>
        <w:t>征服</w:t>
      </w:r>
      <w:r w:rsidR="005B1498" w:rsidRPr="000D3C32">
        <w:rPr>
          <w:rFonts w:ascii="微软雅黑" w:eastAsia="微软雅黑" w:hAnsi="微软雅黑" w:cs="微软雅黑"/>
        </w:rPr>
        <w:t>模式后获取用户</w:t>
      </w:r>
      <w:r w:rsidR="005B1498" w:rsidRPr="000D3C32">
        <w:rPr>
          <w:rFonts w:ascii="微软雅黑" w:eastAsia="微软雅黑" w:hAnsi="微软雅黑" w:cs="微软雅黑" w:hint="eastAsia"/>
        </w:rPr>
        <w:t>位置</w:t>
      </w:r>
      <w:r w:rsidRPr="000D3C32">
        <w:rPr>
          <w:rFonts w:ascii="微软雅黑" w:eastAsia="微软雅黑" w:hAnsi="微软雅黑" w:cs="微软雅黑"/>
        </w:rPr>
        <w:t>信息，根据</w:t>
      </w:r>
      <w:r w:rsidRPr="000D3C32">
        <w:rPr>
          <w:rFonts w:ascii="微软雅黑" w:eastAsia="微软雅黑" w:hAnsi="微软雅黑" w:cs="微软雅黑" w:hint="eastAsia"/>
        </w:rPr>
        <w:t>位置</w:t>
      </w:r>
      <w:r w:rsidR="005B1498" w:rsidRPr="000D3C32">
        <w:rPr>
          <w:rFonts w:ascii="微软雅黑" w:eastAsia="微软雅黑" w:hAnsi="微软雅黑" w:cs="微软雅黑"/>
        </w:rPr>
        <w:t>信息获取附近</w:t>
      </w:r>
      <w:r w:rsidR="005B1498" w:rsidRPr="000D3C32">
        <w:rPr>
          <w:rFonts w:ascii="微软雅黑" w:eastAsia="微软雅黑" w:hAnsi="微软雅黑" w:cs="微软雅黑" w:hint="eastAsia"/>
        </w:rPr>
        <w:t>的玩家</w:t>
      </w:r>
      <w:r w:rsidR="005B1498" w:rsidRPr="000D3C32">
        <w:rPr>
          <w:rFonts w:ascii="微软雅黑" w:eastAsia="微软雅黑" w:hAnsi="微软雅黑" w:cs="微软雅黑"/>
        </w:rPr>
        <w:t>列表。</w:t>
      </w:r>
    </w:p>
    <w:p w:rsidR="00432F6F" w:rsidRPr="000D3C32" w:rsidRDefault="00432F6F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/>
        </w:rPr>
        <w:t>2.</w:t>
      </w:r>
      <w:r w:rsidRPr="000D3C32">
        <w:rPr>
          <w:rFonts w:ascii="微软雅黑" w:eastAsia="微软雅黑" w:hAnsi="微软雅黑" w:cs="微软雅黑" w:hint="eastAsia"/>
        </w:rPr>
        <w:t>玩家</w:t>
      </w:r>
      <w:r w:rsidRPr="000D3C32">
        <w:rPr>
          <w:rFonts w:ascii="微软雅黑" w:eastAsia="微软雅黑" w:hAnsi="微软雅黑" w:cs="微软雅黑"/>
        </w:rPr>
        <w:t>位置更新，</w:t>
      </w:r>
      <w:r w:rsidRPr="000D3C32">
        <w:rPr>
          <w:rFonts w:ascii="微软雅黑" w:eastAsia="微软雅黑" w:hAnsi="微软雅黑" w:cs="微软雅黑" w:hint="eastAsia"/>
        </w:rPr>
        <w:t>用户</w:t>
      </w:r>
      <w:r w:rsidRPr="000D3C32">
        <w:rPr>
          <w:rFonts w:ascii="微软雅黑" w:eastAsia="微软雅黑" w:hAnsi="微软雅黑" w:cs="微软雅黑"/>
        </w:rPr>
        <w:t>每次</w:t>
      </w:r>
      <w:r w:rsidRPr="000D3C32">
        <w:rPr>
          <w:rFonts w:ascii="微软雅黑" w:eastAsia="微软雅黑" w:hAnsi="微软雅黑" w:cs="微软雅黑" w:hint="eastAsia"/>
        </w:rPr>
        <w:t>进入</w:t>
      </w:r>
      <w:r w:rsidRPr="000D3C32">
        <w:rPr>
          <w:rFonts w:ascii="微软雅黑" w:eastAsia="微软雅黑" w:hAnsi="微软雅黑" w:cs="微软雅黑"/>
        </w:rPr>
        <w:t>附近模式，更新一次位置信息，位置信息保存</w:t>
      </w:r>
      <w:r w:rsidRPr="000D3C32">
        <w:rPr>
          <w:rFonts w:ascii="微软雅黑" w:eastAsia="微软雅黑" w:hAnsi="微软雅黑" w:cs="微软雅黑" w:hint="eastAsia"/>
        </w:rPr>
        <w:t>24小时</w:t>
      </w:r>
      <w:r w:rsidRPr="000D3C32">
        <w:rPr>
          <w:rFonts w:ascii="微软雅黑" w:eastAsia="微软雅黑" w:hAnsi="微软雅黑" w:cs="微软雅黑"/>
        </w:rPr>
        <w:t>。</w:t>
      </w:r>
    </w:p>
    <w:p w:rsidR="00432F6F" w:rsidRPr="000D3C32" w:rsidRDefault="00432F6F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/>
        </w:rPr>
        <w:t>3.</w:t>
      </w:r>
      <w:r w:rsidRPr="000D3C32">
        <w:rPr>
          <w:rFonts w:ascii="微软雅黑" w:eastAsia="微软雅黑" w:hAnsi="微软雅黑" w:cs="微软雅黑" w:hint="eastAsia"/>
        </w:rPr>
        <w:t>玩家列表</w:t>
      </w:r>
      <w:r w:rsidRPr="000D3C32">
        <w:rPr>
          <w:rFonts w:ascii="微软雅黑" w:eastAsia="微软雅黑" w:hAnsi="微软雅黑" w:cs="微软雅黑"/>
        </w:rPr>
        <w:t>根据</w:t>
      </w:r>
      <w:r w:rsidRPr="000D3C32">
        <w:rPr>
          <w:rFonts w:ascii="微软雅黑" w:eastAsia="微软雅黑" w:hAnsi="微软雅黑" w:cs="微软雅黑" w:hint="eastAsia"/>
        </w:rPr>
        <w:t>距离</w:t>
      </w:r>
      <w:r w:rsidRPr="000D3C32">
        <w:rPr>
          <w:rFonts w:ascii="微软雅黑" w:eastAsia="微软雅黑" w:hAnsi="微软雅黑" w:cs="微软雅黑"/>
        </w:rPr>
        <w:t>排序。</w:t>
      </w:r>
    </w:p>
    <w:p w:rsidR="00432F6F" w:rsidRPr="000D3C32" w:rsidRDefault="00432F6F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/>
        </w:rPr>
        <w:t>4.</w:t>
      </w:r>
      <w:r w:rsidRPr="000D3C32">
        <w:rPr>
          <w:rFonts w:ascii="微软雅黑" w:eastAsia="微软雅黑" w:hAnsi="微软雅黑" w:cs="微软雅黑" w:hint="eastAsia"/>
        </w:rPr>
        <w:t>战胜对手</w:t>
      </w:r>
      <w:r w:rsidRPr="000D3C32">
        <w:rPr>
          <w:rFonts w:ascii="微软雅黑" w:eastAsia="微软雅黑" w:hAnsi="微软雅黑" w:cs="微软雅黑"/>
        </w:rPr>
        <w:t>后询问是否捕获为人宠。</w:t>
      </w:r>
    </w:p>
    <w:p w:rsidR="00432F6F" w:rsidRPr="000D3C32" w:rsidRDefault="00432F6F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/>
        </w:rPr>
        <w:t>5.</w:t>
      </w:r>
      <w:r w:rsidRPr="000D3C32">
        <w:rPr>
          <w:rFonts w:ascii="微软雅黑" w:eastAsia="微软雅黑" w:hAnsi="微软雅黑" w:cs="微软雅黑" w:hint="eastAsia"/>
        </w:rPr>
        <w:t>人宠消失：1.被</w:t>
      </w:r>
      <w:r w:rsidRPr="000D3C32">
        <w:rPr>
          <w:rFonts w:ascii="微软雅黑" w:eastAsia="微软雅黑" w:hAnsi="微软雅黑" w:cs="微软雅黑"/>
        </w:rPr>
        <w:t>人宠战胜</w:t>
      </w:r>
      <w:r w:rsidRPr="000D3C32">
        <w:rPr>
          <w:rFonts w:ascii="微软雅黑" w:eastAsia="微软雅黑" w:hAnsi="微软雅黑" w:cs="微软雅黑" w:hint="eastAsia"/>
        </w:rPr>
        <w:t>；2.捕获</w:t>
      </w:r>
      <w:r w:rsidRPr="000D3C32">
        <w:rPr>
          <w:rFonts w:ascii="微软雅黑" w:eastAsia="微软雅黑" w:hAnsi="微软雅黑" w:cs="微软雅黑"/>
        </w:rPr>
        <w:t>时间超过</w:t>
      </w:r>
      <w:r w:rsidRPr="000D3C32">
        <w:rPr>
          <w:rFonts w:ascii="微软雅黑" w:eastAsia="微软雅黑" w:hAnsi="微软雅黑" w:cs="微软雅黑" w:hint="eastAsia"/>
        </w:rPr>
        <w:t>24小时</w:t>
      </w:r>
      <w:r w:rsidRPr="000D3C32">
        <w:rPr>
          <w:rFonts w:ascii="微软雅黑" w:eastAsia="微软雅黑" w:hAnsi="微软雅黑" w:cs="微软雅黑"/>
        </w:rPr>
        <w:t>。</w:t>
      </w:r>
    </w:p>
    <w:p w:rsidR="008033B2" w:rsidRPr="000D3C32" w:rsidRDefault="008033B2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6.列表</w:t>
      </w:r>
      <w:r w:rsidRPr="000D3C32">
        <w:rPr>
          <w:rFonts w:ascii="微软雅黑" w:eastAsia="微软雅黑" w:hAnsi="微软雅黑" w:cs="微软雅黑"/>
        </w:rPr>
        <w:t>显示信息：</w:t>
      </w:r>
      <w:r w:rsidR="00BA3907" w:rsidRPr="000D3C32">
        <w:rPr>
          <w:rFonts w:ascii="微软雅黑" w:eastAsia="微软雅黑" w:hAnsi="微软雅黑" w:cs="微软雅黑" w:hint="eastAsia"/>
        </w:rPr>
        <w:t>姓名</w:t>
      </w:r>
      <w:r w:rsidR="00BA3907" w:rsidRPr="000D3C32">
        <w:rPr>
          <w:rFonts w:ascii="微软雅黑" w:eastAsia="微软雅黑" w:hAnsi="微软雅黑" w:cs="微软雅黑"/>
        </w:rPr>
        <w:t>、种族、等级、战斗力、距离。</w:t>
      </w:r>
    </w:p>
    <w:p w:rsidR="002056D7" w:rsidRPr="000D3C32" w:rsidRDefault="002056D7" w:rsidP="002056D7">
      <w:pPr>
        <w:pStyle w:val="2"/>
        <w:rPr>
          <w:rFonts w:ascii="微软雅黑" w:eastAsia="微软雅黑" w:hAnsi="微软雅黑" w:cs="微软雅黑"/>
          <w:color w:val="FF0000"/>
        </w:rPr>
      </w:pPr>
      <w:r w:rsidRPr="000D3C32">
        <w:rPr>
          <w:rFonts w:ascii="微软雅黑" w:eastAsia="微软雅黑" w:hAnsi="微软雅黑" w:cs="微软雅黑" w:hint="eastAsia"/>
          <w:color w:val="FF0000"/>
        </w:rPr>
        <w:t>组队</w:t>
      </w:r>
      <w:r w:rsidRPr="000D3C32">
        <w:rPr>
          <w:rFonts w:ascii="微软雅黑" w:eastAsia="微软雅黑" w:hAnsi="微软雅黑" w:cs="微软雅黑"/>
          <w:color w:val="FF0000"/>
        </w:rPr>
        <w:t>模式</w:t>
      </w:r>
    </w:p>
    <w:p w:rsidR="002056D7" w:rsidRPr="000D3C32" w:rsidRDefault="002056D7" w:rsidP="002056D7">
      <w:pPr>
        <w:rPr>
          <w:rFonts w:ascii="微软雅黑" w:eastAsia="微软雅黑" w:hAnsi="微软雅黑" w:cs="微软雅黑"/>
          <w:color w:val="FF0000"/>
        </w:rPr>
      </w:pPr>
      <w:r w:rsidRPr="000D3C32">
        <w:rPr>
          <w:rFonts w:ascii="微软雅黑" w:eastAsia="微软雅黑" w:hAnsi="微软雅黑" w:cs="微软雅黑" w:hint="eastAsia"/>
          <w:color w:val="FF0000"/>
        </w:rPr>
        <w:t>开启</w:t>
      </w:r>
      <w:r w:rsidRPr="000D3C32">
        <w:rPr>
          <w:rFonts w:ascii="微软雅黑" w:eastAsia="微软雅黑" w:hAnsi="微软雅黑" w:cs="微软雅黑"/>
          <w:color w:val="FF0000"/>
        </w:rPr>
        <w:t>等级：</w:t>
      </w:r>
      <w:r w:rsidRPr="000D3C32">
        <w:rPr>
          <w:rFonts w:ascii="微软雅黑" w:eastAsia="微软雅黑" w:hAnsi="微软雅黑" w:cs="微软雅黑" w:hint="eastAsia"/>
          <w:color w:val="FF0000"/>
        </w:rPr>
        <w:t>40级</w:t>
      </w:r>
    </w:p>
    <w:p w:rsidR="002056D7" w:rsidRPr="000D3C32" w:rsidRDefault="002056D7" w:rsidP="002056D7">
      <w:pPr>
        <w:pStyle w:val="3"/>
        <w:rPr>
          <w:rFonts w:ascii="微软雅黑" w:eastAsia="微软雅黑" w:hAnsi="微软雅黑"/>
          <w:color w:val="FF0000"/>
        </w:rPr>
      </w:pPr>
      <w:r w:rsidRPr="000D3C32">
        <w:rPr>
          <w:rFonts w:ascii="微软雅黑" w:eastAsia="微软雅黑" w:hAnsi="微软雅黑" w:hint="eastAsia"/>
          <w:color w:val="FF0000"/>
        </w:rPr>
        <w:t>比赛</w:t>
      </w:r>
      <w:r w:rsidRPr="000D3C32">
        <w:rPr>
          <w:rFonts w:ascii="微软雅黑" w:eastAsia="微软雅黑" w:hAnsi="微软雅黑"/>
          <w:color w:val="FF0000"/>
        </w:rPr>
        <w:t>规则</w:t>
      </w:r>
    </w:p>
    <w:p w:rsidR="002056D7" w:rsidRPr="000D3C32" w:rsidRDefault="009126A6" w:rsidP="002056D7">
      <w:pPr>
        <w:rPr>
          <w:rFonts w:ascii="微软雅黑" w:eastAsia="微软雅黑" w:hAnsi="微软雅黑" w:cs="微软雅黑"/>
          <w:color w:val="FF0000"/>
        </w:rPr>
      </w:pPr>
      <w:r w:rsidRPr="000D3C32">
        <w:rPr>
          <w:rFonts w:ascii="微软雅黑" w:eastAsia="微软雅黑" w:hAnsi="微软雅黑" w:hint="eastAsia"/>
          <w:color w:val="FF0000"/>
        </w:rPr>
        <w:t>战斗</w:t>
      </w:r>
      <w:r w:rsidR="002056D7" w:rsidRPr="000D3C32">
        <w:rPr>
          <w:rFonts w:ascii="微软雅黑" w:eastAsia="微软雅黑" w:hAnsi="微软雅黑"/>
          <w:color w:val="FF0000"/>
        </w:rPr>
        <w:t>次数</w:t>
      </w:r>
      <w:r w:rsidR="002056D7" w:rsidRPr="000D3C32">
        <w:rPr>
          <w:rFonts w:ascii="微软雅黑" w:eastAsia="微软雅黑" w:hAnsi="微软雅黑" w:hint="eastAsia"/>
          <w:color w:val="FF0000"/>
        </w:rPr>
        <w:t>：</w:t>
      </w:r>
      <w:r w:rsidR="002056D7" w:rsidRPr="000D3C32">
        <w:rPr>
          <w:rFonts w:ascii="微软雅黑" w:eastAsia="微软雅黑" w:hAnsi="微软雅黑" w:cs="微软雅黑" w:hint="eastAsia"/>
          <w:color w:val="FF0000"/>
        </w:rPr>
        <w:t>每天免费</w:t>
      </w:r>
      <w:r w:rsidRPr="000D3C32">
        <w:rPr>
          <w:rFonts w:ascii="微软雅黑" w:eastAsia="微软雅黑" w:hAnsi="微软雅黑" w:cs="微软雅黑" w:hint="eastAsia"/>
          <w:color w:val="FF0000"/>
        </w:rPr>
        <w:t>战斗</w:t>
      </w:r>
      <w:r w:rsidR="00F8537C" w:rsidRPr="000D3C32">
        <w:rPr>
          <w:rFonts w:ascii="微软雅黑" w:eastAsia="微软雅黑" w:hAnsi="微软雅黑" w:cs="微软雅黑" w:hint="eastAsia"/>
          <w:color w:val="FF0000"/>
        </w:rPr>
        <w:t>5</w:t>
      </w:r>
      <w:r w:rsidR="002056D7" w:rsidRPr="000D3C32">
        <w:rPr>
          <w:rFonts w:ascii="微软雅黑" w:eastAsia="微软雅黑" w:hAnsi="微软雅黑" w:cs="微软雅黑" w:hint="eastAsia"/>
          <w:color w:val="FF0000"/>
        </w:rPr>
        <w:t>次，免费</w:t>
      </w:r>
      <w:r w:rsidRPr="000D3C32">
        <w:rPr>
          <w:rFonts w:ascii="微软雅黑" w:eastAsia="微软雅黑" w:hAnsi="微软雅黑" w:cs="微软雅黑" w:hint="eastAsia"/>
          <w:color w:val="FF0000"/>
        </w:rPr>
        <w:t>战斗</w:t>
      </w:r>
      <w:r w:rsidR="002056D7" w:rsidRPr="000D3C32">
        <w:rPr>
          <w:rFonts w:ascii="微软雅黑" w:eastAsia="微软雅黑" w:hAnsi="微软雅黑" w:cs="微软雅黑" w:hint="eastAsia"/>
          <w:color w:val="FF0000"/>
        </w:rPr>
        <w:t>次数用完后可以通过购买</w:t>
      </w:r>
      <w:r w:rsidRPr="000D3C32">
        <w:rPr>
          <w:rFonts w:ascii="微软雅黑" w:eastAsia="微软雅黑" w:hAnsi="微软雅黑" w:cs="微软雅黑" w:hint="eastAsia"/>
          <w:color w:val="FF0000"/>
        </w:rPr>
        <w:t>征服</w:t>
      </w:r>
      <w:r w:rsidR="002056D7" w:rsidRPr="000D3C32">
        <w:rPr>
          <w:rFonts w:ascii="微软雅黑" w:eastAsia="微软雅黑" w:hAnsi="微软雅黑" w:cs="微软雅黑" w:hint="eastAsia"/>
          <w:color w:val="FF0000"/>
        </w:rPr>
        <w:t>符继续</w:t>
      </w:r>
      <w:r w:rsidRPr="000D3C32">
        <w:rPr>
          <w:rFonts w:ascii="微软雅黑" w:eastAsia="微软雅黑" w:hAnsi="微软雅黑" w:cs="微软雅黑" w:hint="eastAsia"/>
          <w:color w:val="FF0000"/>
        </w:rPr>
        <w:t>战斗</w:t>
      </w:r>
      <w:r w:rsidR="002056D7" w:rsidRPr="000D3C32">
        <w:rPr>
          <w:rFonts w:ascii="微软雅黑" w:eastAsia="微软雅黑" w:hAnsi="微软雅黑" w:cs="微软雅黑" w:hint="eastAsia"/>
          <w:color w:val="FF0000"/>
        </w:rPr>
        <w:t>。不</w:t>
      </w:r>
      <w:r w:rsidR="002056D7" w:rsidRPr="000D3C32">
        <w:rPr>
          <w:rFonts w:ascii="微软雅黑" w:eastAsia="微软雅黑" w:hAnsi="微软雅黑" w:cs="微软雅黑"/>
          <w:color w:val="FF0000"/>
        </w:rPr>
        <w:t>限制</w:t>
      </w:r>
      <w:r w:rsidR="002056D7" w:rsidRPr="000D3C32">
        <w:rPr>
          <w:rFonts w:ascii="微软雅黑" w:eastAsia="微软雅黑" w:hAnsi="微软雅黑" w:cs="微软雅黑" w:hint="eastAsia"/>
          <w:color w:val="FF0000"/>
        </w:rPr>
        <w:lastRenderedPageBreak/>
        <w:t>最高</w:t>
      </w:r>
      <w:r w:rsidR="002056D7" w:rsidRPr="000D3C32">
        <w:rPr>
          <w:rFonts w:ascii="微软雅黑" w:eastAsia="微软雅黑" w:hAnsi="微软雅黑" w:cs="微软雅黑"/>
          <w:color w:val="FF0000"/>
        </w:rPr>
        <w:t>购买次数。</w:t>
      </w:r>
    </w:p>
    <w:p w:rsidR="00F8537C" w:rsidRPr="000D3C32" w:rsidRDefault="00F8537C" w:rsidP="002056D7">
      <w:pPr>
        <w:rPr>
          <w:rFonts w:ascii="微软雅黑" w:eastAsia="微软雅黑" w:hAnsi="微软雅黑" w:cs="微软雅黑"/>
          <w:b/>
          <w:color w:val="FF0000"/>
        </w:rPr>
      </w:pPr>
      <w:r w:rsidRPr="000D3C32">
        <w:rPr>
          <w:rFonts w:ascii="微软雅黑" w:eastAsia="微软雅黑" w:hAnsi="微软雅黑" w:cs="微软雅黑" w:hint="eastAsia"/>
          <w:b/>
          <w:color w:val="FF0000"/>
        </w:rPr>
        <w:t>挑战</w:t>
      </w:r>
      <w:r w:rsidRPr="000D3C32">
        <w:rPr>
          <w:rFonts w:ascii="微软雅黑" w:eastAsia="微软雅黑" w:hAnsi="微软雅黑" w:cs="微软雅黑"/>
          <w:b/>
          <w:color w:val="FF0000"/>
        </w:rPr>
        <w:t>配置：</w:t>
      </w:r>
    </w:p>
    <w:p w:rsidR="002056D7" w:rsidRPr="000D3C32" w:rsidRDefault="00F8537C" w:rsidP="002056D7">
      <w:pPr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cs="微软雅黑" w:hint="eastAsia"/>
          <w:color w:val="FF0000"/>
        </w:rPr>
        <w:t>用户选择组队模式后进入挑战配置页面，用户在挑战配置页面重新选择上战场时的装备、使用技能、参战</w:t>
      </w:r>
      <w:r w:rsidR="00B93D25" w:rsidRPr="000D3C32">
        <w:rPr>
          <w:rFonts w:ascii="微软雅黑" w:eastAsia="微软雅黑" w:hAnsi="微软雅黑" w:cs="微软雅黑"/>
          <w:color w:val="FF0000"/>
        </w:rPr>
        <w:t>小伙伴</w:t>
      </w:r>
      <w:r w:rsidRPr="000D3C32">
        <w:rPr>
          <w:rFonts w:ascii="微软雅黑" w:eastAsia="微软雅黑" w:hAnsi="微软雅黑" w:cs="微软雅黑" w:hint="eastAsia"/>
          <w:color w:val="FF0000"/>
        </w:rPr>
        <w:t>、参战</w:t>
      </w:r>
      <w:r w:rsidR="00B93D25" w:rsidRPr="000D3C32">
        <w:rPr>
          <w:rFonts w:ascii="微软雅黑" w:eastAsia="微软雅黑" w:hAnsi="微软雅黑" w:cs="微软雅黑"/>
          <w:color w:val="FF0000"/>
        </w:rPr>
        <w:t>小伙伴</w:t>
      </w:r>
      <w:r w:rsidRPr="000D3C32">
        <w:rPr>
          <w:rFonts w:ascii="微软雅黑" w:eastAsia="微软雅黑" w:hAnsi="微软雅黑" w:cs="微软雅黑"/>
          <w:color w:val="FF0000"/>
        </w:rPr>
        <w:t>的</w:t>
      </w:r>
      <w:r w:rsidRPr="000D3C32">
        <w:rPr>
          <w:rFonts w:ascii="微软雅黑" w:eastAsia="微软雅黑" w:hAnsi="微软雅黑" w:cs="微软雅黑" w:hint="eastAsia"/>
          <w:color w:val="FF0000"/>
        </w:rPr>
        <w:t>使用</w:t>
      </w:r>
      <w:r w:rsidRPr="000D3C32">
        <w:rPr>
          <w:rFonts w:ascii="微软雅黑" w:eastAsia="微软雅黑" w:hAnsi="微软雅黑" w:cs="微软雅黑"/>
          <w:color w:val="FF0000"/>
        </w:rPr>
        <w:t>技能</w:t>
      </w:r>
      <w:r w:rsidRPr="000D3C32">
        <w:rPr>
          <w:rFonts w:ascii="微软雅黑" w:eastAsia="微软雅黑" w:hAnsi="微软雅黑" w:cs="微软雅黑" w:hint="eastAsia"/>
          <w:color w:val="FF0000"/>
        </w:rPr>
        <w:t>。在组队模式后，用户的挑战属性不随挂机属性的增加而增加，锁定在进入时刻的属性。等级和技能在退出</w:t>
      </w:r>
      <w:r w:rsidR="00CB654A" w:rsidRPr="000D3C32">
        <w:rPr>
          <w:rFonts w:ascii="微软雅黑" w:eastAsia="微软雅黑" w:hAnsi="微软雅黑" w:cs="微软雅黑" w:hint="eastAsia"/>
          <w:color w:val="FF0000"/>
        </w:rPr>
        <w:t>组队</w:t>
      </w:r>
      <w:r w:rsidRPr="000D3C32">
        <w:rPr>
          <w:rFonts w:ascii="微软雅黑" w:eastAsia="微软雅黑" w:hAnsi="微软雅黑" w:cs="微软雅黑" w:hint="eastAsia"/>
          <w:color w:val="FF0000"/>
        </w:rPr>
        <w:t>模式前不会改变。</w:t>
      </w:r>
    </w:p>
    <w:p w:rsidR="00483A4A" w:rsidRPr="000D3C32" w:rsidRDefault="00D05E0B">
      <w:pPr>
        <w:pStyle w:val="1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商店篇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可以使用人民币购买道具</w:t>
      </w:r>
    </w:p>
    <w:p w:rsidR="00B73472" w:rsidRPr="000D3C32" w:rsidRDefault="00B73472" w:rsidP="00B73472">
      <w:pPr>
        <w:pStyle w:val="2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付费道具</w:t>
      </w:r>
      <w:r w:rsidRPr="000D3C32">
        <w:rPr>
          <w:rFonts w:ascii="微软雅黑" w:eastAsia="微软雅黑" w:hAnsi="微软雅黑"/>
        </w:rPr>
        <w:t>定义</w:t>
      </w:r>
    </w:p>
    <w:p w:rsidR="00B73472" w:rsidRPr="000D3C32" w:rsidRDefault="00B73472" w:rsidP="00B73472">
      <w:pPr>
        <w:pStyle w:val="3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辅助类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双倍咒符：金币经验翻倍</w:t>
      </w:r>
      <w:r w:rsidR="009C7ABF" w:rsidRPr="000D3C32">
        <w:rPr>
          <w:rFonts w:ascii="微软雅黑" w:eastAsia="微软雅黑" w:hAnsi="微软雅黑" w:cs="微软雅黑" w:hint="eastAsia"/>
        </w:rPr>
        <w:t>、</w:t>
      </w:r>
      <w:r w:rsidR="009C7ABF" w:rsidRPr="000D3C32">
        <w:rPr>
          <w:rFonts w:ascii="微软雅黑" w:eastAsia="微软雅黑" w:hAnsi="微软雅黑" w:cs="微软雅黑"/>
        </w:rPr>
        <w:t>不能叠加使用</w:t>
      </w:r>
      <w:r w:rsidR="004C066C" w:rsidRPr="000D3C32">
        <w:rPr>
          <w:rFonts w:ascii="微软雅黑" w:eastAsia="微软雅黑" w:hAnsi="微软雅黑" w:cs="微软雅黑" w:hint="eastAsia"/>
        </w:rPr>
        <w:t>。2</w:t>
      </w:r>
      <w:r w:rsidR="004C066C" w:rsidRPr="000D3C32">
        <w:rPr>
          <w:rFonts w:ascii="微软雅黑" w:eastAsia="微软雅黑" w:hAnsi="微软雅黑" w:cs="微软雅黑"/>
        </w:rPr>
        <w:t>0</w:t>
      </w:r>
      <w:r w:rsidR="004C066C" w:rsidRPr="000D3C32">
        <w:rPr>
          <w:rFonts w:ascii="微软雅黑" w:eastAsia="微软雅黑" w:hAnsi="微软雅黑" w:cs="微软雅黑" w:hint="eastAsia"/>
        </w:rPr>
        <w:t>元宝</w:t>
      </w:r>
    </w:p>
    <w:p w:rsidR="00483A4A" w:rsidRPr="000D3C32" w:rsidRDefault="000B31E0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PK</w:t>
      </w:r>
      <w:r w:rsidR="00272E30" w:rsidRPr="000D3C32">
        <w:rPr>
          <w:rFonts w:ascii="微软雅黑" w:eastAsia="微软雅黑" w:hAnsi="微软雅黑" w:cs="微软雅黑" w:hint="eastAsia"/>
        </w:rPr>
        <w:t>咒符</w:t>
      </w:r>
      <w:r w:rsidRPr="000D3C32">
        <w:rPr>
          <w:rFonts w:ascii="微软雅黑" w:eastAsia="微软雅黑" w:hAnsi="微软雅黑" w:cs="微软雅黑" w:hint="eastAsia"/>
        </w:rPr>
        <w:t>：</w:t>
      </w:r>
      <w:r w:rsidRPr="000D3C32">
        <w:rPr>
          <w:rFonts w:ascii="微软雅黑" w:eastAsia="微软雅黑" w:hAnsi="微软雅黑" w:cs="微软雅黑"/>
        </w:rPr>
        <w:t>增加PK次数。</w:t>
      </w:r>
      <w:r w:rsidR="004C066C" w:rsidRPr="000D3C32">
        <w:rPr>
          <w:rFonts w:ascii="微软雅黑" w:eastAsia="微软雅黑" w:hAnsi="微软雅黑" w:cs="微软雅黑" w:hint="eastAsia"/>
        </w:rPr>
        <w:t>10元宝</w:t>
      </w:r>
    </w:p>
    <w:p w:rsidR="00B73472" w:rsidRPr="000D3C32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属性</w:t>
      </w:r>
      <w:r w:rsidRPr="000D3C32">
        <w:rPr>
          <w:rFonts w:ascii="微软雅黑" w:eastAsia="微软雅黑" w:hAnsi="微软雅黑" w:cs="微软雅黑"/>
        </w:rPr>
        <w:t>增强</w:t>
      </w:r>
      <w:r w:rsidRPr="000D3C32">
        <w:rPr>
          <w:rFonts w:ascii="微软雅黑" w:eastAsia="微软雅黑" w:hAnsi="微软雅黑" w:cs="微软雅黑" w:hint="eastAsia"/>
        </w:rPr>
        <w:t>咒符</w:t>
      </w:r>
      <w:r w:rsidRPr="000D3C32">
        <w:rPr>
          <w:rFonts w:ascii="微软雅黑" w:eastAsia="微软雅黑" w:hAnsi="微软雅黑" w:cs="微软雅黑"/>
        </w:rPr>
        <w:t>：</w:t>
      </w:r>
      <w:r w:rsidRPr="000D3C32">
        <w:rPr>
          <w:rFonts w:ascii="微软雅黑" w:eastAsia="微软雅黑" w:hAnsi="微软雅黑" w:cs="微软雅黑" w:hint="eastAsia"/>
        </w:rPr>
        <w:t>增强使用者成长</w:t>
      </w:r>
      <w:r w:rsidRPr="000D3C32">
        <w:rPr>
          <w:rFonts w:ascii="微软雅黑" w:eastAsia="微软雅黑" w:hAnsi="微软雅黑" w:cs="微软雅黑"/>
        </w:rPr>
        <w:t>属性的</w:t>
      </w:r>
      <w:r w:rsidRPr="000D3C32">
        <w:rPr>
          <w:rFonts w:ascii="微软雅黑" w:eastAsia="微软雅黑" w:hAnsi="微软雅黑" w:cs="微软雅黑" w:hint="eastAsia"/>
        </w:rPr>
        <w:t>5</w:t>
      </w:r>
      <w:r w:rsidRPr="000D3C32">
        <w:rPr>
          <w:rFonts w:ascii="微软雅黑" w:eastAsia="微软雅黑" w:hAnsi="微软雅黑" w:cs="微软雅黑"/>
        </w:rPr>
        <w:t>%</w:t>
      </w:r>
      <w:r w:rsidRPr="000D3C32">
        <w:rPr>
          <w:rFonts w:ascii="微软雅黑" w:eastAsia="微软雅黑" w:hAnsi="微软雅黑" w:cs="微软雅黑" w:hint="eastAsia"/>
        </w:rPr>
        <w:t>，</w:t>
      </w:r>
      <w:r w:rsidRPr="000D3C32">
        <w:rPr>
          <w:rFonts w:ascii="微软雅黑" w:eastAsia="微软雅黑" w:hAnsi="微软雅黑" w:cs="微软雅黑"/>
        </w:rPr>
        <w:t>不能叠加使用。</w:t>
      </w:r>
      <w:r w:rsidRPr="000D3C32">
        <w:rPr>
          <w:rFonts w:ascii="微软雅黑" w:eastAsia="微软雅黑" w:hAnsi="微软雅黑" w:cs="微软雅黑" w:hint="eastAsia"/>
        </w:rPr>
        <w:t>有效</w:t>
      </w:r>
      <w:r w:rsidRPr="000D3C32">
        <w:rPr>
          <w:rFonts w:ascii="微软雅黑" w:eastAsia="微软雅黑" w:hAnsi="微软雅黑" w:cs="微软雅黑"/>
        </w:rPr>
        <w:t>时间</w:t>
      </w:r>
      <w:r w:rsidRPr="000D3C32">
        <w:rPr>
          <w:rFonts w:ascii="微软雅黑" w:eastAsia="微软雅黑" w:hAnsi="微软雅黑" w:cs="微软雅黑" w:hint="eastAsia"/>
        </w:rPr>
        <w:t>24小时</w:t>
      </w:r>
      <w:r w:rsidRPr="000D3C32">
        <w:rPr>
          <w:rFonts w:ascii="微软雅黑" w:eastAsia="微软雅黑" w:hAnsi="微软雅黑" w:cs="微软雅黑"/>
        </w:rPr>
        <w:t>。</w:t>
      </w:r>
      <w:r w:rsidRPr="000D3C32">
        <w:rPr>
          <w:rFonts w:ascii="微软雅黑" w:eastAsia="微软雅黑" w:hAnsi="微软雅黑" w:cs="微软雅黑" w:hint="eastAsia"/>
        </w:rPr>
        <w:t>20元宝</w:t>
      </w:r>
    </w:p>
    <w:p w:rsidR="00B73472" w:rsidRPr="000D3C32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人宠空间</w:t>
      </w:r>
      <w:r w:rsidRPr="000D3C32">
        <w:rPr>
          <w:rFonts w:ascii="微软雅黑" w:eastAsia="微软雅黑" w:hAnsi="微软雅黑" w:cs="微软雅黑"/>
        </w:rPr>
        <w:t>咒符：增加</w:t>
      </w:r>
      <w:r w:rsidRPr="000D3C32">
        <w:rPr>
          <w:rFonts w:ascii="微软雅黑" w:eastAsia="微软雅黑" w:hAnsi="微软雅黑" w:cs="微软雅黑" w:hint="eastAsia"/>
        </w:rPr>
        <w:t>可</w:t>
      </w:r>
      <w:r w:rsidRPr="000D3C32">
        <w:rPr>
          <w:rFonts w:ascii="微软雅黑" w:eastAsia="微软雅黑" w:hAnsi="微软雅黑" w:cs="微软雅黑"/>
        </w:rPr>
        <w:t>携带的人宠空间</w:t>
      </w:r>
      <w:r w:rsidRPr="000D3C32">
        <w:rPr>
          <w:rFonts w:ascii="微软雅黑" w:eastAsia="微软雅黑" w:hAnsi="微软雅黑" w:cs="微软雅黑" w:hint="eastAsia"/>
        </w:rPr>
        <w:t>。10元宝1个</w:t>
      </w:r>
      <w:r w:rsidRPr="000D3C32">
        <w:rPr>
          <w:rFonts w:ascii="微软雅黑" w:eastAsia="微软雅黑" w:hAnsi="微软雅黑" w:cs="微软雅黑"/>
        </w:rPr>
        <w:t>。</w:t>
      </w:r>
    </w:p>
    <w:p w:rsidR="00B73472" w:rsidRPr="000D3C32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背包</w:t>
      </w:r>
      <w:r w:rsidRPr="000D3C32">
        <w:rPr>
          <w:rFonts w:ascii="微软雅黑" w:eastAsia="微软雅黑" w:hAnsi="微软雅黑" w:cs="微软雅黑"/>
        </w:rPr>
        <w:t>咒符：增加可携带的装备空间。</w:t>
      </w:r>
      <w:r w:rsidRPr="000D3C32">
        <w:rPr>
          <w:rFonts w:ascii="微软雅黑" w:eastAsia="微软雅黑" w:hAnsi="微软雅黑" w:cs="微软雅黑" w:hint="eastAsia"/>
        </w:rPr>
        <w:t>5</w:t>
      </w:r>
      <w:r w:rsidRPr="000D3C32">
        <w:rPr>
          <w:rFonts w:ascii="微软雅黑" w:eastAsia="微软雅黑" w:hAnsi="微软雅黑" w:cs="微软雅黑"/>
        </w:rPr>
        <w:t>0</w:t>
      </w:r>
      <w:r w:rsidRPr="000D3C32">
        <w:rPr>
          <w:rFonts w:ascii="微软雅黑" w:eastAsia="微软雅黑" w:hAnsi="微软雅黑" w:cs="微软雅黑" w:hint="eastAsia"/>
        </w:rPr>
        <w:t>元宝5个</w:t>
      </w:r>
      <w:r w:rsidRPr="000D3C32">
        <w:rPr>
          <w:rFonts w:ascii="微软雅黑" w:eastAsia="微软雅黑" w:hAnsi="微软雅黑" w:cs="微软雅黑"/>
        </w:rPr>
        <w:t>。</w:t>
      </w:r>
    </w:p>
    <w:p w:rsidR="00B73472" w:rsidRPr="000D3C32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挂机咒符</w:t>
      </w:r>
      <w:r w:rsidRPr="000D3C32">
        <w:rPr>
          <w:rFonts w:ascii="微软雅黑" w:eastAsia="微软雅黑" w:hAnsi="微软雅黑" w:cs="微软雅黑"/>
        </w:rPr>
        <w:t>：</w:t>
      </w:r>
      <w:r w:rsidRPr="000D3C32">
        <w:rPr>
          <w:rFonts w:ascii="微软雅黑" w:eastAsia="微软雅黑" w:hAnsi="微软雅黑" w:cs="微软雅黑" w:hint="eastAsia"/>
        </w:rPr>
        <w:t>使用</w:t>
      </w:r>
      <w:r w:rsidRPr="000D3C32">
        <w:rPr>
          <w:rFonts w:ascii="微软雅黑" w:eastAsia="微软雅黑" w:hAnsi="微软雅黑" w:cs="微软雅黑"/>
        </w:rPr>
        <w:t>后可以挂机</w:t>
      </w:r>
      <w:r w:rsidRPr="000D3C32">
        <w:rPr>
          <w:rFonts w:ascii="微软雅黑" w:eastAsia="微软雅黑" w:hAnsi="微软雅黑" w:cs="微软雅黑" w:hint="eastAsia"/>
        </w:rPr>
        <w:t>2个</w:t>
      </w:r>
      <w:r w:rsidRPr="000D3C32">
        <w:rPr>
          <w:rFonts w:ascii="微软雅黑" w:eastAsia="微软雅黑" w:hAnsi="微软雅黑" w:cs="微软雅黑"/>
        </w:rPr>
        <w:t>小时，按分钟计时</w:t>
      </w:r>
      <w:r w:rsidRPr="000D3C32">
        <w:rPr>
          <w:rFonts w:ascii="微软雅黑" w:eastAsia="微软雅黑" w:hAnsi="微软雅黑" w:cs="微软雅黑" w:hint="eastAsia"/>
        </w:rPr>
        <w:t>。50元宝</w:t>
      </w:r>
      <w:r w:rsidRPr="000D3C32">
        <w:rPr>
          <w:rFonts w:ascii="微软雅黑" w:eastAsia="微软雅黑" w:hAnsi="微软雅黑" w:cs="微软雅黑"/>
        </w:rPr>
        <w:t>。</w:t>
      </w:r>
    </w:p>
    <w:p w:rsidR="00B73472" w:rsidRPr="000D3C32" w:rsidRDefault="00B73472" w:rsidP="00B73472">
      <w:pPr>
        <w:pStyle w:val="3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锻造类</w:t>
      </w:r>
    </w:p>
    <w:p w:rsidR="00483A4A" w:rsidRPr="000D3C32" w:rsidRDefault="00D05E0B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打造成功咒符：增加10%成功几率。</w:t>
      </w:r>
      <w:r w:rsidR="004C066C" w:rsidRPr="000D3C32">
        <w:rPr>
          <w:rFonts w:ascii="微软雅黑" w:eastAsia="微软雅黑" w:hAnsi="微软雅黑" w:cs="微软雅黑" w:hint="eastAsia"/>
        </w:rPr>
        <w:t>100元宝</w:t>
      </w:r>
    </w:p>
    <w:p w:rsidR="00483A4A" w:rsidRPr="000D3C32" w:rsidRDefault="002E5F3A">
      <w:pPr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装备</w:t>
      </w:r>
      <w:r w:rsidR="00D05E0B" w:rsidRPr="000D3C32">
        <w:rPr>
          <w:rFonts w:ascii="微软雅黑" w:eastAsia="微软雅黑" w:hAnsi="微软雅黑" w:cs="微软雅黑" w:hint="eastAsia"/>
        </w:rPr>
        <w:t>成长咒符：</w:t>
      </w:r>
    </w:p>
    <w:p w:rsidR="00483A4A" w:rsidRPr="000D3C32" w:rsidRDefault="00D05E0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lastRenderedPageBreak/>
        <w:t>保持所有属性不变，属性值根据之前装备所在装备等级重新随机。</w:t>
      </w:r>
    </w:p>
    <w:p w:rsidR="00673254" w:rsidRPr="000D3C32" w:rsidRDefault="00D05E0B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保持打造段数不变。</w:t>
      </w:r>
    </w:p>
    <w:p w:rsidR="002E5F3A" w:rsidRPr="000D3C32" w:rsidRDefault="002E5F3A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30级</w:t>
      </w:r>
      <w:r w:rsidRPr="000D3C32">
        <w:rPr>
          <w:rFonts w:ascii="微软雅黑" w:eastAsia="微软雅黑" w:hAnsi="微软雅黑" w:cs="微软雅黑"/>
        </w:rPr>
        <w:t>的</w:t>
      </w:r>
      <w:r w:rsidRPr="000D3C32">
        <w:rPr>
          <w:rFonts w:ascii="微软雅黑" w:eastAsia="微软雅黑" w:hAnsi="微软雅黑" w:cs="微软雅黑" w:hint="eastAsia"/>
        </w:rPr>
        <w:t>装备</w:t>
      </w:r>
      <w:r w:rsidRPr="000D3C32">
        <w:rPr>
          <w:rFonts w:ascii="微软雅黑" w:eastAsia="微软雅黑" w:hAnsi="微软雅黑" w:cs="微软雅黑"/>
        </w:rPr>
        <w:t>可以使用成长符</w:t>
      </w:r>
      <w:r w:rsidR="006C1BF1" w:rsidRPr="000D3C32">
        <w:rPr>
          <w:rFonts w:ascii="微软雅黑" w:eastAsia="微软雅黑" w:hAnsi="微软雅黑" w:cs="微软雅黑" w:hint="eastAsia"/>
        </w:rPr>
        <w:t>。</w:t>
      </w:r>
    </w:p>
    <w:p w:rsidR="006C1BF1" w:rsidRPr="000D3C32" w:rsidRDefault="006C1BF1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装备</w:t>
      </w:r>
      <w:r w:rsidRPr="000D3C32">
        <w:rPr>
          <w:rFonts w:ascii="微软雅黑" w:eastAsia="微软雅黑" w:hAnsi="微软雅黑" w:cs="微软雅黑"/>
        </w:rPr>
        <w:t>成长符价格表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C1BF1" w:rsidRPr="000D3C32" w:rsidTr="006C1BF1">
        <w:tc>
          <w:tcPr>
            <w:tcW w:w="4148" w:type="dxa"/>
          </w:tcPr>
          <w:p w:rsidR="006C1BF1" w:rsidRPr="000D3C32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4148" w:type="dxa"/>
          </w:tcPr>
          <w:p w:rsidR="006C1BF1" w:rsidRPr="000D3C32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价格</w:t>
            </w:r>
          </w:p>
        </w:tc>
      </w:tr>
      <w:tr w:rsidR="006C1BF1" w:rsidRPr="000D3C32" w:rsidTr="006C1BF1">
        <w:tc>
          <w:tcPr>
            <w:tcW w:w="4148" w:type="dxa"/>
          </w:tcPr>
          <w:p w:rsidR="006C1BF1" w:rsidRPr="000D3C32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30级</w:t>
            </w:r>
          </w:p>
        </w:tc>
        <w:tc>
          <w:tcPr>
            <w:tcW w:w="4148" w:type="dxa"/>
          </w:tcPr>
          <w:p w:rsidR="006C1BF1" w:rsidRPr="000D3C32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2000</w:t>
            </w:r>
          </w:p>
        </w:tc>
      </w:tr>
      <w:tr w:rsidR="006C1BF1" w:rsidRPr="000D3C32" w:rsidTr="006C1BF1">
        <w:tc>
          <w:tcPr>
            <w:tcW w:w="4148" w:type="dxa"/>
          </w:tcPr>
          <w:p w:rsidR="006C1BF1" w:rsidRPr="000D3C32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40级</w:t>
            </w:r>
          </w:p>
        </w:tc>
        <w:tc>
          <w:tcPr>
            <w:tcW w:w="4148" w:type="dxa"/>
          </w:tcPr>
          <w:p w:rsidR="006C1BF1" w:rsidRPr="000D3C32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3000</w:t>
            </w:r>
          </w:p>
        </w:tc>
      </w:tr>
      <w:tr w:rsidR="006C1BF1" w:rsidRPr="000D3C32" w:rsidTr="006C1BF1">
        <w:tc>
          <w:tcPr>
            <w:tcW w:w="4148" w:type="dxa"/>
          </w:tcPr>
          <w:p w:rsidR="006C1BF1" w:rsidRPr="000D3C32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50级</w:t>
            </w:r>
          </w:p>
        </w:tc>
        <w:tc>
          <w:tcPr>
            <w:tcW w:w="4148" w:type="dxa"/>
          </w:tcPr>
          <w:p w:rsidR="006C1BF1" w:rsidRPr="000D3C32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4000</w:t>
            </w:r>
          </w:p>
        </w:tc>
      </w:tr>
      <w:tr w:rsidR="006C1BF1" w:rsidRPr="000D3C32" w:rsidTr="006C1BF1">
        <w:tc>
          <w:tcPr>
            <w:tcW w:w="4148" w:type="dxa"/>
          </w:tcPr>
          <w:p w:rsidR="006C1BF1" w:rsidRPr="000D3C32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60级</w:t>
            </w:r>
          </w:p>
        </w:tc>
        <w:tc>
          <w:tcPr>
            <w:tcW w:w="4148" w:type="dxa"/>
          </w:tcPr>
          <w:p w:rsidR="006C1BF1" w:rsidRPr="000D3C32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5000</w:t>
            </w:r>
          </w:p>
        </w:tc>
      </w:tr>
      <w:tr w:rsidR="006C1BF1" w:rsidRPr="000D3C32" w:rsidTr="006C1BF1">
        <w:tc>
          <w:tcPr>
            <w:tcW w:w="4148" w:type="dxa"/>
          </w:tcPr>
          <w:p w:rsidR="006C1BF1" w:rsidRPr="000D3C32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70级</w:t>
            </w:r>
          </w:p>
        </w:tc>
        <w:tc>
          <w:tcPr>
            <w:tcW w:w="4148" w:type="dxa"/>
          </w:tcPr>
          <w:p w:rsidR="006C1BF1" w:rsidRPr="000D3C32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6000</w:t>
            </w:r>
          </w:p>
        </w:tc>
      </w:tr>
      <w:tr w:rsidR="006C1BF1" w:rsidRPr="000D3C32" w:rsidTr="006C1BF1">
        <w:tc>
          <w:tcPr>
            <w:tcW w:w="4148" w:type="dxa"/>
          </w:tcPr>
          <w:p w:rsidR="006C1BF1" w:rsidRPr="000D3C32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80级</w:t>
            </w:r>
          </w:p>
        </w:tc>
        <w:tc>
          <w:tcPr>
            <w:tcW w:w="4148" w:type="dxa"/>
          </w:tcPr>
          <w:p w:rsidR="006C1BF1" w:rsidRPr="000D3C32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7000</w:t>
            </w:r>
          </w:p>
        </w:tc>
      </w:tr>
      <w:tr w:rsidR="006C1BF1" w:rsidRPr="000D3C32" w:rsidTr="006C1BF1">
        <w:tc>
          <w:tcPr>
            <w:tcW w:w="4148" w:type="dxa"/>
          </w:tcPr>
          <w:p w:rsidR="006C1BF1" w:rsidRPr="000D3C32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90级</w:t>
            </w:r>
          </w:p>
        </w:tc>
        <w:tc>
          <w:tcPr>
            <w:tcW w:w="4148" w:type="dxa"/>
          </w:tcPr>
          <w:p w:rsidR="006C1BF1" w:rsidRPr="000D3C32" w:rsidRDefault="0071081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8</w:t>
            </w:r>
            <w:r w:rsidRPr="000D3C32">
              <w:rPr>
                <w:rFonts w:ascii="微软雅黑" w:eastAsia="微软雅黑" w:hAnsi="微软雅黑" w:cs="微软雅黑"/>
              </w:rPr>
              <w:t>000</w:t>
            </w:r>
          </w:p>
        </w:tc>
      </w:tr>
    </w:tbl>
    <w:p w:rsidR="006C1BF1" w:rsidRPr="000D3C32" w:rsidRDefault="00B73472" w:rsidP="00B73472">
      <w:pPr>
        <w:pStyle w:val="3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装备宝箱类</w:t>
      </w:r>
    </w:p>
    <w:p w:rsidR="00272E30" w:rsidRPr="000D3C32" w:rsidRDefault="005D22BE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0D3C32">
        <w:rPr>
          <w:rFonts w:ascii="微软雅黑" w:eastAsia="微软雅黑" w:hAnsi="微软雅黑" w:cs="微软雅黑" w:hint="eastAsia"/>
        </w:rPr>
        <w:t>上古</w:t>
      </w:r>
      <w:r w:rsidRPr="000D3C32">
        <w:rPr>
          <w:rFonts w:ascii="微软雅黑" w:eastAsia="微软雅黑" w:hAnsi="微软雅黑" w:cs="微软雅黑"/>
        </w:rPr>
        <w:t>遗迹（</w:t>
      </w:r>
      <w:r w:rsidR="00AF1003" w:rsidRPr="000D3C32">
        <w:rPr>
          <w:rFonts w:ascii="微软雅黑" w:eastAsia="微软雅黑" w:hAnsi="微软雅黑" w:cs="微软雅黑" w:hint="eastAsia"/>
        </w:rPr>
        <w:t>装备</w:t>
      </w:r>
      <w:r w:rsidR="00272E30" w:rsidRPr="000D3C32">
        <w:rPr>
          <w:rFonts w:ascii="微软雅黑" w:eastAsia="微软雅黑" w:hAnsi="微软雅黑" w:cs="微软雅黑"/>
        </w:rPr>
        <w:t>宝箱</w:t>
      </w:r>
      <w:r w:rsidRPr="000D3C32">
        <w:rPr>
          <w:rFonts w:ascii="微软雅黑" w:eastAsia="微软雅黑" w:hAnsi="微软雅黑" w:cs="微软雅黑" w:hint="eastAsia"/>
        </w:rPr>
        <w:t>）</w:t>
      </w:r>
      <w:r w:rsidR="00272E30" w:rsidRPr="000D3C32">
        <w:rPr>
          <w:rFonts w:ascii="微软雅黑" w:eastAsia="微软雅黑" w:hAnsi="微软雅黑" w:cs="微软雅黑" w:hint="eastAsia"/>
        </w:rPr>
        <w:t>：可以</w:t>
      </w:r>
      <w:r w:rsidR="00272E30" w:rsidRPr="000D3C32">
        <w:rPr>
          <w:rFonts w:ascii="微软雅黑" w:eastAsia="微软雅黑" w:hAnsi="微软雅黑" w:cs="微软雅黑"/>
        </w:rPr>
        <w:t>用来</w:t>
      </w:r>
      <w:r w:rsidR="00272E30" w:rsidRPr="000D3C32">
        <w:rPr>
          <w:rFonts w:ascii="微软雅黑" w:eastAsia="微软雅黑" w:hAnsi="微软雅黑" w:cs="微软雅黑" w:hint="eastAsia"/>
        </w:rPr>
        <w:t>抽取</w:t>
      </w:r>
      <w:r w:rsidR="00AF1003" w:rsidRPr="000D3C32">
        <w:rPr>
          <w:rFonts w:ascii="微软雅黑" w:eastAsia="微软雅黑" w:hAnsi="微软雅黑" w:cs="微软雅黑" w:hint="eastAsia"/>
        </w:rPr>
        <w:t>装备</w:t>
      </w:r>
      <w:r w:rsidR="00272E30" w:rsidRPr="000D3C32">
        <w:rPr>
          <w:rFonts w:ascii="微软雅黑" w:eastAsia="微软雅黑" w:hAnsi="微软雅黑" w:cs="微软雅黑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9"/>
        <w:gridCol w:w="2740"/>
        <w:gridCol w:w="2747"/>
      </w:tblGrid>
      <w:tr w:rsidR="00394C55" w:rsidRPr="000D3C32" w:rsidTr="00394C55">
        <w:tc>
          <w:tcPr>
            <w:tcW w:w="2809" w:type="dxa"/>
          </w:tcPr>
          <w:p w:rsidR="00394C55" w:rsidRPr="000D3C32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宝箱</w:t>
            </w:r>
            <w:r w:rsidRPr="000D3C32">
              <w:rPr>
                <w:rFonts w:ascii="微软雅黑" w:eastAsia="微软雅黑" w:hAnsi="微软雅黑" w:cs="微软雅黑"/>
              </w:rPr>
              <w:t>等级</w:t>
            </w:r>
          </w:p>
        </w:tc>
        <w:tc>
          <w:tcPr>
            <w:tcW w:w="2740" w:type="dxa"/>
          </w:tcPr>
          <w:p w:rsidR="00394C55" w:rsidRPr="000D3C32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抽取</w:t>
            </w:r>
            <w:r w:rsidRPr="000D3C32">
              <w:rPr>
                <w:rFonts w:ascii="微软雅黑" w:eastAsia="微软雅黑" w:hAnsi="微软雅黑" w:cs="微软雅黑"/>
              </w:rPr>
              <w:t>获得</w:t>
            </w:r>
          </w:p>
        </w:tc>
        <w:tc>
          <w:tcPr>
            <w:tcW w:w="2747" w:type="dxa"/>
          </w:tcPr>
          <w:p w:rsidR="00394C55" w:rsidRPr="000D3C32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宝箱</w:t>
            </w:r>
            <w:r w:rsidRPr="000D3C32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394C55" w:rsidRPr="000D3C32" w:rsidTr="00394C55">
        <w:tc>
          <w:tcPr>
            <w:tcW w:w="2809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30级（最低蓝色）</w:t>
            </w:r>
          </w:p>
        </w:tc>
        <w:tc>
          <w:tcPr>
            <w:tcW w:w="2740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0D3C32">
              <w:rPr>
                <w:rFonts w:ascii="微软雅黑" w:eastAsia="微软雅黑" w:hAnsi="微软雅黑" w:cs="微软雅黑"/>
              </w:rPr>
              <w:t>装备</w:t>
            </w:r>
            <w:r w:rsidRPr="000D3C32">
              <w:rPr>
                <w:rFonts w:ascii="微软雅黑" w:eastAsia="微软雅黑" w:hAnsi="微软雅黑" w:cs="微软雅黑" w:hint="eastAsia"/>
              </w:rPr>
              <w:t>，其中橙色40%几率。十连抽，可以随机获得十件</w:t>
            </w:r>
            <w:r w:rsidRPr="000D3C32">
              <w:rPr>
                <w:rFonts w:ascii="微软雅黑" w:eastAsia="微软雅黑" w:hAnsi="微软雅黑" w:cs="微软雅黑"/>
              </w:rPr>
              <w:t>装备，</w:t>
            </w:r>
            <w:r w:rsidRPr="000D3C32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0D3C32">
              <w:rPr>
                <w:rFonts w:ascii="微软雅黑" w:eastAsia="微软雅黑" w:hAnsi="微软雅黑" w:cs="微软雅黑"/>
              </w:rPr>
              <w:t>件</w:t>
            </w:r>
            <w:r w:rsidRPr="000D3C32">
              <w:rPr>
                <w:rFonts w:ascii="微软雅黑" w:eastAsia="微软雅黑" w:hAnsi="微软雅黑" w:cs="微软雅黑" w:hint="eastAsia"/>
              </w:rPr>
              <w:t>30级橙色装备。套装2件</w:t>
            </w:r>
          </w:p>
        </w:tc>
        <w:tc>
          <w:tcPr>
            <w:tcW w:w="2747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/>
              </w:rPr>
              <w:t>300</w:t>
            </w:r>
            <w:r w:rsidRPr="000D3C32">
              <w:rPr>
                <w:rFonts w:ascii="微软雅黑" w:eastAsia="微软雅黑" w:hAnsi="微软雅黑" w:cs="微软雅黑" w:hint="eastAsia"/>
              </w:rPr>
              <w:t>元宝/个、10连抽2400元宝/10个</w:t>
            </w:r>
          </w:p>
        </w:tc>
      </w:tr>
      <w:tr w:rsidR="00394C55" w:rsidRPr="000D3C32" w:rsidTr="00394C55">
        <w:tc>
          <w:tcPr>
            <w:tcW w:w="2809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40级（最低蓝色）</w:t>
            </w:r>
          </w:p>
        </w:tc>
        <w:tc>
          <w:tcPr>
            <w:tcW w:w="2740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0D3C32">
              <w:rPr>
                <w:rFonts w:ascii="微软雅黑" w:eastAsia="微软雅黑" w:hAnsi="微软雅黑" w:cs="微软雅黑"/>
              </w:rPr>
              <w:t>装备</w:t>
            </w:r>
            <w:r w:rsidRPr="000D3C32">
              <w:rPr>
                <w:rFonts w:ascii="微软雅黑" w:eastAsia="微软雅黑" w:hAnsi="微软雅黑" w:cs="微软雅黑" w:hint="eastAsia"/>
              </w:rPr>
              <w:t>，其</w:t>
            </w:r>
            <w:r w:rsidRPr="000D3C32">
              <w:rPr>
                <w:rFonts w:ascii="微软雅黑" w:eastAsia="微软雅黑" w:hAnsi="微软雅黑" w:cs="微软雅黑" w:hint="eastAsia"/>
              </w:rPr>
              <w:lastRenderedPageBreak/>
              <w:t>中橙色40%几率。十连抽，可以随机获得十件</w:t>
            </w:r>
            <w:r w:rsidRPr="000D3C32">
              <w:rPr>
                <w:rFonts w:ascii="微软雅黑" w:eastAsia="微软雅黑" w:hAnsi="微软雅黑" w:cs="微软雅黑"/>
              </w:rPr>
              <w:t>装备，</w:t>
            </w:r>
            <w:r w:rsidRPr="000D3C32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0D3C32">
              <w:rPr>
                <w:rFonts w:ascii="微软雅黑" w:eastAsia="微软雅黑" w:hAnsi="微软雅黑" w:cs="微软雅黑"/>
              </w:rPr>
              <w:t>件</w:t>
            </w:r>
            <w:r w:rsidRPr="000D3C32">
              <w:rPr>
                <w:rFonts w:ascii="微软雅黑" w:eastAsia="微软雅黑" w:hAnsi="微软雅黑" w:cs="微软雅黑" w:hint="eastAsia"/>
              </w:rPr>
              <w:t>40级橙色装备。套装2件</w:t>
            </w:r>
          </w:p>
        </w:tc>
        <w:tc>
          <w:tcPr>
            <w:tcW w:w="2747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lastRenderedPageBreak/>
              <w:t>400元宝/个、10连抽3200</w:t>
            </w:r>
            <w:r w:rsidRPr="000D3C32">
              <w:rPr>
                <w:rFonts w:ascii="微软雅黑" w:eastAsia="微软雅黑" w:hAnsi="微软雅黑" w:cs="微软雅黑" w:hint="eastAsia"/>
              </w:rPr>
              <w:lastRenderedPageBreak/>
              <w:t>元宝/10个</w:t>
            </w:r>
          </w:p>
        </w:tc>
      </w:tr>
      <w:tr w:rsidR="00394C55" w:rsidRPr="000D3C32" w:rsidTr="00394C55">
        <w:tc>
          <w:tcPr>
            <w:tcW w:w="2809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lastRenderedPageBreak/>
              <w:t>50级（最低蓝色）</w:t>
            </w:r>
          </w:p>
        </w:tc>
        <w:tc>
          <w:tcPr>
            <w:tcW w:w="2740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0D3C32">
              <w:rPr>
                <w:rFonts w:ascii="微软雅黑" w:eastAsia="微软雅黑" w:hAnsi="微软雅黑" w:cs="微软雅黑"/>
              </w:rPr>
              <w:t>装备</w:t>
            </w:r>
            <w:r w:rsidRPr="000D3C32">
              <w:rPr>
                <w:rFonts w:ascii="微软雅黑" w:eastAsia="微软雅黑" w:hAnsi="微软雅黑" w:cs="微软雅黑" w:hint="eastAsia"/>
              </w:rPr>
              <w:t>，其中橙色30%几率。十连抽，可以随机获得十件</w:t>
            </w:r>
            <w:r w:rsidRPr="000D3C32">
              <w:rPr>
                <w:rFonts w:ascii="微软雅黑" w:eastAsia="微软雅黑" w:hAnsi="微软雅黑" w:cs="微软雅黑"/>
              </w:rPr>
              <w:t>装备，</w:t>
            </w:r>
            <w:r w:rsidRPr="000D3C32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0D3C32">
              <w:rPr>
                <w:rFonts w:ascii="微软雅黑" w:eastAsia="微软雅黑" w:hAnsi="微软雅黑" w:cs="微软雅黑"/>
              </w:rPr>
              <w:t>件</w:t>
            </w:r>
            <w:r w:rsidRPr="000D3C32">
              <w:rPr>
                <w:rFonts w:ascii="微软雅黑" w:eastAsia="微软雅黑" w:hAnsi="微软雅黑" w:cs="微软雅黑" w:hint="eastAsia"/>
              </w:rPr>
              <w:t>50级橙色装备。套装2件</w:t>
            </w:r>
          </w:p>
        </w:tc>
        <w:tc>
          <w:tcPr>
            <w:tcW w:w="2747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500元宝/个、10连抽4000元宝/10个</w:t>
            </w:r>
          </w:p>
        </w:tc>
      </w:tr>
      <w:tr w:rsidR="00394C55" w:rsidRPr="000D3C32" w:rsidTr="00394C55">
        <w:tc>
          <w:tcPr>
            <w:tcW w:w="2809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60级（最低蓝色）</w:t>
            </w:r>
          </w:p>
        </w:tc>
        <w:tc>
          <w:tcPr>
            <w:tcW w:w="2740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0D3C32">
              <w:rPr>
                <w:rFonts w:ascii="微软雅黑" w:eastAsia="微软雅黑" w:hAnsi="微软雅黑" w:cs="微软雅黑"/>
              </w:rPr>
              <w:t>装备</w:t>
            </w:r>
            <w:r w:rsidRPr="000D3C32">
              <w:rPr>
                <w:rFonts w:ascii="微软雅黑" w:eastAsia="微软雅黑" w:hAnsi="微软雅黑" w:cs="微软雅黑" w:hint="eastAsia"/>
              </w:rPr>
              <w:t>，其中橙色30%几率。十连抽，可以随机获得十件</w:t>
            </w:r>
            <w:r w:rsidRPr="000D3C32">
              <w:rPr>
                <w:rFonts w:ascii="微软雅黑" w:eastAsia="微软雅黑" w:hAnsi="微软雅黑" w:cs="微软雅黑"/>
              </w:rPr>
              <w:t>装备，</w:t>
            </w:r>
            <w:r w:rsidRPr="000D3C32">
              <w:rPr>
                <w:rFonts w:ascii="微软雅黑" w:eastAsia="微软雅黑" w:hAnsi="微软雅黑" w:cs="微软雅黑" w:hint="eastAsia"/>
              </w:rPr>
              <w:t>其中至少4</w:t>
            </w:r>
            <w:r w:rsidRPr="000D3C32">
              <w:rPr>
                <w:rFonts w:ascii="微软雅黑" w:eastAsia="微软雅黑" w:hAnsi="微软雅黑" w:cs="微软雅黑"/>
              </w:rPr>
              <w:t>件</w:t>
            </w:r>
            <w:r w:rsidRPr="000D3C32">
              <w:rPr>
                <w:rFonts w:ascii="微软雅黑" w:eastAsia="微软雅黑" w:hAnsi="微软雅黑" w:cs="微软雅黑" w:hint="eastAsia"/>
              </w:rPr>
              <w:t>60级橙色装备。套装2件</w:t>
            </w:r>
          </w:p>
        </w:tc>
        <w:tc>
          <w:tcPr>
            <w:tcW w:w="2747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600元宝/个、10连抽4800元宝/10个</w:t>
            </w:r>
          </w:p>
        </w:tc>
      </w:tr>
      <w:tr w:rsidR="00394C55" w:rsidRPr="000D3C32" w:rsidTr="00394C55">
        <w:tc>
          <w:tcPr>
            <w:tcW w:w="2809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70级（最低蓝色）</w:t>
            </w:r>
          </w:p>
        </w:tc>
        <w:tc>
          <w:tcPr>
            <w:tcW w:w="2740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0D3C32">
              <w:rPr>
                <w:rFonts w:ascii="微软雅黑" w:eastAsia="微软雅黑" w:hAnsi="微软雅黑" w:cs="微软雅黑"/>
              </w:rPr>
              <w:t>装备</w:t>
            </w:r>
            <w:r w:rsidRPr="000D3C32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0D3C32">
              <w:rPr>
                <w:rFonts w:ascii="微软雅黑" w:eastAsia="微软雅黑" w:hAnsi="微软雅黑" w:cs="微软雅黑"/>
              </w:rPr>
              <w:t>装备，</w:t>
            </w:r>
            <w:r w:rsidRPr="000D3C32">
              <w:rPr>
                <w:rFonts w:ascii="微软雅黑" w:eastAsia="微软雅黑" w:hAnsi="微软雅黑" w:cs="微软雅黑" w:hint="eastAsia"/>
              </w:rPr>
              <w:t>其中至少4</w:t>
            </w:r>
            <w:r w:rsidRPr="000D3C32">
              <w:rPr>
                <w:rFonts w:ascii="微软雅黑" w:eastAsia="微软雅黑" w:hAnsi="微软雅黑" w:cs="微软雅黑"/>
              </w:rPr>
              <w:t>件</w:t>
            </w:r>
            <w:r w:rsidRPr="000D3C32">
              <w:rPr>
                <w:rFonts w:ascii="微软雅黑" w:eastAsia="微软雅黑" w:hAnsi="微软雅黑" w:cs="微软雅黑" w:hint="eastAsia"/>
              </w:rPr>
              <w:t>90级橙色装备。套装2件</w:t>
            </w:r>
          </w:p>
        </w:tc>
        <w:tc>
          <w:tcPr>
            <w:tcW w:w="2747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700元宝/个、10连抽5600元宝/10个</w:t>
            </w:r>
          </w:p>
        </w:tc>
      </w:tr>
      <w:tr w:rsidR="00394C55" w:rsidRPr="000D3C32" w:rsidTr="00394C55">
        <w:tc>
          <w:tcPr>
            <w:tcW w:w="2809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80级（最低蓝色）</w:t>
            </w:r>
          </w:p>
        </w:tc>
        <w:tc>
          <w:tcPr>
            <w:tcW w:w="2740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0D3C32">
              <w:rPr>
                <w:rFonts w:ascii="微软雅黑" w:eastAsia="微软雅黑" w:hAnsi="微软雅黑" w:cs="微软雅黑"/>
              </w:rPr>
              <w:t>装备</w:t>
            </w:r>
            <w:r w:rsidRPr="000D3C32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0D3C32">
              <w:rPr>
                <w:rFonts w:ascii="微软雅黑" w:eastAsia="微软雅黑" w:hAnsi="微软雅黑" w:cs="微软雅黑"/>
              </w:rPr>
              <w:t>装备，</w:t>
            </w:r>
            <w:r w:rsidRPr="000D3C32">
              <w:rPr>
                <w:rFonts w:ascii="微软雅黑" w:eastAsia="微软雅黑" w:hAnsi="微软雅黑" w:cs="微软雅黑" w:hint="eastAsia"/>
              </w:rPr>
              <w:t>其</w:t>
            </w:r>
            <w:r w:rsidRPr="000D3C32">
              <w:rPr>
                <w:rFonts w:ascii="微软雅黑" w:eastAsia="微软雅黑" w:hAnsi="微软雅黑" w:cs="微软雅黑" w:hint="eastAsia"/>
              </w:rPr>
              <w:lastRenderedPageBreak/>
              <w:t>中至少4</w:t>
            </w:r>
            <w:r w:rsidRPr="000D3C32">
              <w:rPr>
                <w:rFonts w:ascii="微软雅黑" w:eastAsia="微软雅黑" w:hAnsi="微软雅黑" w:cs="微软雅黑"/>
              </w:rPr>
              <w:t>件</w:t>
            </w:r>
            <w:r w:rsidRPr="000D3C32">
              <w:rPr>
                <w:rFonts w:ascii="微软雅黑" w:eastAsia="微软雅黑" w:hAnsi="微软雅黑" w:cs="微软雅黑" w:hint="eastAsia"/>
              </w:rPr>
              <w:t>80级橙色装备。套装2件</w:t>
            </w:r>
          </w:p>
        </w:tc>
        <w:tc>
          <w:tcPr>
            <w:tcW w:w="2747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lastRenderedPageBreak/>
              <w:t>800元宝/个、10连抽6400元宝/10个</w:t>
            </w:r>
          </w:p>
        </w:tc>
      </w:tr>
      <w:tr w:rsidR="00394C55" w:rsidRPr="000D3C32" w:rsidTr="00394C55">
        <w:tc>
          <w:tcPr>
            <w:tcW w:w="2809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lastRenderedPageBreak/>
              <w:t>90级（最低蓝色）</w:t>
            </w:r>
          </w:p>
        </w:tc>
        <w:tc>
          <w:tcPr>
            <w:tcW w:w="2740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0D3C32">
              <w:rPr>
                <w:rFonts w:ascii="微软雅黑" w:eastAsia="微软雅黑" w:hAnsi="微软雅黑" w:cs="微软雅黑"/>
              </w:rPr>
              <w:t>装备</w:t>
            </w:r>
            <w:r w:rsidRPr="000D3C32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0D3C32">
              <w:rPr>
                <w:rFonts w:ascii="微软雅黑" w:eastAsia="微软雅黑" w:hAnsi="微软雅黑" w:cs="微软雅黑"/>
              </w:rPr>
              <w:t>装备，</w:t>
            </w:r>
            <w:r w:rsidRPr="000D3C32">
              <w:rPr>
                <w:rFonts w:ascii="微软雅黑" w:eastAsia="微软雅黑" w:hAnsi="微软雅黑" w:cs="微软雅黑" w:hint="eastAsia"/>
              </w:rPr>
              <w:t>其中至少4</w:t>
            </w:r>
            <w:r w:rsidRPr="000D3C32">
              <w:rPr>
                <w:rFonts w:ascii="微软雅黑" w:eastAsia="微软雅黑" w:hAnsi="微软雅黑" w:cs="微软雅黑"/>
              </w:rPr>
              <w:t>件</w:t>
            </w:r>
            <w:r w:rsidRPr="000D3C32">
              <w:rPr>
                <w:rFonts w:ascii="微软雅黑" w:eastAsia="微软雅黑" w:hAnsi="微软雅黑" w:cs="微软雅黑" w:hint="eastAsia"/>
              </w:rPr>
              <w:t>90级橙色装备。套装2件</w:t>
            </w:r>
          </w:p>
        </w:tc>
        <w:tc>
          <w:tcPr>
            <w:tcW w:w="2747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900元宝/个、10连抽7200元宝/10个</w:t>
            </w:r>
          </w:p>
        </w:tc>
      </w:tr>
      <w:tr w:rsidR="00394C55" w:rsidRPr="000D3C32" w:rsidTr="00394C55">
        <w:tc>
          <w:tcPr>
            <w:tcW w:w="2809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100级（最低蓝色）</w:t>
            </w:r>
          </w:p>
        </w:tc>
        <w:tc>
          <w:tcPr>
            <w:tcW w:w="2740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可以随机获得一件</w:t>
            </w:r>
            <w:r w:rsidRPr="000D3C32">
              <w:rPr>
                <w:rFonts w:ascii="微软雅黑" w:eastAsia="微软雅黑" w:hAnsi="微软雅黑" w:cs="微软雅黑"/>
              </w:rPr>
              <w:t>装备</w:t>
            </w:r>
            <w:r w:rsidRPr="000D3C32">
              <w:rPr>
                <w:rFonts w:ascii="微软雅黑" w:eastAsia="微软雅黑" w:hAnsi="微软雅黑" w:cs="微软雅黑" w:hint="eastAsia"/>
              </w:rPr>
              <w:t>，其中橙色20%几率。十连抽，可以随机获得十件</w:t>
            </w:r>
            <w:r w:rsidRPr="000D3C32">
              <w:rPr>
                <w:rFonts w:ascii="微软雅黑" w:eastAsia="微软雅黑" w:hAnsi="微软雅黑" w:cs="微软雅黑"/>
              </w:rPr>
              <w:t>装备，</w:t>
            </w:r>
            <w:r w:rsidRPr="000D3C32">
              <w:rPr>
                <w:rFonts w:ascii="微软雅黑" w:eastAsia="微软雅黑" w:hAnsi="微软雅黑" w:cs="微软雅黑" w:hint="eastAsia"/>
              </w:rPr>
              <w:t>其中至少4</w:t>
            </w:r>
            <w:r w:rsidRPr="000D3C32">
              <w:rPr>
                <w:rFonts w:ascii="微软雅黑" w:eastAsia="微软雅黑" w:hAnsi="微软雅黑" w:cs="微软雅黑"/>
              </w:rPr>
              <w:t>件</w:t>
            </w:r>
            <w:r w:rsidRPr="000D3C32">
              <w:rPr>
                <w:rFonts w:ascii="微软雅黑" w:eastAsia="微软雅黑" w:hAnsi="微软雅黑" w:cs="微软雅黑" w:hint="eastAsia"/>
              </w:rPr>
              <w:t>100级橙色装备，套装2件</w:t>
            </w:r>
          </w:p>
        </w:tc>
        <w:tc>
          <w:tcPr>
            <w:tcW w:w="2747" w:type="dxa"/>
          </w:tcPr>
          <w:p w:rsidR="00394C55" w:rsidRPr="000D3C32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1000元宝/个、10连抽8000元宝/10个</w:t>
            </w:r>
          </w:p>
        </w:tc>
      </w:tr>
    </w:tbl>
    <w:p w:rsidR="00AF1003" w:rsidRPr="000D3C32" w:rsidRDefault="004C066C" w:rsidP="00B73472">
      <w:pPr>
        <w:pStyle w:val="2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付费</w:t>
      </w:r>
      <w:r w:rsidRPr="000D3C32">
        <w:rPr>
          <w:rFonts w:ascii="微软雅黑" w:eastAsia="微软雅黑" w:hAnsi="微软雅黑"/>
        </w:rPr>
        <w:t>道具列表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066C" w:rsidRPr="000D3C32" w:rsidTr="004C066C">
        <w:tc>
          <w:tcPr>
            <w:tcW w:w="2765" w:type="dxa"/>
          </w:tcPr>
          <w:p w:rsidR="004C066C" w:rsidRPr="000D3C32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道具</w:t>
            </w:r>
            <w:r w:rsidRPr="000D3C32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765" w:type="dxa"/>
          </w:tcPr>
          <w:p w:rsidR="004C066C" w:rsidRPr="000D3C32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2766" w:type="dxa"/>
          </w:tcPr>
          <w:p w:rsidR="004C066C" w:rsidRPr="000D3C32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C066C" w:rsidRPr="000D3C32" w:rsidTr="004C066C">
        <w:tc>
          <w:tcPr>
            <w:tcW w:w="2765" w:type="dxa"/>
          </w:tcPr>
          <w:p w:rsidR="004C066C" w:rsidRPr="000D3C32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双倍</w:t>
            </w:r>
            <w:r w:rsidRPr="000D3C32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0D3C32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0D3C32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0D3C32" w:rsidTr="004C066C">
        <w:tc>
          <w:tcPr>
            <w:tcW w:w="2765" w:type="dxa"/>
          </w:tcPr>
          <w:p w:rsidR="004C066C" w:rsidRPr="000D3C32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PK</w:t>
            </w:r>
            <w:r w:rsidRPr="000D3C32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0D3C32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4C066C" w:rsidRPr="000D3C32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0D3C32" w:rsidTr="004C066C">
        <w:tc>
          <w:tcPr>
            <w:tcW w:w="2765" w:type="dxa"/>
          </w:tcPr>
          <w:p w:rsidR="004C066C" w:rsidRPr="000D3C32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装备</w:t>
            </w:r>
            <w:r w:rsidRPr="000D3C32">
              <w:rPr>
                <w:rFonts w:ascii="微软雅黑" w:eastAsia="微软雅黑" w:hAnsi="微软雅黑" w:cs="微软雅黑"/>
              </w:rPr>
              <w:t>成长咒符</w:t>
            </w:r>
          </w:p>
        </w:tc>
        <w:tc>
          <w:tcPr>
            <w:tcW w:w="2765" w:type="dxa"/>
          </w:tcPr>
          <w:p w:rsidR="004C066C" w:rsidRPr="000D3C32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见</w:t>
            </w:r>
            <w:r w:rsidRPr="000D3C32">
              <w:rPr>
                <w:rFonts w:ascii="微软雅黑" w:eastAsia="微软雅黑" w:hAnsi="微软雅黑" w:cs="微软雅黑"/>
              </w:rPr>
              <w:t>成长咒符价格表</w:t>
            </w:r>
          </w:p>
        </w:tc>
        <w:tc>
          <w:tcPr>
            <w:tcW w:w="2766" w:type="dxa"/>
          </w:tcPr>
          <w:p w:rsidR="004C066C" w:rsidRPr="000D3C32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0D3C32" w:rsidTr="004C066C">
        <w:tc>
          <w:tcPr>
            <w:tcW w:w="2765" w:type="dxa"/>
          </w:tcPr>
          <w:p w:rsidR="004C066C" w:rsidRPr="000D3C32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打造</w:t>
            </w:r>
            <w:r w:rsidRPr="000D3C32">
              <w:rPr>
                <w:rFonts w:ascii="微软雅黑" w:eastAsia="微软雅黑" w:hAnsi="微软雅黑" w:cs="微软雅黑"/>
              </w:rPr>
              <w:t>成功咒符</w:t>
            </w:r>
          </w:p>
        </w:tc>
        <w:tc>
          <w:tcPr>
            <w:tcW w:w="2765" w:type="dxa"/>
          </w:tcPr>
          <w:p w:rsidR="004C066C" w:rsidRPr="000D3C32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2766" w:type="dxa"/>
          </w:tcPr>
          <w:p w:rsidR="004C066C" w:rsidRPr="000D3C32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0D3C32" w:rsidTr="004C066C">
        <w:tc>
          <w:tcPr>
            <w:tcW w:w="2765" w:type="dxa"/>
          </w:tcPr>
          <w:p w:rsidR="004C066C" w:rsidRPr="000D3C32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属性</w:t>
            </w:r>
            <w:r w:rsidRPr="000D3C32">
              <w:rPr>
                <w:rFonts w:ascii="微软雅黑" w:eastAsia="微软雅黑" w:hAnsi="微软雅黑" w:cs="微软雅黑"/>
              </w:rPr>
              <w:t>增强咒符</w:t>
            </w:r>
          </w:p>
        </w:tc>
        <w:tc>
          <w:tcPr>
            <w:tcW w:w="2765" w:type="dxa"/>
          </w:tcPr>
          <w:p w:rsidR="004C066C" w:rsidRPr="000D3C32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0D3C32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0D3C32" w:rsidTr="004C066C">
        <w:tc>
          <w:tcPr>
            <w:tcW w:w="2765" w:type="dxa"/>
          </w:tcPr>
          <w:p w:rsidR="004C066C" w:rsidRPr="000D3C32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挂机</w:t>
            </w:r>
            <w:r w:rsidRPr="000D3C32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0D3C32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4C066C" w:rsidRPr="000D3C32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0D3C32" w:rsidTr="004C066C">
        <w:tc>
          <w:tcPr>
            <w:tcW w:w="2765" w:type="dxa"/>
          </w:tcPr>
          <w:p w:rsidR="004C066C" w:rsidRPr="000D3C32" w:rsidRDefault="005D22BE" w:rsidP="005D22B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上古</w:t>
            </w:r>
            <w:r w:rsidRPr="000D3C32">
              <w:rPr>
                <w:rFonts w:ascii="微软雅黑" w:eastAsia="微软雅黑" w:hAnsi="微软雅黑" w:cs="微软雅黑"/>
              </w:rPr>
              <w:t>遗迹</w:t>
            </w:r>
          </w:p>
        </w:tc>
        <w:tc>
          <w:tcPr>
            <w:tcW w:w="2765" w:type="dxa"/>
          </w:tcPr>
          <w:p w:rsidR="004C066C" w:rsidRPr="000D3C32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见</w:t>
            </w:r>
            <w:r w:rsidRPr="000D3C32">
              <w:rPr>
                <w:rFonts w:ascii="微软雅黑" w:eastAsia="微软雅黑" w:hAnsi="微软雅黑" w:cs="微软雅黑"/>
              </w:rPr>
              <w:t>上古遗迹价格表</w:t>
            </w:r>
          </w:p>
        </w:tc>
        <w:tc>
          <w:tcPr>
            <w:tcW w:w="2766" w:type="dxa"/>
          </w:tcPr>
          <w:p w:rsidR="004C066C" w:rsidRPr="000D3C32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0D3C32" w:rsidTr="004C066C">
        <w:tc>
          <w:tcPr>
            <w:tcW w:w="2765" w:type="dxa"/>
          </w:tcPr>
          <w:p w:rsidR="005D22BE" w:rsidRPr="000D3C32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lastRenderedPageBreak/>
              <w:t>背包咒符</w:t>
            </w:r>
          </w:p>
        </w:tc>
        <w:tc>
          <w:tcPr>
            <w:tcW w:w="2765" w:type="dxa"/>
          </w:tcPr>
          <w:p w:rsidR="005D22BE" w:rsidRPr="000D3C32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5D22BE" w:rsidRPr="000D3C32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0D3C32" w:rsidTr="004C066C">
        <w:tc>
          <w:tcPr>
            <w:tcW w:w="2765" w:type="dxa"/>
          </w:tcPr>
          <w:p w:rsidR="005D22BE" w:rsidRPr="000D3C32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人宠</w:t>
            </w:r>
            <w:r w:rsidRPr="000D3C32">
              <w:rPr>
                <w:rFonts w:ascii="微软雅黑" w:eastAsia="微软雅黑" w:hAnsi="微软雅黑" w:cs="微软雅黑"/>
              </w:rPr>
              <w:t>空间咒符</w:t>
            </w:r>
          </w:p>
        </w:tc>
        <w:tc>
          <w:tcPr>
            <w:tcW w:w="2765" w:type="dxa"/>
          </w:tcPr>
          <w:p w:rsidR="005D22BE" w:rsidRPr="000D3C32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5D22BE" w:rsidRPr="000D3C32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4C066C" w:rsidRPr="000D3C32" w:rsidRDefault="004947C8" w:rsidP="00FF7FF9">
      <w:pPr>
        <w:pStyle w:val="2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元宝充值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15AE" w:rsidRPr="000D3C32" w:rsidTr="00DA15AE">
        <w:tc>
          <w:tcPr>
            <w:tcW w:w="2074" w:type="dxa"/>
          </w:tcPr>
          <w:p w:rsidR="00DA15AE" w:rsidRPr="000D3C32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套餐</w:t>
            </w:r>
            <w:r w:rsidRPr="000D3C32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074" w:type="dxa"/>
          </w:tcPr>
          <w:p w:rsidR="00DA15AE" w:rsidRPr="000D3C32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套餐</w:t>
            </w:r>
            <w:r w:rsidRPr="000D3C32"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074" w:type="dxa"/>
          </w:tcPr>
          <w:p w:rsidR="00DA15AE" w:rsidRPr="000D3C32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套餐</w:t>
            </w:r>
            <w:r w:rsidRPr="000D3C32">
              <w:rPr>
                <w:rFonts w:ascii="微软雅黑" w:eastAsia="微软雅黑" w:hAnsi="微软雅黑" w:cs="微软雅黑"/>
              </w:rPr>
              <w:t>赠送</w:t>
            </w:r>
          </w:p>
        </w:tc>
        <w:tc>
          <w:tcPr>
            <w:tcW w:w="2074" w:type="dxa"/>
          </w:tcPr>
          <w:p w:rsidR="00DA15AE" w:rsidRPr="000D3C32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套餐</w:t>
            </w:r>
            <w:r w:rsidRPr="000D3C32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DA15AE" w:rsidRPr="000D3C32" w:rsidTr="00DA15AE">
        <w:tc>
          <w:tcPr>
            <w:tcW w:w="2074" w:type="dxa"/>
          </w:tcPr>
          <w:p w:rsidR="00DA15AE" w:rsidRPr="000D3C32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欢乐</w:t>
            </w:r>
            <w:r w:rsidRPr="000D3C32">
              <w:rPr>
                <w:rFonts w:ascii="微软雅黑" w:eastAsia="微软雅黑" w:hAnsi="微软雅黑" w:cs="微软雅黑"/>
              </w:rPr>
              <w:t>月</w:t>
            </w:r>
          </w:p>
        </w:tc>
        <w:tc>
          <w:tcPr>
            <w:tcW w:w="2074" w:type="dxa"/>
          </w:tcPr>
          <w:p w:rsidR="00DA15AE" w:rsidRPr="000D3C32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300元宝</w:t>
            </w:r>
          </w:p>
        </w:tc>
        <w:tc>
          <w:tcPr>
            <w:tcW w:w="2074" w:type="dxa"/>
          </w:tcPr>
          <w:p w:rsidR="00DA15AE" w:rsidRPr="000D3C32" w:rsidRDefault="00A87954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每天</w:t>
            </w:r>
            <w:r w:rsidRPr="000D3C32">
              <w:rPr>
                <w:rFonts w:ascii="微软雅黑" w:eastAsia="微软雅黑" w:hAnsi="微软雅黑" w:cs="微软雅黑"/>
              </w:rPr>
              <w:t>登陆赠送</w:t>
            </w:r>
            <w:r w:rsidR="0021226B" w:rsidRPr="000D3C32">
              <w:rPr>
                <w:rFonts w:ascii="微软雅黑" w:eastAsia="微软雅黑" w:hAnsi="微软雅黑" w:cs="微软雅黑"/>
              </w:rPr>
              <w:t>4</w:t>
            </w:r>
            <w:r w:rsidRPr="000D3C32">
              <w:rPr>
                <w:rFonts w:ascii="微软雅黑" w:eastAsia="微软雅黑" w:hAnsi="微软雅黑" w:cs="微软雅黑" w:hint="eastAsia"/>
              </w:rPr>
              <w:t>次</w:t>
            </w:r>
            <w:r w:rsidRPr="000D3C32">
              <w:rPr>
                <w:rFonts w:ascii="微软雅黑" w:eastAsia="微软雅黑" w:hAnsi="微软雅黑" w:cs="微软雅黑"/>
              </w:rPr>
              <w:t>双倍、</w:t>
            </w:r>
            <w:r w:rsidRPr="000D3C32">
              <w:rPr>
                <w:rFonts w:ascii="微软雅黑" w:eastAsia="微软雅黑" w:hAnsi="微软雅黑" w:cs="微软雅黑" w:hint="eastAsia"/>
              </w:rPr>
              <w:t>5次</w:t>
            </w:r>
            <w:r w:rsidRPr="000D3C32">
              <w:rPr>
                <w:rFonts w:ascii="微软雅黑" w:eastAsia="微软雅黑" w:hAnsi="微软雅黑" w:cs="微软雅黑"/>
              </w:rPr>
              <w:t>PK、</w:t>
            </w:r>
            <w:r w:rsidRPr="000D3C32">
              <w:rPr>
                <w:rFonts w:ascii="微软雅黑" w:eastAsia="微软雅黑" w:hAnsi="微软雅黑" w:cs="微软雅黑" w:hint="eastAsia"/>
              </w:rPr>
              <w:t>1次</w:t>
            </w:r>
            <w:r w:rsidRPr="000D3C32">
              <w:rPr>
                <w:rFonts w:ascii="微软雅黑" w:eastAsia="微软雅黑" w:hAnsi="微软雅黑" w:cs="微软雅黑"/>
              </w:rPr>
              <w:t>属性增强、</w:t>
            </w:r>
            <w:r w:rsidR="00507711" w:rsidRPr="000D3C32">
              <w:rPr>
                <w:rFonts w:ascii="微软雅黑" w:eastAsia="微软雅黑" w:hAnsi="微软雅黑" w:cs="微软雅黑"/>
              </w:rPr>
              <w:t>4</w:t>
            </w:r>
            <w:r w:rsidRPr="000D3C32">
              <w:rPr>
                <w:rFonts w:ascii="微软雅黑" w:eastAsia="微软雅黑" w:hAnsi="微软雅黑" w:cs="微软雅黑" w:hint="eastAsia"/>
              </w:rPr>
              <w:t>次</w:t>
            </w:r>
            <w:r w:rsidRPr="000D3C32">
              <w:rPr>
                <w:rFonts w:ascii="微软雅黑" w:eastAsia="微软雅黑" w:hAnsi="微软雅黑" w:cs="微软雅黑"/>
              </w:rPr>
              <w:t>挂机</w:t>
            </w:r>
            <w:r w:rsidRPr="000D3C32">
              <w:rPr>
                <w:rFonts w:ascii="微软雅黑" w:eastAsia="微软雅黑" w:hAnsi="微软雅黑" w:cs="微软雅黑" w:hint="eastAsia"/>
              </w:rPr>
              <w:t>、100元宝</w:t>
            </w:r>
            <w:r w:rsidRPr="000D3C32">
              <w:rPr>
                <w:rFonts w:ascii="微软雅黑" w:eastAsia="微软雅黑" w:hAnsi="微软雅黑" w:cs="微软雅黑"/>
              </w:rPr>
              <w:t>。</w:t>
            </w:r>
          </w:p>
        </w:tc>
        <w:tc>
          <w:tcPr>
            <w:tcW w:w="2074" w:type="dxa"/>
          </w:tcPr>
          <w:p w:rsidR="00DA15AE" w:rsidRPr="000D3C32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30元</w:t>
            </w:r>
          </w:p>
        </w:tc>
      </w:tr>
      <w:tr w:rsidR="00DA15AE" w:rsidRPr="000D3C32" w:rsidTr="00DA15AE">
        <w:tc>
          <w:tcPr>
            <w:tcW w:w="2074" w:type="dxa"/>
          </w:tcPr>
          <w:p w:rsidR="00DA15AE" w:rsidRPr="000D3C32" w:rsidRDefault="00A87954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10</w:t>
            </w:r>
            <w:r w:rsidR="00B1034E" w:rsidRPr="000D3C32">
              <w:rPr>
                <w:rFonts w:ascii="微软雅黑" w:eastAsia="微软雅黑" w:hAnsi="微软雅黑" w:cs="微软雅黑" w:hint="eastAsia"/>
              </w:rPr>
              <w:t>元包</w:t>
            </w:r>
          </w:p>
        </w:tc>
        <w:tc>
          <w:tcPr>
            <w:tcW w:w="2074" w:type="dxa"/>
          </w:tcPr>
          <w:p w:rsidR="00DA15AE" w:rsidRPr="000D3C32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100元宝</w:t>
            </w:r>
          </w:p>
        </w:tc>
        <w:tc>
          <w:tcPr>
            <w:tcW w:w="2074" w:type="dxa"/>
          </w:tcPr>
          <w:p w:rsidR="00DA15AE" w:rsidRPr="000D3C32" w:rsidRDefault="00DA15A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DA15AE" w:rsidRPr="000D3C32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10元</w:t>
            </w:r>
          </w:p>
        </w:tc>
      </w:tr>
      <w:tr w:rsidR="00A87954" w:rsidRPr="000D3C32" w:rsidTr="00DA15AE">
        <w:tc>
          <w:tcPr>
            <w:tcW w:w="2074" w:type="dxa"/>
          </w:tcPr>
          <w:p w:rsidR="00A87954" w:rsidRPr="000D3C32" w:rsidRDefault="00B1034E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30</w:t>
            </w:r>
            <w:r w:rsidR="00A87954" w:rsidRPr="000D3C32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0D3C32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A87954" w:rsidRPr="000D3C32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33</w:t>
            </w:r>
            <w:r w:rsidR="00A87954" w:rsidRPr="000D3C32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A87954" w:rsidRPr="000D3C32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A87954" w:rsidRPr="000D3C32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27</w:t>
            </w:r>
            <w:r w:rsidR="00A87954" w:rsidRPr="000D3C32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0D3C32" w:rsidTr="00DA15AE">
        <w:tc>
          <w:tcPr>
            <w:tcW w:w="2074" w:type="dxa"/>
          </w:tcPr>
          <w:p w:rsidR="00B1034E" w:rsidRPr="000D3C32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100元</w:t>
            </w:r>
            <w:r w:rsidR="00EA0CB7" w:rsidRPr="000D3C32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0D3C32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1200元宝</w:t>
            </w:r>
          </w:p>
        </w:tc>
        <w:tc>
          <w:tcPr>
            <w:tcW w:w="2074" w:type="dxa"/>
          </w:tcPr>
          <w:p w:rsidR="00B1034E" w:rsidRPr="000D3C32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B1034E" w:rsidRPr="000D3C32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80元</w:t>
            </w:r>
          </w:p>
        </w:tc>
      </w:tr>
      <w:tr w:rsidR="00B1034E" w:rsidRPr="000D3C32" w:rsidTr="00DA15AE">
        <w:tc>
          <w:tcPr>
            <w:tcW w:w="2074" w:type="dxa"/>
          </w:tcPr>
          <w:p w:rsidR="00B1034E" w:rsidRPr="000D3C32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500元</w:t>
            </w:r>
            <w:r w:rsidR="00EA0CB7" w:rsidRPr="000D3C32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0D3C32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/>
              </w:rPr>
              <w:t>6</w:t>
            </w:r>
            <w:r w:rsidRPr="000D3C32">
              <w:rPr>
                <w:rFonts w:ascii="微软雅黑" w:eastAsia="微软雅黑" w:hAnsi="微软雅黑" w:cs="微软雅黑" w:hint="eastAsia"/>
              </w:rPr>
              <w:t>500元宝</w:t>
            </w:r>
          </w:p>
        </w:tc>
        <w:tc>
          <w:tcPr>
            <w:tcW w:w="2074" w:type="dxa"/>
          </w:tcPr>
          <w:p w:rsidR="00B1034E" w:rsidRPr="000D3C32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B1034E" w:rsidRPr="000D3C32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350元</w:t>
            </w:r>
          </w:p>
        </w:tc>
      </w:tr>
      <w:tr w:rsidR="00B1034E" w:rsidRPr="000D3C32" w:rsidTr="00DA15AE">
        <w:tc>
          <w:tcPr>
            <w:tcW w:w="2074" w:type="dxa"/>
          </w:tcPr>
          <w:p w:rsidR="00B1034E" w:rsidRPr="000D3C32" w:rsidRDefault="00B1034E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1000元</w:t>
            </w:r>
            <w:r w:rsidR="00EA0CB7" w:rsidRPr="000D3C32">
              <w:rPr>
                <w:rFonts w:ascii="微软雅黑" w:eastAsia="微软雅黑" w:hAnsi="微软雅黑" w:cs="微软雅黑" w:hint="eastAsia"/>
              </w:rPr>
              <w:t>包</w:t>
            </w:r>
          </w:p>
        </w:tc>
        <w:tc>
          <w:tcPr>
            <w:tcW w:w="2074" w:type="dxa"/>
          </w:tcPr>
          <w:p w:rsidR="00B1034E" w:rsidRPr="000D3C32" w:rsidRDefault="00B1034E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1</w:t>
            </w:r>
            <w:r w:rsidRPr="000D3C32">
              <w:rPr>
                <w:rFonts w:ascii="微软雅黑" w:eastAsia="微软雅黑" w:hAnsi="微软雅黑" w:cs="微软雅黑"/>
              </w:rPr>
              <w:t>4</w:t>
            </w:r>
            <w:r w:rsidRPr="000D3C32">
              <w:rPr>
                <w:rFonts w:ascii="微软雅黑" w:eastAsia="微软雅黑" w:hAnsi="微软雅黑" w:cs="微软雅黑" w:hint="eastAsia"/>
              </w:rPr>
              <w:t>000元宝</w:t>
            </w:r>
          </w:p>
        </w:tc>
        <w:tc>
          <w:tcPr>
            <w:tcW w:w="2074" w:type="dxa"/>
          </w:tcPr>
          <w:p w:rsidR="00B1034E" w:rsidRPr="000D3C32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B1034E" w:rsidRPr="000D3C32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600元</w:t>
            </w:r>
          </w:p>
        </w:tc>
      </w:tr>
      <w:tr w:rsidR="00930BBA" w:rsidRPr="000D3C32" w:rsidTr="00DA15AE">
        <w:tc>
          <w:tcPr>
            <w:tcW w:w="2074" w:type="dxa"/>
          </w:tcPr>
          <w:p w:rsidR="00930BBA" w:rsidRPr="000D3C32" w:rsidRDefault="00930BB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免费</w:t>
            </w:r>
            <w:r w:rsidRPr="000D3C32">
              <w:rPr>
                <w:rFonts w:ascii="微软雅黑" w:eastAsia="微软雅黑" w:hAnsi="微软雅黑" w:cs="微软雅黑"/>
              </w:rPr>
              <w:t>套餐</w:t>
            </w:r>
          </w:p>
        </w:tc>
        <w:tc>
          <w:tcPr>
            <w:tcW w:w="2074" w:type="dxa"/>
          </w:tcPr>
          <w:p w:rsidR="00930BBA" w:rsidRPr="000D3C32" w:rsidRDefault="00930BBA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0D3C32" w:rsidRDefault="00930BB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赠送2次</w:t>
            </w:r>
            <w:r w:rsidRPr="000D3C32">
              <w:rPr>
                <w:rFonts w:ascii="微软雅黑" w:eastAsia="微软雅黑" w:hAnsi="微软雅黑" w:cs="微软雅黑"/>
              </w:rPr>
              <w:t>双倍</w:t>
            </w:r>
            <w:r w:rsidRPr="000D3C32">
              <w:rPr>
                <w:rFonts w:ascii="微软雅黑" w:eastAsia="微软雅黑" w:hAnsi="微软雅黑" w:cs="微软雅黑" w:hint="eastAsia"/>
              </w:rPr>
              <w:t>、</w:t>
            </w:r>
            <w:r w:rsidRPr="000D3C32">
              <w:rPr>
                <w:rFonts w:ascii="微软雅黑" w:eastAsia="微软雅黑" w:hAnsi="微软雅黑" w:cs="微软雅黑"/>
              </w:rPr>
              <w:t>赠送</w:t>
            </w:r>
            <w:r w:rsidRPr="000D3C32">
              <w:rPr>
                <w:rFonts w:ascii="微软雅黑" w:eastAsia="微软雅黑" w:hAnsi="微软雅黑" w:cs="微软雅黑" w:hint="eastAsia"/>
              </w:rPr>
              <w:t>2次</w:t>
            </w:r>
            <w:r w:rsidRPr="000D3C32">
              <w:rPr>
                <w:rFonts w:ascii="微软雅黑" w:eastAsia="微软雅黑" w:hAnsi="微软雅黑" w:cs="微软雅黑"/>
              </w:rPr>
              <w:t>挂机</w:t>
            </w:r>
            <w:r w:rsidRPr="000D3C32">
              <w:rPr>
                <w:rFonts w:ascii="微软雅黑" w:eastAsia="微软雅黑" w:hAnsi="微软雅黑" w:cs="微软雅黑" w:hint="eastAsia"/>
              </w:rPr>
              <w:t>、</w:t>
            </w:r>
            <w:r w:rsidRPr="000D3C32">
              <w:rPr>
                <w:rFonts w:ascii="微软雅黑" w:eastAsia="微软雅黑" w:hAnsi="微软雅黑" w:cs="微软雅黑"/>
              </w:rPr>
              <w:t>赠送</w:t>
            </w:r>
            <w:r w:rsidRPr="000D3C32">
              <w:rPr>
                <w:rFonts w:ascii="微软雅黑" w:eastAsia="微软雅黑" w:hAnsi="微软雅黑" w:cs="微软雅黑" w:hint="eastAsia"/>
              </w:rPr>
              <w:t>100元宝</w:t>
            </w:r>
          </w:p>
        </w:tc>
        <w:tc>
          <w:tcPr>
            <w:tcW w:w="2074" w:type="dxa"/>
          </w:tcPr>
          <w:p w:rsidR="00930BBA" w:rsidRPr="000D3C32" w:rsidRDefault="00C077FF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0D3C32">
              <w:rPr>
                <w:rFonts w:ascii="微软雅黑" w:eastAsia="微软雅黑" w:hAnsi="微软雅黑" w:cs="微软雅黑" w:hint="eastAsia"/>
              </w:rPr>
              <w:t>0元</w:t>
            </w:r>
          </w:p>
        </w:tc>
      </w:tr>
    </w:tbl>
    <w:p w:rsidR="00DA15AE" w:rsidRPr="000D3C32" w:rsidRDefault="00B93D25" w:rsidP="00F049B3">
      <w:pPr>
        <w:pStyle w:val="1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小</w:t>
      </w:r>
      <w:r w:rsidRPr="000D3C32">
        <w:rPr>
          <w:rFonts w:ascii="微软雅黑" w:eastAsia="微软雅黑" w:hAnsi="微软雅黑"/>
        </w:rPr>
        <w:t>伙伴</w:t>
      </w:r>
      <w:r w:rsidR="00F049B3" w:rsidRPr="000D3C32">
        <w:rPr>
          <w:rFonts w:ascii="微软雅黑" w:eastAsia="微软雅黑" w:hAnsi="微软雅黑"/>
        </w:rPr>
        <w:t>篇</w:t>
      </w:r>
    </w:p>
    <w:p w:rsidR="00F049B3" w:rsidRPr="000D3C32" w:rsidRDefault="00B93D25" w:rsidP="00F049B3">
      <w:pPr>
        <w:pStyle w:val="2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小伙伴</w:t>
      </w:r>
      <w:r w:rsidR="00F049B3" w:rsidRPr="000D3C32">
        <w:rPr>
          <w:rFonts w:ascii="微软雅黑" w:eastAsia="微软雅黑" w:hAnsi="微软雅黑"/>
        </w:rPr>
        <w:t>的</w:t>
      </w:r>
      <w:r w:rsidR="00F049B3" w:rsidRPr="000D3C32">
        <w:rPr>
          <w:rFonts w:ascii="微软雅黑" w:eastAsia="微软雅黑" w:hAnsi="微软雅黑" w:hint="eastAsia"/>
        </w:rPr>
        <w:t>作用</w:t>
      </w:r>
    </w:p>
    <w:p w:rsidR="006E7057" w:rsidRPr="000D3C32" w:rsidRDefault="00F049B3" w:rsidP="00F049B3">
      <w:pPr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添加</w:t>
      </w:r>
      <w:r w:rsidR="00B93D25" w:rsidRPr="000D3C32">
        <w:rPr>
          <w:rFonts w:ascii="微软雅黑" w:eastAsia="微软雅黑" w:hAnsi="微软雅黑"/>
        </w:rPr>
        <w:t>小伙伴</w:t>
      </w:r>
      <w:r w:rsidRPr="000D3C32">
        <w:rPr>
          <w:rFonts w:ascii="微软雅黑" w:eastAsia="微软雅黑" w:hAnsi="微软雅黑"/>
        </w:rPr>
        <w:t>可以增加声望，</w:t>
      </w:r>
      <w:r w:rsidRPr="000D3C32">
        <w:rPr>
          <w:rFonts w:ascii="微软雅黑" w:eastAsia="微软雅黑" w:hAnsi="微软雅黑" w:hint="eastAsia"/>
        </w:rPr>
        <w:t>每</w:t>
      </w:r>
      <w:r w:rsidRPr="000D3C32">
        <w:rPr>
          <w:rFonts w:ascii="微软雅黑" w:eastAsia="微软雅黑" w:hAnsi="微软雅黑"/>
        </w:rPr>
        <w:t>添加一个</w:t>
      </w:r>
      <w:r w:rsidR="00B93D25" w:rsidRPr="000D3C32">
        <w:rPr>
          <w:rFonts w:ascii="微软雅黑" w:eastAsia="微软雅黑" w:hAnsi="微软雅黑"/>
        </w:rPr>
        <w:t>小伙伴</w:t>
      </w:r>
      <w:r w:rsidRPr="000D3C32">
        <w:rPr>
          <w:rFonts w:ascii="微软雅黑" w:eastAsia="微软雅黑" w:hAnsi="微软雅黑"/>
        </w:rPr>
        <w:t>，可以增加</w:t>
      </w:r>
      <w:r w:rsidRPr="000D3C32">
        <w:rPr>
          <w:rFonts w:ascii="微软雅黑" w:eastAsia="微软雅黑" w:hAnsi="微软雅黑" w:hint="eastAsia"/>
        </w:rPr>
        <w:t>2点</w:t>
      </w:r>
      <w:r w:rsidRPr="000D3C32">
        <w:rPr>
          <w:rFonts w:ascii="微软雅黑" w:eastAsia="微软雅黑" w:hAnsi="微软雅黑"/>
        </w:rPr>
        <w:t>声望</w:t>
      </w:r>
      <w:r w:rsidR="006E7057" w:rsidRPr="000D3C32">
        <w:rPr>
          <w:rFonts w:ascii="微软雅黑" w:eastAsia="微软雅黑" w:hAnsi="微软雅黑" w:hint="eastAsia"/>
        </w:rPr>
        <w:t>。每</w:t>
      </w:r>
      <w:r w:rsidR="006E7057" w:rsidRPr="000D3C32">
        <w:rPr>
          <w:rFonts w:ascii="微软雅黑" w:eastAsia="微软雅黑" w:hAnsi="微软雅黑"/>
        </w:rPr>
        <w:t>删除一个</w:t>
      </w:r>
      <w:r w:rsidR="00B93D25" w:rsidRPr="000D3C32">
        <w:rPr>
          <w:rFonts w:ascii="微软雅黑" w:eastAsia="微软雅黑" w:hAnsi="微软雅黑"/>
        </w:rPr>
        <w:t>小伙伴</w:t>
      </w:r>
      <w:r w:rsidR="006E7057" w:rsidRPr="000D3C32">
        <w:rPr>
          <w:rFonts w:ascii="微软雅黑" w:eastAsia="微软雅黑" w:hAnsi="微软雅黑"/>
        </w:rPr>
        <w:t>，减</w:t>
      </w:r>
      <w:r w:rsidR="006E7057" w:rsidRPr="000D3C32">
        <w:rPr>
          <w:rFonts w:ascii="微软雅黑" w:eastAsia="微软雅黑" w:hAnsi="微软雅黑"/>
        </w:rPr>
        <w:lastRenderedPageBreak/>
        <w:t>少</w:t>
      </w:r>
      <w:r w:rsidR="006E7057" w:rsidRPr="000D3C32">
        <w:rPr>
          <w:rFonts w:ascii="微软雅黑" w:eastAsia="微软雅黑" w:hAnsi="微软雅黑" w:hint="eastAsia"/>
        </w:rPr>
        <w:t>2点</w:t>
      </w:r>
      <w:r w:rsidR="006E7057" w:rsidRPr="000D3C32">
        <w:rPr>
          <w:rFonts w:ascii="微软雅黑" w:eastAsia="微软雅黑" w:hAnsi="微软雅黑"/>
        </w:rPr>
        <w:t>声望。</w:t>
      </w:r>
    </w:p>
    <w:p w:rsidR="006E7057" w:rsidRPr="000D3C32" w:rsidRDefault="00B93D25" w:rsidP="006E7057">
      <w:pPr>
        <w:pStyle w:val="2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小</w:t>
      </w:r>
      <w:r w:rsidRPr="000D3C32">
        <w:rPr>
          <w:rFonts w:ascii="微软雅黑" w:eastAsia="微软雅黑" w:hAnsi="微软雅黑"/>
        </w:rPr>
        <w:t>伙伴</w:t>
      </w:r>
      <w:r w:rsidR="006E7057" w:rsidRPr="000D3C32">
        <w:rPr>
          <w:rFonts w:ascii="微软雅黑" w:eastAsia="微软雅黑" w:hAnsi="微软雅黑"/>
        </w:rPr>
        <w:t>来源</w:t>
      </w:r>
    </w:p>
    <w:p w:rsidR="006E7057" w:rsidRPr="000D3C32" w:rsidRDefault="00B93D25" w:rsidP="00B93D25">
      <w:pPr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1．</w:t>
      </w:r>
      <w:r w:rsidR="006E7057" w:rsidRPr="000D3C32">
        <w:rPr>
          <w:rFonts w:ascii="微软雅黑" w:eastAsia="微软雅黑" w:hAnsi="微软雅黑" w:hint="eastAsia"/>
        </w:rPr>
        <w:t>从“</w:t>
      </w:r>
      <w:r w:rsidRPr="000D3C32">
        <w:rPr>
          <w:rFonts w:ascii="微软雅黑" w:eastAsia="微软雅黑" w:hAnsi="微软雅黑" w:hint="eastAsia"/>
        </w:rPr>
        <w:t>小</w:t>
      </w:r>
      <w:r w:rsidRPr="000D3C32">
        <w:rPr>
          <w:rFonts w:ascii="微软雅黑" w:eastAsia="微软雅黑" w:hAnsi="微软雅黑"/>
        </w:rPr>
        <w:t>伙伴</w:t>
      </w:r>
      <w:r w:rsidR="006E7057" w:rsidRPr="000D3C32">
        <w:rPr>
          <w:rFonts w:ascii="微软雅黑" w:eastAsia="微软雅黑" w:hAnsi="微软雅黑" w:hint="eastAsia"/>
        </w:rPr>
        <w:t>”</w:t>
      </w:r>
      <w:r w:rsidR="006E7057" w:rsidRPr="000D3C32">
        <w:rPr>
          <w:rFonts w:ascii="微软雅黑" w:eastAsia="微软雅黑" w:hAnsi="微软雅黑"/>
        </w:rPr>
        <w:t>-》</w:t>
      </w:r>
      <w:r w:rsidR="006E7057" w:rsidRPr="000D3C32">
        <w:rPr>
          <w:rFonts w:ascii="微软雅黑" w:eastAsia="微软雅黑" w:hAnsi="微软雅黑" w:hint="eastAsia"/>
        </w:rPr>
        <w:t>“</w:t>
      </w:r>
      <w:r w:rsidR="006E7057" w:rsidRPr="000D3C32">
        <w:rPr>
          <w:rFonts w:ascii="微软雅黑" w:eastAsia="微软雅黑" w:hAnsi="微软雅黑"/>
        </w:rPr>
        <w:t>添加</w:t>
      </w:r>
      <w:r w:rsidR="006E7057" w:rsidRPr="000D3C32">
        <w:rPr>
          <w:rFonts w:ascii="微软雅黑" w:eastAsia="微软雅黑" w:hAnsi="微软雅黑" w:hint="eastAsia"/>
        </w:rPr>
        <w:t>”列表</w:t>
      </w:r>
      <w:r w:rsidR="006E7057" w:rsidRPr="000D3C32">
        <w:rPr>
          <w:rFonts w:ascii="微软雅黑" w:eastAsia="微软雅黑" w:hAnsi="微软雅黑"/>
        </w:rPr>
        <w:t>添加</w:t>
      </w:r>
      <w:r w:rsidR="006E7057" w:rsidRPr="000D3C32">
        <w:rPr>
          <w:rFonts w:ascii="微软雅黑" w:eastAsia="微软雅黑" w:hAnsi="微软雅黑" w:hint="eastAsia"/>
        </w:rPr>
        <w:t>。</w:t>
      </w:r>
      <w:r w:rsidR="006E7057" w:rsidRPr="000D3C32">
        <w:rPr>
          <w:rFonts w:ascii="微软雅黑" w:eastAsia="微软雅黑" w:hAnsi="微软雅黑"/>
        </w:rPr>
        <w:t>添加</w:t>
      </w:r>
      <w:r w:rsidR="006E7057" w:rsidRPr="000D3C32">
        <w:rPr>
          <w:rFonts w:ascii="微软雅黑" w:eastAsia="微软雅黑" w:hAnsi="微软雅黑" w:hint="eastAsia"/>
        </w:rPr>
        <w:t>列表</w:t>
      </w:r>
      <w:r w:rsidR="006E7057" w:rsidRPr="000D3C32">
        <w:rPr>
          <w:rFonts w:ascii="微软雅黑" w:eastAsia="微软雅黑" w:hAnsi="微软雅黑"/>
        </w:rPr>
        <w:t>根据</w:t>
      </w:r>
      <w:r w:rsidR="006E7057" w:rsidRPr="000D3C32">
        <w:rPr>
          <w:rFonts w:ascii="微软雅黑" w:eastAsia="微软雅黑" w:hAnsi="微软雅黑" w:hint="eastAsia"/>
        </w:rPr>
        <w:t>位置</w:t>
      </w:r>
      <w:r w:rsidR="006E7057" w:rsidRPr="000D3C32">
        <w:rPr>
          <w:rFonts w:ascii="微软雅黑" w:eastAsia="微软雅黑" w:hAnsi="微软雅黑"/>
        </w:rPr>
        <w:t>信息</w:t>
      </w:r>
      <w:r w:rsidRPr="000D3C32">
        <w:rPr>
          <w:rFonts w:ascii="微软雅黑" w:eastAsia="微软雅黑" w:hAnsi="微软雅黑" w:hint="eastAsia"/>
        </w:rPr>
        <w:t>向</w:t>
      </w:r>
      <w:r w:rsidRPr="000D3C32">
        <w:rPr>
          <w:rFonts w:ascii="微软雅黑" w:eastAsia="微软雅黑" w:hAnsi="微软雅黑"/>
        </w:rPr>
        <w:t>用户推荐</w:t>
      </w:r>
      <w:r w:rsidRPr="000D3C32">
        <w:rPr>
          <w:rFonts w:ascii="微软雅黑" w:eastAsia="微软雅黑" w:hAnsi="微软雅黑" w:hint="eastAsia"/>
        </w:rPr>
        <w:t>小伙伴</w:t>
      </w:r>
      <w:r w:rsidRPr="000D3C32">
        <w:rPr>
          <w:rFonts w:ascii="微软雅黑" w:eastAsia="微软雅黑" w:hAnsi="微软雅黑"/>
        </w:rPr>
        <w:t>。</w:t>
      </w:r>
    </w:p>
    <w:p w:rsidR="00B93D25" w:rsidRPr="000D3C32" w:rsidRDefault="00B93D25" w:rsidP="00B93D25">
      <w:pPr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2．</w:t>
      </w:r>
      <w:r w:rsidRPr="000D3C32">
        <w:rPr>
          <w:rFonts w:ascii="微软雅黑" w:eastAsia="微软雅黑" w:hAnsi="微软雅黑"/>
        </w:rPr>
        <w:t>通过PK添加小伙伴</w:t>
      </w:r>
      <w:r w:rsidRPr="000D3C32">
        <w:rPr>
          <w:rFonts w:ascii="微软雅黑" w:eastAsia="微软雅黑" w:hAnsi="微软雅黑" w:hint="eastAsia"/>
        </w:rPr>
        <w:t>。</w:t>
      </w:r>
      <w:r w:rsidRPr="000D3C32">
        <w:rPr>
          <w:rFonts w:ascii="微软雅黑" w:eastAsia="微软雅黑" w:hAnsi="微软雅黑"/>
        </w:rPr>
        <w:t>抓人宠</w:t>
      </w:r>
      <w:r w:rsidRPr="000D3C32">
        <w:rPr>
          <w:rFonts w:ascii="微软雅黑" w:eastAsia="微软雅黑" w:hAnsi="微软雅黑" w:hint="eastAsia"/>
        </w:rPr>
        <w:t>结束</w:t>
      </w:r>
      <w:r w:rsidRPr="000D3C32">
        <w:rPr>
          <w:rFonts w:ascii="微软雅黑" w:eastAsia="微软雅黑" w:hAnsi="微软雅黑"/>
        </w:rPr>
        <w:t>后，如果人宠</w:t>
      </w:r>
      <w:r w:rsidRPr="000D3C32">
        <w:rPr>
          <w:rFonts w:ascii="微软雅黑" w:eastAsia="微软雅黑" w:hAnsi="微软雅黑" w:hint="eastAsia"/>
        </w:rPr>
        <w:t>非</w:t>
      </w:r>
      <w:r w:rsidRPr="000D3C32">
        <w:rPr>
          <w:rFonts w:ascii="微软雅黑" w:eastAsia="微软雅黑" w:hAnsi="微软雅黑"/>
        </w:rPr>
        <w:t>小伙伴，提示用户添加。</w:t>
      </w:r>
    </w:p>
    <w:p w:rsidR="00B93D25" w:rsidRPr="000D3C32" w:rsidRDefault="00B93D25" w:rsidP="00B93D25">
      <w:pPr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/>
        </w:rPr>
        <w:t>3.</w:t>
      </w:r>
      <w:r w:rsidRPr="000D3C32">
        <w:rPr>
          <w:rFonts w:ascii="微软雅黑" w:eastAsia="微软雅黑" w:hAnsi="微软雅黑" w:hint="eastAsia"/>
        </w:rPr>
        <w:t>通过</w:t>
      </w:r>
      <w:r w:rsidRPr="000D3C32">
        <w:rPr>
          <w:rFonts w:ascii="微软雅黑" w:eastAsia="微软雅黑" w:hAnsi="微软雅黑"/>
        </w:rPr>
        <w:t>邀请微博微信</w:t>
      </w:r>
      <w:r w:rsidRPr="000D3C32">
        <w:rPr>
          <w:rFonts w:ascii="微软雅黑" w:eastAsia="微软雅黑" w:hAnsi="微软雅黑" w:hint="eastAsia"/>
        </w:rPr>
        <w:t>小伙伴</w:t>
      </w:r>
      <w:r w:rsidRPr="000D3C32">
        <w:rPr>
          <w:rFonts w:ascii="微软雅黑" w:eastAsia="微软雅黑" w:hAnsi="微软雅黑"/>
        </w:rPr>
        <w:t>关系添加小伙伴。微博</w:t>
      </w:r>
      <w:r w:rsidRPr="000D3C32">
        <w:rPr>
          <w:rFonts w:ascii="微软雅黑" w:eastAsia="微软雅黑" w:hAnsi="微软雅黑" w:hint="eastAsia"/>
        </w:rPr>
        <w:t>微信</w:t>
      </w:r>
      <w:r w:rsidRPr="000D3C32">
        <w:rPr>
          <w:rFonts w:ascii="微软雅黑" w:eastAsia="微软雅黑" w:hAnsi="微软雅黑"/>
        </w:rPr>
        <w:t>中的</w:t>
      </w:r>
      <w:r w:rsidRPr="000D3C32">
        <w:rPr>
          <w:rFonts w:ascii="微软雅黑" w:eastAsia="微软雅黑" w:hAnsi="微软雅黑" w:hint="eastAsia"/>
        </w:rPr>
        <w:t>好友</w:t>
      </w:r>
      <w:r w:rsidRPr="000D3C32">
        <w:rPr>
          <w:rFonts w:ascii="微软雅黑" w:eastAsia="微软雅黑" w:hAnsi="微软雅黑"/>
        </w:rPr>
        <w:t>通过推荐链接</w:t>
      </w:r>
      <w:r w:rsidRPr="000D3C32">
        <w:rPr>
          <w:rFonts w:ascii="微软雅黑" w:eastAsia="微软雅黑" w:hAnsi="微软雅黑" w:hint="eastAsia"/>
        </w:rPr>
        <w:t>成为</w:t>
      </w:r>
      <w:r w:rsidRPr="000D3C32">
        <w:rPr>
          <w:rFonts w:ascii="微软雅黑" w:eastAsia="微软雅黑" w:hAnsi="微软雅黑"/>
        </w:rPr>
        <w:t>游戏玩家，自动成为游戏中小伙伴。</w:t>
      </w:r>
    </w:p>
    <w:p w:rsidR="00B93D25" w:rsidRPr="000D3C32" w:rsidRDefault="00B93D25" w:rsidP="00B93D25">
      <w:pPr>
        <w:pStyle w:val="2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邀请</w:t>
      </w:r>
      <w:r w:rsidRPr="000D3C32">
        <w:rPr>
          <w:rFonts w:ascii="微软雅黑" w:eastAsia="微软雅黑" w:hAnsi="微软雅黑"/>
        </w:rPr>
        <w:t>小伙伴</w:t>
      </w:r>
    </w:p>
    <w:p w:rsidR="00BC01CD" w:rsidRPr="000D3C32" w:rsidRDefault="00BC01CD" w:rsidP="00BC01CD">
      <w:pPr>
        <w:pStyle w:val="3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邀请小伙伴</w:t>
      </w:r>
      <w:r w:rsidRPr="000D3C32">
        <w:rPr>
          <w:rFonts w:ascii="微软雅黑" w:eastAsia="微软雅黑" w:hAnsi="微软雅黑"/>
        </w:rPr>
        <w:t>的作用</w:t>
      </w:r>
    </w:p>
    <w:p w:rsidR="00BC01CD" w:rsidRPr="000D3C32" w:rsidRDefault="00277573" w:rsidP="00277573">
      <w:pPr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1.</w:t>
      </w:r>
      <w:r w:rsidR="00CF7EAF" w:rsidRPr="000D3C32">
        <w:rPr>
          <w:rFonts w:ascii="微软雅黑" w:eastAsia="微软雅黑" w:hAnsi="微软雅黑"/>
        </w:rPr>
        <w:t>40</w:t>
      </w:r>
      <w:r w:rsidR="00CF7EAF" w:rsidRPr="000D3C32">
        <w:rPr>
          <w:rFonts w:ascii="微软雅黑" w:eastAsia="微软雅黑" w:hAnsi="微软雅黑" w:hint="eastAsia"/>
        </w:rPr>
        <w:t>级</w:t>
      </w:r>
      <w:r w:rsidR="00CF7EAF" w:rsidRPr="000D3C32">
        <w:rPr>
          <w:rFonts w:ascii="微软雅黑" w:eastAsia="微软雅黑" w:hAnsi="微软雅黑"/>
        </w:rPr>
        <w:t>之前</w:t>
      </w:r>
      <w:r w:rsidRPr="000D3C32">
        <w:rPr>
          <w:rFonts w:ascii="微软雅黑" w:eastAsia="微软雅黑" w:hAnsi="微软雅黑" w:hint="eastAsia"/>
        </w:rPr>
        <w:t>可以</w:t>
      </w:r>
      <w:r w:rsidRPr="000D3C32">
        <w:rPr>
          <w:rFonts w:ascii="微软雅黑" w:eastAsia="微软雅黑" w:hAnsi="微软雅黑"/>
        </w:rPr>
        <w:t>成为</w:t>
      </w:r>
      <w:r w:rsidRPr="000D3C32">
        <w:rPr>
          <w:rFonts w:ascii="微软雅黑" w:eastAsia="微软雅黑" w:hAnsi="微软雅黑" w:hint="eastAsia"/>
        </w:rPr>
        <w:t>人宠</w:t>
      </w:r>
      <w:r w:rsidRPr="000D3C32">
        <w:rPr>
          <w:rFonts w:ascii="微软雅黑" w:eastAsia="微软雅黑" w:hAnsi="微软雅黑"/>
        </w:rPr>
        <w:t>，同时打</w:t>
      </w:r>
      <w:r w:rsidRPr="000D3C32">
        <w:rPr>
          <w:rFonts w:ascii="微软雅黑" w:eastAsia="微软雅黑" w:hAnsi="微软雅黑" w:hint="eastAsia"/>
        </w:rPr>
        <w:t>地图</w:t>
      </w:r>
      <w:r w:rsidRPr="000D3C32">
        <w:rPr>
          <w:rFonts w:ascii="微软雅黑" w:eastAsia="微软雅黑" w:hAnsi="微软雅黑"/>
        </w:rPr>
        <w:t>。</w:t>
      </w:r>
    </w:p>
    <w:p w:rsidR="00277573" w:rsidRPr="000D3C32" w:rsidRDefault="00277573" w:rsidP="00277573">
      <w:pPr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2.当</w:t>
      </w:r>
      <w:r w:rsidRPr="000D3C32">
        <w:rPr>
          <w:rFonts w:ascii="微软雅黑" w:eastAsia="微软雅黑" w:hAnsi="微软雅黑"/>
        </w:rPr>
        <w:t>邀请的小伙伴成为玩家</w:t>
      </w:r>
      <w:r w:rsidRPr="000D3C32">
        <w:rPr>
          <w:rFonts w:ascii="微软雅黑" w:eastAsia="微软雅黑" w:hAnsi="微软雅黑" w:hint="eastAsia"/>
        </w:rPr>
        <w:t>并</w:t>
      </w:r>
      <w:r w:rsidRPr="000D3C32">
        <w:rPr>
          <w:rFonts w:ascii="微软雅黑" w:eastAsia="微软雅黑" w:hAnsi="微软雅黑"/>
        </w:rPr>
        <w:t>升级到</w:t>
      </w:r>
      <w:r w:rsidRPr="000D3C32">
        <w:rPr>
          <w:rFonts w:ascii="微软雅黑" w:eastAsia="微软雅黑" w:hAnsi="微软雅黑" w:hint="eastAsia"/>
        </w:rPr>
        <w:t>30级</w:t>
      </w:r>
      <w:r w:rsidRPr="000D3C32">
        <w:rPr>
          <w:rFonts w:ascii="微软雅黑" w:eastAsia="微软雅黑" w:hAnsi="微软雅黑"/>
        </w:rPr>
        <w:t>，一次性奖励</w:t>
      </w:r>
      <w:r w:rsidRPr="000D3C32">
        <w:rPr>
          <w:rFonts w:ascii="微软雅黑" w:eastAsia="微软雅黑" w:hAnsi="微软雅黑" w:hint="eastAsia"/>
        </w:rPr>
        <w:t>300元宝</w:t>
      </w:r>
      <w:r w:rsidRPr="000D3C32">
        <w:rPr>
          <w:rFonts w:ascii="微软雅黑" w:eastAsia="微软雅黑" w:hAnsi="微软雅黑"/>
        </w:rPr>
        <w:t>。</w:t>
      </w:r>
    </w:p>
    <w:p w:rsidR="00277573" w:rsidRPr="000D3C32" w:rsidRDefault="00277573" w:rsidP="00277573">
      <w:pPr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/>
        </w:rPr>
        <w:t>3.</w:t>
      </w:r>
      <w:r w:rsidRPr="000D3C32">
        <w:rPr>
          <w:rFonts w:ascii="微软雅黑" w:eastAsia="微软雅黑" w:hAnsi="微软雅黑" w:hint="eastAsia"/>
        </w:rPr>
        <w:t>邀请</w:t>
      </w:r>
      <w:r w:rsidRPr="000D3C32">
        <w:rPr>
          <w:rFonts w:ascii="微软雅黑" w:eastAsia="微软雅黑" w:hAnsi="微软雅黑"/>
        </w:rPr>
        <w:t>的小伙伴</w:t>
      </w:r>
      <w:r w:rsidR="00AA2892" w:rsidRPr="000D3C32">
        <w:rPr>
          <w:rFonts w:ascii="微软雅黑" w:eastAsia="微软雅黑" w:hAnsi="微软雅黑" w:hint="eastAsia"/>
        </w:rPr>
        <w:t>达到</w:t>
      </w:r>
      <w:r w:rsidRPr="000D3C32">
        <w:rPr>
          <w:rFonts w:ascii="微软雅黑" w:eastAsia="微软雅黑" w:hAnsi="微软雅黑" w:hint="eastAsia"/>
        </w:rPr>
        <w:t>30级</w:t>
      </w:r>
      <w:r w:rsidRPr="000D3C32">
        <w:rPr>
          <w:rFonts w:ascii="微软雅黑" w:eastAsia="微软雅黑" w:hAnsi="微软雅黑"/>
        </w:rPr>
        <w:t>以后，每升</w:t>
      </w:r>
      <w:r w:rsidRPr="000D3C32">
        <w:rPr>
          <w:rFonts w:ascii="微软雅黑" w:eastAsia="微软雅黑" w:hAnsi="微软雅黑" w:hint="eastAsia"/>
        </w:rPr>
        <w:t>10级</w:t>
      </w:r>
      <w:r w:rsidRPr="000D3C32">
        <w:rPr>
          <w:rFonts w:ascii="微软雅黑" w:eastAsia="微软雅黑" w:hAnsi="微软雅黑"/>
        </w:rPr>
        <w:t>，</w:t>
      </w:r>
      <w:r w:rsidRPr="000D3C32">
        <w:rPr>
          <w:rFonts w:ascii="微软雅黑" w:eastAsia="微软雅黑" w:hAnsi="微软雅黑" w:hint="eastAsia"/>
        </w:rPr>
        <w:t>奖励100元宝</w:t>
      </w:r>
      <w:r w:rsidRPr="000D3C32">
        <w:rPr>
          <w:rFonts w:ascii="微软雅黑" w:eastAsia="微软雅黑" w:hAnsi="微软雅黑"/>
        </w:rPr>
        <w:t>。</w:t>
      </w:r>
    </w:p>
    <w:p w:rsidR="007C7E5B" w:rsidRPr="000D3C32" w:rsidRDefault="007C7E5B" w:rsidP="00277573">
      <w:pPr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4.被</w:t>
      </w:r>
      <w:r w:rsidRPr="000D3C32">
        <w:rPr>
          <w:rFonts w:ascii="微软雅黑" w:eastAsia="微软雅黑" w:hAnsi="微软雅黑"/>
        </w:rPr>
        <w:t>邀请</w:t>
      </w:r>
      <w:r w:rsidRPr="000D3C32">
        <w:rPr>
          <w:rFonts w:ascii="微软雅黑" w:eastAsia="微软雅黑" w:hAnsi="微软雅黑" w:hint="eastAsia"/>
        </w:rPr>
        <w:t>对象</w:t>
      </w:r>
      <w:r w:rsidRPr="000D3C32">
        <w:rPr>
          <w:rFonts w:ascii="微软雅黑" w:eastAsia="微软雅黑" w:hAnsi="微软雅黑"/>
        </w:rPr>
        <w:t>成为玩家后，自动成为好友。</w:t>
      </w:r>
    </w:p>
    <w:p w:rsidR="00682946" w:rsidRPr="000D3C32" w:rsidRDefault="00682946" w:rsidP="00682946">
      <w:pPr>
        <w:pStyle w:val="3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邀请</w:t>
      </w:r>
      <w:r w:rsidRPr="000D3C32">
        <w:rPr>
          <w:rFonts w:ascii="微软雅黑" w:eastAsia="微软雅黑" w:hAnsi="微软雅黑"/>
        </w:rPr>
        <w:t>方法</w:t>
      </w:r>
    </w:p>
    <w:p w:rsidR="00682946" w:rsidRPr="000D3C32" w:rsidRDefault="00682946" w:rsidP="00682946">
      <w:pPr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第一步</w:t>
      </w:r>
      <w:r w:rsidRPr="000D3C32">
        <w:rPr>
          <w:rFonts w:ascii="微软雅黑" w:eastAsia="微软雅黑" w:hAnsi="微软雅黑"/>
        </w:rPr>
        <w:t>：</w:t>
      </w:r>
      <w:r w:rsidRPr="000D3C32">
        <w:rPr>
          <w:rFonts w:ascii="微软雅黑" w:eastAsia="微软雅黑" w:hAnsi="微软雅黑" w:hint="eastAsia"/>
        </w:rPr>
        <w:t>绑定</w:t>
      </w:r>
      <w:r w:rsidRPr="000D3C32">
        <w:rPr>
          <w:rFonts w:ascii="微软雅黑" w:eastAsia="微软雅黑" w:hAnsi="微软雅黑"/>
        </w:rPr>
        <w:t>微博微信账号。</w:t>
      </w:r>
    </w:p>
    <w:p w:rsidR="00682946" w:rsidRPr="000D3C32" w:rsidRDefault="00682946" w:rsidP="00682946">
      <w:pPr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第二步</w:t>
      </w:r>
      <w:r w:rsidRPr="000D3C32">
        <w:rPr>
          <w:rFonts w:ascii="微软雅黑" w:eastAsia="微软雅黑" w:hAnsi="微软雅黑"/>
        </w:rPr>
        <w:t>：</w:t>
      </w:r>
      <w:r w:rsidRPr="000D3C32">
        <w:rPr>
          <w:rFonts w:ascii="微软雅黑" w:eastAsia="微软雅黑" w:hAnsi="微软雅黑" w:hint="eastAsia"/>
        </w:rPr>
        <w:t>发送</w:t>
      </w:r>
      <w:r w:rsidRPr="000D3C32">
        <w:rPr>
          <w:rFonts w:ascii="微软雅黑" w:eastAsia="微软雅黑" w:hAnsi="微软雅黑"/>
        </w:rPr>
        <w:t>用户邀请专用链接。</w:t>
      </w:r>
    </w:p>
    <w:p w:rsidR="00682946" w:rsidRPr="000D3C32" w:rsidRDefault="00682946" w:rsidP="00682946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通过</w:t>
      </w:r>
      <w:r w:rsidRPr="000D3C32">
        <w:rPr>
          <w:rFonts w:ascii="微软雅黑" w:eastAsia="微软雅黑" w:hAnsi="微软雅黑"/>
        </w:rPr>
        <w:t>好友关系</w:t>
      </w:r>
      <w:r w:rsidRPr="000D3C32">
        <w:rPr>
          <w:rFonts w:ascii="微软雅黑" w:eastAsia="微软雅黑" w:hAnsi="微软雅黑" w:hint="eastAsia"/>
        </w:rPr>
        <w:t>成为人宠，</w:t>
      </w:r>
      <w:r w:rsidRPr="000D3C32">
        <w:rPr>
          <w:rFonts w:ascii="微软雅黑" w:eastAsia="微软雅黑" w:hAnsi="微软雅黑"/>
        </w:rPr>
        <w:t>发送</w:t>
      </w:r>
      <w:r w:rsidRPr="000D3C32">
        <w:rPr>
          <w:rFonts w:ascii="微软雅黑" w:eastAsia="微软雅黑" w:hAnsi="微软雅黑" w:hint="eastAsia"/>
        </w:rPr>
        <w:t>邀请</w:t>
      </w:r>
      <w:r w:rsidRPr="000D3C32">
        <w:rPr>
          <w:rFonts w:ascii="微软雅黑" w:eastAsia="微软雅黑" w:hAnsi="微软雅黑"/>
        </w:rPr>
        <w:t>链接</w:t>
      </w:r>
    </w:p>
    <w:p w:rsidR="00E52C39" w:rsidRPr="000D3C32" w:rsidRDefault="00682946" w:rsidP="00682946">
      <w:pPr>
        <w:pStyle w:val="a7"/>
        <w:numPr>
          <w:ilvl w:val="3"/>
          <w:numId w:val="4"/>
        </w:numPr>
        <w:ind w:firstLineChars="0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分享</w:t>
      </w:r>
      <w:r w:rsidRPr="000D3C32">
        <w:rPr>
          <w:rFonts w:ascii="微软雅黑" w:eastAsia="微软雅黑" w:hAnsi="微软雅黑"/>
        </w:rPr>
        <w:t>战果时发送邀请链接。</w:t>
      </w:r>
    </w:p>
    <w:p w:rsidR="00857728" w:rsidRDefault="006B2E02" w:rsidP="008577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</w:p>
    <w:p w:rsidR="000D3C32" w:rsidRPr="000D3C32" w:rsidRDefault="000D3C32" w:rsidP="000D3C32">
      <w:pPr>
        <w:pStyle w:val="1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lastRenderedPageBreak/>
        <w:t>爵位</w:t>
      </w:r>
      <w:r w:rsidRPr="000D3C32">
        <w:rPr>
          <w:rFonts w:ascii="微软雅黑" w:eastAsia="微软雅黑" w:hAnsi="微软雅黑"/>
        </w:rPr>
        <w:t>篇</w:t>
      </w:r>
    </w:p>
    <w:p w:rsidR="000D3C32" w:rsidRPr="000D3C32" w:rsidRDefault="000D3C32" w:rsidP="000D3C32">
      <w:pPr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爵位</w:t>
      </w:r>
      <w:r w:rsidRPr="000D3C32">
        <w:rPr>
          <w:rFonts w:ascii="微软雅黑" w:eastAsia="微软雅黑" w:hAnsi="微软雅黑"/>
        </w:rPr>
        <w:t>分为九</w:t>
      </w:r>
      <w:r w:rsidRPr="000D3C32">
        <w:rPr>
          <w:rFonts w:ascii="微软雅黑" w:eastAsia="微软雅黑" w:hAnsi="微软雅黑" w:hint="eastAsia"/>
        </w:rPr>
        <w:t>等</w:t>
      </w:r>
      <w:r w:rsidRPr="000D3C32">
        <w:rPr>
          <w:rFonts w:ascii="微软雅黑" w:eastAsia="微软雅黑" w:hAnsi="微软雅黑"/>
        </w:rPr>
        <w:t>，每等为</w:t>
      </w:r>
      <w:r w:rsidRPr="000D3C32">
        <w:rPr>
          <w:rFonts w:ascii="微软雅黑" w:eastAsia="微软雅黑" w:hAnsi="微软雅黑" w:hint="eastAsia"/>
        </w:rPr>
        <w:t>1星</w:t>
      </w:r>
      <w:r w:rsidRPr="000D3C32">
        <w:rPr>
          <w:rFonts w:ascii="微软雅黑" w:eastAsia="微软雅黑" w:hAnsi="微软雅黑"/>
        </w:rPr>
        <w:t>。</w:t>
      </w:r>
    </w:p>
    <w:p w:rsidR="000D3C32" w:rsidRDefault="000D3C32" w:rsidP="000D3C32">
      <w:pPr>
        <w:pStyle w:val="2"/>
        <w:rPr>
          <w:rFonts w:ascii="微软雅黑" w:eastAsia="微软雅黑" w:hAnsi="微软雅黑"/>
        </w:rPr>
      </w:pPr>
      <w:r w:rsidRPr="000D3C32">
        <w:rPr>
          <w:rFonts w:ascii="微软雅黑" w:eastAsia="微软雅黑" w:hAnsi="微软雅黑" w:hint="eastAsia"/>
        </w:rPr>
        <w:t>爵位</w:t>
      </w:r>
      <w:r w:rsidRPr="000D3C32">
        <w:rPr>
          <w:rFonts w:ascii="微软雅黑" w:eastAsia="微软雅黑" w:hAnsi="微软雅黑"/>
        </w:rPr>
        <w:t>的作用</w:t>
      </w:r>
    </w:p>
    <w:p w:rsidR="000D3C32" w:rsidRDefault="000D3C32" w:rsidP="000D3C32">
      <w:r>
        <w:rPr>
          <w:rFonts w:hint="eastAsia"/>
        </w:rPr>
        <w:t>1.</w:t>
      </w:r>
      <w:r>
        <w:rPr>
          <w:rFonts w:hint="eastAsia"/>
        </w:rPr>
        <w:t>可以</w:t>
      </w:r>
      <w:r>
        <w:t>获得俸禄</w:t>
      </w:r>
      <w:r w:rsidR="004E560E">
        <w:rPr>
          <w:rFonts w:hint="eastAsia"/>
        </w:rPr>
        <w:t>（金币</w:t>
      </w:r>
      <w:r w:rsidR="004E560E">
        <w:t>）</w:t>
      </w:r>
      <w:r>
        <w:rPr>
          <w:rFonts w:hint="eastAsia"/>
        </w:rPr>
        <w:t>，俸禄</w:t>
      </w:r>
      <w:r>
        <w:t>每周发放一次，发放数量</w:t>
      </w:r>
      <w:r w:rsidR="004E560E">
        <w:rPr>
          <w:rFonts w:hint="eastAsia"/>
        </w:rPr>
        <w:t>，</w:t>
      </w:r>
      <w:r w:rsidR="004E560E">
        <w:rPr>
          <w:rFonts w:hint="eastAsia"/>
        </w:rPr>
        <w:t>1</w:t>
      </w:r>
      <w:r w:rsidR="004E560E">
        <w:t>000</w:t>
      </w:r>
      <w:r w:rsidR="004E560E">
        <w:rPr>
          <w:rFonts w:hint="eastAsia"/>
        </w:rPr>
        <w:t>0</w:t>
      </w:r>
      <w:r w:rsidR="004E560E">
        <w:t>*</w:t>
      </w:r>
      <w:r w:rsidR="004E560E">
        <w:rPr>
          <w:rFonts w:hint="eastAsia"/>
        </w:rPr>
        <w:t>爵位</w:t>
      </w:r>
      <w:r w:rsidR="004E560E">
        <w:t>等级</w:t>
      </w:r>
    </w:p>
    <w:p w:rsidR="006B2E02" w:rsidRDefault="006B2E02" w:rsidP="000D3C3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可以</w:t>
      </w:r>
      <w:r>
        <w:t>获得</w:t>
      </w:r>
      <w:r w:rsidR="005D3420">
        <w:rPr>
          <w:rFonts w:hint="eastAsia"/>
        </w:rPr>
        <w:t>圣品</w:t>
      </w:r>
      <w:r>
        <w:t>套装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玩家</w:t>
      </w:r>
      <w:r>
        <w:t>当前种族的套装。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2E02" w:rsidTr="006B2E02">
        <w:tc>
          <w:tcPr>
            <w:tcW w:w="4148" w:type="dxa"/>
          </w:tcPr>
          <w:p w:rsidR="006B2E02" w:rsidRDefault="006B2E02" w:rsidP="000D3C32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4148" w:type="dxa"/>
          </w:tcPr>
          <w:p w:rsidR="006B2E02" w:rsidRDefault="006B2E02" w:rsidP="000D3C32">
            <w:pPr>
              <w:rPr>
                <w:rFonts w:hint="eastAsia"/>
              </w:rPr>
            </w:pPr>
            <w:r>
              <w:rPr>
                <w:rFonts w:hint="eastAsia"/>
              </w:rPr>
              <w:t>奖励套装</w:t>
            </w:r>
          </w:p>
        </w:tc>
      </w:tr>
      <w:tr w:rsidR="006B2E02" w:rsidTr="006B2E02">
        <w:tc>
          <w:tcPr>
            <w:tcW w:w="4148" w:type="dxa"/>
          </w:tcPr>
          <w:p w:rsidR="006B2E02" w:rsidRDefault="006B2E02" w:rsidP="000D3C3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</w:t>
            </w:r>
          </w:p>
        </w:tc>
        <w:tc>
          <w:tcPr>
            <w:tcW w:w="4148" w:type="dxa"/>
          </w:tcPr>
          <w:p w:rsidR="006B2E02" w:rsidRDefault="006B2E02" w:rsidP="000D3C32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级</w:t>
            </w:r>
            <w:r>
              <w:t>套装</w:t>
            </w:r>
            <w:r>
              <w:rPr>
                <w:rFonts w:hint="eastAsia"/>
              </w:rPr>
              <w:t>一件</w:t>
            </w:r>
          </w:p>
        </w:tc>
      </w:tr>
      <w:tr w:rsidR="006B2E02" w:rsidTr="006B2E02">
        <w:tc>
          <w:tcPr>
            <w:tcW w:w="4148" w:type="dxa"/>
          </w:tcPr>
          <w:p w:rsidR="006B2E02" w:rsidRDefault="006B2E02" w:rsidP="000D3C3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</w:t>
            </w:r>
          </w:p>
        </w:tc>
        <w:tc>
          <w:tcPr>
            <w:tcW w:w="4148" w:type="dxa"/>
          </w:tcPr>
          <w:p w:rsidR="006B2E02" w:rsidRDefault="006B2E02" w:rsidP="000D3C32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级</w:t>
            </w:r>
            <w:r>
              <w:t>套装一件</w:t>
            </w:r>
          </w:p>
        </w:tc>
      </w:tr>
      <w:tr w:rsidR="006B2E02" w:rsidTr="006B2E02">
        <w:tc>
          <w:tcPr>
            <w:tcW w:w="4148" w:type="dxa"/>
          </w:tcPr>
          <w:p w:rsidR="006B2E02" w:rsidRDefault="006B2E02" w:rsidP="000D3C3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</w:t>
            </w:r>
          </w:p>
        </w:tc>
        <w:tc>
          <w:tcPr>
            <w:tcW w:w="4148" w:type="dxa"/>
          </w:tcPr>
          <w:p w:rsidR="006B2E02" w:rsidRDefault="006B2E02" w:rsidP="000D3C32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级</w:t>
            </w:r>
            <w:r>
              <w:t>套装一件</w:t>
            </w:r>
          </w:p>
        </w:tc>
      </w:tr>
      <w:tr w:rsidR="006B2E02" w:rsidTr="006B2E02">
        <w:tc>
          <w:tcPr>
            <w:tcW w:w="4148" w:type="dxa"/>
          </w:tcPr>
          <w:p w:rsidR="006B2E02" w:rsidRDefault="006B2E02" w:rsidP="000D3C3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星</w:t>
            </w:r>
          </w:p>
        </w:tc>
        <w:tc>
          <w:tcPr>
            <w:tcW w:w="4148" w:type="dxa"/>
          </w:tcPr>
          <w:p w:rsidR="006B2E02" w:rsidRDefault="006B2E02" w:rsidP="000D3C3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级</w:t>
            </w:r>
            <w:r>
              <w:t>套装一件</w:t>
            </w:r>
          </w:p>
        </w:tc>
      </w:tr>
      <w:tr w:rsidR="006B2E02" w:rsidTr="006B2E02">
        <w:tc>
          <w:tcPr>
            <w:tcW w:w="4148" w:type="dxa"/>
          </w:tcPr>
          <w:p w:rsidR="006B2E02" w:rsidRDefault="006B2E02" w:rsidP="000D3C3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星</w:t>
            </w:r>
          </w:p>
        </w:tc>
        <w:tc>
          <w:tcPr>
            <w:tcW w:w="4148" w:type="dxa"/>
          </w:tcPr>
          <w:p w:rsidR="006B2E02" w:rsidRDefault="006B2E02" w:rsidP="000D3C32">
            <w:pPr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级</w:t>
            </w:r>
            <w:r>
              <w:t>套装一件</w:t>
            </w:r>
          </w:p>
        </w:tc>
      </w:tr>
      <w:tr w:rsidR="006B2E02" w:rsidTr="006B2E02">
        <w:tc>
          <w:tcPr>
            <w:tcW w:w="4148" w:type="dxa"/>
          </w:tcPr>
          <w:p w:rsidR="006B2E02" w:rsidRDefault="006B2E02" w:rsidP="000D3C3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星</w:t>
            </w:r>
          </w:p>
        </w:tc>
        <w:tc>
          <w:tcPr>
            <w:tcW w:w="4148" w:type="dxa"/>
          </w:tcPr>
          <w:p w:rsidR="006B2E02" w:rsidRDefault="006B2E02" w:rsidP="000D3C32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级</w:t>
            </w:r>
            <w:r>
              <w:t>套装一件</w:t>
            </w:r>
          </w:p>
        </w:tc>
      </w:tr>
      <w:tr w:rsidR="006B2E02" w:rsidTr="006B2E02">
        <w:tc>
          <w:tcPr>
            <w:tcW w:w="4148" w:type="dxa"/>
          </w:tcPr>
          <w:p w:rsidR="006B2E02" w:rsidRDefault="006B2E02" w:rsidP="000D3C3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星</w:t>
            </w:r>
          </w:p>
        </w:tc>
        <w:tc>
          <w:tcPr>
            <w:tcW w:w="4148" w:type="dxa"/>
          </w:tcPr>
          <w:p w:rsidR="006B2E02" w:rsidRDefault="006B2E02" w:rsidP="000D3C32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级</w:t>
            </w:r>
            <w:r>
              <w:t>套装一件</w:t>
            </w:r>
          </w:p>
        </w:tc>
      </w:tr>
      <w:tr w:rsidR="006B2E02" w:rsidTr="006B2E02">
        <w:tc>
          <w:tcPr>
            <w:tcW w:w="4148" w:type="dxa"/>
          </w:tcPr>
          <w:p w:rsidR="006B2E02" w:rsidRDefault="006B2E02" w:rsidP="000D3C3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星</w:t>
            </w:r>
          </w:p>
        </w:tc>
        <w:tc>
          <w:tcPr>
            <w:tcW w:w="4148" w:type="dxa"/>
          </w:tcPr>
          <w:p w:rsidR="006B2E02" w:rsidRDefault="0093214E" w:rsidP="000D3C32">
            <w:pPr>
              <w:rPr>
                <w:rFonts w:hint="eastAsia"/>
              </w:rPr>
            </w:pPr>
            <w:r>
              <w:t>90</w:t>
            </w:r>
            <w:r w:rsidR="006B2E02">
              <w:rPr>
                <w:rFonts w:hint="eastAsia"/>
              </w:rPr>
              <w:t>级</w:t>
            </w:r>
            <w:r w:rsidR="006B2E02">
              <w:t>套装一件</w:t>
            </w:r>
            <w:r>
              <w:rPr>
                <w:rFonts w:hint="eastAsia"/>
              </w:rPr>
              <w:t>（与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星</w:t>
            </w:r>
            <w:r>
              <w:t>获取套装不重复）</w:t>
            </w:r>
          </w:p>
        </w:tc>
      </w:tr>
      <w:tr w:rsidR="006B2E02" w:rsidTr="006B2E02">
        <w:tc>
          <w:tcPr>
            <w:tcW w:w="4148" w:type="dxa"/>
          </w:tcPr>
          <w:p w:rsidR="006B2E02" w:rsidRDefault="006B2E02" w:rsidP="000D3C3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星</w:t>
            </w:r>
          </w:p>
        </w:tc>
        <w:tc>
          <w:tcPr>
            <w:tcW w:w="4148" w:type="dxa"/>
          </w:tcPr>
          <w:p w:rsidR="006B2E02" w:rsidRDefault="0093214E" w:rsidP="000D3C32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  <w:r w:rsidR="006B2E02">
              <w:rPr>
                <w:rFonts w:hint="eastAsia"/>
              </w:rPr>
              <w:t>级</w:t>
            </w:r>
            <w:r w:rsidR="006B2E02">
              <w:t>套装</w:t>
            </w:r>
            <w:r>
              <w:rPr>
                <w:rFonts w:hint="eastAsia"/>
              </w:rPr>
              <w:t>四件（与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星</w:t>
            </w:r>
            <w: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星</w:t>
            </w:r>
            <w:r>
              <w:t>获取套装不重复</w:t>
            </w:r>
            <w:bookmarkStart w:id="0" w:name="_GoBack"/>
            <w:bookmarkEnd w:id="0"/>
            <w:r>
              <w:t>）</w:t>
            </w:r>
          </w:p>
        </w:tc>
      </w:tr>
    </w:tbl>
    <w:p w:rsidR="006B2E02" w:rsidRDefault="006B2E02" w:rsidP="000D3C32">
      <w:pPr>
        <w:rPr>
          <w:rFonts w:hint="eastAsia"/>
        </w:rPr>
      </w:pPr>
    </w:p>
    <w:p w:rsidR="000D3C32" w:rsidRPr="000D3C32" w:rsidRDefault="000D3C32" w:rsidP="000D3C32">
      <w:pPr>
        <w:rPr>
          <w:rFonts w:hint="eastAsia"/>
        </w:rPr>
      </w:pPr>
    </w:p>
    <w:sectPr w:rsidR="000D3C32" w:rsidRPr="000D3C32" w:rsidSect="00FF7FF9">
      <w:foot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1AF" w:rsidRDefault="000E71AF" w:rsidP="006E3CA8">
      <w:r>
        <w:separator/>
      </w:r>
    </w:p>
  </w:endnote>
  <w:endnote w:type="continuationSeparator" w:id="0">
    <w:p w:rsidR="000E71AF" w:rsidRDefault="000E71AF" w:rsidP="006E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3463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D3C32" w:rsidRDefault="000D3C3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214E">
              <w:rPr>
                <w:b/>
                <w:bCs/>
                <w:noProof/>
              </w:rPr>
              <w:t>52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214E">
              <w:rPr>
                <w:b/>
                <w:bCs/>
                <w:noProof/>
              </w:rPr>
              <w:t>53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D3C32" w:rsidRDefault="000D3C3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1AF" w:rsidRDefault="000E71AF" w:rsidP="006E3CA8">
      <w:r>
        <w:separator/>
      </w:r>
    </w:p>
  </w:footnote>
  <w:footnote w:type="continuationSeparator" w:id="0">
    <w:p w:rsidR="000E71AF" w:rsidRDefault="000E71AF" w:rsidP="006E3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4">
    <w:nsid w:val="251665CF"/>
    <w:multiLevelType w:val="hybridMultilevel"/>
    <w:tmpl w:val="5614B354"/>
    <w:lvl w:ilvl="0" w:tplc="4CEC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9E64DE"/>
    <w:multiLevelType w:val="hybridMultilevel"/>
    <w:tmpl w:val="D1D42F36"/>
    <w:lvl w:ilvl="0" w:tplc="9150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DC2ED1"/>
    <w:multiLevelType w:val="hybridMultilevel"/>
    <w:tmpl w:val="6444E92E"/>
    <w:lvl w:ilvl="0" w:tplc="E62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E5B"/>
    <w:rsid w:val="000806DF"/>
    <w:rsid w:val="00096BA2"/>
    <w:rsid w:val="000A4B00"/>
    <w:rsid w:val="000B2014"/>
    <w:rsid w:val="000B31E0"/>
    <w:rsid w:val="000C75EC"/>
    <w:rsid w:val="000D3C32"/>
    <w:rsid w:val="000E71AF"/>
    <w:rsid w:val="00104677"/>
    <w:rsid w:val="00146E59"/>
    <w:rsid w:val="00172A27"/>
    <w:rsid w:val="001931D2"/>
    <w:rsid w:val="002056D7"/>
    <w:rsid w:val="0021226B"/>
    <w:rsid w:val="00230F62"/>
    <w:rsid w:val="00244582"/>
    <w:rsid w:val="00254494"/>
    <w:rsid w:val="00262236"/>
    <w:rsid w:val="00264926"/>
    <w:rsid w:val="00272E30"/>
    <w:rsid w:val="00277573"/>
    <w:rsid w:val="002E5F3A"/>
    <w:rsid w:val="00372D57"/>
    <w:rsid w:val="00373EE0"/>
    <w:rsid w:val="00394C55"/>
    <w:rsid w:val="00394D27"/>
    <w:rsid w:val="003D1960"/>
    <w:rsid w:val="003D5F6B"/>
    <w:rsid w:val="003F3CE8"/>
    <w:rsid w:val="00402963"/>
    <w:rsid w:val="00404C3D"/>
    <w:rsid w:val="00422A23"/>
    <w:rsid w:val="00432F6F"/>
    <w:rsid w:val="00437B77"/>
    <w:rsid w:val="0047327E"/>
    <w:rsid w:val="00483A4A"/>
    <w:rsid w:val="004947C8"/>
    <w:rsid w:val="004C066C"/>
    <w:rsid w:val="004E560E"/>
    <w:rsid w:val="00507711"/>
    <w:rsid w:val="0054513A"/>
    <w:rsid w:val="005B1498"/>
    <w:rsid w:val="005D22BE"/>
    <w:rsid w:val="005D3420"/>
    <w:rsid w:val="005E091E"/>
    <w:rsid w:val="005E107D"/>
    <w:rsid w:val="006144B9"/>
    <w:rsid w:val="006627F0"/>
    <w:rsid w:val="00673254"/>
    <w:rsid w:val="00682946"/>
    <w:rsid w:val="00686FB5"/>
    <w:rsid w:val="006B2E02"/>
    <w:rsid w:val="006C0323"/>
    <w:rsid w:val="006C1BF1"/>
    <w:rsid w:val="006E3CA8"/>
    <w:rsid w:val="006E4DE4"/>
    <w:rsid w:val="006E7057"/>
    <w:rsid w:val="0071081B"/>
    <w:rsid w:val="0074552F"/>
    <w:rsid w:val="00752D81"/>
    <w:rsid w:val="00756E93"/>
    <w:rsid w:val="00785657"/>
    <w:rsid w:val="007C7E5B"/>
    <w:rsid w:val="007E276D"/>
    <w:rsid w:val="0080036A"/>
    <w:rsid w:val="008033B2"/>
    <w:rsid w:val="00815D7D"/>
    <w:rsid w:val="00822AB2"/>
    <w:rsid w:val="00833478"/>
    <w:rsid w:val="00857728"/>
    <w:rsid w:val="008C519F"/>
    <w:rsid w:val="008F2C6A"/>
    <w:rsid w:val="009126A6"/>
    <w:rsid w:val="00913456"/>
    <w:rsid w:val="00920474"/>
    <w:rsid w:val="00930BBA"/>
    <w:rsid w:val="0093214E"/>
    <w:rsid w:val="00943BDA"/>
    <w:rsid w:val="00957BB3"/>
    <w:rsid w:val="00963251"/>
    <w:rsid w:val="00993E80"/>
    <w:rsid w:val="009B67D8"/>
    <w:rsid w:val="009C7ABF"/>
    <w:rsid w:val="009F5C29"/>
    <w:rsid w:val="00A14F4D"/>
    <w:rsid w:val="00A22ECD"/>
    <w:rsid w:val="00A629FB"/>
    <w:rsid w:val="00A66049"/>
    <w:rsid w:val="00A87954"/>
    <w:rsid w:val="00A94F75"/>
    <w:rsid w:val="00AA2892"/>
    <w:rsid w:val="00AD56AC"/>
    <w:rsid w:val="00AE622E"/>
    <w:rsid w:val="00AF1003"/>
    <w:rsid w:val="00B1034E"/>
    <w:rsid w:val="00B202A6"/>
    <w:rsid w:val="00B365A7"/>
    <w:rsid w:val="00B73472"/>
    <w:rsid w:val="00B82C7E"/>
    <w:rsid w:val="00B93D25"/>
    <w:rsid w:val="00BA3907"/>
    <w:rsid w:val="00BC01CD"/>
    <w:rsid w:val="00BC3231"/>
    <w:rsid w:val="00BE3D5A"/>
    <w:rsid w:val="00C035E4"/>
    <w:rsid w:val="00C077FF"/>
    <w:rsid w:val="00C20B4C"/>
    <w:rsid w:val="00C52CF5"/>
    <w:rsid w:val="00C721E6"/>
    <w:rsid w:val="00CB06A2"/>
    <w:rsid w:val="00CB654A"/>
    <w:rsid w:val="00CB738D"/>
    <w:rsid w:val="00CD7DF0"/>
    <w:rsid w:val="00CF7EAF"/>
    <w:rsid w:val="00D05E0B"/>
    <w:rsid w:val="00D06396"/>
    <w:rsid w:val="00D41333"/>
    <w:rsid w:val="00DA15AE"/>
    <w:rsid w:val="00DB1074"/>
    <w:rsid w:val="00DD6CFB"/>
    <w:rsid w:val="00DE5D6F"/>
    <w:rsid w:val="00E04309"/>
    <w:rsid w:val="00E4299C"/>
    <w:rsid w:val="00E52C39"/>
    <w:rsid w:val="00E57056"/>
    <w:rsid w:val="00E64A36"/>
    <w:rsid w:val="00EA0CB7"/>
    <w:rsid w:val="00EA25FA"/>
    <w:rsid w:val="00EA335B"/>
    <w:rsid w:val="00EB75ED"/>
    <w:rsid w:val="00EE7262"/>
    <w:rsid w:val="00F049B3"/>
    <w:rsid w:val="00F064DB"/>
    <w:rsid w:val="00F174F7"/>
    <w:rsid w:val="00F3002C"/>
    <w:rsid w:val="00F634CA"/>
    <w:rsid w:val="00F8537C"/>
    <w:rsid w:val="00F95C9A"/>
    <w:rsid w:val="00FB48AA"/>
    <w:rsid w:val="00FB72AB"/>
    <w:rsid w:val="00FD3946"/>
    <w:rsid w:val="00FE14B0"/>
    <w:rsid w:val="00FE79E1"/>
    <w:rsid w:val="00FF45FA"/>
    <w:rsid w:val="00FF6F3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414C7892-B3D6-4E65-A066-09908868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6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D5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56A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5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56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D56AC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AD5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56AC"/>
    <w:rPr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页眉 Char"/>
    <w:basedOn w:val="a0"/>
    <w:link w:val="a4"/>
    <w:rsid w:val="00AD56A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56AC"/>
    <w:rPr>
      <w:sz w:val="18"/>
      <w:szCs w:val="18"/>
    </w:rPr>
  </w:style>
  <w:style w:type="character" w:customStyle="1" w:styleId="Char2">
    <w:name w:val="批注框文本 Char"/>
    <w:basedOn w:val="a0"/>
    <w:link w:val="a6"/>
    <w:rsid w:val="00AD56AC"/>
    <w:rPr>
      <w:sz w:val="18"/>
      <w:szCs w:val="18"/>
    </w:rPr>
  </w:style>
  <w:style w:type="character" w:customStyle="1" w:styleId="Char3">
    <w:name w:val="文档结构图 Char"/>
    <w:basedOn w:val="a0"/>
    <w:link w:val="10"/>
    <w:rsid w:val="00AD56AC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rsid w:val="00AD56AC"/>
    <w:pPr>
      <w:ind w:firstLineChars="200" w:firstLine="420"/>
    </w:pPr>
  </w:style>
  <w:style w:type="paragraph" w:styleId="a3">
    <w:name w:val="Title"/>
    <w:basedOn w:val="a"/>
    <w:next w:val="a"/>
    <w:link w:val="Char"/>
    <w:qFormat/>
    <w:rsid w:val="00AD56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Char0"/>
    <w:rsid w:val="00AD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AD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rsid w:val="00AD56AC"/>
    <w:rPr>
      <w:sz w:val="18"/>
      <w:szCs w:val="18"/>
    </w:rPr>
  </w:style>
  <w:style w:type="paragraph" w:customStyle="1" w:styleId="10">
    <w:name w:val="文档结构图1"/>
    <w:basedOn w:val="a"/>
    <w:link w:val="Char3"/>
    <w:rsid w:val="00AD56AC"/>
    <w:rPr>
      <w:rFonts w:ascii="宋体"/>
      <w:sz w:val="18"/>
      <w:szCs w:val="18"/>
    </w:rPr>
  </w:style>
  <w:style w:type="paragraph" w:styleId="a7">
    <w:name w:val="List Paragraph"/>
    <w:basedOn w:val="a"/>
    <w:uiPriority w:val="34"/>
    <w:qFormat/>
    <w:rsid w:val="00FB48AA"/>
    <w:pPr>
      <w:ind w:firstLineChars="200" w:firstLine="420"/>
    </w:pPr>
  </w:style>
  <w:style w:type="paragraph" w:styleId="a8">
    <w:name w:val="Document Map"/>
    <w:basedOn w:val="a"/>
    <w:link w:val="Char10"/>
    <w:uiPriority w:val="99"/>
    <w:semiHidden/>
    <w:unhideWhenUsed/>
    <w:rsid w:val="006E3CA8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8"/>
    <w:uiPriority w:val="99"/>
    <w:semiHidden/>
    <w:rsid w:val="006E3CA8"/>
    <w:rPr>
      <w:rFonts w:ascii="宋体" w:hAnsi="Calibri"/>
      <w:kern w:val="2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943BDA"/>
    <w:rPr>
      <w:color w:val="0000FF"/>
      <w:u w:val="single"/>
    </w:rPr>
  </w:style>
  <w:style w:type="table" w:styleId="aa">
    <w:name w:val="Table Grid"/>
    <w:basedOn w:val="a1"/>
    <w:uiPriority w:val="39"/>
    <w:rsid w:val="00A66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ames.sina.com.cn/o/z/joyxy/2005-06-13/1709234189.s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E51DD-405E-4F59-A026-D46BF6461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6930</TotalTime>
  <Pages>53</Pages>
  <Words>2297</Words>
  <Characters>13093</Characters>
  <Application>Microsoft Office Word</Application>
  <DocSecurity>0</DocSecurity>
  <PresentationFormat/>
  <Lines>109</Lines>
  <Paragraphs>30</Paragraphs>
  <Slides>0</Slides>
  <Notes>0</Notes>
  <HiddenSlides>0</HiddenSlides>
  <MMClips>0</MMClips>
  <ScaleCrop>false</ScaleCrop>
  <Manager/>
  <Company/>
  <LinksUpToDate>false</LinksUpToDate>
  <CharactersWithSpaces>15360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liwei</dc:title>
  <dc:subject/>
  <dc:creator>liwei</dc:creator>
  <cp:keywords/>
  <dc:description/>
  <cp:lastModifiedBy>ylkj_god</cp:lastModifiedBy>
  <cp:revision>40</cp:revision>
  <dcterms:created xsi:type="dcterms:W3CDTF">2013-07-11T10:52:00Z</dcterms:created>
  <dcterms:modified xsi:type="dcterms:W3CDTF">2013-07-29T09:02:00Z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